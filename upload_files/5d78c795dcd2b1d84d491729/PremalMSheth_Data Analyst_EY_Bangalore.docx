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21" w:type="dxa"/>
        <w:tblInd w:w="93" w:type="dxa"/>
        <w:tblLook w:val="04A0" w:firstRow="1" w:lastRow="0" w:firstColumn="1" w:lastColumn="0" w:noHBand="0" w:noVBand="1"/>
      </w:tblPr>
      <w:tblGrid>
        <w:gridCol w:w="1561"/>
        <w:gridCol w:w="1960"/>
        <w:gridCol w:w="4080"/>
        <w:gridCol w:w="1820"/>
      </w:tblGrid>
      <w:tr w:rsidR="00864B66" w:rsidTr="007C1A00">
        <w:trPr>
          <w:trHeight w:val="300"/>
        </w:trPr>
        <w:tc>
          <w:tcPr>
            <w:tcW w:w="15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6D9EEB"/>
            <w:noWrap/>
            <w:vAlign w:val="center"/>
            <w:hideMark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Skills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D9EEB"/>
            <w:noWrap/>
            <w:vAlign w:val="center"/>
            <w:hideMark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Years of Experience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D9EEB"/>
            <w:noWrap/>
            <w:vAlign w:val="center"/>
            <w:hideMark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 Name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6D9EEB"/>
            <w:noWrap/>
            <w:vAlign w:val="center"/>
            <w:hideMark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Duration</w:t>
            </w:r>
          </w:p>
        </w:tc>
      </w:tr>
      <w:tr w:rsidR="00864B66" w:rsidTr="007C1A00">
        <w:trPr>
          <w:trHeight w:val="300"/>
        </w:trPr>
        <w:tc>
          <w:tcPr>
            <w:tcW w:w="1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scientist/ Machine learning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3 </w:t>
            </w:r>
            <w:proofErr w:type="spellStart"/>
            <w:r>
              <w:rPr>
                <w:rFonts w:ascii="Calibri" w:hAnsi="Calibri"/>
                <w:color w:val="000000"/>
              </w:rPr>
              <w:t>yrs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proofErr w:type="spellStart"/>
            <w:r w:rsidRPr="00E663B2">
              <w:rPr>
                <w:rFonts w:ascii="Calibri" w:hAnsi="Calibri"/>
                <w:color w:val="000000"/>
              </w:rPr>
              <w:t>Quix</w:t>
            </w:r>
            <w:proofErr w:type="spellEnd"/>
            <w:r w:rsidRPr="00E663B2">
              <w:rPr>
                <w:rFonts w:ascii="Calibri" w:hAnsi="Calibri"/>
                <w:color w:val="000000"/>
              </w:rPr>
              <w:t xml:space="preserve"> solution</w:t>
            </w:r>
          </w:p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 w:rsidRPr="00E663B2">
              <w:rPr>
                <w:rFonts w:ascii="Calibri" w:hAnsi="Calibri"/>
                <w:color w:val="000000"/>
              </w:rPr>
              <w:t xml:space="preserve">X-byte </w:t>
            </w:r>
            <w:proofErr w:type="spellStart"/>
            <w:r w:rsidRPr="00E663B2">
              <w:rPr>
                <w:rFonts w:ascii="Calibri" w:hAnsi="Calibri"/>
                <w:color w:val="000000"/>
              </w:rPr>
              <w:t>technolabs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2016 - 2019</w:t>
            </w:r>
          </w:p>
        </w:tc>
      </w:tr>
      <w:tr w:rsidR="00864B66" w:rsidTr="007C1A00">
        <w:trPr>
          <w:trHeight w:val="300"/>
        </w:trPr>
        <w:tc>
          <w:tcPr>
            <w:tcW w:w="1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 Mining/ Data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/>
                <w:color w:val="000000"/>
              </w:rPr>
              <w:t>yrs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proofErr w:type="spellStart"/>
            <w:r w:rsidRPr="00E663B2">
              <w:rPr>
                <w:rFonts w:ascii="Calibri" w:hAnsi="Calibri"/>
                <w:color w:val="000000"/>
              </w:rPr>
              <w:t>Quix</w:t>
            </w:r>
            <w:proofErr w:type="spellEnd"/>
            <w:r w:rsidRPr="00E663B2">
              <w:rPr>
                <w:rFonts w:ascii="Calibri" w:hAnsi="Calibri"/>
                <w:color w:val="000000"/>
              </w:rPr>
              <w:t xml:space="preserve"> solution</w:t>
            </w:r>
          </w:p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 w:rsidRPr="00E663B2">
              <w:rPr>
                <w:rFonts w:ascii="Calibri" w:hAnsi="Calibri"/>
                <w:color w:val="000000"/>
              </w:rPr>
              <w:t xml:space="preserve">X-byte </w:t>
            </w:r>
            <w:proofErr w:type="spellStart"/>
            <w:r w:rsidRPr="00E663B2">
              <w:rPr>
                <w:rFonts w:ascii="Calibri" w:hAnsi="Calibri"/>
                <w:color w:val="000000"/>
              </w:rPr>
              <w:t>technolabs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2016 – 2019</w:t>
            </w:r>
          </w:p>
        </w:tc>
      </w:tr>
      <w:tr w:rsidR="00864B66" w:rsidTr="007C1A00">
        <w:trPr>
          <w:trHeight w:val="300"/>
        </w:trPr>
        <w:tc>
          <w:tcPr>
            <w:tcW w:w="1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Web scraping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/>
                <w:color w:val="000000"/>
              </w:rPr>
              <w:t>yrs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 w:rsidRPr="00E663B2">
              <w:rPr>
                <w:rFonts w:ascii="Calibri" w:hAnsi="Calibri"/>
                <w:color w:val="000000"/>
              </w:rPr>
              <w:t xml:space="preserve">X-byte </w:t>
            </w:r>
            <w:proofErr w:type="spellStart"/>
            <w:r w:rsidRPr="00E663B2">
              <w:rPr>
                <w:rFonts w:ascii="Calibri" w:hAnsi="Calibri"/>
                <w:color w:val="000000"/>
              </w:rPr>
              <w:t>technolabs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2017 - 2018</w:t>
            </w:r>
          </w:p>
        </w:tc>
      </w:tr>
      <w:tr w:rsidR="00864B66" w:rsidTr="007C1A00">
        <w:trPr>
          <w:trHeight w:val="300"/>
        </w:trPr>
        <w:tc>
          <w:tcPr>
            <w:tcW w:w="1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Python / SQL / NLP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/>
                <w:color w:val="000000"/>
              </w:rPr>
              <w:t>Yrs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proofErr w:type="spellStart"/>
            <w:r w:rsidRPr="00E663B2">
              <w:rPr>
                <w:rFonts w:ascii="Calibri" w:hAnsi="Calibri"/>
                <w:color w:val="000000"/>
              </w:rPr>
              <w:t>Quix</w:t>
            </w:r>
            <w:proofErr w:type="spellEnd"/>
            <w:r w:rsidRPr="00E663B2">
              <w:rPr>
                <w:rFonts w:ascii="Calibri" w:hAnsi="Calibri"/>
                <w:color w:val="000000"/>
              </w:rPr>
              <w:t xml:space="preserve"> solution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64B66" w:rsidRDefault="00864B66" w:rsidP="007C1A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2018 - 2019</w:t>
            </w:r>
          </w:p>
        </w:tc>
      </w:tr>
    </w:tbl>
    <w:p w:rsidR="00864B66" w:rsidRDefault="00864B66">
      <w:pPr>
        <w:spacing w:before="54"/>
        <w:ind w:left="220"/>
        <w:rPr>
          <w:rFonts w:ascii="Arial" w:eastAsia="Arial" w:hAnsi="Arial" w:cs="Arial"/>
          <w:b/>
          <w:color w:val="365F91"/>
          <w:position w:val="2"/>
          <w:sz w:val="32"/>
          <w:szCs w:val="32"/>
        </w:rPr>
      </w:pPr>
    </w:p>
    <w:p w:rsidR="00FE5498" w:rsidRDefault="00864B66">
      <w:pPr>
        <w:spacing w:before="54"/>
        <w:ind w:left="220"/>
        <w:rPr>
          <w:sz w:val="19"/>
          <w:szCs w:val="19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b/>
          <w:color w:val="365F91"/>
          <w:position w:val="2"/>
          <w:sz w:val="32"/>
          <w:szCs w:val="32"/>
        </w:rPr>
        <w:t>Premal</w:t>
      </w:r>
      <w:proofErr w:type="spellEnd"/>
      <w:r>
        <w:rPr>
          <w:rFonts w:ascii="Arial" w:eastAsia="Arial" w:hAnsi="Arial" w:cs="Arial"/>
          <w:b/>
          <w:color w:val="365F91"/>
          <w:position w:val="2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365F91"/>
          <w:position w:val="2"/>
          <w:sz w:val="32"/>
          <w:szCs w:val="32"/>
        </w:rPr>
        <w:t>Sheth</w:t>
      </w:r>
      <w:proofErr w:type="spellEnd"/>
      <w:r>
        <w:rPr>
          <w:rFonts w:ascii="Arial" w:eastAsia="Arial" w:hAnsi="Arial" w:cs="Arial"/>
          <w:b/>
          <w:color w:val="365F91"/>
          <w:position w:val="2"/>
          <w:sz w:val="32"/>
          <w:szCs w:val="32"/>
        </w:rPr>
        <w:t xml:space="preserve">                                                     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A-1109,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Yash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Pinnacle</w:t>
      </w:r>
      <w:r>
        <w:rPr>
          <w:color w:val="000000"/>
          <w:w w:val="99"/>
          <w:sz w:val="19"/>
          <w:szCs w:val="19"/>
        </w:rPr>
        <w:t>,</w:t>
      </w:r>
    </w:p>
    <w:p w:rsidR="00FE5498" w:rsidRDefault="00864B66">
      <w:pPr>
        <w:spacing w:before="6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5F91"/>
          <w:position w:val="1"/>
          <w:sz w:val="32"/>
          <w:szCs w:val="32"/>
        </w:rPr>
        <w:t xml:space="preserve">Data Analyst                                     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Bhattha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Ahmedabad, Gujarat</w:t>
      </w:r>
    </w:p>
    <w:p w:rsidR="00FE5498" w:rsidRDefault="00FE5498">
      <w:pPr>
        <w:spacing w:before="13" w:line="260" w:lineRule="exact"/>
        <w:rPr>
          <w:sz w:val="26"/>
          <w:szCs w:val="26"/>
        </w:rPr>
      </w:pPr>
    </w:p>
    <w:p w:rsidR="00FE5498" w:rsidRDefault="00864B66">
      <w:pPr>
        <w:spacing w:line="260" w:lineRule="exact"/>
        <w:ind w:left="220"/>
        <w:rPr>
          <w:rFonts w:ascii="Verdana" w:eastAsia="Verdana" w:hAnsi="Verdana" w:cs="Verdana"/>
        </w:rPr>
      </w:pPr>
      <w:hyperlink r:id="rId6">
        <w:r>
          <w:rPr>
            <w:rFonts w:ascii="Arial" w:eastAsia="Arial" w:hAnsi="Arial" w:cs="Arial"/>
            <w:position w:val="-1"/>
            <w:sz w:val="24"/>
            <w:szCs w:val="24"/>
          </w:rPr>
          <w:t xml:space="preserve">Email-ID: shethprem@gmail.com                                                 </w:t>
        </w:r>
        <w:proofErr w:type="spellStart"/>
        <w:r>
          <w:rPr>
            <w:rFonts w:ascii="Verdana" w:eastAsia="Verdana" w:hAnsi="Verdana" w:cs="Verdana"/>
            <w:b/>
            <w:position w:val="-2"/>
          </w:rPr>
          <w:t>Ph</w:t>
        </w:r>
        <w:proofErr w:type="spellEnd"/>
        <w:r>
          <w:rPr>
            <w:rFonts w:ascii="Verdana" w:eastAsia="Verdana" w:hAnsi="Verdana" w:cs="Verdana"/>
            <w:b/>
            <w:position w:val="-2"/>
          </w:rPr>
          <w:t>: +91-999-808-5600</w:t>
        </w:r>
      </w:hyperlink>
    </w:p>
    <w:p w:rsidR="00FE5498" w:rsidRDefault="00FE5498">
      <w:pPr>
        <w:spacing w:before="15" w:line="220" w:lineRule="exact"/>
        <w:rPr>
          <w:sz w:val="22"/>
          <w:szCs w:val="22"/>
        </w:rPr>
      </w:pPr>
    </w:p>
    <w:p w:rsidR="00FE5498" w:rsidRDefault="00864B66">
      <w:pPr>
        <w:spacing w:before="29"/>
        <w:ind w:left="220"/>
        <w:rPr>
          <w:rFonts w:ascii="Arial" w:eastAsia="Arial" w:hAnsi="Arial" w:cs="Arial"/>
          <w:sz w:val="24"/>
          <w:szCs w:val="24"/>
        </w:rPr>
      </w:pPr>
      <w:r>
        <w:pict>
          <v:group id="_x0000_s1026" style="position:absolute;left:0;text-align:left;margin-left:70.75pt;margin-top:.55pt;width:480.75pt;height:1.05pt;z-index:-251658240;mso-position-horizontal-relative:page" coordorigin="1415,11" coordsize="9615,21">
            <v:shape id="_x0000_s1029" style="position:absolute;left:1426;top:21;width:5054;height:0" coordorigin="1426,21" coordsize="5054,0" path="m1426,21r5054,e" filled="f" strokeweight="1.06pt">
              <v:path arrowok="t"/>
            </v:shape>
            <v:shape id="_x0000_s1028" style="position:absolute;left:6466;top:21;width:19;height:0" coordorigin="6466,21" coordsize="19,0" path="m6466,21r19,e" filled="f" strokeweight="1.06pt">
              <v:path arrowok="t"/>
            </v:shape>
            <v:shape id="_x0000_s1027" style="position:absolute;left:6485;top:21;width:4535;height:0" coordorigin="6485,21" coordsize="4535,0" path="m6485,21r4535,e" filled="f" strokeweight="1.06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color w:val="538DD3"/>
          <w:sz w:val="24"/>
          <w:szCs w:val="24"/>
          <w:u w:val="thick" w:color="538DD3"/>
        </w:rPr>
        <w:t>Objective</w:t>
      </w:r>
    </w:p>
    <w:p w:rsidR="00FE5498" w:rsidRDefault="00864B66">
      <w:pPr>
        <w:spacing w:before="47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Seeking a challenging assignment in field of data science where I can also utilize my</w:t>
      </w:r>
    </w:p>
    <w:p w:rsidR="00FE5498" w:rsidRDefault="00864B66">
      <w:pPr>
        <w:spacing w:before="21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IT skills acquired over a period</w:t>
      </w:r>
    </w:p>
    <w:p w:rsidR="00FE5498" w:rsidRDefault="00864B66">
      <w:pPr>
        <w:spacing w:before="37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38DD3"/>
          <w:sz w:val="24"/>
          <w:szCs w:val="24"/>
          <w:u w:val="thick" w:color="538DD3"/>
        </w:rPr>
        <w:t>Skills and Expertise</w:t>
      </w:r>
    </w:p>
    <w:p w:rsidR="00FE5498" w:rsidRDefault="00864B66">
      <w:pPr>
        <w:spacing w:before="23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Quick learner</w:t>
      </w:r>
    </w:p>
    <w:p w:rsidR="00FE5498" w:rsidRDefault="00864B66">
      <w:pPr>
        <w:spacing w:before="16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Learning Attitude</w:t>
      </w:r>
    </w:p>
    <w:p w:rsidR="00FE5498" w:rsidRDefault="00864B66">
      <w:pPr>
        <w:spacing w:before="15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R</w:t>
      </w:r>
    </w:p>
    <w:p w:rsidR="00FE5498" w:rsidRDefault="00864B66">
      <w:pPr>
        <w:spacing w:line="26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Big Data</w:t>
      </w:r>
    </w:p>
    <w:p w:rsidR="00FE5498" w:rsidRDefault="00864B66">
      <w:pPr>
        <w:spacing w:before="8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Python</w:t>
      </w:r>
    </w:p>
    <w:p w:rsidR="00FE5498" w:rsidRDefault="00864B66">
      <w:pPr>
        <w:spacing w:before="8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Data visualization</w:t>
      </w:r>
    </w:p>
    <w:p w:rsidR="00FE5498" w:rsidRDefault="00864B66">
      <w:pPr>
        <w:spacing w:before="6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Good team player</w:t>
      </w:r>
    </w:p>
    <w:p w:rsidR="00FE5498" w:rsidRDefault="00864B66">
      <w:pPr>
        <w:spacing w:before="11"/>
        <w:ind w:left="62" w:right="784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38DD3"/>
          <w:sz w:val="24"/>
          <w:szCs w:val="24"/>
          <w:u w:val="thick" w:color="538DD3"/>
        </w:rPr>
        <w:t>Technical Skills</w:t>
      </w:r>
    </w:p>
    <w:p w:rsidR="00FE5498" w:rsidRDefault="00864B66">
      <w:pPr>
        <w:spacing w:before="2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b/>
          <w:w w:val="99"/>
          <w:sz w:val="22"/>
          <w:szCs w:val="22"/>
        </w:rPr>
        <w:t>Tools</w:t>
      </w:r>
    </w:p>
    <w:p w:rsidR="00FE5498" w:rsidRDefault="00864B66">
      <w:pPr>
        <w:spacing w:line="280" w:lineRule="exact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 xml:space="preserve">o  </w:t>
      </w:r>
      <w:proofErr w:type="spellStart"/>
      <w:r>
        <w:rPr>
          <w:rFonts w:ascii="Arial" w:eastAsia="Arial" w:hAnsi="Arial" w:cs="Arial"/>
          <w:position w:val="1"/>
          <w:sz w:val="24"/>
          <w:szCs w:val="24"/>
        </w:rPr>
        <w:t>Rstudio</w:t>
      </w:r>
      <w:proofErr w:type="spellEnd"/>
    </w:p>
    <w:p w:rsidR="00FE5498" w:rsidRDefault="00864B66">
      <w:pPr>
        <w:spacing w:line="260" w:lineRule="exact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position w:val="2"/>
          <w:sz w:val="24"/>
          <w:szCs w:val="24"/>
        </w:rPr>
        <w:t>Jupyter</w:t>
      </w:r>
      <w:proofErr w:type="spellEnd"/>
      <w:r>
        <w:rPr>
          <w:rFonts w:ascii="Arial" w:eastAsia="Arial" w:hAnsi="Arial" w:cs="Arial"/>
          <w:position w:val="2"/>
          <w:sz w:val="24"/>
          <w:szCs w:val="24"/>
        </w:rPr>
        <w:t xml:space="preserve"> notebook</w:t>
      </w:r>
    </w:p>
    <w:p w:rsidR="00FE5498" w:rsidRDefault="00864B66">
      <w:pPr>
        <w:spacing w:line="260" w:lineRule="exact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o  </w:t>
      </w:r>
      <w:proofErr w:type="spellStart"/>
      <w:r>
        <w:rPr>
          <w:rFonts w:ascii="Arial" w:eastAsia="Arial" w:hAnsi="Arial" w:cs="Arial"/>
          <w:position w:val="2"/>
          <w:sz w:val="24"/>
          <w:szCs w:val="24"/>
        </w:rPr>
        <w:t>CFDstudio</w:t>
      </w:r>
      <w:proofErr w:type="spellEnd"/>
    </w:p>
    <w:p w:rsidR="00FE5498" w:rsidRDefault="00864B66">
      <w:pPr>
        <w:spacing w:line="260" w:lineRule="exact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o  </w:t>
      </w:r>
      <w:r>
        <w:rPr>
          <w:rFonts w:ascii="Arial" w:eastAsia="Arial" w:hAnsi="Arial" w:cs="Arial"/>
          <w:position w:val="2"/>
          <w:sz w:val="24"/>
          <w:szCs w:val="24"/>
        </w:rPr>
        <w:t>Anaconda</w:t>
      </w:r>
    </w:p>
    <w:p w:rsidR="00FE5498" w:rsidRDefault="00864B66">
      <w:pPr>
        <w:spacing w:line="26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Programming Languages</w:t>
      </w:r>
    </w:p>
    <w:p w:rsidR="00FE5498" w:rsidRDefault="00864B66">
      <w:pPr>
        <w:spacing w:line="280" w:lineRule="exact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 xml:space="preserve">o  </w:t>
      </w:r>
      <w:r>
        <w:rPr>
          <w:rFonts w:ascii="Arial" w:eastAsia="Arial" w:hAnsi="Arial" w:cs="Arial"/>
          <w:position w:val="1"/>
          <w:sz w:val="24"/>
          <w:szCs w:val="24"/>
        </w:rPr>
        <w:t>Python</w:t>
      </w:r>
    </w:p>
    <w:p w:rsidR="00FE5498" w:rsidRDefault="00864B66">
      <w:pPr>
        <w:spacing w:line="260" w:lineRule="exact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o  </w:t>
      </w:r>
      <w:r>
        <w:rPr>
          <w:rFonts w:ascii="Arial" w:eastAsia="Arial" w:hAnsi="Arial" w:cs="Arial"/>
          <w:position w:val="2"/>
          <w:sz w:val="24"/>
          <w:szCs w:val="24"/>
        </w:rPr>
        <w:t>R</w:t>
      </w:r>
    </w:p>
    <w:p w:rsidR="00FE5498" w:rsidRDefault="00864B66">
      <w:pPr>
        <w:spacing w:line="260" w:lineRule="exact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o  </w:t>
      </w:r>
      <w:r>
        <w:rPr>
          <w:rFonts w:ascii="Arial" w:eastAsia="Arial" w:hAnsi="Arial" w:cs="Arial"/>
          <w:position w:val="2"/>
          <w:sz w:val="24"/>
          <w:szCs w:val="24"/>
        </w:rPr>
        <w:t>C</w:t>
      </w:r>
    </w:p>
    <w:p w:rsidR="00FE5498" w:rsidRDefault="00864B66">
      <w:pPr>
        <w:spacing w:line="260" w:lineRule="exact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o  </w:t>
      </w:r>
      <w:r>
        <w:rPr>
          <w:rFonts w:ascii="Arial" w:eastAsia="Arial" w:hAnsi="Arial" w:cs="Arial"/>
          <w:position w:val="2"/>
          <w:sz w:val="24"/>
          <w:szCs w:val="24"/>
        </w:rPr>
        <w:t>Beginner MySQL</w:t>
      </w:r>
    </w:p>
    <w:p w:rsidR="00FE5498" w:rsidRDefault="00864B66">
      <w:pPr>
        <w:spacing w:line="260" w:lineRule="exact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o  </w:t>
      </w:r>
      <w:proofErr w:type="spellStart"/>
      <w:r>
        <w:rPr>
          <w:rFonts w:ascii="Arial" w:eastAsia="Arial" w:hAnsi="Arial" w:cs="Arial"/>
          <w:position w:val="2"/>
          <w:sz w:val="24"/>
          <w:szCs w:val="24"/>
        </w:rPr>
        <w:t>Django</w:t>
      </w:r>
      <w:proofErr w:type="spellEnd"/>
      <w:r>
        <w:rPr>
          <w:rFonts w:ascii="Arial" w:eastAsia="Arial" w:hAnsi="Arial" w:cs="Arial"/>
          <w:position w:val="2"/>
          <w:sz w:val="24"/>
          <w:szCs w:val="24"/>
        </w:rPr>
        <w:t xml:space="preserve"> REST Framework</w:t>
      </w:r>
    </w:p>
    <w:p w:rsidR="00FE5498" w:rsidRDefault="00FE5498">
      <w:pPr>
        <w:spacing w:before="2" w:line="240" w:lineRule="exact"/>
        <w:rPr>
          <w:sz w:val="24"/>
          <w:szCs w:val="24"/>
        </w:rPr>
      </w:pPr>
    </w:p>
    <w:p w:rsidR="00FE5498" w:rsidRDefault="00864B66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Working Experience in UNIX/LINUX operating system</w:t>
      </w:r>
    </w:p>
    <w:p w:rsidR="00FE5498" w:rsidRDefault="00FE5498">
      <w:pPr>
        <w:spacing w:before="16" w:line="240" w:lineRule="exact"/>
        <w:rPr>
          <w:sz w:val="24"/>
          <w:szCs w:val="24"/>
        </w:rPr>
      </w:pPr>
    </w:p>
    <w:p w:rsidR="00FE5498" w:rsidRDefault="00864B66">
      <w:pPr>
        <w:spacing w:line="260" w:lineRule="exact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38DD3"/>
          <w:position w:val="-1"/>
          <w:sz w:val="24"/>
          <w:szCs w:val="24"/>
          <w:u w:val="thick" w:color="538DD3"/>
        </w:rPr>
        <w:t>Professional Experience</w:t>
      </w:r>
    </w:p>
    <w:p w:rsidR="00FE5498" w:rsidRDefault="00FE5498">
      <w:pPr>
        <w:spacing w:before="11" w:line="240" w:lineRule="exact"/>
        <w:rPr>
          <w:sz w:val="24"/>
          <w:szCs w:val="24"/>
        </w:rPr>
      </w:pPr>
    </w:p>
    <w:p w:rsidR="00FE5498" w:rsidRDefault="00864B66">
      <w:pPr>
        <w:spacing w:before="29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38DD3"/>
          <w:sz w:val="24"/>
          <w:szCs w:val="24"/>
          <w:u w:val="thick" w:color="538DD3"/>
        </w:rPr>
        <w:t xml:space="preserve">Data Analyst in </w:t>
      </w:r>
      <w:proofErr w:type="spellStart"/>
      <w:r>
        <w:rPr>
          <w:rFonts w:ascii="Arial" w:eastAsia="Arial" w:hAnsi="Arial" w:cs="Arial"/>
          <w:b/>
          <w:color w:val="538DD3"/>
          <w:sz w:val="24"/>
          <w:szCs w:val="24"/>
          <w:u w:val="thick" w:color="538DD3"/>
        </w:rPr>
        <w:t>Quix</w:t>
      </w:r>
      <w:proofErr w:type="spellEnd"/>
      <w:r>
        <w:rPr>
          <w:rFonts w:ascii="Arial" w:eastAsia="Arial" w:hAnsi="Arial" w:cs="Arial"/>
          <w:b/>
          <w:color w:val="538DD3"/>
          <w:sz w:val="24"/>
          <w:szCs w:val="24"/>
          <w:u w:val="thick" w:color="538DD3"/>
        </w:rPr>
        <w:t xml:space="preserve"> solution </w:t>
      </w:r>
      <w:proofErr w:type="spellStart"/>
      <w:r>
        <w:rPr>
          <w:rFonts w:ascii="Arial" w:eastAsia="Arial" w:hAnsi="Arial" w:cs="Arial"/>
          <w:b/>
          <w:color w:val="538DD3"/>
          <w:sz w:val="24"/>
          <w:szCs w:val="24"/>
          <w:u w:val="thick" w:color="538DD3"/>
        </w:rPr>
        <w:t>pvt</w:t>
      </w:r>
      <w:proofErr w:type="spellEnd"/>
      <w:r>
        <w:rPr>
          <w:rFonts w:ascii="Arial" w:eastAsia="Arial" w:hAnsi="Arial" w:cs="Arial"/>
          <w:b/>
          <w:color w:val="538DD3"/>
          <w:sz w:val="24"/>
          <w:szCs w:val="24"/>
          <w:u w:val="thick" w:color="538DD3"/>
        </w:rPr>
        <w:t xml:space="preserve"> ltd</w:t>
      </w:r>
    </w:p>
    <w:p w:rsidR="00FE5498" w:rsidRDefault="00864B66">
      <w:pPr>
        <w:spacing w:line="260" w:lineRule="exact"/>
        <w:ind w:left="2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538DD3"/>
          <w:position w:val="-1"/>
          <w:sz w:val="24"/>
          <w:szCs w:val="24"/>
          <w:u w:val="thick" w:color="538DD3"/>
        </w:rPr>
        <w:t>Baroda,Gujart</w:t>
      </w:r>
      <w:proofErr w:type="spellEnd"/>
      <w:r>
        <w:rPr>
          <w:rFonts w:ascii="Arial" w:eastAsia="Arial" w:hAnsi="Arial" w:cs="Arial"/>
          <w:b/>
          <w:color w:val="538DD3"/>
          <w:position w:val="-1"/>
          <w:sz w:val="24"/>
          <w:szCs w:val="24"/>
          <w:u w:val="thick" w:color="538DD3"/>
        </w:rPr>
        <w:t xml:space="preserve"> April – 2018- January-2019</w:t>
      </w:r>
    </w:p>
    <w:p w:rsidR="00FE5498" w:rsidRDefault="00FE5498">
      <w:pPr>
        <w:spacing w:before="7" w:line="240" w:lineRule="exact"/>
        <w:rPr>
          <w:sz w:val="24"/>
          <w:szCs w:val="24"/>
        </w:rPr>
      </w:pPr>
    </w:p>
    <w:p w:rsidR="00FE5498" w:rsidRDefault="00864B66">
      <w:pPr>
        <w:spacing w:before="27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  </w:t>
      </w:r>
      <w:r>
        <w:rPr>
          <w:rFonts w:ascii="Arial" w:eastAsia="Arial" w:hAnsi="Arial" w:cs="Arial"/>
          <w:sz w:val="24"/>
          <w:szCs w:val="24"/>
        </w:rPr>
        <w:t>Using Fuzzy matching Apply Machine Learning algorithm for Talent and</w:t>
      </w:r>
    </w:p>
    <w:p w:rsidR="00FE5498" w:rsidRDefault="00864B66">
      <w:pPr>
        <w:spacing w:line="260" w:lineRule="exact"/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Employer scoring and create API using </w:t>
      </w:r>
      <w:proofErr w:type="spellStart"/>
      <w:r>
        <w:rPr>
          <w:rFonts w:ascii="Arial" w:eastAsia="Arial" w:hAnsi="Arial" w:cs="Arial"/>
          <w:sz w:val="24"/>
          <w:szCs w:val="24"/>
        </w:rPr>
        <w:t>Django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Framework.</w:t>
      </w:r>
    </w:p>
    <w:p w:rsidR="00FE5498" w:rsidRDefault="00864B66">
      <w:pPr>
        <w:spacing w:line="26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Web crawling using Python</w:t>
      </w:r>
    </w:p>
    <w:p w:rsidR="00FE5498" w:rsidRDefault="00864B66">
      <w:pPr>
        <w:spacing w:line="26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CV parsing using NLP in python</w:t>
      </w:r>
    </w:p>
    <w:p w:rsidR="00FE5498" w:rsidRDefault="00864B66">
      <w:pPr>
        <w:spacing w:line="26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 xml:space="preserve">Using SQL Query in python and Create API in </w:t>
      </w:r>
      <w:proofErr w:type="spellStart"/>
      <w:r>
        <w:rPr>
          <w:rFonts w:ascii="Arial" w:eastAsia="Arial" w:hAnsi="Arial" w:cs="Arial"/>
          <w:sz w:val="24"/>
          <w:szCs w:val="24"/>
        </w:rPr>
        <w:t>Django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REST API</w:t>
      </w:r>
    </w:p>
    <w:p w:rsidR="00FE5498" w:rsidRDefault="00864B66">
      <w:pPr>
        <w:spacing w:line="26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Develop recommender system for giving similar Talent title using NLP</w:t>
      </w:r>
    </w:p>
    <w:p w:rsidR="00FE5498" w:rsidRDefault="00864B66">
      <w:pPr>
        <w:spacing w:line="260" w:lineRule="exact"/>
        <w:ind w:left="460"/>
        <w:rPr>
          <w:rFonts w:ascii="Arial" w:eastAsia="Arial" w:hAnsi="Arial" w:cs="Arial"/>
          <w:sz w:val="24"/>
          <w:szCs w:val="24"/>
        </w:rPr>
        <w:sectPr w:rsidR="00FE5498">
          <w:pgSz w:w="12240" w:h="15840"/>
          <w:pgMar w:top="1380" w:right="1120" w:bottom="280" w:left="1340" w:header="720" w:footer="720" w:gutter="0"/>
          <w:cols w:space="720"/>
        </w:sect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Feature engineering</w:t>
      </w:r>
    </w:p>
    <w:p w:rsidR="00FE5498" w:rsidRDefault="00864B66">
      <w:pPr>
        <w:spacing w:before="76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lastRenderedPageBreak/>
        <w:t xml:space="preserve">Data Analyst Consultant X-byte </w:t>
      </w:r>
      <w:proofErr w:type="spellStart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technolabs</w:t>
      </w:r>
      <w:proofErr w:type="spellEnd"/>
    </w:p>
    <w:p w:rsidR="00FE5498" w:rsidRDefault="00864B66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Ahmedabad,Gujarat</w:t>
      </w:r>
      <w:proofErr w:type="spellEnd"/>
    </w:p>
    <w:p w:rsidR="00FE5498" w:rsidRDefault="00864B66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 xml:space="preserve"> November-2017 – Feb 2018</w:t>
      </w:r>
    </w:p>
    <w:p w:rsidR="00FE5498" w:rsidRDefault="00864B66">
      <w:pPr>
        <w:spacing w:line="26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web scrapping</w:t>
      </w:r>
    </w:p>
    <w:p w:rsidR="00FE5498" w:rsidRDefault="00864B66">
      <w:pPr>
        <w:spacing w:before="14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Coordinate with sales and technical teams.</w:t>
      </w:r>
    </w:p>
    <w:p w:rsidR="00FE5498" w:rsidRDefault="00864B66">
      <w:pPr>
        <w:spacing w:before="12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Data mining, Data visualization and data exploratory</w:t>
      </w:r>
    </w:p>
    <w:p w:rsidR="00FE5498" w:rsidRDefault="00864B66">
      <w:pPr>
        <w:spacing w:before="21" w:line="280" w:lineRule="exact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  </w:t>
      </w:r>
      <w:r>
        <w:rPr>
          <w:rFonts w:ascii="Arial" w:eastAsia="Arial" w:hAnsi="Arial" w:cs="Arial"/>
          <w:position w:val="-1"/>
          <w:sz w:val="24"/>
          <w:szCs w:val="24"/>
        </w:rPr>
        <w:t>Analyze data u</w:t>
      </w:r>
      <w:r>
        <w:rPr>
          <w:rFonts w:ascii="Arial" w:eastAsia="Arial" w:hAnsi="Arial" w:cs="Arial"/>
          <w:position w:val="-1"/>
          <w:sz w:val="24"/>
          <w:szCs w:val="24"/>
        </w:rPr>
        <w:t>sing predictive models like linear regression, decision</w:t>
      </w:r>
    </w:p>
    <w:p w:rsidR="00FE5498" w:rsidRDefault="00864B66">
      <w:pPr>
        <w:spacing w:line="320" w:lineRule="exact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4"/>
          <w:sz w:val="24"/>
          <w:szCs w:val="24"/>
        </w:rPr>
        <w:t xml:space="preserve">•   </w:t>
      </w:r>
      <w:r>
        <w:rPr>
          <w:rFonts w:ascii="Arial" w:eastAsia="Arial" w:hAnsi="Arial" w:cs="Arial"/>
          <w:position w:val="3"/>
          <w:sz w:val="24"/>
          <w:szCs w:val="24"/>
        </w:rPr>
        <w:t>trees etc. and interpretation results.</w:t>
      </w:r>
    </w:p>
    <w:p w:rsidR="00FE5498" w:rsidRDefault="00864B66">
      <w:pPr>
        <w:spacing w:line="24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Preparing case studies and technical documents</w:t>
      </w:r>
    </w:p>
    <w:p w:rsidR="00FE5498" w:rsidRDefault="00FE5498">
      <w:pPr>
        <w:spacing w:before="10" w:line="280" w:lineRule="exact"/>
        <w:rPr>
          <w:sz w:val="28"/>
          <w:szCs w:val="28"/>
        </w:rPr>
      </w:pPr>
    </w:p>
    <w:p w:rsidR="00FE5498" w:rsidRDefault="00864B66">
      <w:pPr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Operation Executive</w:t>
      </w:r>
    </w:p>
    <w:p w:rsidR="00FE5498" w:rsidRDefault="00864B66">
      <w:pPr>
        <w:spacing w:before="1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ACM sales &amp; Marketing - Ahmedabad, Gujarat</w:t>
      </w:r>
    </w:p>
    <w:p w:rsidR="00FE5498" w:rsidRDefault="00864B66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June-2017 - November-2017</w:t>
      </w:r>
    </w:p>
    <w:p w:rsidR="00FE5498" w:rsidRDefault="00864B66">
      <w:pPr>
        <w:spacing w:line="26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Reliable supply of products</w:t>
      </w:r>
    </w:p>
    <w:p w:rsidR="00FE5498" w:rsidRDefault="00864B66">
      <w:pPr>
        <w:spacing w:line="26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Coordinate distribution of goods</w:t>
      </w:r>
    </w:p>
    <w:p w:rsidR="00FE5498" w:rsidRDefault="00864B66">
      <w:pPr>
        <w:spacing w:line="26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Manage relation with clients</w:t>
      </w:r>
    </w:p>
    <w:p w:rsidR="00FE5498" w:rsidRDefault="00864B66">
      <w:pPr>
        <w:spacing w:line="26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0849B"/>
          <w:w w:val="99"/>
          <w:sz w:val="22"/>
          <w:szCs w:val="22"/>
        </w:rPr>
        <w:t></w:t>
      </w:r>
      <w:r>
        <w:rPr>
          <w:rFonts w:ascii="Arial Unicode MS" w:eastAsia="Arial Unicode MS" w:hAnsi="Arial Unicode MS" w:cs="Arial Unicode MS"/>
          <w:color w:val="30849B"/>
          <w:sz w:val="22"/>
          <w:szCs w:val="22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</w:rPr>
        <w:t>Make records of purchase and sale</w:t>
      </w:r>
    </w:p>
    <w:p w:rsidR="00FE5498" w:rsidRDefault="00FE5498">
      <w:pPr>
        <w:spacing w:before="15" w:line="240" w:lineRule="exact"/>
        <w:rPr>
          <w:sz w:val="24"/>
          <w:szCs w:val="24"/>
        </w:rPr>
      </w:pPr>
    </w:p>
    <w:p w:rsidR="00FE5498" w:rsidRDefault="00864B66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Data Analyst</w:t>
      </w:r>
    </w:p>
    <w:p w:rsidR="00FE5498" w:rsidRDefault="00864B66">
      <w:pPr>
        <w:ind w:left="10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ACRi</w:t>
      </w:r>
      <w:proofErr w:type="spellEnd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 xml:space="preserve"> </w:t>
      </w:r>
      <w:proofErr w:type="spellStart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infotech</w:t>
      </w:r>
      <w:proofErr w:type="spellEnd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 xml:space="preserve"> </w:t>
      </w:r>
      <w:proofErr w:type="spellStart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pvt</w:t>
      </w:r>
      <w:proofErr w:type="spellEnd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 xml:space="preserve"> Ltd - Bangalore, Karnataka</w:t>
      </w:r>
    </w:p>
    <w:p w:rsidR="00FE5498" w:rsidRDefault="00864B66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October-2016 - April-2017</w:t>
      </w:r>
    </w:p>
    <w:p w:rsidR="00FE5498" w:rsidRDefault="00864B66">
      <w:pPr>
        <w:spacing w:line="26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Data mining,</w:t>
      </w:r>
    </w:p>
    <w:p w:rsidR="00FE5498" w:rsidRDefault="00864B66">
      <w:pPr>
        <w:spacing w:before="4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Data visualization</w:t>
      </w:r>
    </w:p>
    <w:p w:rsidR="00FE5498" w:rsidRDefault="00864B66">
      <w:pPr>
        <w:spacing w:before="4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data exploratory</w:t>
      </w:r>
    </w:p>
    <w:p w:rsidR="00FE5498" w:rsidRDefault="00864B66">
      <w:pPr>
        <w:spacing w:before="3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Hypothesis testing using t-test, Z-test, ANNOVA etc.</w:t>
      </w:r>
    </w:p>
    <w:p w:rsidR="00FE5498" w:rsidRDefault="00864B66">
      <w:pPr>
        <w:tabs>
          <w:tab w:val="left" w:pos="820"/>
        </w:tabs>
        <w:spacing w:before="34" w:line="260" w:lineRule="exact"/>
        <w:ind w:left="820" w:right="61" w:hanging="3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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Analyze data using predictive models like linear regression, decision trees etc. and interpretation results.</w:t>
      </w:r>
    </w:p>
    <w:p w:rsidR="00FE5498" w:rsidRDefault="00864B66">
      <w:pPr>
        <w:spacing w:before="12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Preparing case studies and technical documents</w:t>
      </w:r>
    </w:p>
    <w:p w:rsidR="00FE5498" w:rsidRDefault="00FE5498">
      <w:pPr>
        <w:spacing w:before="12" w:line="280" w:lineRule="exact"/>
        <w:rPr>
          <w:sz w:val="28"/>
          <w:szCs w:val="28"/>
        </w:rPr>
      </w:pPr>
    </w:p>
    <w:p w:rsidR="00FE5498" w:rsidRDefault="00864B66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Senior Research f</w:t>
      </w:r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ellow</w:t>
      </w:r>
    </w:p>
    <w:p w:rsidR="00FE5498" w:rsidRDefault="00864B66">
      <w:pPr>
        <w:spacing w:before="1"/>
        <w:ind w:left="10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CFDvri</w:t>
      </w:r>
      <w:proofErr w:type="spellEnd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 xml:space="preserve"> </w:t>
      </w:r>
      <w:proofErr w:type="spellStart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pvt</w:t>
      </w:r>
      <w:proofErr w:type="spellEnd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 xml:space="preserve"> Ltd - Bangalore, Karnataka</w:t>
      </w:r>
    </w:p>
    <w:p w:rsidR="00FE5498" w:rsidRDefault="00864B66">
      <w:pPr>
        <w:spacing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0849B"/>
          <w:w w:val="99"/>
          <w:position w:val="-1"/>
          <w:sz w:val="22"/>
          <w:szCs w:val="22"/>
          <w:u w:val="thick" w:color="30849B"/>
        </w:rPr>
        <w:t>December-2013 - September-2016</w:t>
      </w:r>
    </w:p>
    <w:p w:rsidR="00FE5498" w:rsidRDefault="00FE5498">
      <w:pPr>
        <w:spacing w:before="20" w:line="200" w:lineRule="exact"/>
      </w:pPr>
    </w:p>
    <w:p w:rsidR="00FE5498" w:rsidRDefault="00864B66">
      <w:pPr>
        <w:spacing w:before="29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Working on a project "Study of Water Level Rise and Inundation in</w:t>
      </w:r>
    </w:p>
    <w:p w:rsidR="00FE5498" w:rsidRDefault="00864B66">
      <w:pPr>
        <w:spacing w:line="260" w:lineRule="exact"/>
        <w:ind w:left="1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Tsunami Condition generated by Earthquake"</w:t>
      </w:r>
    </w:p>
    <w:p w:rsidR="00FE5498" w:rsidRDefault="00864B66">
      <w:pPr>
        <w:spacing w:line="26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NOAA Benchmark problems for testing TIDAL software</w:t>
      </w:r>
    </w:p>
    <w:p w:rsidR="00FE5498" w:rsidRDefault="00864B66">
      <w:pPr>
        <w:spacing w:before="4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Identify the H</w:t>
      </w:r>
      <w:r>
        <w:rPr>
          <w:rFonts w:ascii="Arial" w:eastAsia="Arial" w:hAnsi="Arial" w:cs="Arial"/>
          <w:sz w:val="24"/>
          <w:szCs w:val="24"/>
        </w:rPr>
        <w:t>ypothetical Scenarios and simulate TIDAL software.</w:t>
      </w:r>
    </w:p>
    <w:p w:rsidR="00FE5498" w:rsidRDefault="00864B66">
      <w:pPr>
        <w:spacing w:before="3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Preparing technical report. .</w:t>
      </w:r>
    </w:p>
    <w:p w:rsidR="00FE5498" w:rsidRDefault="00864B66">
      <w:pPr>
        <w:spacing w:before="29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Another Responsibility</w:t>
      </w:r>
    </w:p>
    <w:p w:rsidR="00FE5498" w:rsidRDefault="00864B66">
      <w:pPr>
        <w:spacing w:line="26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Data visualization and hypothesis testing</w:t>
      </w:r>
    </w:p>
    <w:p w:rsidR="00FE5498" w:rsidRDefault="00864B66">
      <w:pPr>
        <w:spacing w:before="4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Apply predictive models on data and analyzed result</w:t>
      </w:r>
    </w:p>
    <w:p w:rsidR="00FE5498" w:rsidRDefault="00864B66">
      <w:pPr>
        <w:spacing w:before="4"/>
        <w:ind w:left="460"/>
        <w:rPr>
          <w:rFonts w:ascii="Arial" w:eastAsia="Arial" w:hAnsi="Arial" w:cs="Arial"/>
          <w:sz w:val="24"/>
          <w:szCs w:val="24"/>
        </w:rPr>
        <w:sectPr w:rsidR="00FE5498">
          <w:pgSz w:w="12240" w:h="15840"/>
          <w:pgMar w:top="1360" w:right="1680" w:bottom="280" w:left="1340" w:header="720" w:footer="720" w:gutter="0"/>
          <w:cols w:space="720"/>
        </w:sect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Preparing Report for client</w:t>
      </w:r>
    </w:p>
    <w:p w:rsidR="00FE5498" w:rsidRDefault="00FE5498">
      <w:pPr>
        <w:spacing w:line="180" w:lineRule="exact"/>
        <w:rPr>
          <w:sz w:val="18"/>
          <w:szCs w:val="18"/>
        </w:rPr>
      </w:pPr>
    </w:p>
    <w:p w:rsidR="00FE5498" w:rsidRDefault="00864B66">
      <w:pPr>
        <w:spacing w:before="3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 xml:space="preserve">CFD </w:t>
      </w:r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engineer</w:t>
      </w:r>
    </w:p>
    <w:p w:rsidR="00FE5498" w:rsidRDefault="00864B66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 xml:space="preserve">P M Dimensions </w:t>
      </w:r>
      <w:proofErr w:type="spellStart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Pvt</w:t>
      </w:r>
      <w:proofErr w:type="spellEnd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 xml:space="preserve"> Ltd - </w:t>
      </w:r>
      <w:proofErr w:type="spellStart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Gandhinagar</w:t>
      </w:r>
      <w:proofErr w:type="spellEnd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, Gujarat</w:t>
      </w:r>
    </w:p>
    <w:p w:rsidR="00FE5498" w:rsidRDefault="00864B66">
      <w:pPr>
        <w:spacing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April-2012 - November-2013</w:t>
      </w:r>
    </w:p>
    <w:p w:rsidR="00FE5498" w:rsidRDefault="00864B66">
      <w:pPr>
        <w:tabs>
          <w:tab w:val="left" w:pos="820"/>
        </w:tabs>
        <w:spacing w:before="5" w:line="260" w:lineRule="exact"/>
        <w:ind w:left="820" w:right="61" w:hanging="3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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Responsible for gathering the requirements and compilation of the same for the analytics team.</w:t>
      </w:r>
    </w:p>
    <w:p w:rsidR="00FE5498" w:rsidRDefault="00864B66">
      <w:pPr>
        <w:spacing w:before="12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Track progress and follow up with the analytics team.</w:t>
      </w:r>
    </w:p>
    <w:p w:rsidR="00FE5498" w:rsidRDefault="00864B66">
      <w:pPr>
        <w:tabs>
          <w:tab w:val="left" w:pos="820"/>
        </w:tabs>
        <w:spacing w:before="22" w:line="245" w:lineRule="auto"/>
        <w:ind w:left="820" w:right="1647" w:hanging="3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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Technical documentation of the results and presentations for the clients. Preparing CFD case studies for Clients.</w:t>
      </w:r>
    </w:p>
    <w:p w:rsidR="00FE5498" w:rsidRDefault="00FE5498">
      <w:pPr>
        <w:spacing w:before="3" w:line="100" w:lineRule="exact"/>
        <w:rPr>
          <w:sz w:val="10"/>
          <w:szCs w:val="10"/>
        </w:rPr>
      </w:pPr>
    </w:p>
    <w:p w:rsidR="00FE5498" w:rsidRDefault="00FE5498">
      <w:pPr>
        <w:spacing w:line="200" w:lineRule="exact"/>
      </w:pPr>
    </w:p>
    <w:p w:rsidR="00FE5498" w:rsidRDefault="00864B66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Production Engineer</w:t>
      </w:r>
    </w:p>
    <w:p w:rsidR="00FE5498" w:rsidRDefault="00864B66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 xml:space="preserve">B T corporation </w:t>
      </w:r>
      <w:proofErr w:type="spellStart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>Pvt</w:t>
      </w:r>
      <w:proofErr w:type="spellEnd"/>
      <w:r>
        <w:rPr>
          <w:rFonts w:ascii="Arial" w:eastAsia="Arial" w:hAnsi="Arial" w:cs="Arial"/>
          <w:b/>
          <w:color w:val="30849B"/>
          <w:w w:val="99"/>
          <w:sz w:val="22"/>
          <w:szCs w:val="22"/>
          <w:u w:val="thick" w:color="30849B"/>
        </w:rPr>
        <w:t xml:space="preserve"> Ltd - Ahmedabad, Gujarat</w:t>
      </w:r>
    </w:p>
    <w:p w:rsidR="00FE5498" w:rsidRDefault="00864B66">
      <w:pPr>
        <w:spacing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0849B"/>
          <w:w w:val="99"/>
          <w:position w:val="-1"/>
          <w:sz w:val="22"/>
          <w:szCs w:val="22"/>
          <w:u w:val="thick" w:color="30849B"/>
        </w:rPr>
        <w:t>August-2009 - February-2011</w:t>
      </w:r>
    </w:p>
    <w:p w:rsidR="00FE5498" w:rsidRDefault="00FE5498">
      <w:pPr>
        <w:spacing w:before="7" w:line="220" w:lineRule="exact"/>
        <w:rPr>
          <w:sz w:val="22"/>
          <w:szCs w:val="22"/>
        </w:rPr>
      </w:pPr>
    </w:p>
    <w:p w:rsidR="00FE5498" w:rsidRDefault="00864B66">
      <w:pPr>
        <w:spacing w:before="29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38DD3"/>
          <w:sz w:val="24"/>
          <w:szCs w:val="24"/>
          <w:u w:val="thick" w:color="538DD3"/>
        </w:rPr>
        <w:t>Projects:</w:t>
      </w:r>
    </w:p>
    <w:p w:rsidR="00FE5498" w:rsidRDefault="00864B66">
      <w:pPr>
        <w:spacing w:before="3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Here I attached my all project links:</w:t>
      </w:r>
    </w:p>
    <w:p w:rsidR="00FE5498" w:rsidRDefault="00864B66">
      <w:pPr>
        <w:spacing w:before="2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FF"/>
          <w:w w:val="99"/>
          <w:sz w:val="22"/>
          <w:szCs w:val="22"/>
        </w:rPr>
        <w:t>1)</w:t>
      </w:r>
      <w:r>
        <w:rPr>
          <w:rFonts w:ascii="Arial" w:eastAsia="Arial" w:hAnsi="Arial" w:cs="Arial"/>
          <w:b/>
          <w:color w:val="0000FF"/>
          <w:sz w:val="22"/>
          <w:szCs w:val="22"/>
        </w:rPr>
        <w:t xml:space="preserve">   </w:t>
      </w:r>
      <w:hyperlink r:id="rId7">
        <w:r>
          <w:rPr>
            <w:rFonts w:ascii="Arial" w:eastAsia="Arial" w:hAnsi="Arial" w:cs="Arial"/>
            <w:b/>
            <w:color w:val="0000FF"/>
            <w:w w:val="99"/>
            <w:sz w:val="22"/>
            <w:szCs w:val="22"/>
            <w:u w:val="thick" w:color="0000FF"/>
          </w:rPr>
          <w:t>https://drive.google.com/open?id=1edQ341KSSoqEmO8OcjR_QY-nI60eozy6</w:t>
        </w:r>
      </w:hyperlink>
    </w:p>
    <w:p w:rsidR="00FE5498" w:rsidRDefault="00864B66">
      <w:pPr>
        <w:spacing w:line="240" w:lineRule="exact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FF"/>
          <w:w w:val="99"/>
          <w:sz w:val="22"/>
          <w:szCs w:val="22"/>
        </w:rPr>
        <w:t>2)</w:t>
      </w:r>
      <w:r>
        <w:rPr>
          <w:rFonts w:ascii="Arial" w:eastAsia="Arial" w:hAnsi="Arial" w:cs="Arial"/>
          <w:b/>
          <w:color w:val="0000FF"/>
          <w:sz w:val="22"/>
          <w:szCs w:val="22"/>
        </w:rPr>
        <w:t xml:space="preserve">   </w:t>
      </w:r>
      <w:hyperlink r:id="rId8">
        <w:r>
          <w:rPr>
            <w:rFonts w:ascii="Arial" w:eastAsia="Arial" w:hAnsi="Arial" w:cs="Arial"/>
            <w:b/>
            <w:color w:val="0000FF"/>
            <w:w w:val="99"/>
            <w:sz w:val="22"/>
            <w:szCs w:val="22"/>
            <w:u w:val="thick" w:color="0000FF"/>
          </w:rPr>
          <w:t>https://drive.google.com/open?id=1UV_Ya4jpJ90GHOvQn89eOQNgkFV0rq8e</w:t>
        </w:r>
      </w:hyperlink>
    </w:p>
    <w:p w:rsidR="00FE5498" w:rsidRDefault="00864B66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FF"/>
          <w:w w:val="99"/>
          <w:sz w:val="22"/>
          <w:szCs w:val="22"/>
        </w:rPr>
        <w:t>3)</w:t>
      </w:r>
      <w:r>
        <w:rPr>
          <w:rFonts w:ascii="Arial" w:eastAsia="Arial" w:hAnsi="Arial" w:cs="Arial"/>
          <w:b/>
          <w:color w:val="0000FF"/>
          <w:sz w:val="22"/>
          <w:szCs w:val="22"/>
        </w:rPr>
        <w:t xml:space="preserve">   </w:t>
      </w:r>
      <w:hyperlink r:id="rId9">
        <w:r>
          <w:rPr>
            <w:rFonts w:ascii="Arial" w:eastAsia="Arial" w:hAnsi="Arial" w:cs="Arial"/>
            <w:b/>
            <w:color w:val="0000FF"/>
            <w:w w:val="99"/>
            <w:sz w:val="22"/>
            <w:szCs w:val="22"/>
            <w:u w:val="thick" w:color="0000FF"/>
          </w:rPr>
          <w:t>https://drive.</w:t>
        </w:r>
        <w:r>
          <w:rPr>
            <w:rFonts w:ascii="Arial" w:eastAsia="Arial" w:hAnsi="Arial" w:cs="Arial"/>
            <w:b/>
            <w:color w:val="0000FF"/>
            <w:w w:val="99"/>
            <w:sz w:val="22"/>
            <w:szCs w:val="22"/>
            <w:u w:val="thick" w:color="0000FF"/>
          </w:rPr>
          <w:t>google.com/open?id=1aNLz6DxU8nOLngN343_n0M028jDLgpzo</w:t>
        </w:r>
      </w:hyperlink>
    </w:p>
    <w:p w:rsidR="00FE5498" w:rsidRDefault="00864B66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FF"/>
          <w:w w:val="99"/>
          <w:sz w:val="22"/>
          <w:szCs w:val="22"/>
        </w:rPr>
        <w:t>4)</w:t>
      </w:r>
      <w:r>
        <w:rPr>
          <w:rFonts w:ascii="Arial" w:eastAsia="Arial" w:hAnsi="Arial" w:cs="Arial"/>
          <w:b/>
          <w:color w:val="0000FF"/>
          <w:sz w:val="22"/>
          <w:szCs w:val="22"/>
        </w:rPr>
        <w:t xml:space="preserve">   </w:t>
      </w:r>
      <w:hyperlink r:id="rId10">
        <w:r>
          <w:rPr>
            <w:rFonts w:ascii="Arial" w:eastAsia="Arial" w:hAnsi="Arial" w:cs="Arial"/>
            <w:b/>
            <w:color w:val="0000FF"/>
            <w:w w:val="99"/>
            <w:sz w:val="22"/>
            <w:szCs w:val="22"/>
            <w:u w:val="thick" w:color="0000FF"/>
          </w:rPr>
          <w:t>https://drive.google.com/open?id=11lBlm3tQ6C2iad-xP2Eut1xSRpqaSRRN</w:t>
        </w:r>
      </w:hyperlink>
    </w:p>
    <w:p w:rsidR="00FE5498" w:rsidRDefault="00864B66">
      <w:pPr>
        <w:spacing w:before="1" w:line="240" w:lineRule="exact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FF"/>
          <w:w w:val="99"/>
          <w:position w:val="-1"/>
          <w:sz w:val="22"/>
          <w:szCs w:val="22"/>
        </w:rPr>
        <w:t>5)</w:t>
      </w:r>
      <w:r>
        <w:rPr>
          <w:rFonts w:ascii="Arial" w:eastAsia="Arial" w:hAnsi="Arial" w:cs="Arial"/>
          <w:b/>
          <w:color w:val="0000FF"/>
          <w:position w:val="-1"/>
          <w:sz w:val="22"/>
          <w:szCs w:val="22"/>
        </w:rPr>
        <w:t xml:space="preserve">   </w:t>
      </w:r>
      <w:hyperlink r:id="rId11">
        <w:r>
          <w:rPr>
            <w:rFonts w:ascii="Arial" w:eastAsia="Arial" w:hAnsi="Arial" w:cs="Arial"/>
            <w:b/>
            <w:color w:val="0000FF"/>
            <w:w w:val="99"/>
            <w:position w:val="-1"/>
            <w:sz w:val="22"/>
            <w:szCs w:val="22"/>
            <w:u w:val="thick" w:color="0000FF"/>
          </w:rPr>
          <w:t>https://drive.google.com/open?id=1yESlPhANBf0AQFwYmR7t_O5fb3XOOFTd</w:t>
        </w:r>
      </w:hyperlink>
    </w:p>
    <w:p w:rsidR="00FE5498" w:rsidRDefault="00FE5498">
      <w:pPr>
        <w:spacing w:before="6" w:line="220" w:lineRule="exact"/>
        <w:rPr>
          <w:sz w:val="22"/>
          <w:szCs w:val="22"/>
        </w:rPr>
      </w:pPr>
    </w:p>
    <w:p w:rsidR="00FE5498" w:rsidRDefault="00864B66">
      <w:pPr>
        <w:spacing w:before="29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38DD3"/>
          <w:sz w:val="24"/>
          <w:szCs w:val="24"/>
          <w:u w:val="thick" w:color="538DD3"/>
        </w:rPr>
        <w:t>Academic Credentials</w:t>
      </w:r>
    </w:p>
    <w:p w:rsidR="00FE5498" w:rsidRDefault="00864B66">
      <w:pPr>
        <w:spacing w:before="36"/>
        <w:ind w:left="460"/>
        <w:rPr>
          <w:rFonts w:ascii="Arial" w:eastAsia="Arial" w:hAnsi="Arial" w:cs="Arial"/>
          <w:sz w:val="23"/>
          <w:szCs w:val="23"/>
        </w:rPr>
      </w:pPr>
      <w:r>
        <w:rPr>
          <w:rFonts w:ascii="Arial Unicode MS" w:eastAsia="Arial Unicode MS" w:hAnsi="Arial Unicode MS" w:cs="Arial Unicode MS"/>
          <w:sz w:val="23"/>
          <w:szCs w:val="23"/>
        </w:rPr>
        <w:t xml:space="preserve">  </w:t>
      </w:r>
      <w:r>
        <w:rPr>
          <w:rFonts w:ascii="Arial" w:eastAsia="Arial" w:hAnsi="Arial" w:cs="Arial"/>
          <w:sz w:val="23"/>
          <w:szCs w:val="23"/>
        </w:rPr>
        <w:t>Bachelor of engineering in Aeronautical from Gujarat University in 2009</w:t>
      </w:r>
    </w:p>
    <w:p w:rsidR="00FE5498" w:rsidRDefault="00864B66">
      <w:pPr>
        <w:spacing w:before="28"/>
        <w:ind w:left="460"/>
        <w:rPr>
          <w:rFonts w:ascii="Arial" w:eastAsia="Arial" w:hAnsi="Arial" w:cs="Arial"/>
          <w:sz w:val="23"/>
          <w:szCs w:val="23"/>
        </w:rPr>
      </w:pPr>
      <w:r>
        <w:rPr>
          <w:rFonts w:ascii="Arial Unicode MS" w:eastAsia="Arial Unicode MS" w:hAnsi="Arial Unicode MS" w:cs="Arial Unicode MS"/>
          <w:sz w:val="23"/>
          <w:szCs w:val="23"/>
        </w:rPr>
        <w:t xml:space="preserve">  </w:t>
      </w:r>
      <w:r>
        <w:rPr>
          <w:rFonts w:ascii="Arial" w:eastAsia="Arial" w:hAnsi="Arial" w:cs="Arial"/>
          <w:sz w:val="23"/>
          <w:szCs w:val="23"/>
        </w:rPr>
        <w:t>Standard 12th Science from N. M high school , Ahmedabad in 2005</w:t>
      </w:r>
    </w:p>
    <w:p w:rsidR="00FE5498" w:rsidRDefault="00FE5498">
      <w:pPr>
        <w:spacing w:line="120" w:lineRule="exact"/>
        <w:rPr>
          <w:sz w:val="12"/>
          <w:szCs w:val="12"/>
        </w:rPr>
      </w:pPr>
    </w:p>
    <w:p w:rsidR="00FE5498" w:rsidRDefault="00FE5498">
      <w:pPr>
        <w:spacing w:line="200" w:lineRule="exact"/>
      </w:pPr>
    </w:p>
    <w:p w:rsidR="00FE5498" w:rsidRDefault="00864B66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38DD3"/>
          <w:sz w:val="24"/>
          <w:szCs w:val="24"/>
          <w:u w:val="thick" w:color="538DD3"/>
        </w:rPr>
        <w:t>Technical Certifications</w:t>
      </w:r>
    </w:p>
    <w:p w:rsidR="00FE5498" w:rsidRDefault="00864B66">
      <w:pPr>
        <w:spacing w:before="24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CFD professional Course from IERA in May 2011 to March 2012</w:t>
      </w:r>
    </w:p>
    <w:p w:rsidR="00FE5498" w:rsidRDefault="00864B66">
      <w:pPr>
        <w:spacing w:before="20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FF"/>
          <w:sz w:val="24"/>
          <w:szCs w:val="24"/>
        </w:rPr>
        <w:t xml:space="preserve">  </w:t>
      </w:r>
      <w:r>
        <w:rPr>
          <w:rFonts w:ascii="Arial" w:eastAsia="Arial" w:hAnsi="Arial" w:cs="Arial"/>
          <w:color w:val="000000"/>
          <w:sz w:val="24"/>
          <w:szCs w:val="24"/>
        </w:rPr>
        <w:t>Certified “Introduction of Data Analytics” MOOC course from NPTEL – IITM</w:t>
      </w:r>
    </w:p>
    <w:p w:rsidR="00FE5498" w:rsidRDefault="00864B66">
      <w:pPr>
        <w:spacing w:line="260" w:lineRule="exact"/>
        <w:ind w:left="782" w:right="92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FF"/>
          <w:position w:val="-1"/>
          <w:sz w:val="24"/>
          <w:szCs w:val="24"/>
          <w:u w:val="single" w:color="0000FF"/>
        </w:rPr>
        <w:t>https://drive.google.com/</w:t>
      </w:r>
      <w:r>
        <w:rPr>
          <w:rFonts w:ascii="Arial" w:eastAsia="Arial" w:hAnsi="Arial" w:cs="Arial"/>
          <w:color w:val="0000FF"/>
          <w:position w:val="-1"/>
          <w:sz w:val="24"/>
          <w:szCs w:val="24"/>
          <w:u w:val="single" w:color="0000FF"/>
        </w:rPr>
        <w:t>open?id=0B-Xia8EoWkGcMGVvdy1JZFFidWs</w:t>
      </w:r>
    </w:p>
    <w:p w:rsidR="00FE5498" w:rsidRDefault="00FE5498">
      <w:pPr>
        <w:spacing w:before="11" w:line="260" w:lineRule="exact"/>
        <w:rPr>
          <w:sz w:val="26"/>
          <w:szCs w:val="26"/>
        </w:rPr>
      </w:pPr>
    </w:p>
    <w:p w:rsidR="00FE5498" w:rsidRDefault="00864B66">
      <w:pPr>
        <w:spacing w:before="29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38DD3"/>
          <w:sz w:val="24"/>
          <w:szCs w:val="24"/>
          <w:u w:val="thick" w:color="538DD3"/>
        </w:rPr>
        <w:t>Extra-curricular Activities</w:t>
      </w:r>
    </w:p>
    <w:p w:rsidR="00FE5498" w:rsidRDefault="00864B66">
      <w:pPr>
        <w:spacing w:before="37"/>
        <w:ind w:left="460"/>
        <w:rPr>
          <w:rFonts w:ascii="Arial" w:eastAsia="Arial" w:hAnsi="Arial" w:cs="Arial"/>
          <w:sz w:val="23"/>
          <w:szCs w:val="23"/>
        </w:rPr>
      </w:pPr>
      <w:r>
        <w:rPr>
          <w:rFonts w:ascii="Arial Unicode MS" w:eastAsia="Arial Unicode MS" w:hAnsi="Arial Unicode MS" w:cs="Arial Unicode MS"/>
          <w:sz w:val="23"/>
          <w:szCs w:val="23"/>
        </w:rPr>
        <w:t xml:space="preserve">  </w:t>
      </w:r>
      <w:r>
        <w:rPr>
          <w:rFonts w:ascii="Arial" w:eastAsia="Arial" w:hAnsi="Arial" w:cs="Arial"/>
          <w:sz w:val="23"/>
          <w:szCs w:val="23"/>
        </w:rPr>
        <w:t>Participated in Robotics during college</w:t>
      </w:r>
    </w:p>
    <w:p w:rsidR="00FE5498" w:rsidRDefault="00864B66">
      <w:pPr>
        <w:spacing w:before="25"/>
        <w:ind w:left="460"/>
        <w:rPr>
          <w:rFonts w:ascii="Arial" w:eastAsia="Arial" w:hAnsi="Arial" w:cs="Arial"/>
          <w:sz w:val="23"/>
          <w:szCs w:val="23"/>
        </w:rPr>
      </w:pPr>
      <w:r>
        <w:rPr>
          <w:rFonts w:ascii="Arial Unicode MS" w:eastAsia="Arial Unicode MS" w:hAnsi="Arial Unicode MS" w:cs="Arial Unicode MS"/>
          <w:sz w:val="23"/>
          <w:szCs w:val="23"/>
        </w:rPr>
        <w:t xml:space="preserve">  </w:t>
      </w:r>
      <w:r>
        <w:rPr>
          <w:rFonts w:ascii="Arial" w:eastAsia="Arial" w:hAnsi="Arial" w:cs="Arial"/>
          <w:sz w:val="23"/>
          <w:szCs w:val="23"/>
        </w:rPr>
        <w:t>Was a SCOUT member in school</w:t>
      </w:r>
    </w:p>
    <w:p w:rsidR="00FE5498" w:rsidRDefault="00864B66">
      <w:pPr>
        <w:spacing w:before="17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Volunteer in Bangalore Trekking Club</w:t>
      </w:r>
    </w:p>
    <w:p w:rsidR="00FE5498" w:rsidRDefault="00FE5498">
      <w:pPr>
        <w:spacing w:before="10" w:line="280" w:lineRule="exact"/>
        <w:rPr>
          <w:sz w:val="28"/>
          <w:szCs w:val="28"/>
        </w:rPr>
      </w:pPr>
    </w:p>
    <w:p w:rsidR="00FE5498" w:rsidRDefault="00864B66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538DD3"/>
          <w:sz w:val="24"/>
          <w:szCs w:val="24"/>
          <w:u w:val="thick" w:color="538DD3"/>
        </w:rPr>
        <w:t>Personal Details</w:t>
      </w:r>
    </w:p>
    <w:p w:rsidR="00FE5498" w:rsidRDefault="00864B66">
      <w:pPr>
        <w:spacing w:before="2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Date of Birth: September 23, 1987</w:t>
      </w:r>
    </w:p>
    <w:p w:rsidR="00FE5498" w:rsidRDefault="00864B66">
      <w:pPr>
        <w:spacing w:before="16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Languages: English, Hindi, Gujarati</w:t>
      </w:r>
    </w:p>
    <w:p w:rsidR="00FE5498" w:rsidRDefault="00864B66">
      <w:pPr>
        <w:spacing w:before="15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  </w:t>
      </w:r>
      <w:r>
        <w:rPr>
          <w:rFonts w:ascii="Arial" w:eastAsia="Arial" w:hAnsi="Arial" w:cs="Arial"/>
          <w:sz w:val="24"/>
          <w:szCs w:val="24"/>
        </w:rPr>
        <w:t>Marital Status: Unmarried</w:t>
      </w:r>
    </w:p>
    <w:sectPr w:rsidR="00FE5498">
      <w:pgSz w:w="12240" w:h="15840"/>
      <w:pgMar w:top="148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C76D9"/>
    <w:multiLevelType w:val="multilevel"/>
    <w:tmpl w:val="58926E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FE5498"/>
    <w:rsid w:val="00864B66"/>
    <w:rsid w:val="00FE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UV_Ya4jpJ90GHOvQn89eOQNgkFV0rq8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open?id=1edQ341KSSoqEmO8OcjR_QY-nI60eozy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thprem@gmail.com" TargetMode="External"/><Relationship Id="rId11" Type="http://schemas.openxmlformats.org/officeDocument/2006/relationships/hyperlink" Target="https://drive.google.com/open?id=1yESlPhANBf0AQFwYmR7t_O5fb3XOOFT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11lBlm3tQ6C2iad-xP2Eut1xSRpqaSRR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aNLz6DxU8nOLngN343_n0M028jDLgp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23061</vt:lpwstr>
  </property>
  <property fmtid="{D5CDD505-2E9C-101B-9397-08002B2CF9AE}" pid="4" name="OptimizationTime">
    <vt:lpwstr>20190528_1131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 Kumar G</dc:creator>
  <cp:lastModifiedBy>Sasi Kumar G </cp:lastModifiedBy>
  <cp:revision>2</cp:revision>
  <dcterms:created xsi:type="dcterms:W3CDTF">2019-04-23T10:32:00Z</dcterms:created>
  <dcterms:modified xsi:type="dcterms:W3CDTF">2019-04-23T10:32:00Z</dcterms:modified>
</cp:coreProperties>
</file>