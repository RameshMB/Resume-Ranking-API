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961C8" w:rsidP="00EF301C">
      <w:pPr>
        <w:pBdr>
          <w:bottom w:val="single" w:sz="12" w:space="1" w:color="000000"/>
        </w:pBdr>
        <w:outlineLvl w:val="0"/>
        <w:rPr>
          <w:rFonts w:ascii="Trebuchet MS" w:hAnsi="Trebuchet MS" w:cs="Trebuchet MS"/>
          <w:b/>
          <w:sz w:val="28"/>
          <w:szCs w:val="28"/>
          <w:lang w:val="en-IN"/>
        </w:rPr>
      </w:pPr>
    </w:p>
    <w:p w:rsidR="00546727" w:rsidP="00EF301C">
      <w:pPr>
        <w:pBdr>
          <w:bottom w:val="single" w:sz="12" w:space="1" w:color="000000"/>
        </w:pBdr>
        <w:outlineLvl w:val="0"/>
        <w:rPr>
          <w:sz w:val="18"/>
          <w:szCs w:val="18"/>
          <w:lang w:val="en-IN"/>
        </w:rPr>
      </w:pPr>
      <w:r>
        <w:rPr>
          <w:rFonts w:ascii="Trebuchet MS" w:hAnsi="Trebuchet MS" w:cs="Trebuchet MS"/>
          <w:b/>
          <w:sz w:val="28"/>
          <w:szCs w:val="28"/>
          <w:lang w:val="en-IN"/>
        </w:rPr>
        <w:t>Rashmi Priya</w:t>
      </w:r>
      <w:r w:rsidRPr="00D9390A" w:rsidR="005E34D5">
        <w:rPr>
          <w:sz w:val="28"/>
          <w:szCs w:val="28"/>
          <w:lang w:val="en-IN"/>
        </w:rPr>
        <w:t xml:space="preserve"> </w:t>
      </w:r>
      <w:r w:rsidRPr="00D9390A" w:rsidR="005E34D5">
        <w:rPr>
          <w:sz w:val="28"/>
          <w:szCs w:val="28"/>
          <w:lang w:val="en-IN"/>
        </w:rPr>
        <w:tab/>
      </w:r>
      <w:r w:rsidRPr="00D9390A" w:rsidR="005E34D5">
        <w:rPr>
          <w:sz w:val="28"/>
          <w:szCs w:val="28"/>
          <w:lang w:val="en-IN"/>
        </w:rPr>
        <w:tab/>
      </w:r>
      <w:r w:rsidRPr="00D9390A" w:rsidR="005E34D5">
        <w:rPr>
          <w:sz w:val="28"/>
          <w:szCs w:val="28"/>
          <w:lang w:val="en-IN"/>
        </w:rPr>
        <w:tab/>
      </w:r>
      <w:r w:rsidRPr="00D9390A" w:rsidR="005E34D5">
        <w:rPr>
          <w:sz w:val="28"/>
          <w:szCs w:val="28"/>
          <w:lang w:val="en-IN"/>
        </w:rPr>
        <w:tab/>
      </w:r>
      <w:r w:rsidR="00D01944">
        <w:rPr>
          <w:sz w:val="28"/>
          <w:szCs w:val="28"/>
          <w:lang w:val="en-IN"/>
        </w:rPr>
        <w:t xml:space="preserve">          </w:t>
      </w:r>
      <w:r w:rsidRPr="00D9390A" w:rsidR="005E34D5">
        <w:rPr>
          <w:sz w:val="28"/>
          <w:szCs w:val="28"/>
          <w:lang w:val="en-IN"/>
        </w:rPr>
        <w:tab/>
      </w:r>
      <w:r w:rsidRPr="00D9390A" w:rsidR="005E34D5">
        <w:rPr>
          <w:sz w:val="28"/>
          <w:szCs w:val="28"/>
          <w:lang w:val="en-IN"/>
        </w:rPr>
        <w:tab/>
      </w:r>
      <w:r w:rsidRPr="00D9390A" w:rsidR="00BD601C">
        <w:rPr>
          <w:b/>
          <w:sz w:val="16"/>
          <w:szCs w:val="28"/>
          <w:lang w:val="en-IN"/>
        </w:rPr>
        <w:t>Technology</w:t>
      </w:r>
      <w:r w:rsidR="002E428C">
        <w:rPr>
          <w:b/>
          <w:sz w:val="16"/>
          <w:szCs w:val="28"/>
          <w:lang w:val="en-IN"/>
        </w:rPr>
        <w:t>:</w:t>
      </w:r>
      <w:r>
        <w:rPr>
          <w:b/>
          <w:sz w:val="16"/>
          <w:szCs w:val="28"/>
          <w:lang w:val="en-IN"/>
        </w:rPr>
        <w:t xml:space="preserve"> </w:t>
      </w:r>
      <w:r w:rsidRPr="00AC71F7" w:rsidR="005025F1">
        <w:rPr>
          <w:sz w:val="18"/>
          <w:szCs w:val="18"/>
          <w:lang w:val="en-IN"/>
        </w:rPr>
        <w:t>ETL.Informatica</w:t>
      </w:r>
      <w:r w:rsidRPr="00AC71F7" w:rsidR="005025F1">
        <w:rPr>
          <w:sz w:val="18"/>
          <w:szCs w:val="18"/>
          <w:lang w:val="en-IN"/>
        </w:rPr>
        <w:t>,</w:t>
      </w:r>
      <w:r w:rsidR="00A76C1B">
        <w:rPr>
          <w:sz w:val="18"/>
          <w:szCs w:val="18"/>
          <w:lang w:val="en-IN"/>
        </w:rPr>
        <w:t xml:space="preserve"> </w:t>
      </w:r>
      <w:r w:rsidR="00135449">
        <w:rPr>
          <w:sz w:val="18"/>
          <w:szCs w:val="18"/>
          <w:lang w:val="en-IN"/>
        </w:rPr>
        <w:t>Tableau, OBIEEE</w:t>
      </w:r>
    </w:p>
    <w:p w:rsidR="003F519D" w:rsidP="00EF301C">
      <w:pPr>
        <w:pBdr>
          <w:bottom w:val="single" w:sz="12" w:space="1" w:color="000000"/>
        </w:pBdr>
        <w:outlineLvl w:val="0"/>
        <w:rPr>
          <w:rFonts w:ascii="Trebuchet MS" w:hAnsi="Trebuchet MS" w:cs="Trebuchet MS"/>
          <w:b/>
          <w:sz w:val="16"/>
          <w:szCs w:val="16"/>
          <w:lang w:val="en-IN"/>
        </w:rPr>
      </w:pPr>
      <w:r>
        <w:rPr>
          <w:rFonts w:ascii="Trebuchet MS" w:hAnsi="Trebuchet MS" w:cs="Trebuchet MS"/>
          <w:b/>
          <w:lang w:val="en-IN"/>
        </w:rPr>
        <w:t>IBM</w:t>
      </w:r>
      <w:r w:rsidRPr="00D9390A" w:rsidR="000B46F2">
        <w:rPr>
          <w:rFonts w:ascii="Trebuchet MS" w:hAnsi="Trebuchet MS" w:cs="Trebuchet MS"/>
          <w:b/>
          <w:lang w:val="en-IN"/>
        </w:rPr>
        <w:t xml:space="preserve"> India </w:t>
      </w:r>
      <w:r w:rsidRPr="00D9390A" w:rsidR="009B22FE">
        <w:rPr>
          <w:rFonts w:ascii="Trebuchet MS" w:hAnsi="Trebuchet MS" w:cs="Trebuchet MS"/>
          <w:b/>
          <w:lang w:val="en-IN"/>
        </w:rPr>
        <w:t>Pvt.</w:t>
      </w:r>
      <w:r w:rsidRPr="00D9390A" w:rsidR="009B22FE">
        <w:rPr>
          <w:rFonts w:ascii="Trebuchet MS" w:hAnsi="Trebuchet MS" w:cs="Trebuchet MS"/>
          <w:b/>
          <w:lang w:val="en-IN"/>
        </w:rPr>
        <w:t xml:space="preserve"> Ltd.</w:t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>
        <w:rPr>
          <w:rFonts w:ascii="Trebuchet MS" w:hAnsi="Trebuchet MS" w:cs="Trebuchet MS"/>
          <w:b/>
          <w:lang w:val="en-IN"/>
        </w:rPr>
        <w:t xml:space="preserve">               </w:t>
      </w:r>
      <w:r w:rsidRPr="00A76C1B">
        <w:rPr>
          <w:sz w:val="18"/>
          <w:szCs w:val="18"/>
          <w:lang w:val="en-IN"/>
        </w:rPr>
        <w:t>Unix</w:t>
      </w:r>
      <w:r w:rsidRPr="00A76C1B" w:rsidR="00AA4EAE">
        <w:rPr>
          <w:sz w:val="18"/>
          <w:szCs w:val="18"/>
          <w:lang w:val="en-IN"/>
        </w:rPr>
        <w:t>/</w:t>
      </w:r>
      <w:r w:rsidRPr="00A76C1B">
        <w:rPr>
          <w:sz w:val="18"/>
          <w:szCs w:val="18"/>
          <w:lang w:val="en-IN"/>
        </w:rPr>
        <w:t xml:space="preserve"> Linux, Oracle,</w:t>
      </w:r>
      <w:r w:rsidRPr="00A76C1B" w:rsidR="002A336A">
        <w:rPr>
          <w:sz w:val="18"/>
          <w:szCs w:val="18"/>
          <w:lang w:val="en-IN"/>
        </w:rPr>
        <w:t xml:space="preserve"> </w:t>
      </w:r>
      <w:r w:rsidRPr="00A76C1B">
        <w:rPr>
          <w:sz w:val="18"/>
          <w:szCs w:val="18"/>
          <w:lang w:val="en-IN"/>
        </w:rPr>
        <w:t>SQl</w:t>
      </w:r>
      <w:r w:rsidRPr="00A76C1B" w:rsidR="00AA4EAE">
        <w:rPr>
          <w:sz w:val="18"/>
          <w:szCs w:val="18"/>
          <w:lang w:val="en-IN"/>
        </w:rPr>
        <w:t>/Db2</w:t>
      </w:r>
      <w:r w:rsidR="00A76C1B">
        <w:rPr>
          <w:sz w:val="18"/>
          <w:szCs w:val="18"/>
          <w:lang w:val="en-IN"/>
        </w:rPr>
        <w:t>,</w:t>
      </w:r>
    </w:p>
    <w:p w:rsidR="003F519D" w:rsidRPr="00E00F96" w:rsidP="00EF301C">
      <w:pPr>
        <w:pBdr>
          <w:bottom w:val="single" w:sz="12" w:space="1" w:color="000000"/>
        </w:pBdr>
        <w:outlineLvl w:val="0"/>
        <w:rPr>
          <w:sz w:val="18"/>
          <w:szCs w:val="18"/>
          <w:lang w:val="en-IN"/>
        </w:rPr>
      </w:pPr>
      <w:r>
        <w:rPr>
          <w:rFonts w:ascii="Trebuchet MS" w:hAnsi="Trebuchet MS" w:cs="Trebuchet MS"/>
          <w:b/>
          <w:lang w:val="en-IN"/>
        </w:rPr>
        <w:t>Bangalore</w:t>
      </w:r>
      <w:r w:rsidRPr="00D9390A" w:rsidR="009B22FE">
        <w:rPr>
          <w:rFonts w:ascii="Trebuchet MS" w:hAnsi="Trebuchet MS" w:cs="Trebuchet MS"/>
          <w:b/>
          <w:lang w:val="en-IN"/>
        </w:rPr>
        <w:t>, India.</w:t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 w:rsidRPr="00D9390A" w:rsidR="003F1930">
        <w:rPr>
          <w:rFonts w:ascii="Trebuchet MS" w:hAnsi="Trebuchet MS" w:cs="Trebuchet MS"/>
          <w:b/>
          <w:lang w:val="en-IN"/>
        </w:rPr>
        <w:tab/>
      </w:r>
      <w:r>
        <w:rPr>
          <w:rFonts w:ascii="Trebuchet MS" w:hAnsi="Trebuchet MS" w:cs="Trebuchet MS"/>
          <w:b/>
          <w:lang w:val="en-IN"/>
        </w:rPr>
        <w:t xml:space="preserve">   </w:t>
      </w:r>
      <w:r w:rsidRPr="00A76C1B">
        <w:rPr>
          <w:sz w:val="18"/>
          <w:szCs w:val="18"/>
          <w:lang w:val="en-IN"/>
        </w:rPr>
        <w:t xml:space="preserve">Shell </w:t>
      </w:r>
      <w:r w:rsidRPr="00A76C1B">
        <w:rPr>
          <w:sz w:val="18"/>
          <w:szCs w:val="18"/>
          <w:lang w:val="en-IN"/>
        </w:rPr>
        <w:t>Scripting</w:t>
      </w:r>
      <w:r w:rsidR="00E00F96">
        <w:rPr>
          <w:rFonts w:ascii="Trebuchet MS" w:hAnsi="Trebuchet MS" w:cs="Trebuchet MS"/>
          <w:lang w:val="en-IN"/>
        </w:rPr>
        <w:t>,</w:t>
      </w:r>
      <w:r w:rsidRPr="00E00F96" w:rsidR="00E00F96">
        <w:rPr>
          <w:sz w:val="18"/>
          <w:szCs w:val="18"/>
          <w:lang w:val="en-IN"/>
        </w:rPr>
        <w:t>Salesforce</w:t>
      </w:r>
      <w:r w:rsidRPr="00E00F96" w:rsidR="00E00F96">
        <w:rPr>
          <w:sz w:val="18"/>
          <w:szCs w:val="18"/>
          <w:lang w:val="en-IN"/>
        </w:rPr>
        <w:t xml:space="preserve"> CRM</w:t>
      </w:r>
    </w:p>
    <w:p w:rsidR="00721EED" w:rsidRPr="00D9390A" w:rsidP="00EF301C">
      <w:pPr>
        <w:pBdr>
          <w:bottom w:val="single" w:sz="12" w:space="1" w:color="000000"/>
        </w:pBdr>
        <w:outlineLvl w:val="0"/>
        <w:rPr>
          <w:rFonts w:ascii="Trebuchet MS" w:hAnsi="Trebuchet MS" w:cs="Trebuchet MS"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Mobile</w:t>
      </w:r>
      <w:r w:rsidRPr="00D9390A">
        <w:rPr>
          <w:rFonts w:ascii="Trebuchet MS" w:hAnsi="Trebuchet MS" w:cs="Trebuchet MS"/>
          <w:lang w:val="en-IN"/>
        </w:rPr>
        <w:t>: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+91</w:t>
      </w:r>
      <w:r w:rsidR="00135449">
        <w:rPr>
          <w:rFonts w:ascii="Trebuchet MS" w:hAnsi="Trebuchet MS" w:cs="Trebuchet MS"/>
          <w:lang w:val="en-IN"/>
        </w:rPr>
        <w:t>9</w:t>
      </w:r>
      <w:r w:rsidR="00D01944">
        <w:rPr>
          <w:rFonts w:ascii="Trebuchet MS" w:hAnsi="Trebuchet MS" w:cs="Trebuchet MS"/>
          <w:lang w:val="en-IN"/>
        </w:rPr>
        <w:t xml:space="preserve">036383755                        </w:t>
      </w:r>
      <w:r w:rsidRPr="00D9390A" w:rsidR="003F1930">
        <w:rPr>
          <w:rFonts w:ascii="Trebuchet MS" w:hAnsi="Trebuchet MS" w:cs="Trebuchet MS"/>
          <w:lang w:val="en-IN"/>
        </w:rPr>
        <w:tab/>
      </w:r>
      <w:r w:rsidRPr="00D9390A" w:rsidR="003F1930">
        <w:rPr>
          <w:rFonts w:ascii="Trebuchet MS" w:hAnsi="Trebuchet MS" w:cs="Trebuchet MS"/>
          <w:lang w:val="en-IN"/>
        </w:rPr>
        <w:tab/>
      </w:r>
      <w:r w:rsidRPr="00D9390A" w:rsidR="003F1930">
        <w:rPr>
          <w:rFonts w:ascii="Trebuchet MS" w:hAnsi="Trebuchet MS" w:cs="Trebuchet MS"/>
          <w:lang w:val="en-IN"/>
        </w:rPr>
        <w:tab/>
      </w:r>
      <w:r w:rsidR="00D01944">
        <w:rPr>
          <w:rFonts w:ascii="Trebuchet MS" w:hAnsi="Trebuchet MS" w:cs="Trebuchet MS"/>
          <w:lang w:val="en-IN"/>
        </w:rPr>
        <w:t xml:space="preserve">         </w:t>
      </w:r>
      <w:r w:rsidR="002A336A">
        <w:rPr>
          <w:rFonts w:ascii="Trebuchet MS" w:hAnsi="Trebuchet MS" w:cs="Trebuchet MS"/>
          <w:lang w:val="en-IN"/>
        </w:rPr>
        <w:t xml:space="preserve">   </w:t>
      </w:r>
      <w:r w:rsidRPr="00D9390A" w:rsidR="003F1930">
        <w:rPr>
          <w:b/>
          <w:sz w:val="16"/>
          <w:szCs w:val="28"/>
          <w:lang w:val="en-IN"/>
        </w:rPr>
        <w:t>Experience</w:t>
      </w:r>
      <w:r w:rsidR="002E428C">
        <w:rPr>
          <w:b/>
          <w:sz w:val="16"/>
          <w:szCs w:val="28"/>
          <w:lang w:val="en-IN"/>
        </w:rPr>
        <w:t>:</w:t>
      </w:r>
      <w:r w:rsidR="003F519D">
        <w:rPr>
          <w:b/>
          <w:sz w:val="16"/>
          <w:szCs w:val="28"/>
          <w:lang w:val="en-IN"/>
        </w:rPr>
        <w:t xml:space="preserve"> </w:t>
      </w:r>
      <w:r w:rsidR="003621D9">
        <w:rPr>
          <w:sz w:val="16"/>
          <w:szCs w:val="28"/>
          <w:lang w:val="en-IN"/>
        </w:rPr>
        <w:t>5</w:t>
      </w:r>
      <w:r w:rsidRPr="00D9390A" w:rsidR="003F1930">
        <w:rPr>
          <w:sz w:val="16"/>
          <w:szCs w:val="28"/>
          <w:lang w:val="en-IN"/>
        </w:rPr>
        <w:t xml:space="preserve"> Years</w:t>
      </w:r>
    </w:p>
    <w:p w:rsidR="004F1FC7" w:rsidP="008A43C4">
      <w:pPr>
        <w:pBdr>
          <w:bottom w:val="single" w:sz="12" w:space="1" w:color="000000"/>
        </w:pBdr>
        <w:outlineLvl w:val="0"/>
        <w:rPr>
          <w:b/>
          <w:sz w:val="16"/>
          <w:szCs w:val="28"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E-Mail</w:t>
      </w:r>
      <w:r w:rsidRPr="00D9390A">
        <w:rPr>
          <w:rFonts w:ascii="Trebuchet MS" w:hAnsi="Trebuchet MS" w:cs="Trebuchet MS"/>
          <w:lang w:val="en-IN"/>
        </w:rPr>
        <w:t>: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 w:rsidR="007A4419">
        <w:rPr>
          <w:rFonts w:ascii="Trebuchet MS" w:eastAsia="Trebuchet MS" w:hAnsi="Trebuchet MS" w:cs="Trebuchet MS"/>
          <w:lang w:val="en-IN"/>
        </w:rPr>
        <w:tab/>
      </w:r>
      <w:hyperlink r:id="rId5" w:history="1">
        <w:r w:rsidRPr="0059777B" w:rsidR="00135449">
          <w:rPr>
            <w:rStyle w:val="Hyperlink"/>
          </w:rPr>
          <w:t>rash</w:t>
        </w:r>
        <w:r w:rsidR="00D01944">
          <w:rPr>
            <w:rStyle w:val="Hyperlink"/>
          </w:rPr>
          <w:t>mi.rashi1428</w:t>
        </w:r>
        <w:r w:rsidRPr="0059777B" w:rsidR="00135449">
          <w:rPr>
            <w:rStyle w:val="Hyperlink"/>
            <w:rFonts w:ascii="Trebuchet MS" w:hAnsi="Trebuchet MS" w:cs="Trebuchet MS"/>
            <w:lang w:val="en-IN"/>
          </w:rPr>
          <w:t>@gmail.com</w:t>
        </w:r>
      </w:hyperlink>
      <w:r w:rsidR="003F519D">
        <w:rPr>
          <w:rFonts w:ascii="Trebuchet MS" w:hAnsi="Trebuchet MS" w:cs="Trebuchet MS"/>
          <w:lang w:val="en-IN"/>
        </w:rPr>
        <w:tab/>
      </w:r>
      <w:r w:rsidR="003F519D">
        <w:rPr>
          <w:rFonts w:ascii="Trebuchet MS" w:hAnsi="Trebuchet MS" w:cs="Trebuchet MS"/>
          <w:lang w:val="en-IN"/>
        </w:rPr>
        <w:tab/>
      </w:r>
      <w:r w:rsidR="003F519D">
        <w:rPr>
          <w:rFonts w:ascii="Trebuchet MS" w:hAnsi="Trebuchet MS" w:cs="Trebuchet MS"/>
          <w:lang w:val="en-IN"/>
        </w:rPr>
        <w:tab/>
      </w:r>
      <w:r w:rsidR="00135449">
        <w:rPr>
          <w:rFonts w:ascii="Trebuchet MS" w:hAnsi="Trebuchet MS" w:cs="Trebuchet MS"/>
          <w:lang w:val="en-IN"/>
        </w:rPr>
        <w:t xml:space="preserve">           </w:t>
      </w:r>
      <w:r w:rsidR="003F519D">
        <w:rPr>
          <w:rFonts w:ascii="Trebuchet MS" w:hAnsi="Trebuchet MS" w:cs="Trebuchet MS"/>
          <w:lang w:val="en-IN"/>
        </w:rPr>
        <w:tab/>
      </w:r>
      <w:r w:rsidRPr="00D9390A" w:rsidR="00122182">
        <w:rPr>
          <w:b/>
          <w:sz w:val="16"/>
          <w:szCs w:val="28"/>
          <w:lang w:val="en-IN"/>
        </w:rPr>
        <w:t>Notice Period</w:t>
      </w:r>
      <w:r w:rsidR="002E428C">
        <w:rPr>
          <w:b/>
          <w:sz w:val="16"/>
          <w:szCs w:val="28"/>
          <w:lang w:val="en-IN"/>
        </w:rPr>
        <w:t>:</w:t>
      </w:r>
      <w:r w:rsidR="00B831D2">
        <w:rPr>
          <w:b/>
          <w:sz w:val="16"/>
          <w:szCs w:val="28"/>
          <w:lang w:val="en-IN"/>
        </w:rPr>
        <w:t xml:space="preserve"> Immediate</w:t>
      </w:r>
    </w:p>
    <w:p w:rsidR="008A43C4" w:rsidRPr="00D9390A" w:rsidP="008A43C4">
      <w:pPr>
        <w:pBdr>
          <w:bottom w:val="single" w:sz="12" w:space="1" w:color="000000"/>
        </w:pBdr>
        <w:outlineLvl w:val="0"/>
        <w:rPr>
          <w:rFonts w:ascii="Trebuchet MS" w:hAnsi="Trebuchet MS" w:cs="Trebuchet MS"/>
          <w:lang w:val="en-IN"/>
        </w:rPr>
      </w:pPr>
    </w:p>
    <w:p w:rsidR="00721EED" w:rsidRPr="00D9390A">
      <w:pPr>
        <w:rPr>
          <w:rFonts w:ascii="Trebuchet MS" w:hAnsi="Trebuchet MS" w:cs="Trebuchet MS"/>
          <w:b/>
          <w:lang w:val="en-IN" w:eastAsia="en-IN"/>
        </w:rPr>
      </w:pPr>
    </w:p>
    <w:p w:rsidR="00721EED" w:rsidRPr="00D9390A" w:rsidP="00EF301C">
      <w:pPr>
        <w:pBdr>
          <w:bottom w:val="double" w:sz="4" w:space="1" w:color="000000"/>
        </w:pBdr>
        <w:jc w:val="center"/>
        <w:outlineLvl w:val="0"/>
        <w:rPr>
          <w:rFonts w:ascii="Trebuchet MS" w:hAnsi="Trebuchet MS" w:cs="Trebuchet MS"/>
          <w:b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CAREER</w:t>
      </w:r>
      <w:r w:rsidRPr="00D9390A">
        <w:rPr>
          <w:rFonts w:ascii="Trebuchet MS" w:eastAsia="Trebuchet MS" w:hAnsi="Trebuchet MS" w:cs="Trebuchet MS"/>
          <w:b/>
          <w:lang w:val="en-IN"/>
        </w:rPr>
        <w:t xml:space="preserve"> </w:t>
      </w:r>
      <w:r w:rsidRPr="00D9390A">
        <w:rPr>
          <w:rFonts w:ascii="Trebuchet MS" w:hAnsi="Trebuchet MS" w:cs="Trebuchet MS"/>
          <w:b/>
          <w:lang w:val="en-IN"/>
        </w:rPr>
        <w:t>PRECIS</w:t>
      </w:r>
    </w:p>
    <w:p w:rsidR="004F0485" w:rsidRPr="00D9390A">
      <w:pPr>
        <w:pBdr>
          <w:bottom w:val="double" w:sz="4" w:space="1" w:color="000000"/>
        </w:pBdr>
        <w:jc w:val="center"/>
        <w:rPr>
          <w:rFonts w:ascii="Trebuchet MS" w:hAnsi="Trebuchet MS" w:cs="Trebuchet MS"/>
          <w:b/>
          <w:lang w:val="en-IN"/>
        </w:rPr>
      </w:pPr>
    </w:p>
    <w:p w:rsidR="00721EED" w:rsidP="003F519D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>
        <w:rPr>
          <w:rFonts w:ascii="Trebuchet MS" w:eastAsia="Trebuchet MS" w:hAnsi="Trebuchet MS" w:cs="Trebuchet MS"/>
          <w:lang w:val="en-IN"/>
        </w:rPr>
        <w:t xml:space="preserve">5 </w:t>
      </w:r>
      <w:r w:rsidRPr="00D9390A">
        <w:rPr>
          <w:rFonts w:ascii="Trebuchet MS" w:hAnsi="Trebuchet MS" w:cs="Trebuchet MS"/>
          <w:lang w:val="en-IN"/>
        </w:rPr>
        <w:t>Years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of</w:t>
      </w:r>
      <w:r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experience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S/W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Development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with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3F519D" w:rsidR="003F519D">
        <w:rPr>
          <w:rFonts w:ascii="Trebuchet MS" w:hAnsi="Trebuchet MS" w:cs="Trebuchet MS"/>
          <w:b/>
          <w:lang w:val="en-IN"/>
        </w:rPr>
        <w:t>ETL.Informatica</w:t>
      </w:r>
      <w:r w:rsidR="002A336A">
        <w:rPr>
          <w:rFonts w:ascii="Trebuchet MS" w:hAnsi="Trebuchet MS" w:cs="Trebuchet MS"/>
          <w:b/>
          <w:lang w:val="en-IN"/>
        </w:rPr>
        <w:t xml:space="preserve"> 10.x</w:t>
      </w:r>
      <w:r w:rsidR="00AC71F7">
        <w:rPr>
          <w:rFonts w:ascii="Trebuchet MS" w:hAnsi="Trebuchet MS" w:cs="Trebuchet MS"/>
          <w:b/>
          <w:lang w:val="en-IN"/>
        </w:rPr>
        <w:t>,9.x</w:t>
      </w:r>
      <w:r w:rsidRPr="003F519D" w:rsidR="003F519D">
        <w:rPr>
          <w:rFonts w:ascii="Trebuchet MS" w:hAnsi="Trebuchet MS" w:cs="Trebuchet MS"/>
          <w:b/>
          <w:lang w:val="en-IN"/>
        </w:rPr>
        <w:t>,</w:t>
      </w:r>
      <w:r w:rsidRPr="003F519D" w:rsidR="00AC71F7">
        <w:rPr>
          <w:rFonts w:ascii="Trebuchet MS" w:hAnsi="Trebuchet MS" w:cs="Trebuchet MS"/>
          <w:b/>
          <w:lang w:val="en-IN"/>
        </w:rPr>
        <w:t xml:space="preserve"> </w:t>
      </w:r>
      <w:r w:rsidRPr="003F519D" w:rsidR="003F519D">
        <w:rPr>
          <w:rFonts w:ascii="Trebuchet MS" w:hAnsi="Trebuchet MS" w:cs="Trebuchet MS"/>
          <w:b/>
          <w:lang w:val="en-IN"/>
        </w:rPr>
        <w:t xml:space="preserve">Unix, Linux, </w:t>
      </w:r>
      <w:r w:rsidRPr="003F519D" w:rsidR="003F519D">
        <w:rPr>
          <w:rFonts w:ascii="Trebuchet MS" w:hAnsi="Trebuchet MS" w:cs="Trebuchet MS"/>
          <w:b/>
          <w:lang w:val="en-IN"/>
        </w:rPr>
        <w:t>Oracle,SQl</w:t>
      </w:r>
      <w:r w:rsidRPr="003F519D" w:rsidR="003F519D">
        <w:rPr>
          <w:rFonts w:ascii="Trebuchet MS" w:hAnsi="Trebuchet MS" w:cs="Trebuchet MS"/>
          <w:b/>
          <w:lang w:val="en-IN"/>
        </w:rPr>
        <w:t>,</w:t>
      </w:r>
      <w:r w:rsidR="00AA4EAE">
        <w:rPr>
          <w:rFonts w:ascii="Trebuchet MS" w:hAnsi="Trebuchet MS" w:cs="Trebuchet MS"/>
          <w:b/>
          <w:lang w:val="en-IN"/>
        </w:rPr>
        <w:t>DB2,</w:t>
      </w:r>
      <w:r w:rsidRPr="003F519D" w:rsidR="003F519D">
        <w:rPr>
          <w:rFonts w:ascii="Trebuchet MS" w:hAnsi="Trebuchet MS" w:cs="Trebuchet MS"/>
          <w:b/>
          <w:lang w:val="en-IN"/>
        </w:rPr>
        <w:t xml:space="preserve">Shell </w:t>
      </w:r>
      <w:r w:rsidRPr="003F519D" w:rsidR="003F519D">
        <w:rPr>
          <w:rFonts w:ascii="Trebuchet MS" w:hAnsi="Trebuchet MS" w:cs="Trebuchet MS"/>
          <w:b/>
          <w:lang w:val="en-IN"/>
        </w:rPr>
        <w:t>Scripting</w:t>
      </w:r>
      <w:r w:rsidR="00524D0F">
        <w:rPr>
          <w:rFonts w:ascii="Trebuchet MS" w:hAnsi="Trebuchet MS" w:cs="Trebuchet MS"/>
          <w:b/>
          <w:lang w:val="en-IN"/>
        </w:rPr>
        <w:t>,Tableau</w:t>
      </w:r>
      <w:r w:rsidR="00524D0F">
        <w:rPr>
          <w:rFonts w:ascii="Trebuchet MS" w:hAnsi="Trebuchet MS" w:cs="Trebuchet MS"/>
          <w:b/>
          <w:lang w:val="en-IN"/>
        </w:rPr>
        <w:t xml:space="preserve">, Informatica </w:t>
      </w:r>
      <w:r w:rsidR="00524D0F">
        <w:rPr>
          <w:rFonts w:ascii="Trebuchet MS" w:hAnsi="Trebuchet MS" w:cs="Trebuchet MS"/>
          <w:b/>
          <w:lang w:val="en-IN"/>
        </w:rPr>
        <w:t>Cloud</w:t>
      </w:r>
      <w:r w:rsidR="008A43C4">
        <w:rPr>
          <w:rFonts w:ascii="Trebuchet MS" w:hAnsi="Trebuchet MS" w:cs="Trebuchet MS"/>
          <w:b/>
          <w:lang w:val="en-IN"/>
        </w:rPr>
        <w:t>,OBIEE</w:t>
      </w:r>
      <w:r w:rsidR="00546727">
        <w:rPr>
          <w:rFonts w:ascii="Trebuchet MS" w:hAnsi="Trebuchet MS" w:cs="Trebuchet MS"/>
          <w:b/>
          <w:lang w:val="en-IN"/>
        </w:rPr>
        <w:t xml:space="preserve"> </w:t>
      </w:r>
      <w:r w:rsidRPr="00D9390A" w:rsidR="000C0B78">
        <w:rPr>
          <w:rFonts w:ascii="Trebuchet MS" w:hAnsi="Trebuchet MS" w:cs="Trebuchet MS"/>
          <w:lang w:val="en-IN"/>
        </w:rPr>
        <w:t xml:space="preserve">in </w:t>
      </w:r>
      <w:r w:rsidR="003F519D">
        <w:rPr>
          <w:rFonts w:ascii="Trebuchet MS" w:hAnsi="Trebuchet MS" w:cs="Trebuchet MS"/>
          <w:lang w:val="en-IN"/>
        </w:rPr>
        <w:t>Finance,Mortgage,Banking</w:t>
      </w:r>
      <w:r w:rsidRPr="00D9390A" w:rsidR="00284C99">
        <w:rPr>
          <w:rFonts w:ascii="Trebuchet MS" w:hAnsi="Trebuchet MS" w:cs="Trebuchet MS"/>
          <w:lang w:val="en-IN"/>
        </w:rPr>
        <w:t xml:space="preserve"> and Telecom Domains</w:t>
      </w:r>
      <w:r w:rsidRPr="00D9390A" w:rsidR="002C131A">
        <w:rPr>
          <w:rFonts w:ascii="Trebuchet MS" w:hAnsi="Trebuchet MS" w:cs="Trebuchet MS"/>
          <w:lang w:val="en-IN"/>
        </w:rPr>
        <w:t>.</w:t>
      </w:r>
    </w:p>
    <w:p w:rsidR="00546727" w:rsidRPr="00D9390A" w:rsidP="003F519D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>
        <w:rPr>
          <w:rFonts w:ascii="Trebuchet MS" w:hAnsi="Trebuchet MS" w:cs="Trebuchet MS"/>
          <w:lang w:val="en-IN"/>
        </w:rPr>
        <w:t>Worked on Incident Management Tools(Service Now,Remedy).</w:t>
      </w:r>
    </w:p>
    <w:p w:rsidR="0026679C" w:rsidRPr="00D9390A" w:rsidP="00284C99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 xml:space="preserve">Proven Experience </w:t>
      </w:r>
      <w:r w:rsidRPr="00D9390A">
        <w:rPr>
          <w:rFonts w:ascii="Trebuchet MS" w:hAnsi="Trebuchet MS" w:cs="Trebuchet MS"/>
          <w:lang w:val="en-IN"/>
        </w:rPr>
        <w:t>in </w:t>
      </w:r>
      <w:r w:rsidRPr="00D9390A">
        <w:rPr>
          <w:rFonts w:ascii="Trebuchet MS" w:hAnsi="Trebuchet MS" w:cs="Trebuchet MS"/>
          <w:b/>
          <w:lang w:val="en-IN"/>
        </w:rPr>
        <w:t xml:space="preserve"> offshore</w:t>
      </w:r>
      <w:r w:rsidRPr="00D9390A">
        <w:rPr>
          <w:rFonts w:ascii="Trebuchet MS" w:hAnsi="Trebuchet MS" w:cs="Trebuchet MS"/>
          <w:b/>
          <w:lang w:val="en-IN"/>
        </w:rPr>
        <w:t xml:space="preserve"> models.</w:t>
      </w:r>
    </w:p>
    <w:p w:rsidR="0026679C" w:rsidRPr="00D9390A" w:rsidP="00284C99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>
        <w:rPr>
          <w:rFonts w:ascii="Trebuchet MS" w:hAnsi="Trebuchet MS" w:cs="Trebuchet MS"/>
          <w:lang w:val="en-IN"/>
        </w:rPr>
        <w:t>Worked in different sector</w:t>
      </w:r>
      <w:r w:rsidRPr="00D9390A">
        <w:rPr>
          <w:rFonts w:ascii="Trebuchet MS" w:hAnsi="Trebuchet MS" w:cs="Trebuchet MS"/>
          <w:b/>
          <w:lang w:val="en-IN"/>
        </w:rPr>
        <w:t xml:space="preserve"> have a Good Experience in Client interaction</w:t>
      </w:r>
      <w:r w:rsidRPr="00D9390A">
        <w:rPr>
          <w:rFonts w:ascii="Trebuchet MS" w:hAnsi="Trebuchet MS" w:cs="Trebuchet MS"/>
          <w:lang w:val="en-IN"/>
        </w:rPr>
        <w:t>.</w:t>
      </w:r>
    </w:p>
    <w:p w:rsidR="00131155" w:rsidRPr="00D9390A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>Currently working as</w:t>
      </w:r>
      <w:r w:rsidRPr="00D9390A" w:rsidR="006A6FF6">
        <w:rPr>
          <w:rFonts w:ascii="Trebuchet MS" w:hAnsi="Trebuchet MS" w:cs="Trebuchet MS"/>
          <w:b/>
          <w:lang w:val="en-IN"/>
        </w:rPr>
        <w:t xml:space="preserve"> </w:t>
      </w:r>
      <w:r w:rsidR="003F519D">
        <w:rPr>
          <w:rFonts w:ascii="Trebuchet MS" w:hAnsi="Trebuchet MS" w:cs="Trebuchet MS"/>
          <w:b/>
          <w:lang w:val="en-IN"/>
        </w:rPr>
        <w:t>Data Specialist</w:t>
      </w:r>
      <w:r w:rsidRPr="00D9390A" w:rsidR="006A6FF6">
        <w:rPr>
          <w:rFonts w:ascii="Trebuchet MS" w:hAnsi="Trebuchet MS" w:cs="Trebuchet MS"/>
          <w:b/>
          <w:lang w:val="en-IN"/>
        </w:rPr>
        <w:t xml:space="preserve"> at </w:t>
      </w:r>
      <w:r w:rsidR="003F519D">
        <w:rPr>
          <w:rFonts w:ascii="Trebuchet MS" w:hAnsi="Trebuchet MS" w:cs="Trebuchet MS"/>
          <w:b/>
          <w:lang w:val="en-IN"/>
        </w:rPr>
        <w:t>IBM</w:t>
      </w:r>
      <w:r w:rsidRPr="00D9390A" w:rsidR="000B46F2">
        <w:rPr>
          <w:rFonts w:ascii="Trebuchet MS" w:hAnsi="Trebuchet MS" w:cs="Trebuchet MS"/>
          <w:b/>
          <w:lang w:val="en-IN"/>
        </w:rPr>
        <w:t xml:space="preserve"> India Pvt Ltd</w:t>
      </w:r>
      <w:r w:rsidRPr="00D9390A">
        <w:rPr>
          <w:rFonts w:ascii="Trebuchet MS" w:hAnsi="Trebuchet MS" w:cs="Trebuchet MS"/>
          <w:b/>
          <w:lang w:val="en-IN"/>
        </w:rPr>
        <w:t>.</w:t>
      </w:r>
    </w:p>
    <w:p w:rsidR="00721EED" w:rsidRPr="00D9390A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>Dynamic,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dedicated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accomplished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S/W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Developer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large-scale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Application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development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Project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management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skills.</w:t>
      </w:r>
    </w:p>
    <w:p w:rsidR="00721EED" w:rsidRPr="00D9390A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>Team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player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with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strong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work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ethic,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committed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to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hard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work</w:t>
      </w:r>
      <w:r w:rsidRPr="00D9390A" w:rsidR="000B46F2">
        <w:rPr>
          <w:rFonts w:ascii="Trebuchet MS" w:hAnsi="Trebuchet MS" w:cs="Trebuchet MS"/>
          <w:lang w:val="en-IN"/>
        </w:rPr>
        <w:t>.</w:t>
      </w:r>
    </w:p>
    <w:p w:rsidR="00721EED" w:rsidRPr="00D9390A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eastAsia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>Exposure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analyzing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information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system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needs,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evaluating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end-user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requirements,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custom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designing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solutions,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troubleshooting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for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complex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information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systems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management</w:t>
      </w:r>
      <w:r w:rsidRPr="00D9390A" w:rsidR="003C04B7">
        <w:rPr>
          <w:rFonts w:ascii="Trebuchet MS" w:hAnsi="Trebuchet MS" w:cs="Trebuchet MS"/>
          <w:lang w:val="en-IN"/>
        </w:rPr>
        <w:t xml:space="preserve"> and Application life cycle management</w:t>
      </w:r>
      <w:r w:rsidRPr="00D9390A">
        <w:rPr>
          <w:rFonts w:ascii="Trebuchet MS" w:hAnsi="Trebuchet MS" w:cs="Trebuchet MS"/>
          <w:lang w:val="en-IN"/>
        </w:rPr>
        <w:t>.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</w:p>
    <w:p w:rsidR="00721EED" w:rsidRPr="00D9390A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eastAsia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>Proficient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complete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SDLC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including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software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requirement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analysis,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designing,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code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generation,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testing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support.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</w:p>
    <w:p w:rsidR="00721EED" w:rsidRPr="00D9390A">
      <w:pPr>
        <w:numPr>
          <w:ilvl w:val="0"/>
          <w:numId w:val="2"/>
        </w:numPr>
        <w:shd w:val="clear" w:color="auto" w:fill="E0E0E0"/>
        <w:spacing w:before="40"/>
        <w:jc w:val="both"/>
        <w:rPr>
          <w:rFonts w:ascii="Trebuchet MS" w:eastAsia="Trebuchet MS" w:hAnsi="Trebuchet MS" w:cs="Trebuchet MS"/>
          <w:lang w:val="en-IN"/>
        </w:rPr>
      </w:pPr>
      <w:r w:rsidRPr="00D9390A">
        <w:rPr>
          <w:rFonts w:ascii="Trebuchet MS" w:hAnsi="Trebuchet MS" w:cs="Trebuchet MS"/>
          <w:lang w:val="en-IN"/>
        </w:rPr>
        <w:t>An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effective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communicator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with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exceptional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relationship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management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and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analytical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  <w:r w:rsidRPr="00D9390A">
        <w:rPr>
          <w:rFonts w:ascii="Trebuchet MS" w:hAnsi="Trebuchet MS" w:cs="Trebuchet MS"/>
          <w:lang w:val="en-IN"/>
        </w:rPr>
        <w:t>skills.</w:t>
      </w:r>
      <w:r w:rsidRPr="00D9390A">
        <w:rPr>
          <w:rFonts w:ascii="Trebuchet MS" w:eastAsia="Trebuchet MS" w:hAnsi="Trebuchet MS" w:cs="Trebuchet MS"/>
          <w:lang w:val="en-IN"/>
        </w:rPr>
        <w:t xml:space="preserve"> </w:t>
      </w:r>
    </w:p>
    <w:p w:rsidR="004F0485" w:rsidRPr="00D9390A">
      <w:pPr>
        <w:pBdr>
          <w:bottom w:val="double" w:sz="4" w:space="1" w:color="000000"/>
        </w:pBdr>
        <w:jc w:val="center"/>
        <w:rPr>
          <w:rFonts w:ascii="Trebuchet MS" w:hAnsi="Trebuchet MS" w:cs="Trebuchet MS"/>
          <w:b/>
          <w:lang w:val="en-IN"/>
        </w:rPr>
      </w:pPr>
    </w:p>
    <w:p w:rsidR="00A6009F" w:rsidP="00EF301C">
      <w:pPr>
        <w:pBdr>
          <w:bottom w:val="double" w:sz="4" w:space="1" w:color="000000"/>
        </w:pBdr>
        <w:jc w:val="center"/>
        <w:outlineLvl w:val="0"/>
        <w:rPr>
          <w:rFonts w:ascii="Trebuchet MS" w:hAnsi="Trebuchet MS" w:cs="Trebuchet MS"/>
          <w:b/>
          <w:lang w:val="en-IN"/>
        </w:rPr>
      </w:pPr>
    </w:p>
    <w:p w:rsidR="00721EED" w:rsidRPr="00D9390A" w:rsidP="00EF301C">
      <w:pPr>
        <w:pBdr>
          <w:bottom w:val="double" w:sz="4" w:space="1" w:color="000000"/>
        </w:pBdr>
        <w:jc w:val="center"/>
        <w:outlineLvl w:val="0"/>
        <w:rPr>
          <w:rFonts w:ascii="Trebuchet MS" w:hAnsi="Trebuchet MS" w:cs="Trebuchet MS"/>
          <w:b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SCHOLASTICS</w:t>
      </w:r>
    </w:p>
    <w:p w:rsidR="004F0485" w:rsidRPr="00D9390A">
      <w:pPr>
        <w:pBdr>
          <w:bottom w:val="double" w:sz="4" w:space="1" w:color="000000"/>
        </w:pBdr>
        <w:jc w:val="center"/>
        <w:rPr>
          <w:rFonts w:ascii="Trebuchet MS" w:hAnsi="Trebuchet MS" w:cs="Trebuchet MS"/>
          <w:b/>
          <w:lang w:val="en-IN"/>
        </w:rPr>
      </w:pPr>
    </w:p>
    <w:p w:rsidR="00721EED" w:rsidRPr="00D9390A">
      <w:pPr>
        <w:jc w:val="center"/>
        <w:rPr>
          <w:rFonts w:ascii="Trebuchet MS" w:hAnsi="Trebuchet MS" w:cs="Trebuchet MS"/>
          <w:b/>
          <w:lang w:val="en-IN" w:eastAsia="en-IN"/>
        </w:rPr>
      </w:pPr>
    </w:p>
    <w:p w:rsidR="00745176">
      <w:pPr>
        <w:rPr>
          <w:rFonts w:ascii="Trebuchet MS" w:hAnsi="Trebuchet MS" w:cs="Trebuchet MS"/>
          <w:b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 w:eastAsia="en-IN"/>
        </w:rPr>
        <w:t>Bachelor</w:t>
      </w:r>
      <w:r w:rsidRPr="00D9390A">
        <w:rPr>
          <w:rFonts w:ascii="Trebuchet MS" w:eastAsia="Trebuchet MS" w:hAnsi="Trebuchet MS" w:cs="Trebuchet MS"/>
          <w:sz w:val="18"/>
          <w:szCs w:val="18"/>
          <w:lang w:val="en-IN" w:eastAsia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 w:eastAsia="en-IN"/>
        </w:rPr>
        <w:t>in</w:t>
      </w:r>
      <w:r w:rsidRPr="00D9390A">
        <w:rPr>
          <w:rFonts w:ascii="Trebuchet MS" w:eastAsia="Trebuchet MS" w:hAnsi="Trebuchet MS" w:cs="Trebuchet MS"/>
          <w:sz w:val="18"/>
          <w:szCs w:val="18"/>
          <w:lang w:val="en-IN" w:eastAsia="en-IN"/>
        </w:rPr>
        <w:t xml:space="preserve"> </w:t>
      </w:r>
      <w:r w:rsidR="003F519D">
        <w:rPr>
          <w:rFonts w:ascii="Trebuchet MS" w:hAnsi="Trebuchet MS" w:cs="Trebuchet MS"/>
          <w:sz w:val="18"/>
          <w:szCs w:val="18"/>
          <w:lang w:val="en-IN" w:eastAsia="en-IN"/>
        </w:rPr>
        <w:t>Techmolgy</w:t>
      </w:r>
      <w:r w:rsidR="003F519D">
        <w:rPr>
          <w:rFonts w:ascii="Trebuchet MS" w:hAnsi="Trebuchet MS" w:cs="Trebuchet MS"/>
          <w:sz w:val="18"/>
          <w:szCs w:val="18"/>
          <w:lang w:val="en-IN" w:eastAsia="en-IN"/>
        </w:rPr>
        <w:t xml:space="preserve"> (</w:t>
      </w:r>
      <w:r w:rsidR="003F519D">
        <w:rPr>
          <w:rFonts w:ascii="Trebuchet MS" w:hAnsi="Trebuchet MS" w:cs="Trebuchet MS"/>
          <w:sz w:val="18"/>
          <w:szCs w:val="18"/>
          <w:lang w:val="en-IN" w:eastAsia="en-IN"/>
        </w:rPr>
        <w:t>Btech</w:t>
      </w:r>
      <w:r w:rsidR="003F519D">
        <w:rPr>
          <w:rFonts w:ascii="Trebuchet MS" w:hAnsi="Trebuchet MS" w:cs="Trebuchet MS"/>
          <w:sz w:val="18"/>
          <w:szCs w:val="18"/>
          <w:lang w:val="en-IN" w:eastAsia="en-IN"/>
        </w:rPr>
        <w:t>)</w:t>
      </w:r>
      <w:r>
        <w:rPr>
          <w:rFonts w:ascii="Trebuchet MS" w:hAnsi="Trebuchet MS" w:cs="Trebuchet MS"/>
          <w:sz w:val="18"/>
          <w:szCs w:val="18"/>
          <w:lang w:val="en-IN" w:eastAsia="en-IN"/>
        </w:rPr>
        <w:t xml:space="preserve"> 2009-</w:t>
      </w:r>
      <w:r w:rsidR="003F519D">
        <w:rPr>
          <w:rFonts w:ascii="Trebuchet MS" w:eastAsia="Trebuchet MS" w:hAnsi="Trebuchet MS" w:cs="Trebuchet MS"/>
          <w:sz w:val="18"/>
          <w:szCs w:val="18"/>
          <w:lang w:val="en-IN"/>
        </w:rPr>
        <w:t>2013</w:t>
      </w:r>
      <w:r w:rsidRPr="00D9390A" w:rsidR="003939D0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from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745176">
        <w:rPr>
          <w:rFonts w:ascii="Trebuchet MS" w:eastAsia="Trebuchet MS" w:hAnsi="Trebuchet MS" w:cs="Trebuchet MS"/>
          <w:b/>
          <w:sz w:val="18"/>
          <w:szCs w:val="18"/>
          <w:lang w:val="en-IN"/>
        </w:rPr>
        <w:t>GITA</w:t>
      </w:r>
      <w:r>
        <w:rPr>
          <w:rFonts w:ascii="Trebuchet MS" w:eastAsia="Trebuchet MS" w:hAnsi="Trebuchet MS" w:cs="Trebuchet MS"/>
          <w:b/>
          <w:sz w:val="18"/>
          <w:szCs w:val="18"/>
          <w:lang w:val="en-IN"/>
        </w:rPr>
        <w:t xml:space="preserve"> </w:t>
      </w:r>
      <w:r w:rsidR="003F519D">
        <w:rPr>
          <w:rFonts w:ascii="Trebuchet MS" w:hAnsi="Trebuchet MS" w:cs="Trebuchet MS"/>
          <w:b/>
          <w:sz w:val="18"/>
          <w:szCs w:val="18"/>
          <w:lang w:val="en-IN"/>
        </w:rPr>
        <w:t>,</w:t>
      </w:r>
      <w:r>
        <w:rPr>
          <w:rFonts w:ascii="Trebuchet MS" w:hAnsi="Trebuchet MS" w:cs="Trebuchet MS"/>
          <w:b/>
          <w:sz w:val="18"/>
          <w:szCs w:val="18"/>
          <w:lang w:val="en-IN"/>
        </w:rPr>
        <w:t xml:space="preserve"> Bhubaneshwar</w:t>
      </w:r>
    </w:p>
    <w:p w:rsidR="00745176" w:rsidRPr="00D9390A">
      <w:pPr>
        <w:rPr>
          <w:rFonts w:ascii="Trebuchet MS" w:hAnsi="Trebuchet MS" w:cs="Trebuchet MS"/>
          <w:sz w:val="18"/>
          <w:szCs w:val="18"/>
          <w:lang w:val="en-IN"/>
        </w:rPr>
      </w:pPr>
      <w:r>
        <w:rPr>
          <w:rFonts w:ascii="Trebuchet MS" w:hAnsi="Trebuchet MS" w:cs="Trebuchet MS"/>
          <w:b/>
          <w:sz w:val="18"/>
          <w:szCs w:val="18"/>
          <w:lang w:val="en-IN"/>
        </w:rPr>
        <w:t xml:space="preserve">University: </w:t>
      </w:r>
      <w:r>
        <w:rPr>
          <w:rFonts w:ascii="Trebuchet MS" w:hAnsi="Trebuchet MS" w:cs="Trebuchet MS"/>
          <w:b/>
          <w:sz w:val="18"/>
          <w:szCs w:val="18"/>
          <w:lang w:val="en-IN"/>
        </w:rPr>
        <w:t>BPUT,Rourkela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 xml:space="preserve"> </w:t>
      </w:r>
    </w:p>
    <w:p w:rsidR="004F0485" w:rsidRPr="00D9390A">
      <w:pPr>
        <w:pBdr>
          <w:bottom w:val="double" w:sz="4" w:space="2" w:color="000000"/>
        </w:pBdr>
        <w:spacing w:before="40"/>
        <w:jc w:val="center"/>
        <w:rPr>
          <w:rFonts w:ascii="Trebuchet MS" w:hAnsi="Trebuchet MS" w:cs="Trebuchet MS"/>
          <w:b/>
          <w:lang w:val="en-IN"/>
        </w:rPr>
      </w:pPr>
    </w:p>
    <w:p w:rsidR="00721EED" w:rsidRPr="00D9390A" w:rsidP="00EF301C">
      <w:pPr>
        <w:pBdr>
          <w:bottom w:val="double" w:sz="4" w:space="2" w:color="000000"/>
        </w:pBdr>
        <w:spacing w:before="40"/>
        <w:jc w:val="center"/>
        <w:outlineLvl w:val="0"/>
        <w:rPr>
          <w:rFonts w:ascii="Trebuchet MS" w:hAnsi="Trebuchet MS" w:cs="Trebuchet MS"/>
          <w:b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SKILL</w:t>
      </w:r>
      <w:r w:rsidRPr="00D9390A">
        <w:rPr>
          <w:rFonts w:ascii="Trebuchet MS" w:eastAsia="Trebuchet MS" w:hAnsi="Trebuchet MS" w:cs="Trebuchet MS"/>
          <w:b/>
          <w:lang w:val="en-IN"/>
        </w:rPr>
        <w:t xml:space="preserve"> </w:t>
      </w:r>
      <w:r w:rsidRPr="00D9390A">
        <w:rPr>
          <w:rFonts w:ascii="Trebuchet MS" w:hAnsi="Trebuchet MS" w:cs="Trebuchet MS"/>
          <w:b/>
          <w:lang w:val="en-IN"/>
        </w:rPr>
        <w:t>SET</w:t>
      </w:r>
    </w:p>
    <w:p w:rsidR="004F0485" w:rsidRPr="00D9390A">
      <w:pPr>
        <w:pBdr>
          <w:bottom w:val="double" w:sz="4" w:space="2" w:color="000000"/>
        </w:pBdr>
        <w:spacing w:before="40"/>
        <w:jc w:val="center"/>
        <w:rPr>
          <w:rFonts w:ascii="Trebuchet MS" w:hAnsi="Trebuchet MS" w:cs="Trebuchet MS"/>
          <w:b/>
          <w:lang w:val="en-IN"/>
        </w:rPr>
      </w:pPr>
    </w:p>
    <w:p w:rsidR="00721EED" w:rsidRPr="00D9390A">
      <w:pPr>
        <w:spacing w:before="40"/>
        <w:jc w:val="both"/>
        <w:rPr>
          <w:rFonts w:ascii="Trebuchet MS" w:hAnsi="Trebuchet MS" w:cs="Trebuchet MS"/>
          <w:b/>
          <w:u w:val="single"/>
          <w:lang w:val="en-IN"/>
        </w:rPr>
      </w:pPr>
    </w:p>
    <w:p w:rsidR="00721EED" w:rsidRPr="00D9390A" w:rsidP="00EF301C">
      <w:pPr>
        <w:spacing w:before="40"/>
        <w:jc w:val="both"/>
        <w:outlineLvl w:val="0"/>
        <w:rPr>
          <w:rFonts w:ascii="Trebuchet MS" w:hAnsi="Trebuchet MS" w:cs="Trebuchet MS"/>
          <w:b/>
          <w:u w:val="single"/>
          <w:lang w:val="en-IN"/>
        </w:rPr>
      </w:pPr>
      <w:r w:rsidRPr="00D9390A">
        <w:rPr>
          <w:rFonts w:ascii="Trebuchet MS" w:hAnsi="Trebuchet MS" w:cs="Trebuchet MS"/>
          <w:b/>
          <w:u w:val="single"/>
          <w:lang w:val="en-IN"/>
        </w:rPr>
        <w:t>FUNCTIONAL</w:t>
      </w:r>
    </w:p>
    <w:p w:rsidR="002C131A" w:rsidRPr="00D9390A">
      <w:pPr>
        <w:spacing w:before="40"/>
        <w:jc w:val="both"/>
        <w:rPr>
          <w:rFonts w:ascii="Trebuchet MS" w:hAnsi="Trebuchet MS" w:cs="Trebuchet MS"/>
          <w:b/>
          <w:u w:val="single"/>
          <w:lang w:val="en-IN"/>
        </w:rPr>
      </w:pPr>
    </w:p>
    <w:p w:rsidR="00721EED" w:rsidRPr="00D9390A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Designing,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developing,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troubleshooting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debugging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of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software.</w:t>
      </w:r>
    </w:p>
    <w:p w:rsidR="00721EED" w:rsidRPr="00D9390A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Ensuring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smooth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implementation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testing.</w:t>
      </w:r>
    </w:p>
    <w:p w:rsidR="00721EED" w:rsidRPr="00D9390A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Providing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post-implementation,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application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maintenance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enhancement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support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with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regard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to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product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/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software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application.</w:t>
      </w:r>
    </w:p>
    <w:p w:rsidR="00A72F5E" w:rsidRPr="00A72F5E" w:rsidP="00A72F5E">
      <w:pPr>
        <w:numPr>
          <w:ilvl w:val="0"/>
          <w:numId w:val="4"/>
        </w:numPr>
        <w:spacing w:before="40" w:after="280"/>
        <w:ind w:left="578" w:hanging="289"/>
        <w:jc w:val="both"/>
        <w:rPr>
          <w:rFonts w:ascii="Trebuchet MS" w:hAnsi="Trebuchet MS" w:cs="Trebuchet MS"/>
          <w:lang w:val="en-IN"/>
        </w:rPr>
      </w:pPr>
      <w:r w:rsidRPr="00A72F5E">
        <w:rPr>
          <w:rFonts w:ascii="Trebuchet MS" w:hAnsi="Trebuchet MS" w:cs="Trebuchet MS"/>
          <w:sz w:val="18"/>
          <w:szCs w:val="18"/>
          <w:lang w:val="en-IN"/>
        </w:rPr>
        <w:t>Handling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the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failure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analysis,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preventive,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predictive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and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breakdown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reports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for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minimizing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downtimes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by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providing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quick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turnaround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responses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and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efficient</w:t>
      </w:r>
      <w:r w:rsidRPr="00A72F5E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A72F5E">
        <w:rPr>
          <w:rFonts w:ascii="Trebuchet MS" w:hAnsi="Trebuchet MS" w:cs="Trebuchet MS"/>
          <w:sz w:val="18"/>
          <w:szCs w:val="18"/>
          <w:lang w:val="en-IN"/>
        </w:rPr>
        <w:t>solutions</w:t>
      </w:r>
      <w:r w:rsidRPr="00A72F5E">
        <w:rPr>
          <w:rFonts w:ascii="Trebuchet MS" w:hAnsi="Trebuchet MS" w:cs="Trebuchet MS"/>
          <w:color w:val="000000"/>
          <w:sz w:val="18"/>
          <w:szCs w:val="18"/>
          <w:lang w:val="en-IN"/>
        </w:rPr>
        <w:t>.</w:t>
      </w:r>
    </w:p>
    <w:p w:rsidR="00A72F5E" w:rsidRPr="00A72F5E" w:rsidP="00A72F5E">
      <w:pPr>
        <w:numPr>
          <w:ilvl w:val="0"/>
          <w:numId w:val="4"/>
        </w:numPr>
        <w:spacing w:before="40" w:after="280"/>
        <w:ind w:left="578" w:hanging="289"/>
        <w:jc w:val="both"/>
        <w:rPr>
          <w:rFonts w:ascii="Trebuchet MS" w:hAnsi="Trebuchet MS" w:cs="Trebuchet MS"/>
          <w:sz w:val="16"/>
          <w:szCs w:val="16"/>
          <w:lang w:val="en-IN"/>
        </w:rPr>
      </w:pPr>
      <w:r w:rsidRPr="00A72F5E">
        <w:rPr>
          <w:rFonts w:ascii="Trebuchet MS" w:hAnsi="Trebuchet MS" w:cs="Trebuchet MS"/>
          <w:color w:val="000000"/>
          <w:sz w:val="18"/>
          <w:szCs w:val="18"/>
          <w:lang w:val="en-IN"/>
        </w:rPr>
        <w:t>Worked for Uni</w:t>
      </w:r>
      <w:r w:rsidR="00C32278">
        <w:rPr>
          <w:rFonts w:ascii="Trebuchet MS" w:hAnsi="Trebuchet MS" w:cs="Trebuchet MS"/>
          <w:color w:val="000000"/>
          <w:sz w:val="18"/>
          <w:szCs w:val="18"/>
          <w:lang w:val="en-IN"/>
        </w:rPr>
        <w:t>x to Linux Domain Migration U2</w:t>
      </w:r>
      <w:r w:rsidR="00C32278">
        <w:rPr>
          <w:rFonts w:ascii="Trebuchet MS" w:hAnsi="Trebuchet MS" w:cs="Trebuchet MS"/>
          <w:color w:val="000000"/>
          <w:sz w:val="18"/>
          <w:szCs w:val="18"/>
          <w:lang w:val="en-IN"/>
        </w:rPr>
        <w:t>L</w:t>
      </w:r>
      <w:r w:rsidRPr="00A72F5E">
        <w:rPr>
          <w:rFonts w:ascii="Trebuchet MS" w:hAnsi="Trebuchet MS" w:cs="Trebuchet MS"/>
          <w:lang w:val="en-IN"/>
        </w:rPr>
        <w:t>,</w:t>
      </w:r>
      <w:r w:rsidRPr="00A72F5E">
        <w:rPr>
          <w:rFonts w:ascii="Trebuchet MS" w:hAnsi="Trebuchet MS" w:cs="Trebuchet MS"/>
          <w:sz w:val="16"/>
          <w:szCs w:val="16"/>
          <w:lang w:val="en-IN"/>
        </w:rPr>
        <w:t>UTF</w:t>
      </w:r>
      <w:r w:rsidRPr="00A72F5E">
        <w:rPr>
          <w:rFonts w:ascii="Trebuchet MS" w:hAnsi="Trebuchet MS" w:cs="Trebuchet MS"/>
          <w:sz w:val="16"/>
          <w:szCs w:val="16"/>
          <w:lang w:val="en-IN"/>
        </w:rPr>
        <w:t>8 Special Characters adjustment</w:t>
      </w:r>
      <w:r>
        <w:rPr>
          <w:rFonts w:ascii="Trebuchet MS" w:hAnsi="Trebuchet MS" w:cs="Trebuchet MS"/>
          <w:sz w:val="16"/>
          <w:szCs w:val="16"/>
          <w:lang w:val="en-IN"/>
        </w:rPr>
        <w:t xml:space="preserve"> in the domain/server.</w:t>
      </w:r>
    </w:p>
    <w:p w:rsidR="00721EED" w:rsidRPr="00D9390A" w:rsidP="00EF301C">
      <w:pPr>
        <w:spacing w:before="40"/>
        <w:jc w:val="both"/>
        <w:outlineLvl w:val="0"/>
        <w:rPr>
          <w:rFonts w:ascii="Trebuchet MS" w:hAnsi="Trebuchet MS" w:cs="Trebuchet MS"/>
          <w:b/>
          <w:u w:val="single"/>
          <w:lang w:val="en-IN"/>
        </w:rPr>
      </w:pPr>
      <w:r w:rsidRPr="00D9390A">
        <w:rPr>
          <w:rFonts w:ascii="Trebuchet MS" w:hAnsi="Trebuchet MS" w:cs="Trebuchet MS"/>
          <w:b/>
          <w:u w:val="single"/>
          <w:lang w:val="en-IN"/>
        </w:rPr>
        <w:t>TECHNICAL</w:t>
      </w:r>
    </w:p>
    <w:p w:rsidR="002E50EF">
      <w:pPr>
        <w:spacing w:before="40"/>
        <w:jc w:val="both"/>
        <w:rPr>
          <w:rFonts w:ascii="Trebuchet MS" w:hAnsi="Trebuchet MS" w:cs="Trebuchet MS"/>
          <w:b/>
          <w:u w:val="single"/>
          <w:lang w:val="en-IN"/>
        </w:rPr>
      </w:pPr>
    </w:p>
    <w:p w:rsidR="003230C6" w:rsidP="003230C6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>
        <w:rPr>
          <w:rFonts w:ascii="Trebuchet MS" w:hAnsi="Trebuchet MS" w:cs="Trebuchet MS"/>
          <w:sz w:val="18"/>
          <w:szCs w:val="18"/>
          <w:lang w:val="en-IN"/>
        </w:rPr>
        <w:t>Languages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>
        <w:rPr>
          <w:rFonts w:ascii="Trebuchet MS" w:hAnsi="Trebuchet MS" w:cs="Trebuchet MS"/>
          <w:sz w:val="18"/>
          <w:szCs w:val="18"/>
          <w:lang w:val="en-IN"/>
        </w:rPr>
        <w:t xml:space="preserve">           </w:t>
      </w:r>
      <w:r>
        <w:rPr>
          <w:rFonts w:ascii="Trebuchet MS" w:hAnsi="Trebuchet MS" w:cs="Trebuchet MS"/>
          <w:sz w:val="18"/>
          <w:szCs w:val="18"/>
          <w:lang w:val="en-IN"/>
        </w:rPr>
        <w:t xml:space="preserve"> 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: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 xml:space="preserve"> </w:t>
      </w:r>
      <w:r w:rsidR="00C32278">
        <w:rPr>
          <w:rFonts w:ascii="Trebuchet MS" w:hAnsi="Trebuchet MS" w:cs="Trebuchet MS"/>
          <w:sz w:val="18"/>
          <w:szCs w:val="18"/>
          <w:lang w:val="en-IN"/>
        </w:rPr>
        <w:t>C++,C</w:t>
      </w:r>
      <w:r w:rsidR="00AA4EAE">
        <w:rPr>
          <w:rFonts w:ascii="Trebuchet MS" w:hAnsi="Trebuchet MS" w:cs="Trebuchet MS"/>
          <w:sz w:val="18"/>
          <w:szCs w:val="18"/>
          <w:lang w:val="en-IN"/>
        </w:rPr>
        <w:t>,SQL</w:t>
      </w:r>
    </w:p>
    <w:p w:rsidR="00721EED" w:rsidRPr="003F519D" w:rsidP="003F519D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3F519D">
        <w:rPr>
          <w:rFonts w:ascii="Trebuchet MS" w:hAnsi="Trebuchet MS" w:cs="Trebuchet MS"/>
          <w:sz w:val="18"/>
          <w:szCs w:val="18"/>
          <w:lang w:val="en-IN"/>
        </w:rPr>
        <w:t>Database</w:t>
      </w:r>
      <w:r w:rsidRPr="003F519D">
        <w:rPr>
          <w:rFonts w:ascii="Trebuchet MS" w:hAnsi="Trebuchet MS" w:cs="Trebuchet MS"/>
          <w:sz w:val="18"/>
          <w:szCs w:val="18"/>
          <w:lang w:val="en-IN"/>
        </w:rPr>
        <w:tab/>
      </w:r>
      <w:r w:rsidRPr="003F519D">
        <w:rPr>
          <w:rFonts w:ascii="Trebuchet MS" w:hAnsi="Trebuchet MS" w:cs="Trebuchet MS"/>
          <w:sz w:val="18"/>
          <w:szCs w:val="18"/>
          <w:lang w:val="en-IN"/>
        </w:rPr>
        <w:tab/>
      </w:r>
      <w:r w:rsidRPr="003F519D">
        <w:rPr>
          <w:rFonts w:ascii="Trebuchet MS" w:hAnsi="Trebuchet MS" w:cs="Trebuchet MS"/>
          <w:sz w:val="18"/>
          <w:szCs w:val="18"/>
          <w:lang w:val="en-IN"/>
        </w:rPr>
        <w:tab/>
      </w:r>
      <w:r w:rsidRPr="003F519D" w:rsidR="008A3DF4">
        <w:rPr>
          <w:rFonts w:ascii="Trebuchet MS" w:hAnsi="Trebuchet MS" w:cs="Trebuchet MS"/>
          <w:sz w:val="18"/>
          <w:szCs w:val="18"/>
          <w:lang w:val="en-IN"/>
        </w:rPr>
        <w:t xml:space="preserve">: </w:t>
      </w:r>
      <w:r w:rsidRPr="003F519D" w:rsidR="003F519D">
        <w:rPr>
          <w:rFonts w:ascii="Trebuchet MS" w:hAnsi="Trebuchet MS" w:cs="Trebuchet MS"/>
          <w:sz w:val="18"/>
          <w:szCs w:val="18"/>
          <w:lang w:val="en-IN"/>
        </w:rPr>
        <w:t>Oracle 9i/11</w:t>
      </w:r>
      <w:r w:rsidRPr="003F519D" w:rsidR="003F519D">
        <w:rPr>
          <w:rFonts w:ascii="Trebuchet MS" w:hAnsi="Trebuchet MS" w:cs="Trebuchet MS"/>
          <w:sz w:val="18"/>
          <w:szCs w:val="18"/>
          <w:lang w:val="en-IN"/>
        </w:rPr>
        <w:t>G,Pl</w:t>
      </w:r>
      <w:r w:rsidRPr="003F519D" w:rsidR="003F519D">
        <w:rPr>
          <w:rFonts w:ascii="Trebuchet MS" w:hAnsi="Trebuchet MS" w:cs="Trebuchet MS"/>
          <w:sz w:val="18"/>
          <w:szCs w:val="18"/>
          <w:lang w:val="en-IN"/>
        </w:rPr>
        <w:t>/SQL,</w:t>
      </w:r>
      <w:r w:rsidR="00AA4EAE">
        <w:rPr>
          <w:rFonts w:ascii="Trebuchet MS" w:hAnsi="Trebuchet MS" w:cs="Trebuchet MS"/>
          <w:sz w:val="18"/>
          <w:szCs w:val="18"/>
          <w:lang w:val="en-IN"/>
        </w:rPr>
        <w:t>DB2</w:t>
      </w:r>
    </w:p>
    <w:p w:rsidR="00721EED" w:rsidRPr="00D9390A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Server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 w:rsidR="008A3DF4">
        <w:rPr>
          <w:rFonts w:ascii="Trebuchet MS" w:hAnsi="Trebuchet MS" w:cs="Trebuchet MS"/>
          <w:sz w:val="18"/>
          <w:szCs w:val="18"/>
          <w:lang w:val="en-IN"/>
        </w:rPr>
        <w:t xml:space="preserve">: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Windows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2003/2008</w:t>
      </w:r>
      <w:r w:rsidRPr="00D9390A" w:rsidR="00D32221">
        <w:rPr>
          <w:rFonts w:ascii="Trebuchet MS" w:hAnsi="Trebuchet MS" w:cs="Trebuchet MS"/>
          <w:sz w:val="18"/>
          <w:szCs w:val="18"/>
          <w:lang w:val="en-IN"/>
        </w:rPr>
        <w:t>, IIS 6, IIS 7.0</w:t>
      </w:r>
    </w:p>
    <w:p w:rsidR="001A045A" w:rsidP="003F519D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Tools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 w:rsidR="008A3DF4">
        <w:rPr>
          <w:rFonts w:ascii="Trebuchet MS" w:hAnsi="Trebuchet MS" w:cs="Trebuchet MS"/>
          <w:sz w:val="18"/>
          <w:szCs w:val="18"/>
          <w:lang w:val="en-IN"/>
        </w:rPr>
        <w:t xml:space="preserve">: </w:t>
      </w:r>
      <w:r w:rsidR="00AA4EAE">
        <w:rPr>
          <w:rFonts w:ascii="Trebuchet MS" w:hAnsi="Trebuchet MS" w:cs="Trebuchet MS"/>
          <w:sz w:val="18"/>
          <w:szCs w:val="18"/>
          <w:lang w:val="en-IN"/>
        </w:rPr>
        <w:t>Informatica PowerCenter 9.x</w:t>
      </w:r>
      <w:r w:rsidR="002362D2">
        <w:rPr>
          <w:rFonts w:ascii="Trebuchet MS" w:hAnsi="Trebuchet MS" w:cs="Trebuchet MS"/>
          <w:sz w:val="18"/>
          <w:szCs w:val="18"/>
          <w:lang w:val="en-IN"/>
        </w:rPr>
        <w:t>,10</w:t>
      </w:r>
      <w:r w:rsidR="00AA4EAE">
        <w:rPr>
          <w:rFonts w:ascii="Trebuchet MS" w:hAnsi="Trebuchet MS" w:cs="Trebuchet MS"/>
          <w:sz w:val="18"/>
          <w:szCs w:val="18"/>
          <w:lang w:val="en-IN"/>
        </w:rPr>
        <w:t>.x</w:t>
      </w:r>
      <w:r w:rsidR="002362D2">
        <w:rPr>
          <w:rFonts w:ascii="Trebuchet MS" w:hAnsi="Trebuchet MS" w:cs="Trebuchet MS"/>
          <w:sz w:val="18"/>
          <w:szCs w:val="18"/>
          <w:lang w:val="en-IN"/>
        </w:rPr>
        <w:t>,</w:t>
      </w:r>
      <w:r w:rsidR="003621D9">
        <w:rPr>
          <w:rFonts w:ascii="Trebuchet MS" w:hAnsi="Trebuchet MS" w:cs="Trebuchet MS"/>
          <w:sz w:val="18"/>
          <w:szCs w:val="18"/>
          <w:lang w:val="en-IN"/>
        </w:rPr>
        <w:t xml:space="preserve"> </w:t>
      </w:r>
      <w:r w:rsidR="009652D3">
        <w:rPr>
          <w:rFonts w:ascii="Trebuchet MS" w:hAnsi="Trebuchet MS" w:cs="Trebuchet MS"/>
          <w:sz w:val="18"/>
          <w:szCs w:val="18"/>
          <w:lang w:val="en-IN"/>
        </w:rPr>
        <w:t>Informatica Cloud</w:t>
      </w:r>
    </w:p>
    <w:p w:rsidR="003F519D" w:rsidP="003F519D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3F519D">
        <w:rPr>
          <w:rFonts w:ascii="Trebuchet MS" w:hAnsi="Trebuchet MS" w:cs="Trebuchet MS"/>
          <w:sz w:val="18"/>
          <w:szCs w:val="18"/>
          <w:lang w:val="en-IN"/>
        </w:rPr>
        <w:t xml:space="preserve">OS                                     </w:t>
      </w:r>
      <w:r w:rsidRPr="003F519D">
        <w:rPr>
          <w:rFonts w:ascii="Trebuchet MS" w:hAnsi="Trebuchet MS" w:cs="Trebuchet MS"/>
          <w:sz w:val="18"/>
          <w:szCs w:val="18"/>
          <w:lang w:val="en-IN"/>
        </w:rPr>
        <w:t xml:space="preserve">  :</w:t>
      </w:r>
      <w:r w:rsidRPr="003F519D">
        <w:rPr>
          <w:rFonts w:ascii="Trebuchet MS" w:hAnsi="Trebuchet MS" w:cs="Trebuchet MS"/>
          <w:sz w:val="18"/>
          <w:szCs w:val="18"/>
          <w:lang w:val="en-IN"/>
        </w:rPr>
        <w:t xml:space="preserve"> </w:t>
      </w:r>
      <w:r w:rsidRPr="003F519D">
        <w:rPr>
          <w:rFonts w:ascii="Trebuchet MS" w:hAnsi="Trebuchet MS" w:cs="Trebuchet MS"/>
          <w:sz w:val="18"/>
          <w:szCs w:val="18"/>
          <w:lang w:val="en-IN"/>
        </w:rPr>
        <w:t>Unix,Linux,AIX</w:t>
      </w:r>
    </w:p>
    <w:p w:rsidR="009652D3" w:rsidRPr="003F519D" w:rsidP="003F519D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>
        <w:rPr>
          <w:rFonts w:ascii="Trebuchet MS" w:hAnsi="Trebuchet MS" w:cs="Trebuchet MS"/>
          <w:sz w:val="18"/>
          <w:szCs w:val="18"/>
          <w:lang w:val="en-IN"/>
        </w:rPr>
        <w:t xml:space="preserve">BI Tools                             </w:t>
      </w:r>
      <w:r>
        <w:rPr>
          <w:rFonts w:ascii="Trebuchet MS" w:hAnsi="Trebuchet MS" w:cs="Trebuchet MS"/>
          <w:sz w:val="18"/>
          <w:szCs w:val="18"/>
          <w:lang w:val="en-IN"/>
        </w:rPr>
        <w:t xml:space="preserve">  :</w:t>
      </w:r>
      <w:r>
        <w:rPr>
          <w:rFonts w:ascii="Trebuchet MS" w:hAnsi="Trebuchet MS" w:cs="Trebuchet MS"/>
          <w:sz w:val="18"/>
          <w:szCs w:val="18"/>
          <w:lang w:val="en-IN"/>
        </w:rPr>
        <w:t xml:space="preserve"> Tableau</w:t>
      </w:r>
    </w:p>
    <w:p w:rsidR="00F9542A" w:rsidRPr="00D9390A" w:rsidP="00D40D90">
      <w:pPr>
        <w:numPr>
          <w:ilvl w:val="0"/>
          <w:numId w:val="4"/>
        </w:numPr>
        <w:spacing w:before="40"/>
        <w:jc w:val="both"/>
        <w:rPr>
          <w:rFonts w:ascii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Methodologies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  <w:t>: Object Oriented Programming (OOP)</w:t>
      </w:r>
    </w:p>
    <w:p w:rsidR="00721EED" w:rsidRPr="00D9390A" w:rsidP="00415C0B">
      <w:pPr>
        <w:spacing w:before="40"/>
        <w:ind w:left="3024"/>
        <w:jc w:val="both"/>
        <w:rPr>
          <w:rFonts w:ascii="Trebuchet MS" w:hAnsi="Trebuchet MS" w:cs="Trebuchet MS"/>
          <w:b/>
          <w:lang w:val="en-IN"/>
        </w:rPr>
      </w:pPr>
      <w:r w:rsidRPr="00DF0961">
        <w:rPr>
          <w:rFonts w:ascii="Trebuchet MS" w:hAnsi="Trebuchet MS" w:cs="Trebuchet MS"/>
          <w:sz w:val="18"/>
          <w:szCs w:val="18"/>
          <w:lang w:val="de-DE"/>
        </w:rPr>
        <w:t>UML/Design pattern,</w:t>
      </w:r>
      <w:r w:rsidRPr="00DF0961" w:rsidR="00144087">
        <w:rPr>
          <w:rFonts w:ascii="Trebuchet MS" w:hAnsi="Trebuchet MS" w:cs="Trebuchet MS"/>
          <w:sz w:val="18"/>
          <w:szCs w:val="18"/>
          <w:lang w:val="de-DE"/>
        </w:rPr>
        <w:t>Waterfall Model, Agile/Scrum</w:t>
      </w:r>
      <w:r w:rsidRPr="00DF0961" w:rsidR="0039571A">
        <w:rPr>
          <w:rFonts w:ascii="Trebuchet MS" w:hAnsi="Trebuchet MS" w:cs="Trebuchet MS"/>
          <w:b/>
          <w:lang w:val="de-DE"/>
        </w:rPr>
        <w:br w:type="page"/>
      </w:r>
      <w:r w:rsidRPr="00D9390A">
        <w:rPr>
          <w:rFonts w:ascii="Trebuchet MS" w:hAnsi="Trebuchet MS" w:cs="Trebuchet MS"/>
          <w:b/>
          <w:lang w:val="en-IN"/>
        </w:rPr>
        <w:t>EMPLOYMENT</w:t>
      </w:r>
      <w:r w:rsidRPr="00D9390A">
        <w:rPr>
          <w:rFonts w:ascii="Trebuchet MS" w:eastAsia="Trebuchet MS" w:hAnsi="Trebuchet MS" w:cs="Trebuchet MS"/>
          <w:b/>
          <w:lang w:val="en-IN"/>
        </w:rPr>
        <w:t xml:space="preserve"> </w:t>
      </w:r>
      <w:r w:rsidRPr="00D9390A">
        <w:rPr>
          <w:rFonts w:ascii="Trebuchet MS" w:hAnsi="Trebuchet MS" w:cs="Trebuchet MS"/>
          <w:b/>
          <w:lang w:val="en-IN"/>
        </w:rPr>
        <w:t>CHRONICLE</w:t>
      </w:r>
    </w:p>
    <w:p w:rsidR="009009CA" w:rsidRPr="00D9390A">
      <w:pPr>
        <w:pBdr>
          <w:bottom w:val="double" w:sz="4" w:space="1" w:color="000000"/>
        </w:pBdr>
        <w:spacing w:before="40"/>
        <w:jc w:val="center"/>
        <w:rPr>
          <w:rFonts w:ascii="Trebuchet MS" w:hAnsi="Trebuchet MS" w:cs="Trebuchet MS"/>
          <w:b/>
          <w:lang w:val="en-IN"/>
        </w:rPr>
      </w:pPr>
    </w:p>
    <w:p w:rsidR="00721EED" w:rsidRPr="00D9390A">
      <w:pPr>
        <w:spacing w:before="40"/>
        <w:jc w:val="both"/>
        <w:rPr>
          <w:rFonts w:ascii="Trebuchet MS" w:hAnsi="Trebuchet MS" w:cs="Trebuchet MS"/>
          <w:lang w:val="en-I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720"/>
        <w:gridCol w:w="3780"/>
        <w:gridCol w:w="2160"/>
        <w:gridCol w:w="2530"/>
      </w:tblGrid>
      <w:tr>
        <w:tblPrEx>
          <w:tblW w:w="0" w:type="auto"/>
          <w:tblInd w:w="108" w:type="dxa"/>
          <w:tblLayout w:type="fixed"/>
          <w:tblLook w:val="0000"/>
        </w:tblPrEx>
        <w:trPr>
          <w:trHeight w:val="2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721EED" w:rsidRPr="00D9390A" w:rsidP="00FB02E0">
            <w:pPr>
              <w:pStyle w:val="Heading2"/>
              <w:snapToGrid w:val="0"/>
              <w:rPr>
                <w:rFonts w:ascii="Trebuchet MS" w:hAnsi="Trebuchet MS" w:cs="Trebuchet MS"/>
                <w:b w:val="0"/>
                <w:i w:val="0"/>
                <w:sz w:val="18"/>
                <w:szCs w:val="18"/>
                <w:lang w:val="en-IN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721EED" w:rsidRPr="00D9390A" w:rsidP="00FB02E0">
            <w:pPr>
              <w:pStyle w:val="Heading2"/>
              <w:snapToGrid w:val="0"/>
              <w:rPr>
                <w:rFonts w:ascii="Trebuchet MS" w:hAnsi="Trebuchet MS" w:cs="Trebuchet MS"/>
                <w:i w:val="0"/>
                <w:sz w:val="18"/>
                <w:szCs w:val="18"/>
                <w:lang w:val="en-IN"/>
              </w:rPr>
            </w:pPr>
            <w:r w:rsidRPr="00D9390A">
              <w:rPr>
                <w:rFonts w:ascii="Trebuchet MS" w:hAnsi="Trebuchet MS" w:cs="Trebuchet MS"/>
                <w:i w:val="0"/>
                <w:sz w:val="18"/>
                <w:szCs w:val="18"/>
                <w:lang w:val="en-IN"/>
              </w:rPr>
              <w:t>Company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721EED" w:rsidRPr="00D9390A" w:rsidP="00FB02E0">
            <w:pPr>
              <w:pStyle w:val="Heading2"/>
              <w:snapToGrid w:val="0"/>
              <w:rPr>
                <w:rFonts w:ascii="Trebuchet MS" w:eastAsia="Trebuchet MS" w:hAnsi="Trebuchet MS" w:cs="Trebuchet MS"/>
                <w:i w:val="0"/>
                <w:sz w:val="18"/>
                <w:szCs w:val="18"/>
                <w:lang w:val="en-IN"/>
              </w:rPr>
            </w:pPr>
            <w:r w:rsidRPr="00D9390A">
              <w:rPr>
                <w:rFonts w:ascii="Trebuchet MS" w:hAnsi="Trebuchet MS" w:cs="Trebuchet MS"/>
                <w:i w:val="0"/>
                <w:sz w:val="18"/>
                <w:szCs w:val="18"/>
                <w:lang w:val="en-IN"/>
              </w:rPr>
              <w:t>Designation</w:t>
            </w:r>
            <w:r w:rsidRPr="00D9390A">
              <w:rPr>
                <w:rFonts w:ascii="Trebuchet MS" w:eastAsia="Trebuchet MS" w:hAnsi="Trebuchet MS" w:cs="Trebuchet MS"/>
                <w:i w:val="0"/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21EED" w:rsidRPr="00D9390A" w:rsidP="00FB02E0">
            <w:pPr>
              <w:pStyle w:val="Heading2"/>
              <w:snapToGrid w:val="0"/>
              <w:rPr>
                <w:rFonts w:ascii="Trebuchet MS" w:hAnsi="Trebuchet MS" w:cs="Trebuchet MS"/>
                <w:i w:val="0"/>
                <w:sz w:val="18"/>
                <w:szCs w:val="18"/>
                <w:lang w:val="en-IN"/>
              </w:rPr>
            </w:pPr>
            <w:r w:rsidRPr="00D9390A">
              <w:rPr>
                <w:rFonts w:ascii="Trebuchet MS" w:hAnsi="Trebuchet MS" w:cs="Trebuchet MS"/>
                <w:i w:val="0"/>
                <w:sz w:val="18"/>
                <w:szCs w:val="18"/>
                <w:lang w:val="en-IN"/>
              </w:rPr>
              <w:t>Duration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rPr>
          <w:trHeight w:val="55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0444" w:rsidRPr="00D9390A" w:rsidP="00FB02E0">
            <w:pPr>
              <w:pStyle w:val="BodyTextIndent3"/>
              <w:snapToGrid w:val="0"/>
              <w:ind w:left="0"/>
              <w:rPr>
                <w:rFonts w:ascii="Trebuchet MS" w:hAnsi="Trebuchet MS" w:cs="Trebuchet MS"/>
                <w:b w:val="0"/>
                <w:sz w:val="18"/>
                <w:szCs w:val="18"/>
                <w:lang w:val="en-IN"/>
              </w:rPr>
            </w:pPr>
            <w:r>
              <w:rPr>
                <w:rFonts w:ascii="Trebuchet MS" w:hAnsi="Trebuchet MS" w:cs="Trebuchet MS"/>
                <w:b w:val="0"/>
                <w:sz w:val="18"/>
                <w:szCs w:val="18"/>
                <w:lang w:val="en-IN"/>
              </w:rPr>
              <w:t>1.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0444" w:rsidRPr="00D9390A" w:rsidP="00FB02E0">
            <w:pPr>
              <w:pStyle w:val="BodyTextIndent3"/>
              <w:snapToGrid w:val="0"/>
              <w:ind w:left="0"/>
              <w:rPr>
                <w:rFonts w:ascii="Verdana" w:hAnsi="Verdana" w:cs="Verdana"/>
                <w:b w:val="0"/>
                <w:bCs w:val="0"/>
                <w:color w:val="000000"/>
                <w:sz w:val="18"/>
                <w:szCs w:val="18"/>
                <w:lang w:val="en-IN"/>
              </w:rPr>
            </w:pPr>
            <w:r>
              <w:rPr>
                <w:rFonts w:ascii="Verdana" w:hAnsi="Verdana" w:cs="Verdana"/>
                <w:b w:val="0"/>
                <w:bCs w:val="0"/>
                <w:color w:val="000000"/>
                <w:sz w:val="18"/>
                <w:szCs w:val="18"/>
                <w:lang w:val="en-IN"/>
              </w:rPr>
              <w:t>IBM</w:t>
            </w:r>
            <w:r>
              <w:rPr>
                <w:rFonts w:ascii="Verdana" w:hAnsi="Verdana" w:cs="Verdana"/>
                <w:b w:val="0"/>
                <w:bCs w:val="0"/>
                <w:color w:val="000000"/>
                <w:sz w:val="18"/>
                <w:szCs w:val="18"/>
                <w:lang w:val="en-IN"/>
              </w:rPr>
              <w:t xml:space="preserve"> India Pvt Ltd.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0444" w:rsidRPr="00D9390A" w:rsidP="00FB02E0">
            <w:pPr>
              <w:pStyle w:val="BodyTextIndent3"/>
              <w:snapToGrid w:val="0"/>
              <w:ind w:left="0"/>
              <w:rPr>
                <w:rFonts w:ascii="Trebuchet MS" w:hAnsi="Trebuchet MS" w:cs="Times New Roman"/>
                <w:b w:val="0"/>
                <w:bCs w:val="0"/>
                <w:sz w:val="18"/>
                <w:szCs w:val="18"/>
                <w:lang w:val="en-IN"/>
              </w:rPr>
            </w:pPr>
            <w:r>
              <w:rPr>
                <w:rFonts w:ascii="Trebuchet MS" w:hAnsi="Trebuchet MS" w:cs="Times New Roman"/>
                <w:b w:val="0"/>
                <w:bCs w:val="0"/>
                <w:sz w:val="18"/>
                <w:szCs w:val="18"/>
                <w:lang w:val="en-IN"/>
              </w:rPr>
              <w:t>Data Specialist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0444" w:rsidP="009D0444">
            <w:pPr>
              <w:pStyle w:val="BodyTextIndent3"/>
              <w:snapToGrid w:val="0"/>
              <w:ind w:left="0"/>
              <w:rPr>
                <w:rFonts w:ascii="Trebuchet MS" w:hAnsi="Trebuchet MS" w:cs="Times New Roman"/>
                <w:b w:val="0"/>
                <w:bCs w:val="0"/>
                <w:sz w:val="18"/>
                <w:szCs w:val="18"/>
                <w:lang w:val="en-IN"/>
              </w:rPr>
            </w:pPr>
            <w:r>
              <w:rPr>
                <w:rFonts w:ascii="Trebuchet MS" w:hAnsi="Trebuchet MS" w:cs="Times New Roman"/>
                <w:b w:val="0"/>
                <w:bCs w:val="0"/>
                <w:sz w:val="18"/>
                <w:szCs w:val="18"/>
                <w:lang w:val="en-IN"/>
              </w:rPr>
              <w:t>Jan 2014</w:t>
            </w:r>
            <w:r>
              <w:rPr>
                <w:rFonts w:ascii="Trebuchet MS" w:hAnsi="Trebuchet MS" w:cs="Times New Roman"/>
                <w:b w:val="0"/>
                <w:bCs w:val="0"/>
                <w:sz w:val="18"/>
                <w:szCs w:val="18"/>
                <w:lang w:val="en-IN"/>
              </w:rPr>
              <w:t xml:space="preserve"> to till date</w:t>
            </w:r>
          </w:p>
        </w:tc>
      </w:tr>
    </w:tbl>
    <w:p w:rsidR="00721EED" w:rsidRPr="00D9390A">
      <w:pPr>
        <w:spacing w:before="40"/>
        <w:jc w:val="both"/>
        <w:rPr>
          <w:rFonts w:ascii="Trebuchet MS" w:hAnsi="Trebuchet MS" w:cs="Trebuchet MS"/>
          <w:lang w:val="en-IN"/>
        </w:rPr>
      </w:pPr>
    </w:p>
    <w:p w:rsidR="00721EED" w:rsidRPr="00D9390A" w:rsidP="00EF301C">
      <w:pPr>
        <w:pBdr>
          <w:bottom w:val="double" w:sz="4" w:space="1" w:color="000000"/>
        </w:pBdr>
        <w:spacing w:before="40"/>
        <w:jc w:val="center"/>
        <w:outlineLvl w:val="0"/>
        <w:rPr>
          <w:rFonts w:ascii="Trebuchet MS" w:hAnsi="Trebuchet MS" w:cs="Trebuchet MS"/>
          <w:b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PROJECT</w:t>
      </w:r>
      <w:r w:rsidRPr="00D9390A">
        <w:rPr>
          <w:rFonts w:ascii="Trebuchet MS" w:eastAsia="Trebuchet MS" w:hAnsi="Trebuchet MS" w:cs="Trebuchet MS"/>
          <w:b/>
          <w:lang w:val="en-IN"/>
        </w:rPr>
        <w:t xml:space="preserve"> </w:t>
      </w:r>
      <w:r w:rsidRPr="00D9390A">
        <w:rPr>
          <w:rFonts w:ascii="Trebuchet MS" w:hAnsi="Trebuchet MS" w:cs="Trebuchet MS"/>
          <w:b/>
          <w:lang w:val="en-IN"/>
        </w:rPr>
        <w:t>HANDLED</w:t>
      </w:r>
    </w:p>
    <w:p w:rsidR="00DA5E84" w:rsidRPr="00D9390A" w:rsidP="00DA5E84">
      <w:pPr>
        <w:pStyle w:val="Heading2headerColor"/>
        <w:rPr>
          <w:rFonts w:ascii="Verdana" w:hAnsi="Verdana" w:cs="Tahoma"/>
          <w:bCs w:val="0"/>
          <w:color w:val="auto"/>
          <w:sz w:val="18"/>
          <w:szCs w:val="18"/>
          <w:lang w:val="en-IN"/>
        </w:rPr>
      </w:pPr>
      <w:r>
        <w:rPr>
          <w:rFonts w:ascii="Verdana" w:hAnsi="Verdana" w:cs="Tahoma"/>
          <w:bCs w:val="0"/>
          <w:noProof/>
          <w:color w:val="auto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5914390" cy="200025"/>
                <wp:effectExtent l="8255" t="11430" r="11430" b="7620"/>
                <wp:wrapNone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00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E84" w:rsidRPr="008025C1" w:rsidP="00DA5E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IBM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 India Pvt. Ltd. 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Data Specialist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width:465.7pt;height:15.75pt;margin-top:12.4pt;margin-left:0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d8d8d8">
                <v:textbox>
                  <w:txbxContent>
                    <w:p w:rsidR="00DA5E84" w:rsidRPr="008025C1" w:rsidP="00DA5E84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 xml:space="preserve">IBM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 xml:space="preserve"> India Pvt. Ltd. as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Data Specialist</w:t>
                      </w:r>
                    </w:p>
                  </w:txbxContent>
                </v:textbox>
              </v:rect>
            </w:pict>
          </mc:Fallback>
        </mc:AlternateContent>
      </w:r>
    </w:p>
    <w:p w:rsidR="00AA4EAE" w:rsidRPr="00D9390A" w:rsidP="00AA4EAE">
      <w:pPr>
        <w:pStyle w:val="Heading2headerColor"/>
        <w:rPr>
          <w:rFonts w:ascii="Verdana" w:hAnsi="Verdana" w:cs="Tahoma"/>
          <w:bCs w:val="0"/>
          <w:color w:val="auto"/>
          <w:sz w:val="18"/>
          <w:szCs w:val="18"/>
          <w:lang w:val="en-IN"/>
        </w:rPr>
      </w:pP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DWP ,UK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         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  <w:t xml:space="preserve">Mar 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201</w:t>
      </w:r>
      <w:r w:rsidR="00372394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8</w:t>
      </w:r>
      <w:bookmarkStart w:id="0" w:name="_GoBack"/>
      <w:bookmarkEnd w:id="0"/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 to </w:t>
      </w:r>
      <w:r w:rsidR="00F32117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Currently working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 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</w:t>
      </w:r>
    </w:p>
    <w:p w:rsidR="00AA4EAE" w:rsidP="00AA4EAE">
      <w:pPr>
        <w:pBdr>
          <w:bottom w:val="single" w:sz="4" w:space="20" w:color="000000"/>
        </w:pBdr>
        <w:spacing w:before="40"/>
        <w:jc w:val="both"/>
        <w:rPr>
          <w:rStyle w:val="heading00202002eheadercolorchar"/>
          <w:rFonts w:ascii="Verdana" w:hAnsi="Verdana"/>
          <w:b/>
          <w:color w:val="000000"/>
          <w:sz w:val="16"/>
          <w:szCs w:val="16"/>
          <w:lang w:val="en-IN"/>
        </w:rPr>
      </w:pPr>
      <w:r w:rsidRPr="00AA4EAE">
        <w:rPr>
          <w:rStyle w:val="heading00202002eheadercolorchar"/>
          <w:rFonts w:ascii="Verdana" w:hAnsi="Verdana"/>
          <w:b/>
          <w:iCs/>
          <w:color w:val="000000"/>
          <w:sz w:val="16"/>
          <w:szCs w:val="16"/>
          <w:lang w:val="en-IN"/>
        </w:rPr>
        <w:t xml:space="preserve">(Department of </w:t>
      </w:r>
      <w:r w:rsidRPr="00AA4EAE">
        <w:rPr>
          <w:rStyle w:val="heading00202002eheadercolorchar"/>
          <w:rFonts w:ascii="Verdana" w:hAnsi="Verdana"/>
          <w:b/>
          <w:iCs/>
          <w:color w:val="000000"/>
          <w:sz w:val="16"/>
          <w:szCs w:val="16"/>
          <w:lang w:val="en-IN"/>
        </w:rPr>
        <w:t>Works&amp;Pension</w:t>
      </w:r>
      <w:r w:rsidRPr="00AA4EAE">
        <w:rPr>
          <w:rStyle w:val="heading00202002eheadercolorchar"/>
          <w:rFonts w:ascii="Verdana" w:hAnsi="Verdana"/>
          <w:b/>
          <w:iCs/>
          <w:color w:val="000000"/>
          <w:sz w:val="16"/>
          <w:szCs w:val="16"/>
          <w:lang w:val="en-IN"/>
        </w:rPr>
        <w:t>)</w:t>
      </w:r>
    </w:p>
    <w:p w:rsidR="00AA4EAE" w:rsidRPr="00AA4EAE" w:rsidP="00AA4EAE">
      <w:pPr>
        <w:pBdr>
          <w:bottom w:val="single" w:sz="4" w:space="20" w:color="000000"/>
        </w:pBdr>
        <w:spacing w:before="40"/>
        <w:jc w:val="both"/>
        <w:rPr>
          <w:rFonts w:ascii="Verdana" w:hAnsi="Verdana"/>
          <w:b/>
          <w:color w:val="000000"/>
          <w:sz w:val="16"/>
          <w:szCs w:val="16"/>
          <w:lang w:val="en-IN"/>
        </w:rPr>
      </w:pPr>
    </w:p>
    <w:p w:rsidR="00AA4EAE" w:rsidRPr="00D9390A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Team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size:</w:t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  <w:t>2</w:t>
      </w:r>
    </w:p>
    <w:p w:rsidR="00AA4EAE" w:rsidRPr="00D9390A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Role:</w:t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  <w:t>Data Specialist</w:t>
      </w:r>
    </w:p>
    <w:p w:rsidR="00AA4EAE" w:rsidRPr="00D9390A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Application: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Web Application, Middleware Interfaces, Windows Server</w:t>
      </w:r>
    </w:p>
    <w:p w:rsidR="00AA4EAE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Technologies: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 xml:space="preserve">Informatica </w:t>
      </w:r>
      <w:r>
        <w:rPr>
          <w:rFonts w:ascii="Trebuchet MS" w:hAnsi="Trebuchet MS" w:cs="Trebuchet MS"/>
          <w:bCs/>
          <w:sz w:val="18"/>
          <w:szCs w:val="18"/>
          <w:lang w:val="en-IN"/>
        </w:rPr>
        <w:t>Powercenter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 xml:space="preserve"> </w:t>
      </w:r>
      <w:r>
        <w:rPr>
          <w:rFonts w:ascii="Trebuchet MS" w:hAnsi="Trebuchet MS" w:cs="Trebuchet MS"/>
          <w:bCs/>
          <w:sz w:val="18"/>
          <w:szCs w:val="18"/>
          <w:lang w:val="en-IN"/>
        </w:rPr>
        <w:t>,Unix</w:t>
      </w:r>
      <w:r>
        <w:rPr>
          <w:rFonts w:ascii="Trebuchet MS" w:hAnsi="Trebuchet MS" w:cs="Trebuchet MS"/>
          <w:bCs/>
          <w:sz w:val="18"/>
          <w:szCs w:val="18"/>
          <w:lang w:val="en-IN"/>
        </w:rPr>
        <w:t>, Linux, Cloud Informatica,DB2,Data Transformers</w:t>
      </w:r>
    </w:p>
    <w:p w:rsidR="00AA4EAE" w:rsidRPr="00D9390A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Database: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OBIEEE Tools, Oracle 11</w:t>
      </w:r>
      <w:r>
        <w:rPr>
          <w:rFonts w:ascii="Trebuchet MS" w:hAnsi="Trebuchet MS" w:cs="Trebuchet MS"/>
          <w:bCs/>
          <w:sz w:val="18"/>
          <w:szCs w:val="18"/>
          <w:lang w:val="en-IN"/>
        </w:rPr>
        <w:t>G ,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SQL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Server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2008</w:t>
      </w:r>
    </w:p>
    <w:p w:rsidR="00AA4EAE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Methodology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Development ,Application</w:t>
      </w:r>
      <w:r>
        <w:rPr>
          <w:rFonts w:ascii="Trebuchet MS" w:hAnsi="Trebuchet MS" w:cs="Trebuchet MS"/>
          <w:bCs/>
          <w:sz w:val="18"/>
          <w:szCs w:val="18"/>
          <w:lang w:val="en-IN"/>
        </w:rPr>
        <w:t xml:space="preserve"> </w:t>
      </w:r>
      <w:r>
        <w:rPr>
          <w:rFonts w:ascii="Trebuchet MS" w:hAnsi="Trebuchet MS" w:cs="Trebuchet MS"/>
          <w:bCs/>
          <w:sz w:val="18"/>
          <w:szCs w:val="18"/>
          <w:lang w:val="en-IN"/>
        </w:rPr>
        <w:t>Maintainence</w:t>
      </w:r>
      <w:r>
        <w:rPr>
          <w:rFonts w:ascii="Trebuchet MS" w:hAnsi="Trebuchet MS" w:cs="Trebuchet MS"/>
          <w:bCs/>
          <w:sz w:val="18"/>
          <w:szCs w:val="18"/>
          <w:lang w:val="en-IN"/>
        </w:rPr>
        <w:t xml:space="preserve"> &amp; Support</w:t>
      </w:r>
    </w:p>
    <w:p w:rsidR="00AA4EAE" w:rsidP="00AA4EAE">
      <w:pPr>
        <w:pBdr>
          <w:bottom w:val="single" w:sz="4" w:space="20" w:color="000000"/>
        </w:pBdr>
        <w:spacing w:before="40"/>
        <w:jc w:val="both"/>
        <w:rPr>
          <w:rFonts w:ascii="Arial" w:hAnsi="Arial" w:cs="Arial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Responsibilities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>: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ab/>
      </w:r>
      <w:r>
        <w:rPr>
          <w:rFonts w:ascii="Arial" w:hAnsi="Arial" w:cs="Arial"/>
          <w:bCs/>
          <w:sz w:val="18"/>
          <w:szCs w:val="18"/>
          <w:lang w:val="en-IN"/>
        </w:rPr>
        <w:t xml:space="preserve">Worked as Developer for development of masked data reports which will be used for analytics later by the analytics </w:t>
      </w:r>
      <w:r>
        <w:rPr>
          <w:rFonts w:ascii="Arial" w:hAnsi="Arial" w:cs="Arial"/>
          <w:bCs/>
          <w:sz w:val="18"/>
          <w:szCs w:val="18"/>
          <w:lang w:val="en-IN"/>
        </w:rPr>
        <w:t>applications.</w:t>
      </w:r>
      <w:r w:rsidRPr="00AA4EAE">
        <w:rPr>
          <w:rFonts w:ascii="Arial" w:hAnsi="Arial" w:cs="Arial"/>
          <w:bCs/>
          <w:sz w:val="18"/>
          <w:szCs w:val="18"/>
          <w:lang w:val="en-IN"/>
        </w:rPr>
        <w:t>Reports</w:t>
      </w:r>
      <w:r>
        <w:rPr>
          <w:rFonts w:ascii="Arial" w:hAnsi="Arial" w:cs="Arial"/>
          <w:bCs/>
          <w:sz w:val="18"/>
          <w:szCs w:val="18"/>
          <w:lang w:val="en-IN"/>
        </w:rPr>
        <w:t xml:space="preserve"> Generation, W</w:t>
      </w:r>
      <w:r w:rsidRPr="00C32278">
        <w:rPr>
          <w:rFonts w:ascii="Arial" w:hAnsi="Arial" w:cs="Arial"/>
          <w:bCs/>
          <w:sz w:val="18"/>
          <w:szCs w:val="18"/>
          <w:lang w:val="en-IN"/>
        </w:rPr>
        <w:t>o</w:t>
      </w:r>
      <w:r>
        <w:rPr>
          <w:rFonts w:ascii="Arial" w:hAnsi="Arial" w:cs="Arial"/>
          <w:bCs/>
          <w:sz w:val="18"/>
          <w:szCs w:val="18"/>
          <w:lang w:val="en-IN"/>
        </w:rPr>
        <w:t xml:space="preserve">rkflow/Data monitoring, Impact </w:t>
      </w:r>
      <w:r w:rsidRPr="00C32278">
        <w:rPr>
          <w:rFonts w:ascii="Arial" w:hAnsi="Arial" w:cs="Arial"/>
          <w:bCs/>
          <w:sz w:val="18"/>
          <w:szCs w:val="18"/>
          <w:lang w:val="en-IN"/>
        </w:rPr>
        <w:t xml:space="preserve">Analysis and Technical </w:t>
      </w:r>
      <w:r>
        <w:rPr>
          <w:rFonts w:ascii="Arial" w:hAnsi="Arial" w:cs="Arial"/>
          <w:bCs/>
          <w:sz w:val="18"/>
          <w:szCs w:val="18"/>
          <w:lang w:val="en-IN"/>
        </w:rPr>
        <w:t xml:space="preserve">       </w:t>
      </w:r>
      <w:r w:rsidRPr="00C32278">
        <w:rPr>
          <w:rFonts w:ascii="Arial" w:hAnsi="Arial" w:cs="Arial"/>
          <w:bCs/>
          <w:sz w:val="18"/>
          <w:szCs w:val="18"/>
          <w:lang w:val="en-IN"/>
        </w:rPr>
        <w:t>document</w:t>
      </w:r>
      <w:r>
        <w:rPr>
          <w:rFonts w:ascii="Arial" w:hAnsi="Arial" w:cs="Arial"/>
          <w:bCs/>
          <w:sz w:val="18"/>
          <w:szCs w:val="18"/>
          <w:lang w:val="en-IN"/>
        </w:rPr>
        <w:t>,</w:t>
      </w:r>
      <w:r w:rsidRPr="00C32278">
        <w:rPr>
          <w:rFonts w:ascii="Arial" w:hAnsi="Arial" w:cs="Arial"/>
          <w:bCs/>
          <w:sz w:val="18"/>
          <w:szCs w:val="18"/>
          <w:lang w:val="en-IN"/>
        </w:rPr>
        <w:t>Designing</w:t>
      </w:r>
      <w:r w:rsidRPr="00C32278">
        <w:rPr>
          <w:rFonts w:ascii="Arial" w:hAnsi="Arial" w:cs="Arial"/>
          <w:bCs/>
          <w:sz w:val="18"/>
          <w:szCs w:val="18"/>
          <w:lang w:val="en-IN"/>
        </w:rPr>
        <w:t xml:space="preserve">, Developing, Bug </w:t>
      </w:r>
      <w:r w:rsidRPr="00C32278">
        <w:rPr>
          <w:rFonts w:ascii="Arial" w:hAnsi="Arial" w:cs="Arial"/>
          <w:bCs/>
          <w:sz w:val="18"/>
          <w:szCs w:val="18"/>
          <w:lang w:val="en-IN"/>
        </w:rPr>
        <w:t>fixing</w:t>
      </w:r>
      <w:r>
        <w:rPr>
          <w:rFonts w:ascii="Arial" w:hAnsi="Arial" w:cs="Arial"/>
          <w:bCs/>
          <w:sz w:val="18"/>
          <w:szCs w:val="18"/>
          <w:lang w:val="en-IN"/>
        </w:rPr>
        <w:t>,</w:t>
      </w:r>
      <w:r w:rsidRPr="00C32278">
        <w:rPr>
          <w:rFonts w:ascii="Arial" w:hAnsi="Arial" w:cs="Arial"/>
          <w:bCs/>
          <w:sz w:val="18"/>
          <w:szCs w:val="18"/>
          <w:lang w:val="en-IN"/>
        </w:rPr>
        <w:t>Unit</w:t>
      </w:r>
      <w:r w:rsidRPr="00C32278">
        <w:rPr>
          <w:rFonts w:ascii="Arial" w:hAnsi="Arial" w:cs="Arial"/>
          <w:bCs/>
          <w:sz w:val="18"/>
          <w:szCs w:val="18"/>
          <w:lang w:val="en-IN"/>
        </w:rPr>
        <w:t xml:space="preserve"> Test, System Test Support</w:t>
      </w:r>
      <w:r>
        <w:rPr>
          <w:rFonts w:ascii="Arial" w:hAnsi="Arial" w:cs="Arial"/>
          <w:bCs/>
          <w:sz w:val="18"/>
          <w:szCs w:val="18"/>
          <w:lang w:val="en-IN"/>
        </w:rPr>
        <w:t>.</w:t>
      </w:r>
    </w:p>
    <w:p w:rsidR="00AA4EAE" w:rsidRPr="00D9390A" w:rsidP="00AA4EAE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>
        <w:rPr>
          <w:rFonts w:ascii="Arial" w:hAnsi="Arial" w:cs="Arial"/>
          <w:bCs/>
          <w:sz w:val="18"/>
          <w:szCs w:val="18"/>
          <w:lang w:val="en-IN"/>
        </w:rPr>
        <w:t>Work based on SDLC methodologies.</w:t>
      </w:r>
    </w:p>
    <w:p w:rsidR="00AA4EAE" w:rsidP="00DA5E84">
      <w:pPr>
        <w:pStyle w:val="Heading2headerColor"/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</w:pPr>
    </w:p>
    <w:p w:rsidR="00DA5E84" w:rsidRPr="00D9390A" w:rsidP="00DA5E84">
      <w:pPr>
        <w:pStyle w:val="Heading2headerColor"/>
        <w:rPr>
          <w:rFonts w:ascii="Verdana" w:hAnsi="Verdana" w:cs="Tahoma"/>
          <w:bCs w:val="0"/>
          <w:color w:val="auto"/>
          <w:sz w:val="18"/>
          <w:szCs w:val="18"/>
          <w:lang w:val="en-IN"/>
        </w:rPr>
      </w:pP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PHH </w:t>
      </w:r>
      <w:r w:rsidR="00A72F5E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Corp. 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Mortgage</w:t>
      </w:r>
      <w:r w:rsidR="00C32278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,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 US</w:t>
      </w:r>
      <w:r w:rsidR="00A72F5E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A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         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="00AA4EAE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Mar 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2016 to </w:t>
      </w:r>
      <w:r w:rsidR="00AA4EAE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Mar 2018 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</w:t>
      </w:r>
    </w:p>
    <w:p w:rsidR="00DA5E84" w:rsidRPr="00D9390A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Team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size:</w:t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  <w:t>5</w:t>
      </w:r>
    </w:p>
    <w:p w:rsidR="00DA5E84" w:rsidRPr="00D9390A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Role:</w:t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C32278">
        <w:rPr>
          <w:rFonts w:ascii="Trebuchet MS" w:hAnsi="Trebuchet MS" w:cs="Trebuchet MS"/>
          <w:bCs/>
          <w:sz w:val="18"/>
          <w:szCs w:val="18"/>
          <w:lang w:val="en-IN"/>
        </w:rPr>
        <w:t>Data Specialist</w:t>
      </w:r>
    </w:p>
    <w:p w:rsidR="00DA5E84" w:rsidRPr="00D9390A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Application: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>Web Application, Middleware Interfaces, Windows Server</w:t>
      </w:r>
    </w:p>
    <w:p w:rsidR="003230C6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Technologies: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C++,Oracle</w:t>
      </w:r>
      <w:r>
        <w:rPr>
          <w:rFonts w:ascii="Trebuchet MS" w:hAnsi="Trebuchet MS" w:cs="Trebuchet MS"/>
          <w:bCs/>
          <w:sz w:val="18"/>
          <w:szCs w:val="18"/>
          <w:lang w:val="en-IN"/>
        </w:rPr>
        <w:t xml:space="preserve">, Informatica </w:t>
      </w:r>
      <w:r>
        <w:rPr>
          <w:rFonts w:ascii="Trebuchet MS" w:hAnsi="Trebuchet MS" w:cs="Trebuchet MS"/>
          <w:bCs/>
          <w:sz w:val="18"/>
          <w:szCs w:val="18"/>
          <w:lang w:val="en-IN"/>
        </w:rPr>
        <w:t>Powercenter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 xml:space="preserve"> </w:t>
      </w:r>
      <w:r>
        <w:rPr>
          <w:rFonts w:ascii="Trebuchet MS" w:hAnsi="Trebuchet MS" w:cs="Trebuchet MS"/>
          <w:bCs/>
          <w:sz w:val="18"/>
          <w:szCs w:val="18"/>
          <w:lang w:val="en-IN"/>
        </w:rPr>
        <w:t>,Unix, Linux, Cloud Informatica</w:t>
      </w:r>
    </w:p>
    <w:p w:rsidR="00AA4EAE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Database: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>Oracle</w:t>
      </w:r>
      <w:r w:rsidR="00C32278">
        <w:rPr>
          <w:rFonts w:ascii="Trebuchet MS" w:hAnsi="Trebuchet MS" w:cs="Trebuchet MS"/>
          <w:bCs/>
          <w:sz w:val="18"/>
          <w:szCs w:val="18"/>
          <w:lang w:val="en-IN"/>
        </w:rPr>
        <w:t xml:space="preserve"> 11</w:t>
      </w:r>
      <w:r w:rsidR="00C32278">
        <w:rPr>
          <w:rFonts w:ascii="Trebuchet MS" w:hAnsi="Trebuchet MS" w:cs="Trebuchet MS"/>
          <w:bCs/>
          <w:sz w:val="18"/>
          <w:szCs w:val="18"/>
          <w:lang w:val="en-IN"/>
        </w:rPr>
        <w:t xml:space="preserve">G </w:t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>,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SQL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Server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2008</w:t>
      </w:r>
    </w:p>
    <w:p w:rsidR="00DA5E84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Methodology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 xml:space="preserve">Application </w:t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>Maintaince</w:t>
      </w:r>
      <w:r w:rsidR="00C32278">
        <w:rPr>
          <w:rFonts w:ascii="Trebuchet MS" w:hAnsi="Trebuchet MS" w:cs="Trebuchet MS"/>
          <w:bCs/>
          <w:sz w:val="18"/>
          <w:szCs w:val="18"/>
          <w:lang w:val="en-IN"/>
        </w:rPr>
        <w:t xml:space="preserve"> </w:t>
      </w:r>
      <w:r w:rsidR="00C32278">
        <w:rPr>
          <w:rFonts w:ascii="Trebuchet MS" w:hAnsi="Trebuchet MS" w:cs="Trebuchet MS"/>
          <w:bCs/>
          <w:sz w:val="18"/>
          <w:szCs w:val="18"/>
          <w:lang w:val="en-IN"/>
        </w:rPr>
        <w:t xml:space="preserve">Support </w:t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>,Enhancement</w:t>
      </w:r>
    </w:p>
    <w:p w:rsidR="00C32278" w:rsidRPr="00D9390A" w:rsidP="00DA5E84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Responsibilities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>: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C32278">
        <w:rPr>
          <w:rFonts w:ascii="Arial" w:hAnsi="Arial" w:cs="Arial"/>
          <w:bCs/>
          <w:sz w:val="18"/>
          <w:szCs w:val="18"/>
          <w:lang w:val="en-IN"/>
        </w:rPr>
        <w:t>Report</w:t>
      </w:r>
      <w:r>
        <w:rPr>
          <w:rFonts w:ascii="Arial" w:hAnsi="Arial" w:cs="Arial"/>
          <w:bCs/>
          <w:sz w:val="18"/>
          <w:szCs w:val="18"/>
          <w:lang w:val="en-IN"/>
        </w:rPr>
        <w:t>s</w:t>
      </w:r>
      <w:r w:rsidR="00E641F4">
        <w:rPr>
          <w:rFonts w:ascii="Arial" w:hAnsi="Arial" w:cs="Arial"/>
          <w:bCs/>
          <w:sz w:val="18"/>
          <w:szCs w:val="18"/>
          <w:lang w:val="en-IN"/>
        </w:rPr>
        <w:t xml:space="preserve"> Generation, W</w:t>
      </w:r>
      <w:r w:rsidRPr="00C32278">
        <w:rPr>
          <w:rFonts w:ascii="Arial" w:hAnsi="Arial" w:cs="Arial"/>
          <w:bCs/>
          <w:sz w:val="18"/>
          <w:szCs w:val="18"/>
          <w:lang w:val="en-IN"/>
        </w:rPr>
        <w:t>o</w:t>
      </w:r>
      <w:r w:rsidR="00E641F4">
        <w:rPr>
          <w:rFonts w:ascii="Arial" w:hAnsi="Arial" w:cs="Arial"/>
          <w:bCs/>
          <w:sz w:val="18"/>
          <w:szCs w:val="18"/>
          <w:lang w:val="en-IN"/>
        </w:rPr>
        <w:t xml:space="preserve">rkflow/Data monitoring, Impact </w:t>
      </w:r>
      <w:r w:rsidRPr="00C32278">
        <w:rPr>
          <w:rFonts w:ascii="Arial" w:hAnsi="Arial" w:cs="Arial"/>
          <w:bCs/>
          <w:sz w:val="18"/>
          <w:szCs w:val="18"/>
          <w:lang w:val="en-IN"/>
        </w:rPr>
        <w:t xml:space="preserve">Analysis and Technical </w:t>
      </w:r>
      <w:r w:rsidR="00E641F4">
        <w:rPr>
          <w:rFonts w:ascii="Arial" w:hAnsi="Arial" w:cs="Arial"/>
          <w:bCs/>
          <w:sz w:val="18"/>
          <w:szCs w:val="18"/>
          <w:lang w:val="en-IN"/>
        </w:rPr>
        <w:t xml:space="preserve">       </w:t>
      </w:r>
      <w:r w:rsidRPr="00C32278">
        <w:rPr>
          <w:rFonts w:ascii="Arial" w:hAnsi="Arial" w:cs="Arial"/>
          <w:bCs/>
          <w:sz w:val="18"/>
          <w:szCs w:val="18"/>
          <w:lang w:val="en-IN"/>
        </w:rPr>
        <w:t>document</w:t>
      </w:r>
      <w:r w:rsidR="00E641F4">
        <w:rPr>
          <w:rFonts w:ascii="Arial" w:hAnsi="Arial" w:cs="Arial"/>
          <w:bCs/>
          <w:sz w:val="18"/>
          <w:szCs w:val="18"/>
          <w:lang w:val="en-IN"/>
        </w:rPr>
        <w:t>,</w:t>
      </w:r>
      <w:r w:rsidRPr="00C32278">
        <w:rPr>
          <w:rFonts w:ascii="Arial" w:hAnsi="Arial" w:cs="Arial"/>
          <w:bCs/>
          <w:sz w:val="18"/>
          <w:szCs w:val="18"/>
          <w:lang w:val="en-IN"/>
        </w:rPr>
        <w:t>Designing</w:t>
      </w:r>
      <w:r w:rsidRPr="00C32278">
        <w:rPr>
          <w:rFonts w:ascii="Arial" w:hAnsi="Arial" w:cs="Arial"/>
          <w:bCs/>
          <w:sz w:val="18"/>
          <w:szCs w:val="18"/>
          <w:lang w:val="en-IN"/>
        </w:rPr>
        <w:t xml:space="preserve">, Developing, Bug </w:t>
      </w:r>
      <w:r w:rsidRPr="00C32278">
        <w:rPr>
          <w:rFonts w:ascii="Arial" w:hAnsi="Arial" w:cs="Arial"/>
          <w:bCs/>
          <w:sz w:val="18"/>
          <w:szCs w:val="18"/>
          <w:lang w:val="en-IN"/>
        </w:rPr>
        <w:t>fixing</w:t>
      </w:r>
      <w:r w:rsidR="00E641F4">
        <w:rPr>
          <w:rFonts w:ascii="Arial" w:hAnsi="Arial" w:cs="Arial"/>
          <w:bCs/>
          <w:sz w:val="18"/>
          <w:szCs w:val="18"/>
          <w:lang w:val="en-IN"/>
        </w:rPr>
        <w:t>,</w:t>
      </w:r>
      <w:r w:rsidRPr="00C32278">
        <w:rPr>
          <w:rFonts w:ascii="Arial" w:hAnsi="Arial" w:cs="Arial"/>
          <w:bCs/>
          <w:sz w:val="18"/>
          <w:szCs w:val="18"/>
          <w:lang w:val="en-IN"/>
        </w:rPr>
        <w:t>Unit</w:t>
      </w:r>
      <w:r w:rsidRPr="00C32278">
        <w:rPr>
          <w:rFonts w:ascii="Arial" w:hAnsi="Arial" w:cs="Arial"/>
          <w:bCs/>
          <w:sz w:val="18"/>
          <w:szCs w:val="18"/>
          <w:lang w:val="en-IN"/>
        </w:rPr>
        <w:t xml:space="preserve"> Test, System Test Support</w:t>
      </w:r>
    </w:p>
    <w:p w:rsidR="0039571A" w:rsidRPr="00D9390A" w:rsidP="0039571A">
      <w:pPr>
        <w:pStyle w:val="Heading2headerColor"/>
        <w:rPr>
          <w:rFonts w:ascii="Verdana" w:hAnsi="Verdana" w:cs="Tahoma"/>
          <w:bCs w:val="0"/>
          <w:color w:val="auto"/>
          <w:sz w:val="18"/>
          <w:szCs w:val="18"/>
          <w:lang w:val="en-IN"/>
        </w:rPr>
      </w:pP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Duetsche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 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Bank ,Germany</w:t>
      </w:r>
      <w:r w:rsidRPr="00D9390A" w:rsidR="00915D67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         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July 2015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 to </w:t>
      </w: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Feb 2016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</w:t>
      </w:r>
    </w:p>
    <w:p w:rsidR="0039571A" w:rsidRPr="00D9390A" w:rsidP="0039571A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Team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size:</w:t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="003230C6">
        <w:rPr>
          <w:rFonts w:ascii="Trebuchet MS" w:hAnsi="Trebuchet MS" w:cs="Trebuchet MS"/>
          <w:bCs/>
          <w:sz w:val="18"/>
          <w:szCs w:val="18"/>
          <w:lang w:val="en-IN"/>
        </w:rPr>
        <w:tab/>
        <w:t>4</w:t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Role:</w:t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Software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Developer</w:t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Application: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Web Application, Middleware Interfaces, Windows Server</w:t>
      </w:r>
    </w:p>
    <w:p w:rsidR="003230C6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Technologies: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C++,Oracle</w:t>
      </w:r>
      <w:r>
        <w:rPr>
          <w:rFonts w:ascii="Trebuchet MS" w:hAnsi="Trebuchet MS" w:cs="Trebuchet MS"/>
          <w:bCs/>
          <w:sz w:val="18"/>
          <w:szCs w:val="18"/>
          <w:lang w:val="en-IN"/>
        </w:rPr>
        <w:t>, Unix, Linux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Database: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Oracle 11</w:t>
      </w:r>
      <w:r>
        <w:rPr>
          <w:rFonts w:ascii="Trebuchet MS" w:hAnsi="Trebuchet MS" w:cs="Trebuchet MS"/>
          <w:bCs/>
          <w:sz w:val="18"/>
          <w:szCs w:val="18"/>
          <w:lang w:val="en-IN"/>
        </w:rPr>
        <w:t>G,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SQL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Server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2008</w:t>
      </w:r>
    </w:p>
    <w:p w:rsidR="003230C6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Methodology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 xml:space="preserve">Application </w:t>
      </w:r>
      <w:r>
        <w:rPr>
          <w:rFonts w:ascii="Trebuchet MS" w:hAnsi="Trebuchet MS" w:cs="Trebuchet MS"/>
          <w:bCs/>
          <w:sz w:val="18"/>
          <w:szCs w:val="18"/>
          <w:lang w:val="en-IN"/>
        </w:rPr>
        <w:t>Maintaince,Enhancement</w:t>
      </w:r>
    </w:p>
    <w:p w:rsidR="00C32278" w:rsidRPr="00D9390A" w:rsidP="00C32278">
      <w:pPr>
        <w:pBdr>
          <w:bottom w:val="single" w:sz="4" w:space="20" w:color="000000"/>
        </w:pBdr>
        <w:spacing w:before="40"/>
        <w:jc w:val="both"/>
        <w:rPr>
          <w:rFonts w:ascii="Arial" w:hAnsi="Arial" w:cs="Arial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Responsibilities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>: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Cs/>
          <w:sz w:val="18"/>
          <w:szCs w:val="18"/>
          <w:lang w:val="en-IN"/>
        </w:rPr>
        <w:t xml:space="preserve">Impact Analysis and Technical Design </w:t>
      </w:r>
      <w:r w:rsidRPr="00D9390A">
        <w:rPr>
          <w:rFonts w:ascii="Arial" w:hAnsi="Arial" w:cs="Arial"/>
          <w:bCs/>
          <w:sz w:val="18"/>
          <w:szCs w:val="18"/>
          <w:lang w:val="en-IN"/>
        </w:rPr>
        <w:t>document</w:t>
      </w:r>
      <w:r w:rsidR="00E641F4">
        <w:rPr>
          <w:rFonts w:ascii="Arial" w:hAnsi="Arial" w:cs="Arial"/>
          <w:bCs/>
          <w:sz w:val="18"/>
          <w:szCs w:val="18"/>
          <w:lang w:val="en-IN"/>
        </w:rPr>
        <w:t>,Server</w:t>
      </w:r>
      <w:r w:rsidR="00E641F4">
        <w:rPr>
          <w:rFonts w:ascii="Arial" w:hAnsi="Arial" w:cs="Arial"/>
          <w:bCs/>
          <w:sz w:val="18"/>
          <w:szCs w:val="18"/>
          <w:lang w:val="en-IN"/>
        </w:rPr>
        <w:t xml:space="preserve"> </w:t>
      </w:r>
      <w:r w:rsidR="00E641F4">
        <w:rPr>
          <w:rFonts w:ascii="Arial" w:hAnsi="Arial" w:cs="Arial"/>
          <w:bCs/>
          <w:sz w:val="18"/>
          <w:szCs w:val="18"/>
          <w:lang w:val="en-IN"/>
        </w:rPr>
        <w:t>Maintainence</w:t>
      </w:r>
    </w:p>
    <w:p w:rsidR="00C32278" w:rsidRPr="00D9390A" w:rsidP="00C32278">
      <w:pPr>
        <w:pBdr>
          <w:bottom w:val="single" w:sz="4" w:space="20" w:color="000000"/>
        </w:pBdr>
        <w:spacing w:before="40"/>
        <w:jc w:val="both"/>
        <w:rPr>
          <w:rStyle w:val="heading00202002eheadercolorchar"/>
          <w:rFonts w:ascii="Arial" w:hAnsi="Arial" w:cs="Arial"/>
          <w:bCs/>
          <w:sz w:val="18"/>
          <w:szCs w:val="18"/>
          <w:lang w:val="en-IN"/>
        </w:rPr>
      </w:pPr>
      <w:r w:rsidRPr="00D9390A">
        <w:rPr>
          <w:rFonts w:ascii="Arial" w:hAnsi="Arial" w:cs="Arial"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Cs/>
          <w:sz w:val="18"/>
          <w:szCs w:val="18"/>
          <w:lang w:val="en-IN"/>
        </w:rPr>
        <w:tab/>
        <w:t>Designing, Developing, Bug fixing</w:t>
      </w:r>
      <w:r w:rsidR="00E641F4">
        <w:rPr>
          <w:rFonts w:ascii="Arial" w:hAnsi="Arial" w:cs="Arial"/>
          <w:bCs/>
          <w:sz w:val="18"/>
          <w:szCs w:val="18"/>
          <w:lang w:val="en-IN"/>
        </w:rPr>
        <w:t xml:space="preserve">, Unit </w:t>
      </w:r>
      <w:r w:rsidRPr="00D9390A">
        <w:rPr>
          <w:rFonts w:ascii="Arial" w:hAnsi="Arial" w:cs="Arial"/>
          <w:bCs/>
          <w:sz w:val="18"/>
          <w:szCs w:val="18"/>
          <w:lang w:val="en-IN"/>
        </w:rPr>
        <w:t>Test, System Test Support</w:t>
      </w:r>
    </w:p>
    <w:p w:rsidR="006F4F2B" w:rsidRPr="00D9390A" w:rsidP="006F4F2B">
      <w:pPr>
        <w:pStyle w:val="Heading2headerColor"/>
        <w:rPr>
          <w:rFonts w:ascii="Verdana" w:hAnsi="Verdana" w:cs="Tahoma"/>
          <w:bCs w:val="0"/>
          <w:color w:val="auto"/>
          <w:sz w:val="18"/>
          <w:szCs w:val="18"/>
          <w:lang w:val="en-IN"/>
        </w:rPr>
      </w:pPr>
      <w:r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A</w:t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T&amp;T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 xml:space="preserve"> </w:t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Texas</w:t>
      </w:r>
      <w:r w:rsidRPr="00D9390A" w:rsidR="00715B8E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, USA</w:t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   </w:t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</w:r>
      <w:r w:rsidR="003230C6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ab/>
        <w:t>March 2014 to Jun 2015</w:t>
      </w:r>
      <w:r w:rsidRPr="00D9390A">
        <w:rPr>
          <w:rStyle w:val="heading00202002eheadercolorchar"/>
          <w:rFonts w:ascii="Verdana" w:hAnsi="Verdana"/>
          <w:i w:val="0"/>
          <w:iCs w:val="0"/>
          <w:color w:val="000000"/>
          <w:sz w:val="18"/>
          <w:szCs w:val="18"/>
          <w:lang w:val="en-IN"/>
        </w:rPr>
        <w:t>   </w:t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Team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size:</w:t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  <w:t>8</w:t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Role:</w:t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Software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Developer</w:t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Application:</w:t>
      </w:r>
      <w:r w:rsidRPr="00D9390A">
        <w:rPr>
          <w:rFonts w:ascii="Trebuchet MS" w:eastAsia="Trebuchet MS" w:hAnsi="Trebuchet MS" w:cs="Trebuchet MS"/>
          <w:b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Web Application, Middleware Interfaces, Windows Server</w:t>
      </w:r>
    </w:p>
    <w:p w:rsidR="003230C6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Technologies: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>C++,Oracle</w:t>
      </w:r>
      <w:r>
        <w:rPr>
          <w:rFonts w:ascii="Trebuchet MS" w:hAnsi="Trebuchet MS" w:cs="Trebuchet MS"/>
          <w:bCs/>
          <w:sz w:val="18"/>
          <w:szCs w:val="18"/>
          <w:lang w:val="en-IN"/>
        </w:rPr>
        <w:t>, Unix, Linux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</w:p>
    <w:p w:rsidR="003230C6" w:rsidRPr="00D9390A" w:rsidP="003230C6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Database: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>
        <w:rPr>
          <w:rFonts w:ascii="Trebuchet MS" w:hAnsi="Trebuchet MS" w:cs="Trebuchet MS"/>
          <w:bCs/>
          <w:sz w:val="18"/>
          <w:szCs w:val="18"/>
          <w:lang w:val="en-IN"/>
        </w:rPr>
        <w:t xml:space="preserve">Oracle 11G,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SQL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Server</w:t>
      </w:r>
      <w:r w:rsidRPr="00D9390A">
        <w:rPr>
          <w:rFonts w:ascii="Trebuchet MS" w:eastAsia="Trebuchet MS" w:hAnsi="Trebuchet MS" w:cs="Trebuchet MS"/>
          <w:bCs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>2008</w:t>
      </w:r>
      <w:r>
        <w:rPr>
          <w:rFonts w:ascii="Trebuchet MS" w:hAnsi="Trebuchet MS" w:cs="Trebuchet MS"/>
          <w:bCs/>
          <w:sz w:val="18"/>
          <w:szCs w:val="18"/>
          <w:lang w:val="en-IN"/>
        </w:rPr>
        <w:t>,PL</w:t>
      </w:r>
      <w:r>
        <w:rPr>
          <w:rFonts w:ascii="Trebuchet MS" w:hAnsi="Trebuchet MS" w:cs="Trebuchet MS"/>
          <w:bCs/>
          <w:sz w:val="18"/>
          <w:szCs w:val="18"/>
          <w:lang w:val="en-IN"/>
        </w:rPr>
        <w:t>/SQl</w:t>
      </w:r>
    </w:p>
    <w:p w:rsidR="0039571A" w:rsidRPr="00D9390A" w:rsidP="0039571A">
      <w:pPr>
        <w:pBdr>
          <w:bottom w:val="single" w:sz="4" w:space="20" w:color="000000"/>
        </w:pBdr>
        <w:spacing w:before="40"/>
        <w:jc w:val="both"/>
        <w:rPr>
          <w:rFonts w:ascii="Trebuchet MS" w:hAnsi="Trebuchet MS" w:cs="Trebuchet MS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Methodology</w:t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bCs/>
          <w:sz w:val="18"/>
          <w:szCs w:val="18"/>
          <w:lang w:val="en-IN"/>
        </w:rPr>
        <w:tab/>
        <w:t>Agile/Scrum</w:t>
      </w:r>
    </w:p>
    <w:p w:rsidR="0007731F" w:rsidRPr="00D9390A" w:rsidP="006F4F2B">
      <w:pPr>
        <w:pBdr>
          <w:bottom w:val="single" w:sz="4" w:space="20" w:color="000000"/>
        </w:pBdr>
        <w:spacing w:before="40"/>
        <w:jc w:val="both"/>
        <w:rPr>
          <w:rStyle w:val="heading00202002eheadercolorchar"/>
          <w:rFonts w:ascii="Arial" w:hAnsi="Arial" w:cs="Arial"/>
          <w:bCs/>
          <w:sz w:val="18"/>
          <w:szCs w:val="18"/>
          <w:lang w:val="en-IN"/>
        </w:rPr>
      </w:pPr>
      <w:r w:rsidRPr="00D9390A">
        <w:rPr>
          <w:rFonts w:ascii="Trebuchet MS" w:hAnsi="Trebuchet MS" w:cs="Trebuchet MS"/>
          <w:b/>
          <w:bCs/>
          <w:sz w:val="18"/>
          <w:szCs w:val="18"/>
          <w:lang w:val="en-IN"/>
        </w:rPr>
        <w:t>Responsibilities</w:t>
      </w:r>
      <w:r w:rsidRPr="00D9390A">
        <w:rPr>
          <w:rFonts w:ascii="Arial" w:hAnsi="Arial" w:cs="Arial"/>
          <w:b/>
          <w:bCs/>
          <w:sz w:val="18"/>
          <w:szCs w:val="18"/>
          <w:lang w:val="en-IN"/>
        </w:rPr>
        <w:t>:</w:t>
      </w:r>
      <w:r w:rsidRPr="00D9390A" w:rsidR="00C062BD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D9390A" w:rsidR="00C062BD">
        <w:rPr>
          <w:rFonts w:ascii="Arial" w:hAnsi="Arial" w:cs="Arial"/>
          <w:b/>
          <w:bCs/>
          <w:sz w:val="18"/>
          <w:szCs w:val="18"/>
          <w:lang w:val="en-IN"/>
        </w:rPr>
        <w:tab/>
      </w:r>
      <w:r w:rsidRPr="00D9390A">
        <w:rPr>
          <w:rFonts w:ascii="Arial" w:hAnsi="Arial" w:cs="Arial"/>
          <w:bCs/>
          <w:sz w:val="18"/>
          <w:szCs w:val="18"/>
          <w:lang w:val="en-IN"/>
        </w:rPr>
        <w:t>Impact Analy</w:t>
      </w:r>
      <w:r w:rsidRPr="00D9390A" w:rsidR="00E35E33">
        <w:rPr>
          <w:rFonts w:ascii="Arial" w:hAnsi="Arial" w:cs="Arial"/>
          <w:bCs/>
          <w:sz w:val="18"/>
          <w:szCs w:val="18"/>
          <w:lang w:val="en-IN"/>
        </w:rPr>
        <w:t xml:space="preserve">sis and </w:t>
      </w:r>
      <w:r w:rsidRPr="00D9390A">
        <w:rPr>
          <w:rFonts w:ascii="Arial" w:hAnsi="Arial" w:cs="Arial"/>
          <w:bCs/>
          <w:sz w:val="18"/>
          <w:szCs w:val="18"/>
          <w:lang w:val="en-IN"/>
        </w:rPr>
        <w:t xml:space="preserve">Technical Design </w:t>
      </w:r>
      <w:r w:rsidRPr="00D9390A">
        <w:rPr>
          <w:rFonts w:ascii="Arial" w:hAnsi="Arial" w:cs="Arial"/>
          <w:bCs/>
          <w:sz w:val="18"/>
          <w:szCs w:val="18"/>
          <w:lang w:val="en-IN"/>
        </w:rPr>
        <w:t>document</w:t>
      </w:r>
      <w:r w:rsidR="00415C0B">
        <w:rPr>
          <w:rFonts w:ascii="Arial" w:hAnsi="Arial" w:cs="Arial"/>
          <w:bCs/>
          <w:sz w:val="18"/>
          <w:szCs w:val="18"/>
          <w:lang w:val="en-IN"/>
        </w:rPr>
        <w:t>,</w:t>
      </w:r>
      <w:r w:rsidRPr="00D9390A">
        <w:rPr>
          <w:rFonts w:ascii="Arial" w:hAnsi="Arial" w:cs="Arial"/>
          <w:bCs/>
          <w:sz w:val="18"/>
          <w:szCs w:val="18"/>
          <w:lang w:val="en-IN"/>
        </w:rPr>
        <w:t>Designing</w:t>
      </w:r>
      <w:r w:rsidRPr="00D9390A">
        <w:rPr>
          <w:rFonts w:ascii="Arial" w:hAnsi="Arial" w:cs="Arial"/>
          <w:bCs/>
          <w:sz w:val="18"/>
          <w:szCs w:val="18"/>
          <w:lang w:val="en-IN"/>
        </w:rPr>
        <w:t>, D</w:t>
      </w:r>
      <w:r w:rsidRPr="00D9390A">
        <w:rPr>
          <w:rFonts w:ascii="Arial" w:hAnsi="Arial" w:cs="Arial"/>
          <w:bCs/>
          <w:sz w:val="18"/>
          <w:szCs w:val="18"/>
          <w:lang w:val="en-IN"/>
        </w:rPr>
        <w:t>eveloping</w:t>
      </w:r>
      <w:r w:rsidRPr="00D9390A">
        <w:rPr>
          <w:rFonts w:ascii="Arial" w:hAnsi="Arial" w:cs="Arial"/>
          <w:bCs/>
          <w:sz w:val="18"/>
          <w:szCs w:val="18"/>
          <w:lang w:val="en-IN"/>
        </w:rPr>
        <w:t xml:space="preserve">, Bug </w:t>
      </w:r>
      <w:r w:rsidRPr="00D9390A">
        <w:rPr>
          <w:rFonts w:ascii="Arial" w:hAnsi="Arial" w:cs="Arial"/>
          <w:bCs/>
          <w:sz w:val="18"/>
          <w:szCs w:val="18"/>
          <w:lang w:val="en-IN"/>
        </w:rPr>
        <w:t>fixing</w:t>
      </w:r>
      <w:r w:rsidR="00415C0B">
        <w:rPr>
          <w:rFonts w:ascii="Arial" w:hAnsi="Arial" w:cs="Arial"/>
          <w:bCs/>
          <w:sz w:val="18"/>
          <w:szCs w:val="18"/>
          <w:lang w:val="en-IN"/>
        </w:rPr>
        <w:t>,Unit</w:t>
      </w:r>
      <w:r w:rsidR="00415C0B">
        <w:rPr>
          <w:rFonts w:ascii="Arial" w:hAnsi="Arial" w:cs="Arial"/>
          <w:bCs/>
          <w:sz w:val="18"/>
          <w:szCs w:val="18"/>
          <w:lang w:val="en-IN"/>
        </w:rPr>
        <w:t xml:space="preserve"> Test</w:t>
      </w:r>
    </w:p>
    <w:p w:rsidR="00721EED" w:rsidRPr="00D9390A" w:rsidP="00EF301C">
      <w:pPr>
        <w:pBdr>
          <w:bottom w:val="double" w:sz="4" w:space="1" w:color="000000"/>
        </w:pBdr>
        <w:jc w:val="center"/>
        <w:outlineLvl w:val="0"/>
        <w:rPr>
          <w:rFonts w:ascii="Trebuchet MS" w:hAnsi="Trebuchet MS" w:cs="Trebuchet MS"/>
          <w:b/>
          <w:lang w:val="en-IN"/>
        </w:rPr>
      </w:pPr>
      <w:r w:rsidRPr="00D9390A">
        <w:rPr>
          <w:rFonts w:ascii="Trebuchet MS" w:hAnsi="Trebuchet MS" w:cs="Trebuchet MS"/>
          <w:b/>
          <w:lang w:val="en-IN"/>
        </w:rPr>
        <w:t>DECLARATION</w:t>
      </w:r>
    </w:p>
    <w:p w:rsidR="00721EED" w:rsidRPr="00D9390A">
      <w:pPr>
        <w:spacing w:line="360" w:lineRule="auto"/>
        <w:ind w:right="-97"/>
        <w:jc w:val="both"/>
        <w:rPr>
          <w:rFonts w:ascii="Verdana" w:hAnsi="Verdana" w:cs="Verdana"/>
          <w:sz w:val="18"/>
          <w:szCs w:val="18"/>
          <w:lang w:val="en-IN"/>
        </w:rPr>
      </w:pPr>
    </w:p>
    <w:p w:rsidR="002C131A" w:rsidRPr="00BB38EC" w:rsidP="00BB38EC">
      <w:pPr>
        <w:spacing w:line="360" w:lineRule="auto"/>
        <w:ind w:right="-97"/>
        <w:jc w:val="both"/>
        <w:rPr>
          <w:rFonts w:ascii="Trebuchet MS" w:hAnsi="Trebuchet MS" w:cs="Arial"/>
          <w:sz w:val="22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I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hereby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declare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that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information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given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above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is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true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correct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to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best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of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my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knowledge.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fully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understand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that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in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the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event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of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any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information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being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found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false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or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incorrect,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it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will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disqualify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my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candidature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and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I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will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myself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be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responsible</w:t>
      </w:r>
      <w:r w:rsidRPr="00D9390A">
        <w:rPr>
          <w:rFonts w:ascii="Trebuchet MS" w:hAnsi="Trebuchet MS" w:cs="Arial"/>
          <w:sz w:val="22"/>
          <w:lang w:val="en-IN"/>
        </w:rPr>
        <w:t>.</w:t>
      </w:r>
    </w:p>
    <w:p w:rsidR="00721EED" w:rsidRPr="00D9390A">
      <w:pPr>
        <w:spacing w:before="40"/>
        <w:jc w:val="both"/>
        <w:rPr>
          <w:rFonts w:ascii="Trebuchet MS" w:eastAsia="Trebuchet MS" w:hAnsi="Trebuchet MS" w:cs="Trebuchet MS"/>
          <w:sz w:val="18"/>
          <w:szCs w:val="18"/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Date: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 ……………………………………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.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>…………………………………………………………</w:t>
      </w:r>
    </w:p>
    <w:p w:rsidR="00721EED" w:rsidRPr="00D9390A">
      <w:pPr>
        <w:spacing w:before="40"/>
        <w:jc w:val="both"/>
        <w:rPr>
          <w:lang w:val="en-IN"/>
        </w:rPr>
      </w:pPr>
      <w:r w:rsidRPr="00D9390A">
        <w:rPr>
          <w:rFonts w:ascii="Trebuchet MS" w:hAnsi="Trebuchet MS" w:cs="Trebuchet MS"/>
          <w:sz w:val="18"/>
          <w:szCs w:val="18"/>
          <w:lang w:val="en-IN"/>
        </w:rPr>
        <w:t>Place: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……………………………………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.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ab/>
      </w:r>
      <w:r w:rsidRPr="00D9390A">
        <w:rPr>
          <w:rFonts w:ascii="Trebuchet MS" w:hAnsi="Trebuchet MS" w:cs="Trebuchet MS"/>
          <w:sz w:val="18"/>
          <w:szCs w:val="18"/>
          <w:lang w:val="en-IN"/>
        </w:rPr>
        <w:t>(</w:t>
      </w:r>
      <w:r w:rsidRPr="00D9390A" w:rsidR="00F54E44">
        <w:rPr>
          <w:rFonts w:ascii="Trebuchet MS" w:hAnsi="Trebuchet MS" w:cs="Trebuchet MS"/>
          <w:sz w:val="18"/>
          <w:szCs w:val="18"/>
          <w:lang w:val="en-IN"/>
        </w:rPr>
        <w:t xml:space="preserve"> </w:t>
      </w:r>
      <w:r w:rsidR="00A72F5E">
        <w:rPr>
          <w:rFonts w:ascii="Trebuchet MS" w:hAnsi="Trebuchet MS" w:cs="Trebuchet MS"/>
          <w:sz w:val="18"/>
          <w:szCs w:val="18"/>
          <w:lang w:val="en-IN"/>
        </w:rPr>
        <w:t>Rashmi</w:t>
      </w:r>
      <w:r w:rsidR="00A72F5E">
        <w:rPr>
          <w:rFonts w:ascii="Trebuchet MS" w:hAnsi="Trebuchet MS" w:cs="Trebuchet MS"/>
          <w:sz w:val="18"/>
          <w:szCs w:val="18"/>
          <w:lang w:val="en-IN"/>
        </w:rPr>
        <w:t xml:space="preserve"> Priya</w:t>
      </w:r>
      <w:r w:rsidRPr="00D9390A">
        <w:rPr>
          <w:rFonts w:ascii="Trebuchet MS" w:eastAsia="Trebuchet MS" w:hAnsi="Trebuchet MS" w:cs="Trebuchet MS"/>
          <w:sz w:val="18"/>
          <w:szCs w:val="18"/>
          <w:lang w:val="en-IN"/>
        </w:rPr>
        <w:t xml:space="preserve"> </w:t>
      </w:r>
      <w:r w:rsidRPr="00D9390A">
        <w:rPr>
          <w:rFonts w:ascii="Trebuchet MS" w:hAnsi="Trebuchet MS" w:cs="Trebuchet MS"/>
          <w:sz w:val="18"/>
          <w:szCs w:val="18"/>
          <w:lang w:val="en-IN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C85C15">
      <w:pgSz w:w="11906" w:h="16838"/>
      <w:pgMar w:top="1038" w:right="1182" w:bottom="1038" w:left="1182" w:header="720" w:footer="720" w:gutter="0"/>
      <w:pgBorders>
        <w:top w:val="double" w:sz="4" w:space="26" w:color="000000"/>
        <w:left w:val="double" w:sz="4" w:space="31" w:color="000000"/>
        <w:bottom w:val="double" w:sz="4" w:space="26" w:color="000000"/>
        <w:right w:val="double" w:sz="4" w:space="31" w:color="000000"/>
      </w:pgBorders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480pt;height:1383.5pt" o:bullet="t" filled="t">
        <v:fill color2="black"/>
        <v:imagedata r:id="rId1" o:title=""/>
      </v:shape>
    </w:pict>
  </w:numPicBullet>
  <w:abstractNum w:abstractNumId="0">
    <w:nsid w:val="FFFFFFFE"/>
    <w:multiLevelType w:val="singleLevel"/>
    <w:tmpl w:val="E6E0D59C"/>
    <w:lvl w:ilvl="0">
      <w:start w:val="0"/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4">
    <w:nsid w:val="00000004"/>
    <w:multiLevelType w:val="singleLevel"/>
    <w:tmpl w:val="00000004"/>
    <w:name w:val="WW8Num14"/>
    <w:lvl w:ilvl="0">
      <w:start w:val="1"/>
      <w:numFmt w:val="bullet"/>
      <w:lvlText w:val=""/>
      <w:lvlJc w:val="left"/>
      <w:pPr>
        <w:tabs>
          <w:tab w:val="num" w:pos="576"/>
        </w:tabs>
        <w:ind w:left="576" w:hanging="288"/>
      </w:pPr>
      <w:rPr>
        <w:rFonts w:ascii="Wingdings" w:hAnsi="Wingdings" w:cs="Wingdings"/>
        <w:sz w:val="18"/>
        <w:szCs w:val="18"/>
      </w:rPr>
    </w:lvl>
  </w:abstractNum>
  <w:abstractNum w:abstractNumId="5">
    <w:nsid w:val="4ADB703F"/>
    <w:multiLevelType w:val="hybridMultilevel"/>
    <w:tmpl w:val="EC4E1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71D20"/>
    <w:multiLevelType w:val="hybridMultilevel"/>
    <w:tmpl w:val="0C987BB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6B05BBD"/>
    <w:multiLevelType w:val="hybridMultilevel"/>
    <w:tmpl w:val="71343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55E88"/>
    <w:multiLevelType w:val="hybridMultilevel"/>
    <w:tmpl w:val="89BC7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30551"/>
    <w:multiLevelType w:val="hybridMultilevel"/>
    <w:tmpl w:val="BF6E69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23"/>
    <w:rsid w:val="00016696"/>
    <w:rsid w:val="00050B62"/>
    <w:rsid w:val="00057A30"/>
    <w:rsid w:val="00072558"/>
    <w:rsid w:val="00074831"/>
    <w:rsid w:val="000764C1"/>
    <w:rsid w:val="0007731F"/>
    <w:rsid w:val="00092697"/>
    <w:rsid w:val="000948B4"/>
    <w:rsid w:val="000961C8"/>
    <w:rsid w:val="000A7BE1"/>
    <w:rsid w:val="000B175B"/>
    <w:rsid w:val="000B46F2"/>
    <w:rsid w:val="000C0B78"/>
    <w:rsid w:val="000C3646"/>
    <w:rsid w:val="000C484D"/>
    <w:rsid w:val="000C5D34"/>
    <w:rsid w:val="000D02D6"/>
    <w:rsid w:val="000D5FF0"/>
    <w:rsid w:val="000E780C"/>
    <w:rsid w:val="000F24DF"/>
    <w:rsid w:val="0010064E"/>
    <w:rsid w:val="00111383"/>
    <w:rsid w:val="00122182"/>
    <w:rsid w:val="00131155"/>
    <w:rsid w:val="00135449"/>
    <w:rsid w:val="00143A3D"/>
    <w:rsid w:val="00144087"/>
    <w:rsid w:val="00155393"/>
    <w:rsid w:val="0017662E"/>
    <w:rsid w:val="0018362F"/>
    <w:rsid w:val="00184BC3"/>
    <w:rsid w:val="001A045A"/>
    <w:rsid w:val="001B30C5"/>
    <w:rsid w:val="001D013D"/>
    <w:rsid w:val="001D3E54"/>
    <w:rsid w:val="001D66B6"/>
    <w:rsid w:val="001D7B51"/>
    <w:rsid w:val="001E2FBA"/>
    <w:rsid w:val="001F4BDA"/>
    <w:rsid w:val="002068E3"/>
    <w:rsid w:val="00212B0E"/>
    <w:rsid w:val="00217D6B"/>
    <w:rsid w:val="00225B98"/>
    <w:rsid w:val="00230A6B"/>
    <w:rsid w:val="0023395A"/>
    <w:rsid w:val="002362D2"/>
    <w:rsid w:val="00237C78"/>
    <w:rsid w:val="002576D5"/>
    <w:rsid w:val="0026261F"/>
    <w:rsid w:val="0026679C"/>
    <w:rsid w:val="00284C99"/>
    <w:rsid w:val="00286FEA"/>
    <w:rsid w:val="00293B23"/>
    <w:rsid w:val="002A336A"/>
    <w:rsid w:val="002A4176"/>
    <w:rsid w:val="002A5168"/>
    <w:rsid w:val="002C131A"/>
    <w:rsid w:val="002C1D72"/>
    <w:rsid w:val="002E428C"/>
    <w:rsid w:val="002E50EF"/>
    <w:rsid w:val="002F4B2E"/>
    <w:rsid w:val="002F6D7B"/>
    <w:rsid w:val="003031F6"/>
    <w:rsid w:val="003230C6"/>
    <w:rsid w:val="00330326"/>
    <w:rsid w:val="0033257A"/>
    <w:rsid w:val="003441DC"/>
    <w:rsid w:val="0034500E"/>
    <w:rsid w:val="003531C3"/>
    <w:rsid w:val="003536E2"/>
    <w:rsid w:val="003621D9"/>
    <w:rsid w:val="00367D9E"/>
    <w:rsid w:val="00372394"/>
    <w:rsid w:val="00381098"/>
    <w:rsid w:val="0038203F"/>
    <w:rsid w:val="003939D0"/>
    <w:rsid w:val="00393D52"/>
    <w:rsid w:val="0039571A"/>
    <w:rsid w:val="003C04B7"/>
    <w:rsid w:val="003C16CB"/>
    <w:rsid w:val="003F0607"/>
    <w:rsid w:val="003F1930"/>
    <w:rsid w:val="003F519D"/>
    <w:rsid w:val="003F51D6"/>
    <w:rsid w:val="00415C0B"/>
    <w:rsid w:val="00421932"/>
    <w:rsid w:val="004363F5"/>
    <w:rsid w:val="0046368F"/>
    <w:rsid w:val="0046404C"/>
    <w:rsid w:val="00472BD2"/>
    <w:rsid w:val="00482C7A"/>
    <w:rsid w:val="00486B4C"/>
    <w:rsid w:val="004C28EC"/>
    <w:rsid w:val="004F0485"/>
    <w:rsid w:val="004F1FC7"/>
    <w:rsid w:val="004F22CC"/>
    <w:rsid w:val="004F4549"/>
    <w:rsid w:val="004F4B9D"/>
    <w:rsid w:val="005025F1"/>
    <w:rsid w:val="00524D0F"/>
    <w:rsid w:val="005272D0"/>
    <w:rsid w:val="00546727"/>
    <w:rsid w:val="0055301F"/>
    <w:rsid w:val="00557A7D"/>
    <w:rsid w:val="00597308"/>
    <w:rsid w:val="0059777B"/>
    <w:rsid w:val="005B1834"/>
    <w:rsid w:val="005B3812"/>
    <w:rsid w:val="005C0A43"/>
    <w:rsid w:val="005C4502"/>
    <w:rsid w:val="005E34D5"/>
    <w:rsid w:val="005F1025"/>
    <w:rsid w:val="00612A8F"/>
    <w:rsid w:val="00630CAE"/>
    <w:rsid w:val="006417D3"/>
    <w:rsid w:val="00643005"/>
    <w:rsid w:val="00644863"/>
    <w:rsid w:val="006A0E0F"/>
    <w:rsid w:val="006A1EB8"/>
    <w:rsid w:val="006A6FF6"/>
    <w:rsid w:val="006D29AB"/>
    <w:rsid w:val="006D31B8"/>
    <w:rsid w:val="006E0CA5"/>
    <w:rsid w:val="006F4F2B"/>
    <w:rsid w:val="0070230A"/>
    <w:rsid w:val="007032A6"/>
    <w:rsid w:val="00715B8E"/>
    <w:rsid w:val="007179D6"/>
    <w:rsid w:val="00721EED"/>
    <w:rsid w:val="00724489"/>
    <w:rsid w:val="00725FDF"/>
    <w:rsid w:val="00745176"/>
    <w:rsid w:val="00773847"/>
    <w:rsid w:val="0078111A"/>
    <w:rsid w:val="007839C6"/>
    <w:rsid w:val="007A1A24"/>
    <w:rsid w:val="007A4419"/>
    <w:rsid w:val="007B7E41"/>
    <w:rsid w:val="007C3AAB"/>
    <w:rsid w:val="007D2217"/>
    <w:rsid w:val="007E23F5"/>
    <w:rsid w:val="007E74E6"/>
    <w:rsid w:val="007F58CD"/>
    <w:rsid w:val="007F7880"/>
    <w:rsid w:val="008025C1"/>
    <w:rsid w:val="00807604"/>
    <w:rsid w:val="00831899"/>
    <w:rsid w:val="00880442"/>
    <w:rsid w:val="00895D59"/>
    <w:rsid w:val="008A3DF4"/>
    <w:rsid w:val="008A42C1"/>
    <w:rsid w:val="008A43C4"/>
    <w:rsid w:val="008B79C5"/>
    <w:rsid w:val="008C51AA"/>
    <w:rsid w:val="008D0A60"/>
    <w:rsid w:val="008F2A16"/>
    <w:rsid w:val="009009CA"/>
    <w:rsid w:val="0091437F"/>
    <w:rsid w:val="0091552D"/>
    <w:rsid w:val="00915D67"/>
    <w:rsid w:val="00946065"/>
    <w:rsid w:val="009652D3"/>
    <w:rsid w:val="0097099F"/>
    <w:rsid w:val="00984FA2"/>
    <w:rsid w:val="009B22FE"/>
    <w:rsid w:val="009B3538"/>
    <w:rsid w:val="009B44EB"/>
    <w:rsid w:val="009D0444"/>
    <w:rsid w:val="009D27FB"/>
    <w:rsid w:val="009F5815"/>
    <w:rsid w:val="00A23CC1"/>
    <w:rsid w:val="00A27604"/>
    <w:rsid w:val="00A41BFD"/>
    <w:rsid w:val="00A5396D"/>
    <w:rsid w:val="00A6009F"/>
    <w:rsid w:val="00A61BED"/>
    <w:rsid w:val="00A653F3"/>
    <w:rsid w:val="00A7197B"/>
    <w:rsid w:val="00A72F5E"/>
    <w:rsid w:val="00A76C1B"/>
    <w:rsid w:val="00A81348"/>
    <w:rsid w:val="00A965BF"/>
    <w:rsid w:val="00AA4EAE"/>
    <w:rsid w:val="00AB5811"/>
    <w:rsid w:val="00AC13B2"/>
    <w:rsid w:val="00AC71F7"/>
    <w:rsid w:val="00AD4C0C"/>
    <w:rsid w:val="00AE5B28"/>
    <w:rsid w:val="00B02FFE"/>
    <w:rsid w:val="00B10047"/>
    <w:rsid w:val="00B220D4"/>
    <w:rsid w:val="00B33A64"/>
    <w:rsid w:val="00B42EA5"/>
    <w:rsid w:val="00B535D7"/>
    <w:rsid w:val="00B8214F"/>
    <w:rsid w:val="00B831D2"/>
    <w:rsid w:val="00BA30D8"/>
    <w:rsid w:val="00BA7BFB"/>
    <w:rsid w:val="00BB0D52"/>
    <w:rsid w:val="00BB2D71"/>
    <w:rsid w:val="00BB38EC"/>
    <w:rsid w:val="00BC3AA6"/>
    <w:rsid w:val="00BC3DDD"/>
    <w:rsid w:val="00BC429D"/>
    <w:rsid w:val="00BD40A5"/>
    <w:rsid w:val="00BD601C"/>
    <w:rsid w:val="00BF2485"/>
    <w:rsid w:val="00BF3C8C"/>
    <w:rsid w:val="00BF7C8A"/>
    <w:rsid w:val="00C016E1"/>
    <w:rsid w:val="00C01C35"/>
    <w:rsid w:val="00C062BD"/>
    <w:rsid w:val="00C24ECD"/>
    <w:rsid w:val="00C2609A"/>
    <w:rsid w:val="00C32278"/>
    <w:rsid w:val="00C32610"/>
    <w:rsid w:val="00C33BD7"/>
    <w:rsid w:val="00C401B1"/>
    <w:rsid w:val="00C43AC1"/>
    <w:rsid w:val="00C55018"/>
    <w:rsid w:val="00C65653"/>
    <w:rsid w:val="00C8081A"/>
    <w:rsid w:val="00C823C1"/>
    <w:rsid w:val="00C85C15"/>
    <w:rsid w:val="00C90735"/>
    <w:rsid w:val="00CB599E"/>
    <w:rsid w:val="00CD3039"/>
    <w:rsid w:val="00CE571E"/>
    <w:rsid w:val="00CF3FE6"/>
    <w:rsid w:val="00CF5599"/>
    <w:rsid w:val="00D01944"/>
    <w:rsid w:val="00D075FB"/>
    <w:rsid w:val="00D079B8"/>
    <w:rsid w:val="00D12FCB"/>
    <w:rsid w:val="00D2099B"/>
    <w:rsid w:val="00D25087"/>
    <w:rsid w:val="00D32221"/>
    <w:rsid w:val="00D40D90"/>
    <w:rsid w:val="00D53D1C"/>
    <w:rsid w:val="00D85F82"/>
    <w:rsid w:val="00D9390A"/>
    <w:rsid w:val="00DA5E84"/>
    <w:rsid w:val="00DB6117"/>
    <w:rsid w:val="00DD64AA"/>
    <w:rsid w:val="00DD7BF3"/>
    <w:rsid w:val="00DF0961"/>
    <w:rsid w:val="00DF728E"/>
    <w:rsid w:val="00E00F96"/>
    <w:rsid w:val="00E0280A"/>
    <w:rsid w:val="00E123EC"/>
    <w:rsid w:val="00E25FF9"/>
    <w:rsid w:val="00E35E33"/>
    <w:rsid w:val="00E455F5"/>
    <w:rsid w:val="00E51D62"/>
    <w:rsid w:val="00E52383"/>
    <w:rsid w:val="00E63306"/>
    <w:rsid w:val="00E6418B"/>
    <w:rsid w:val="00E641F4"/>
    <w:rsid w:val="00E71777"/>
    <w:rsid w:val="00E754DD"/>
    <w:rsid w:val="00EB3513"/>
    <w:rsid w:val="00EF301C"/>
    <w:rsid w:val="00F0716C"/>
    <w:rsid w:val="00F15247"/>
    <w:rsid w:val="00F32117"/>
    <w:rsid w:val="00F376A4"/>
    <w:rsid w:val="00F439EE"/>
    <w:rsid w:val="00F549E3"/>
    <w:rsid w:val="00F54E44"/>
    <w:rsid w:val="00F56C7B"/>
    <w:rsid w:val="00F74D18"/>
    <w:rsid w:val="00F9542A"/>
    <w:rsid w:val="00FA3065"/>
    <w:rsid w:val="00FB02E0"/>
    <w:rsid w:val="00FB2899"/>
    <w:rsid w:val="00FB6E72"/>
    <w:rsid w:val="00FD5A0D"/>
    <w:rsid w:val="00FE673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C35A57AB-E601-4D27-A4E9-06E6D73B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9B8"/>
    <w:pPr>
      <w:suppressAutoHyphens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C85C1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85C1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C85C15"/>
    <w:pPr>
      <w:keepNext/>
      <w:numPr>
        <w:ilvl w:val="4"/>
        <w:numId w:val="1"/>
      </w:numPr>
      <w:outlineLvl w:val="4"/>
    </w:pPr>
    <w:rPr>
      <w:rFonts w:ascii="Arial Narrow" w:hAnsi="Arial Narrow" w:cs="Arial Narrow"/>
      <w:b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85C15"/>
    <w:rPr>
      <w:rFonts w:ascii="Wingdings" w:hAnsi="Wingdings" w:cs="Wingdings"/>
    </w:rPr>
  </w:style>
  <w:style w:type="character" w:customStyle="1" w:styleId="WW8Num1z1">
    <w:name w:val="WW8Num1z1"/>
    <w:rsid w:val="00C85C15"/>
    <w:rPr>
      <w:rFonts w:ascii="Courier New" w:hAnsi="Courier New" w:cs="Courier New"/>
    </w:rPr>
  </w:style>
  <w:style w:type="character" w:customStyle="1" w:styleId="WW8Num1z3">
    <w:name w:val="WW8Num1z3"/>
    <w:rsid w:val="00C85C15"/>
    <w:rPr>
      <w:rFonts w:ascii="Symbol" w:hAnsi="Symbol" w:cs="Symbol"/>
    </w:rPr>
  </w:style>
  <w:style w:type="character" w:customStyle="1" w:styleId="WW8Num2z0">
    <w:name w:val="WW8Num2z0"/>
    <w:rsid w:val="00C85C15"/>
    <w:rPr>
      <w:rFonts w:ascii="Symbol" w:hAnsi="Symbol" w:cs="Symbol"/>
    </w:rPr>
  </w:style>
  <w:style w:type="character" w:customStyle="1" w:styleId="WW8Num2z1">
    <w:name w:val="WW8Num2z1"/>
    <w:rsid w:val="00C85C15"/>
    <w:rPr>
      <w:rFonts w:ascii="Courier New" w:hAnsi="Courier New" w:cs="Courier New"/>
    </w:rPr>
  </w:style>
  <w:style w:type="character" w:customStyle="1" w:styleId="WW8Num2z2">
    <w:name w:val="WW8Num2z2"/>
    <w:rsid w:val="00C85C15"/>
    <w:rPr>
      <w:rFonts w:ascii="Wingdings" w:hAnsi="Wingdings" w:cs="Wingdings"/>
    </w:rPr>
  </w:style>
  <w:style w:type="character" w:customStyle="1" w:styleId="WW8Num3z0">
    <w:name w:val="WW8Num3z0"/>
    <w:rsid w:val="00C85C15"/>
    <w:rPr>
      <w:rFonts w:ascii="Symbol" w:hAnsi="Symbol" w:cs="Symbol"/>
    </w:rPr>
  </w:style>
  <w:style w:type="character" w:customStyle="1" w:styleId="WW8Num3z1">
    <w:name w:val="WW8Num3z1"/>
    <w:rsid w:val="00C85C15"/>
    <w:rPr>
      <w:rFonts w:ascii="Courier New" w:hAnsi="Courier New" w:cs="Courier New"/>
    </w:rPr>
  </w:style>
  <w:style w:type="character" w:customStyle="1" w:styleId="WW8Num3z2">
    <w:name w:val="WW8Num3z2"/>
    <w:rsid w:val="00C85C15"/>
    <w:rPr>
      <w:rFonts w:ascii="Wingdings" w:hAnsi="Wingdings" w:cs="Wingdings"/>
    </w:rPr>
  </w:style>
  <w:style w:type="character" w:customStyle="1" w:styleId="WW8Num4z0">
    <w:name w:val="WW8Num4z0"/>
    <w:rsid w:val="00C85C15"/>
    <w:rPr>
      <w:rFonts w:ascii="Wingdings" w:hAnsi="Wingdings" w:cs="Wingdings"/>
    </w:rPr>
  </w:style>
  <w:style w:type="character" w:customStyle="1" w:styleId="WW8Num4z1">
    <w:name w:val="WW8Num4z1"/>
    <w:rsid w:val="00C85C15"/>
    <w:rPr>
      <w:rFonts w:ascii="Courier New" w:hAnsi="Courier New" w:cs="Courier New"/>
    </w:rPr>
  </w:style>
  <w:style w:type="character" w:customStyle="1" w:styleId="WW8Num4z3">
    <w:name w:val="WW8Num4z3"/>
    <w:rsid w:val="00C85C15"/>
    <w:rPr>
      <w:rFonts w:ascii="Symbol" w:hAnsi="Symbol" w:cs="Symbol"/>
    </w:rPr>
  </w:style>
  <w:style w:type="character" w:customStyle="1" w:styleId="WW8Num5z0">
    <w:name w:val="WW8Num5z0"/>
    <w:rsid w:val="00C85C15"/>
    <w:rPr>
      <w:rFonts w:ascii="Wingdings" w:hAnsi="Wingdings" w:cs="Wingdings"/>
    </w:rPr>
  </w:style>
  <w:style w:type="character" w:customStyle="1" w:styleId="WW8Num5z1">
    <w:name w:val="WW8Num5z1"/>
    <w:rsid w:val="00C85C15"/>
    <w:rPr>
      <w:rFonts w:ascii="Courier New" w:hAnsi="Courier New" w:cs="Courier New"/>
    </w:rPr>
  </w:style>
  <w:style w:type="character" w:customStyle="1" w:styleId="WW8Num5z3">
    <w:name w:val="WW8Num5z3"/>
    <w:rsid w:val="00C85C15"/>
    <w:rPr>
      <w:rFonts w:ascii="Symbol" w:hAnsi="Symbol" w:cs="Symbol"/>
    </w:rPr>
  </w:style>
  <w:style w:type="character" w:customStyle="1" w:styleId="WW8Num7z0">
    <w:name w:val="WW8Num7z0"/>
    <w:rsid w:val="00C85C15"/>
    <w:rPr>
      <w:rFonts w:ascii="Wingdings" w:hAnsi="Wingdings" w:cs="Wingdings"/>
      <w:color w:val="auto"/>
      <w:sz w:val="20"/>
      <w:szCs w:val="20"/>
    </w:rPr>
  </w:style>
  <w:style w:type="character" w:customStyle="1" w:styleId="WW8Num7z1">
    <w:name w:val="WW8Num7z1"/>
    <w:rsid w:val="00C85C15"/>
    <w:rPr>
      <w:rFonts w:ascii="Courier New" w:hAnsi="Courier New" w:cs="Courier New"/>
    </w:rPr>
  </w:style>
  <w:style w:type="character" w:customStyle="1" w:styleId="WW8Num7z2">
    <w:name w:val="WW8Num7z2"/>
    <w:rsid w:val="00C85C15"/>
    <w:rPr>
      <w:rFonts w:ascii="Wingdings" w:hAnsi="Wingdings" w:cs="Wingdings"/>
    </w:rPr>
  </w:style>
  <w:style w:type="character" w:customStyle="1" w:styleId="WW8Num7z3">
    <w:name w:val="WW8Num7z3"/>
    <w:rsid w:val="00C85C15"/>
    <w:rPr>
      <w:rFonts w:ascii="Symbol" w:hAnsi="Symbol" w:cs="Symbol"/>
    </w:rPr>
  </w:style>
  <w:style w:type="character" w:customStyle="1" w:styleId="WW8Num8z1">
    <w:name w:val="WW8Num8z1"/>
    <w:rsid w:val="00C85C15"/>
    <w:rPr>
      <w:rFonts w:ascii="Courier New" w:hAnsi="Courier New" w:cs="Courier New"/>
    </w:rPr>
  </w:style>
  <w:style w:type="character" w:customStyle="1" w:styleId="WW8Num8z2">
    <w:name w:val="WW8Num8z2"/>
    <w:rsid w:val="00C85C15"/>
    <w:rPr>
      <w:rFonts w:ascii="Wingdings" w:hAnsi="Wingdings" w:cs="Wingdings"/>
    </w:rPr>
  </w:style>
  <w:style w:type="character" w:customStyle="1" w:styleId="WW8Num8z3">
    <w:name w:val="WW8Num8z3"/>
    <w:rsid w:val="00C85C15"/>
    <w:rPr>
      <w:rFonts w:ascii="Symbol" w:hAnsi="Symbol" w:cs="Symbol"/>
    </w:rPr>
  </w:style>
  <w:style w:type="character" w:customStyle="1" w:styleId="WW8Num9z0">
    <w:name w:val="WW8Num9z0"/>
    <w:rsid w:val="00C85C15"/>
    <w:rPr>
      <w:rFonts w:ascii="Symbol" w:hAnsi="Symbol" w:cs="Symbol"/>
    </w:rPr>
  </w:style>
  <w:style w:type="character" w:customStyle="1" w:styleId="WW8Num9z1">
    <w:name w:val="WW8Num9z1"/>
    <w:rsid w:val="00C85C15"/>
    <w:rPr>
      <w:rFonts w:ascii="Courier New" w:hAnsi="Courier New" w:cs="Courier New"/>
    </w:rPr>
  </w:style>
  <w:style w:type="character" w:customStyle="1" w:styleId="WW8Num9z2">
    <w:name w:val="WW8Num9z2"/>
    <w:rsid w:val="00C85C15"/>
    <w:rPr>
      <w:rFonts w:ascii="Wingdings" w:hAnsi="Wingdings" w:cs="Wingdings"/>
    </w:rPr>
  </w:style>
  <w:style w:type="character" w:customStyle="1" w:styleId="WW8Num10z0">
    <w:name w:val="WW8Num10z0"/>
    <w:rsid w:val="00C85C15"/>
    <w:rPr>
      <w:rFonts w:ascii="Wingdings 3" w:hAnsi="Wingdings 3" w:cs="Wingdings 3"/>
      <w:color w:val="000000"/>
      <w:sz w:val="20"/>
      <w:szCs w:val="20"/>
    </w:rPr>
  </w:style>
  <w:style w:type="character" w:customStyle="1" w:styleId="WW8Num10z1">
    <w:name w:val="WW8Num10z1"/>
    <w:rsid w:val="00C85C15"/>
    <w:rPr>
      <w:rFonts w:ascii="Courier New" w:hAnsi="Courier New" w:cs="Courier New"/>
    </w:rPr>
  </w:style>
  <w:style w:type="character" w:customStyle="1" w:styleId="WW8Num10z2">
    <w:name w:val="WW8Num10z2"/>
    <w:rsid w:val="00C85C15"/>
    <w:rPr>
      <w:rFonts w:ascii="Wingdings" w:hAnsi="Wingdings" w:cs="Wingdings"/>
    </w:rPr>
  </w:style>
  <w:style w:type="character" w:customStyle="1" w:styleId="WW8Num10z3">
    <w:name w:val="WW8Num10z3"/>
    <w:rsid w:val="00C85C15"/>
    <w:rPr>
      <w:rFonts w:ascii="Symbol" w:hAnsi="Symbol" w:cs="Symbol"/>
    </w:rPr>
  </w:style>
  <w:style w:type="character" w:customStyle="1" w:styleId="WW8Num11z0">
    <w:name w:val="WW8Num11z0"/>
    <w:rsid w:val="00C85C15"/>
    <w:rPr>
      <w:rFonts w:ascii="Symbol" w:hAnsi="Symbol" w:cs="Symbol"/>
    </w:rPr>
  </w:style>
  <w:style w:type="character" w:customStyle="1" w:styleId="WW8Num11z1">
    <w:name w:val="WW8Num11z1"/>
    <w:rsid w:val="00C85C15"/>
    <w:rPr>
      <w:rFonts w:ascii="Courier New" w:hAnsi="Courier New" w:cs="Courier New"/>
    </w:rPr>
  </w:style>
  <w:style w:type="character" w:customStyle="1" w:styleId="WW8Num11z2">
    <w:name w:val="WW8Num11z2"/>
    <w:rsid w:val="00C85C15"/>
    <w:rPr>
      <w:rFonts w:ascii="Wingdings" w:hAnsi="Wingdings" w:cs="Wingdings"/>
    </w:rPr>
  </w:style>
  <w:style w:type="character" w:customStyle="1" w:styleId="WW8Num12z1">
    <w:name w:val="WW8Num12z1"/>
    <w:rsid w:val="00C85C15"/>
    <w:rPr>
      <w:rFonts w:ascii="Courier New" w:hAnsi="Courier New" w:cs="Courier New"/>
    </w:rPr>
  </w:style>
  <w:style w:type="character" w:customStyle="1" w:styleId="WW8Num12z2">
    <w:name w:val="WW8Num12z2"/>
    <w:rsid w:val="00C85C15"/>
    <w:rPr>
      <w:rFonts w:ascii="Wingdings" w:hAnsi="Wingdings" w:cs="Wingdings"/>
    </w:rPr>
  </w:style>
  <w:style w:type="character" w:customStyle="1" w:styleId="WW8Num12z3">
    <w:name w:val="WW8Num12z3"/>
    <w:rsid w:val="00C85C15"/>
    <w:rPr>
      <w:rFonts w:ascii="Symbol" w:hAnsi="Symbol" w:cs="Symbol"/>
    </w:rPr>
  </w:style>
  <w:style w:type="character" w:customStyle="1" w:styleId="WW8Num13z0">
    <w:name w:val="WW8Num13z0"/>
    <w:rsid w:val="00C85C15"/>
    <w:rPr>
      <w:rFonts w:ascii="Symbol" w:hAnsi="Symbol" w:cs="Symbol"/>
    </w:rPr>
  </w:style>
  <w:style w:type="character" w:customStyle="1" w:styleId="WW8Num13z1">
    <w:name w:val="WW8Num13z1"/>
    <w:rsid w:val="00C85C15"/>
    <w:rPr>
      <w:rFonts w:ascii="Courier New" w:hAnsi="Courier New" w:cs="Courier New"/>
    </w:rPr>
  </w:style>
  <w:style w:type="character" w:customStyle="1" w:styleId="WW8Num13z2">
    <w:name w:val="WW8Num13z2"/>
    <w:rsid w:val="00C85C15"/>
    <w:rPr>
      <w:rFonts w:ascii="Wingdings" w:hAnsi="Wingdings" w:cs="Wingdings"/>
    </w:rPr>
  </w:style>
  <w:style w:type="character" w:customStyle="1" w:styleId="WW8Num14z0">
    <w:name w:val="WW8Num14z0"/>
    <w:rsid w:val="00C85C15"/>
    <w:rPr>
      <w:rFonts w:ascii="Wingdings" w:hAnsi="Wingdings" w:cs="Wingdings"/>
      <w:sz w:val="18"/>
      <w:szCs w:val="18"/>
    </w:rPr>
  </w:style>
  <w:style w:type="character" w:customStyle="1" w:styleId="WW8Num14z1">
    <w:name w:val="WW8Num14z1"/>
    <w:rsid w:val="00C85C15"/>
    <w:rPr>
      <w:rFonts w:ascii="Courier New" w:hAnsi="Courier New" w:cs="Courier New"/>
    </w:rPr>
  </w:style>
  <w:style w:type="character" w:customStyle="1" w:styleId="WW8Num14z2">
    <w:name w:val="WW8Num14z2"/>
    <w:rsid w:val="00C85C15"/>
    <w:rPr>
      <w:rFonts w:ascii="Wingdings" w:hAnsi="Wingdings" w:cs="Wingdings"/>
    </w:rPr>
  </w:style>
  <w:style w:type="character" w:customStyle="1" w:styleId="WW8Num14z3">
    <w:name w:val="WW8Num14z3"/>
    <w:rsid w:val="00C85C15"/>
    <w:rPr>
      <w:rFonts w:ascii="Symbol" w:hAnsi="Symbol" w:cs="Symbol"/>
    </w:rPr>
  </w:style>
  <w:style w:type="character" w:customStyle="1" w:styleId="WW8Num15z0">
    <w:name w:val="WW8Num15z0"/>
    <w:rsid w:val="00C85C15"/>
    <w:rPr>
      <w:rFonts w:ascii="Symbol" w:hAnsi="Symbol" w:cs="Symbol"/>
    </w:rPr>
  </w:style>
  <w:style w:type="character" w:customStyle="1" w:styleId="WW8Num15z1">
    <w:name w:val="WW8Num15z1"/>
    <w:rsid w:val="00C85C15"/>
    <w:rPr>
      <w:rFonts w:ascii="Courier New" w:hAnsi="Courier New" w:cs="Courier New"/>
    </w:rPr>
  </w:style>
  <w:style w:type="character" w:customStyle="1" w:styleId="WW8Num15z2">
    <w:name w:val="WW8Num15z2"/>
    <w:rsid w:val="00C85C15"/>
    <w:rPr>
      <w:rFonts w:ascii="Wingdings" w:hAnsi="Wingdings" w:cs="Wingdings"/>
    </w:rPr>
  </w:style>
  <w:style w:type="character" w:customStyle="1" w:styleId="WW8Num16z0">
    <w:name w:val="WW8Num16z0"/>
    <w:rsid w:val="00C85C15"/>
    <w:rPr>
      <w:rFonts w:ascii="Symbol" w:hAnsi="Symbol" w:cs="Symbol"/>
    </w:rPr>
  </w:style>
  <w:style w:type="character" w:customStyle="1" w:styleId="WW8Num16z1">
    <w:name w:val="WW8Num16z1"/>
    <w:rsid w:val="00C85C15"/>
    <w:rPr>
      <w:rFonts w:ascii="Courier New" w:hAnsi="Courier New" w:cs="Courier New"/>
    </w:rPr>
  </w:style>
  <w:style w:type="character" w:customStyle="1" w:styleId="WW8Num16z2">
    <w:name w:val="WW8Num16z2"/>
    <w:rsid w:val="00C85C15"/>
    <w:rPr>
      <w:rFonts w:ascii="Wingdings" w:hAnsi="Wingdings" w:cs="Wingdings"/>
    </w:rPr>
  </w:style>
  <w:style w:type="character" w:customStyle="1" w:styleId="WW8Num17z0">
    <w:name w:val="WW8Num17z0"/>
    <w:rsid w:val="00C85C15"/>
    <w:rPr>
      <w:rFonts w:ascii="Symbol" w:hAnsi="Symbol" w:cs="Symbol"/>
    </w:rPr>
  </w:style>
  <w:style w:type="character" w:customStyle="1" w:styleId="WW8Num17z1">
    <w:name w:val="WW8Num17z1"/>
    <w:rsid w:val="00C85C15"/>
    <w:rPr>
      <w:rFonts w:ascii="Courier New" w:hAnsi="Courier New" w:cs="Courier New"/>
    </w:rPr>
  </w:style>
  <w:style w:type="character" w:customStyle="1" w:styleId="WW8Num17z2">
    <w:name w:val="WW8Num17z2"/>
    <w:rsid w:val="00C85C15"/>
    <w:rPr>
      <w:rFonts w:ascii="Wingdings" w:hAnsi="Wingdings" w:cs="Wingdings"/>
    </w:rPr>
  </w:style>
  <w:style w:type="character" w:customStyle="1" w:styleId="WW8Num18z1">
    <w:name w:val="WW8Num18z1"/>
    <w:rsid w:val="00C85C15"/>
    <w:rPr>
      <w:rFonts w:ascii="Courier New" w:hAnsi="Courier New" w:cs="Courier New"/>
    </w:rPr>
  </w:style>
  <w:style w:type="character" w:customStyle="1" w:styleId="WW8Num18z2">
    <w:name w:val="WW8Num18z2"/>
    <w:rsid w:val="00C85C15"/>
    <w:rPr>
      <w:rFonts w:ascii="Wingdings" w:hAnsi="Wingdings" w:cs="Wingdings"/>
    </w:rPr>
  </w:style>
  <w:style w:type="character" w:customStyle="1" w:styleId="WW8Num18z3">
    <w:name w:val="WW8Num18z3"/>
    <w:rsid w:val="00C85C15"/>
    <w:rPr>
      <w:rFonts w:ascii="Symbol" w:hAnsi="Symbol" w:cs="Symbol"/>
    </w:rPr>
  </w:style>
  <w:style w:type="character" w:customStyle="1" w:styleId="WW8Num19z0">
    <w:name w:val="WW8Num19z0"/>
    <w:rsid w:val="00C85C15"/>
    <w:rPr>
      <w:rFonts w:ascii="Symbol" w:eastAsia="Times New Roman" w:hAnsi="Symbol" w:cs="Times New Roman"/>
    </w:rPr>
  </w:style>
  <w:style w:type="character" w:customStyle="1" w:styleId="WW8Num19z1">
    <w:name w:val="WW8Num19z1"/>
    <w:rsid w:val="00C85C15"/>
    <w:rPr>
      <w:rFonts w:ascii="Courier New" w:hAnsi="Courier New" w:cs="Courier New"/>
    </w:rPr>
  </w:style>
  <w:style w:type="character" w:customStyle="1" w:styleId="WW8Num19z2">
    <w:name w:val="WW8Num19z2"/>
    <w:rsid w:val="00C85C15"/>
    <w:rPr>
      <w:rFonts w:ascii="Wingdings" w:hAnsi="Wingdings" w:cs="Wingdings"/>
    </w:rPr>
  </w:style>
  <w:style w:type="character" w:customStyle="1" w:styleId="WW8Num19z3">
    <w:name w:val="WW8Num19z3"/>
    <w:rsid w:val="00C85C15"/>
    <w:rPr>
      <w:rFonts w:ascii="Symbol" w:hAnsi="Symbol" w:cs="Symbol"/>
    </w:rPr>
  </w:style>
  <w:style w:type="character" w:styleId="PageNumber">
    <w:name w:val="page number"/>
    <w:basedOn w:val="DefaultParagraphFont"/>
    <w:rsid w:val="00C85C15"/>
  </w:style>
  <w:style w:type="character" w:styleId="Hyperlink">
    <w:name w:val="Hyperlink"/>
    <w:rsid w:val="00C85C15"/>
    <w:rPr>
      <w:color w:val="0000FF"/>
      <w:u w:val="single"/>
    </w:rPr>
  </w:style>
  <w:style w:type="character" w:customStyle="1" w:styleId="CharChar2">
    <w:name w:val="Char Char2"/>
    <w:rsid w:val="00C85C15"/>
    <w:rPr>
      <w:sz w:val="24"/>
      <w:szCs w:val="24"/>
      <w:lang w:val="en-US" w:bidi="ar-SA"/>
    </w:rPr>
  </w:style>
  <w:style w:type="character" w:styleId="Strong">
    <w:name w:val="Strong"/>
    <w:qFormat/>
    <w:rsid w:val="00C85C15"/>
    <w:rPr>
      <w:b/>
      <w:bCs/>
    </w:rPr>
  </w:style>
  <w:style w:type="character" w:customStyle="1" w:styleId="CharChar3">
    <w:name w:val="Char Char3"/>
    <w:rsid w:val="00C85C15"/>
    <w:rPr>
      <w:sz w:val="24"/>
      <w:szCs w:val="24"/>
      <w:lang w:val="en-GB" w:bidi="ar-SA"/>
    </w:rPr>
  </w:style>
  <w:style w:type="character" w:customStyle="1" w:styleId="CharChar">
    <w:name w:val="Char Char"/>
    <w:rsid w:val="00C85C15"/>
    <w:rPr>
      <w:sz w:val="24"/>
      <w:szCs w:val="24"/>
      <w:lang w:val="en-US" w:bidi="ar-SA"/>
    </w:rPr>
  </w:style>
  <w:style w:type="character" w:styleId="FollowedHyperlink">
    <w:name w:val="FollowedHyperlink"/>
    <w:rsid w:val="00C85C15"/>
    <w:rPr>
      <w:color w:val="800080"/>
      <w:u w:val="single"/>
    </w:rPr>
  </w:style>
  <w:style w:type="character" w:customStyle="1" w:styleId="CharChar1">
    <w:name w:val="Char Char1"/>
    <w:rsid w:val="00C85C15"/>
    <w:rPr>
      <w:sz w:val="16"/>
      <w:szCs w:val="16"/>
      <w:lang w:val="en-GB"/>
    </w:rPr>
  </w:style>
  <w:style w:type="character" w:customStyle="1" w:styleId="CharChar4">
    <w:name w:val="Char Char4"/>
    <w:rsid w:val="00C85C15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paragraph" w:customStyle="1" w:styleId="Heading">
    <w:name w:val="Heading"/>
    <w:basedOn w:val="Normal"/>
    <w:next w:val="BodyText"/>
    <w:rsid w:val="00C85C15"/>
    <w:pPr>
      <w:jc w:val="center"/>
    </w:pPr>
    <w:rPr>
      <w:b/>
      <w:bCs/>
      <w:sz w:val="30"/>
      <w:szCs w:val="24"/>
      <w:lang w:val="en-US"/>
    </w:rPr>
  </w:style>
  <w:style w:type="paragraph" w:styleId="BodyText">
    <w:name w:val="Body Text"/>
    <w:basedOn w:val="Normal"/>
    <w:rsid w:val="00C85C15"/>
    <w:pPr>
      <w:spacing w:after="120"/>
    </w:pPr>
  </w:style>
  <w:style w:type="paragraph" w:styleId="List">
    <w:name w:val="List"/>
    <w:basedOn w:val="BodyText"/>
    <w:rsid w:val="00C85C15"/>
    <w:rPr>
      <w:rFonts w:cs="Mangal"/>
    </w:rPr>
  </w:style>
  <w:style w:type="paragraph" w:styleId="Caption">
    <w:name w:val="caption"/>
    <w:basedOn w:val="Normal"/>
    <w:qFormat/>
    <w:rsid w:val="00C85C1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C85C15"/>
    <w:pPr>
      <w:suppressLineNumbers/>
    </w:pPr>
    <w:rPr>
      <w:rFonts w:cs="Mangal"/>
    </w:rPr>
  </w:style>
  <w:style w:type="paragraph" w:styleId="Footer">
    <w:name w:val="footer"/>
    <w:basedOn w:val="Normal"/>
    <w:rsid w:val="00C85C1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85C15"/>
    <w:rPr>
      <w:sz w:val="24"/>
      <w:szCs w:val="24"/>
    </w:rPr>
  </w:style>
  <w:style w:type="paragraph" w:styleId="BodyTextIndent3">
    <w:name w:val="Body Text Indent 3"/>
    <w:basedOn w:val="Normal"/>
    <w:rsid w:val="00C85C15"/>
    <w:pPr>
      <w:ind w:left="405"/>
    </w:pPr>
    <w:rPr>
      <w:rFonts w:ascii="Arial" w:hAnsi="Arial" w:cs="Arial"/>
      <w:b/>
      <w:bCs/>
      <w:sz w:val="24"/>
      <w:szCs w:val="24"/>
      <w:lang w:val="en-US"/>
    </w:rPr>
  </w:style>
  <w:style w:type="paragraph" w:styleId="Header">
    <w:name w:val="header"/>
    <w:basedOn w:val="Normal"/>
    <w:rsid w:val="00C85C15"/>
    <w:pPr>
      <w:tabs>
        <w:tab w:val="center" w:pos="4320"/>
        <w:tab w:val="right" w:pos="8640"/>
      </w:tabs>
    </w:pPr>
    <w:rPr>
      <w:sz w:val="24"/>
      <w:szCs w:val="24"/>
      <w:lang w:val="en-US"/>
    </w:rPr>
  </w:style>
  <w:style w:type="paragraph" w:styleId="ListParagraph">
    <w:name w:val="List Paragraph"/>
    <w:basedOn w:val="Normal"/>
    <w:qFormat/>
    <w:rsid w:val="00C85C15"/>
    <w:pPr>
      <w:ind w:left="720"/>
    </w:pPr>
    <w:rPr>
      <w:sz w:val="24"/>
      <w:szCs w:val="24"/>
      <w:lang w:val="en-US"/>
    </w:rPr>
  </w:style>
  <w:style w:type="paragraph" w:styleId="BodyText3">
    <w:name w:val="Body Text 3"/>
    <w:basedOn w:val="Normal"/>
    <w:rsid w:val="00C85C15"/>
    <w:pPr>
      <w:spacing w:after="120"/>
    </w:pPr>
    <w:rPr>
      <w:sz w:val="16"/>
      <w:szCs w:val="16"/>
    </w:rPr>
  </w:style>
  <w:style w:type="paragraph" w:customStyle="1" w:styleId="TableContents">
    <w:name w:val="Table Contents"/>
    <w:basedOn w:val="Normal"/>
    <w:rsid w:val="00C85C15"/>
    <w:pPr>
      <w:suppressLineNumbers/>
    </w:pPr>
  </w:style>
  <w:style w:type="paragraph" w:customStyle="1" w:styleId="TableHeading">
    <w:name w:val="Table Heading"/>
    <w:basedOn w:val="TableContents"/>
    <w:rsid w:val="00C85C15"/>
    <w:pPr>
      <w:jc w:val="center"/>
    </w:pPr>
    <w:rPr>
      <w:b/>
      <w:bCs/>
    </w:rPr>
  </w:style>
  <w:style w:type="character" w:customStyle="1" w:styleId="normalchar">
    <w:name w:val="normal__char"/>
    <w:basedOn w:val="DefaultParagraphFont"/>
    <w:rsid w:val="00BA7BFB"/>
  </w:style>
  <w:style w:type="paragraph" w:customStyle="1" w:styleId="Normal1">
    <w:name w:val="Normal1"/>
    <w:basedOn w:val="Normal"/>
    <w:rsid w:val="00BA7BFB"/>
    <w:pPr>
      <w:suppressAutoHyphens w:val="0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Heading2headerColor">
    <w:name w:val="Heading 2.headerColor"/>
    <w:basedOn w:val="Heading2"/>
    <w:rsid w:val="0018362F"/>
    <w:pPr>
      <w:widowControl w:val="0"/>
      <w:numPr>
        <w:numId w:val="0"/>
      </w:numPr>
      <w:pBdr>
        <w:bottom w:val="single" w:sz="1" w:space="1" w:color="C0C0C0"/>
      </w:pBdr>
      <w:spacing w:after="283"/>
      <w:ind w:right="144"/>
      <w:outlineLvl w:val="9"/>
    </w:pPr>
    <w:rPr>
      <w:rFonts w:ascii="Albany" w:eastAsia="HG Mincho Light J" w:hAnsi="Albany" w:cs="Arial Unicode MS"/>
      <w:color w:val="336699"/>
      <w:sz w:val="24"/>
      <w:szCs w:val="24"/>
      <w:lang w:val="en-US"/>
    </w:rPr>
  </w:style>
  <w:style w:type="character" w:customStyle="1" w:styleId="heading00202002eheadercolorchar">
    <w:name w:val="heading_00202_002eheadercolor__char"/>
    <w:basedOn w:val="DefaultParagraphFont"/>
    <w:rsid w:val="0018362F"/>
  </w:style>
  <w:style w:type="character" w:customStyle="1" w:styleId="apple-converted-space">
    <w:name w:val="apple-converted-space"/>
    <w:basedOn w:val="DefaultParagraphFont"/>
    <w:rsid w:val="0018362F"/>
  </w:style>
  <w:style w:type="paragraph" w:styleId="DocumentMap">
    <w:name w:val="Document Map"/>
    <w:basedOn w:val="Normal"/>
    <w:link w:val="DocumentMapChar"/>
    <w:uiPriority w:val="99"/>
    <w:semiHidden/>
    <w:unhideWhenUsed/>
    <w:rsid w:val="00EF30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301C"/>
    <w:rPr>
      <w:rFonts w:ascii="Tahoma" w:hAnsi="Tahoma" w:cs="Tahoma"/>
      <w:sz w:val="16"/>
      <w:szCs w:val="16"/>
      <w:lang w:val="en-GB" w:eastAsia="zh-CN"/>
    </w:rPr>
  </w:style>
  <w:style w:type="character" w:styleId="LineNumber">
    <w:name w:val="line number"/>
    <w:basedOn w:val="DefaultParagraphFont"/>
    <w:uiPriority w:val="99"/>
    <w:semiHidden/>
    <w:unhideWhenUsed/>
    <w:rsid w:val="00EF301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5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shiboi2814@gmail.com" TargetMode="External" /><Relationship Id="rId6" Type="http://schemas.openxmlformats.org/officeDocument/2006/relationships/image" Target="https://rdxfootmark.naukri.com/v2/track/openCv?trackingInfo=f60fa1ca4b01f0d94d950fbb6df83103134f530e18705c4458440321091b5b581a0d160213495a541b4d58515c424154181c084b281e010303021847505e0e53580f1b425c4c01090340281e0103100b1542585e1543124a4b485d4637071f1b5b58170a10014042595858564d465d4507144359090f59431209175144410c595f5049100a1105035d4a1e500558191b12001644595e0854421a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E0FB4A-C239-40FE-9103-AD067E42E6BC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31451</vt:lpwstr>
  </property>
  <property fmtid="{D5CDD505-2E9C-101B-9397-08002B2CF9AE}" pid="4" name="OptimizationTime">
    <vt:lpwstr>20190523_1708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 Kumar</vt:lpstr>
    </vt:vector>
  </TitlesOfParts>
  <Company>Atos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 Kumar</dc:title>
  <dc:creator>ADMINIBM</dc:creator>
  <cp:lastModifiedBy>Rashmi Priya</cp:lastModifiedBy>
  <cp:revision>8</cp:revision>
  <cp:lastPrinted>1900-12-31T18:30:00Z</cp:lastPrinted>
  <dcterms:created xsi:type="dcterms:W3CDTF">2019-02-21T07:13:00Z</dcterms:created>
  <dcterms:modified xsi:type="dcterms:W3CDTF">2019-05-14T11:11:00Z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441751393</vt:i4>
  </property>
</Properties>
</file>