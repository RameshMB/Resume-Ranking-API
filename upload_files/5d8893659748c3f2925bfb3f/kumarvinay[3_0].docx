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B709E" w:rsidP="000B709E">
      <w:pPr>
        <w:pStyle w:val="NoSpacing"/>
        <w:rPr>
          <w:rFonts w:ascii="Arial Black" w:hAnsi="Arial Black" w:cs="Times New Roman"/>
          <w:b/>
          <w:sz w:val="30"/>
          <w:szCs w:val="30"/>
        </w:rPr>
      </w:pPr>
    </w:p>
    <w:p w:rsidR="000B709E" w:rsidP="000B709E">
      <w:pPr>
        <w:pStyle w:val="NoSpacing"/>
        <w:rPr>
          <w:rFonts w:ascii="Arial Black" w:hAnsi="Arial Black" w:cs="Times New Roman"/>
          <w:b/>
          <w:sz w:val="36"/>
          <w:szCs w:val="36"/>
          <w:u w:val="single"/>
        </w:rPr>
      </w:pPr>
      <w:r w:rsidRPr="000174EE">
        <w:rPr>
          <w:rFonts w:ascii="Arial Black" w:hAnsi="Arial Black" w:cs="Times New Roman"/>
          <w:b/>
          <w:sz w:val="36"/>
          <w:szCs w:val="36"/>
          <w:u w:val="single"/>
        </w:rPr>
        <w:t>VINAY KUMAR</w:t>
      </w:r>
    </w:p>
    <w:p w:rsidR="009F59F3" w:rsidRPr="009F59F3" w:rsidP="009F59F3">
      <w:pPr>
        <w:pStyle w:val="NoSpacing"/>
      </w:pPr>
    </w:p>
    <w:p w:rsidR="000B709E" w:rsidRPr="0057421B" w:rsidP="009F59F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D51E8">
        <w:rPr>
          <w:rFonts w:ascii="Tahoma" w:hAnsi="Tahoma" w:cs="Tahoma"/>
          <w:b/>
          <w:bCs/>
          <w:sz w:val="20"/>
          <w:szCs w:val="20"/>
        </w:rPr>
        <w:t>Software Engineer</w:t>
      </w:r>
      <w:r>
        <w:rPr>
          <w:rFonts w:ascii="Tahoma" w:hAnsi="Tahoma" w:cs="Tahoma"/>
          <w:b/>
          <w:bCs/>
          <w:sz w:val="20"/>
          <w:szCs w:val="20"/>
        </w:rPr>
        <w:t xml:space="preserve">         </w:t>
      </w:r>
      <w:r w:rsidR="00B73FF2">
        <w:rPr>
          <w:rFonts w:ascii="Tahoma" w:hAnsi="Tahoma" w:cs="Tahoma"/>
          <w:b/>
          <w:bCs/>
          <w:sz w:val="20"/>
          <w:szCs w:val="20"/>
        </w:rPr>
        <w:t xml:space="preserve">                                   </w:t>
      </w:r>
      <w:r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57421B">
        <w:rPr>
          <w:rFonts w:ascii="Arial" w:hAnsi="Arial" w:cs="Arial"/>
          <w:b/>
          <w:sz w:val="24"/>
          <w:szCs w:val="24"/>
        </w:rPr>
        <w:t>E-</w:t>
      </w:r>
      <w:r w:rsidRPr="0057421B" w:rsidR="00B73FF2">
        <w:rPr>
          <w:rFonts w:ascii="Arial" w:hAnsi="Arial" w:cs="Arial"/>
          <w:b/>
          <w:sz w:val="24"/>
          <w:szCs w:val="24"/>
        </w:rPr>
        <w:t>Mail</w:t>
      </w:r>
      <w:r w:rsidR="00B73FF2">
        <w:rPr>
          <w:rFonts w:ascii="Arial" w:hAnsi="Arial" w:cs="Arial"/>
          <w:b/>
          <w:sz w:val="24"/>
          <w:szCs w:val="24"/>
        </w:rPr>
        <w:t>: developer.vinay.28</w:t>
      </w:r>
      <w:r w:rsidRPr="0057421B">
        <w:rPr>
          <w:rFonts w:ascii="Arial" w:hAnsi="Arial" w:cs="Arial"/>
          <w:b/>
          <w:sz w:val="24"/>
          <w:szCs w:val="24"/>
        </w:rPr>
        <w:t>@gmail.com</w:t>
      </w:r>
    </w:p>
    <w:p w:rsidR="0016095A" w:rsidP="009F59F3">
      <w:pPr>
        <w:pStyle w:val="NoSpacing"/>
        <w:ind w:left="43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57421B" w:rsidR="000B709E">
        <w:rPr>
          <w:rFonts w:ascii="Arial" w:hAnsi="Arial" w:cs="Arial"/>
          <w:b/>
          <w:sz w:val="24"/>
          <w:szCs w:val="24"/>
        </w:rPr>
        <w:t xml:space="preserve">Mobile </w:t>
      </w:r>
      <w:r w:rsidRPr="0057421B" w:rsidR="000B709E">
        <w:rPr>
          <w:rFonts w:ascii="Arial" w:hAnsi="Arial" w:cs="Arial"/>
          <w:b/>
          <w:sz w:val="24"/>
          <w:szCs w:val="24"/>
        </w:rPr>
        <w:t>No</w:t>
      </w:r>
      <w:r w:rsidR="0083600B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: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Pr="0057421B" w:rsidR="000B709E">
        <w:rPr>
          <w:rFonts w:ascii="Arial" w:hAnsi="Arial" w:cs="Arial"/>
          <w:b/>
          <w:sz w:val="24"/>
          <w:szCs w:val="24"/>
        </w:rPr>
        <w:t>+91</w:t>
      </w:r>
      <w:r w:rsidR="00A14AC7">
        <w:rPr>
          <w:rFonts w:ascii="Arial" w:hAnsi="Arial" w:cs="Arial"/>
          <w:b/>
          <w:sz w:val="24"/>
          <w:szCs w:val="24"/>
        </w:rPr>
        <w:t>-</w:t>
      </w:r>
      <w:r w:rsidRPr="0057421B" w:rsidR="001D3B48">
        <w:rPr>
          <w:rFonts w:ascii="Arial" w:hAnsi="Arial" w:cs="Arial"/>
          <w:b/>
          <w:sz w:val="24"/>
          <w:szCs w:val="24"/>
        </w:rPr>
        <w:t>9480390679</w:t>
      </w:r>
      <w:r w:rsidR="001D3B48">
        <w:rPr>
          <w:rFonts w:ascii="Arial" w:hAnsi="Arial" w:cs="Arial"/>
          <w:b/>
          <w:sz w:val="24"/>
          <w:szCs w:val="24"/>
        </w:rPr>
        <w:t xml:space="preserve"> </w:t>
      </w:r>
      <w:r w:rsidRPr="0057421B" w:rsidR="001D3B48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 xml:space="preserve">      </w:t>
      </w:r>
    </w:p>
    <w:p w:rsidR="0057421B" w:rsidP="009F59F3">
      <w:pPr>
        <w:pStyle w:val="NoSpacing"/>
        <w:ind w:left="43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+91</w:t>
      </w:r>
      <w:r w:rsidR="00A14AC7"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</w:rPr>
        <w:t>9631479899</w:t>
      </w:r>
      <w:r w:rsidRPr="0057421B" w:rsidR="000B709E">
        <w:rPr>
          <w:rFonts w:ascii="Arial" w:hAnsi="Arial" w:cs="Arial"/>
          <w:b/>
          <w:sz w:val="24"/>
          <w:szCs w:val="24"/>
        </w:rPr>
        <w:t xml:space="preserve"> </w:t>
      </w:r>
    </w:p>
    <w:p w:rsidR="0057421B" w:rsidRPr="0057421B" w:rsidP="000B709E">
      <w:pPr>
        <w:pStyle w:val="NoSpacing"/>
        <w:rPr>
          <w:rFonts w:ascii="Arial" w:hAnsi="Arial" w:cs="Arial"/>
          <w:b/>
          <w:sz w:val="24"/>
          <w:szCs w:val="24"/>
        </w:rPr>
      </w:pPr>
    </w:p>
    <w:p w:rsidR="000B709E" w:rsidRPr="005B3578" w:rsidP="000B709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13335</wp:posOffset>
                </wp:positionV>
                <wp:extent cx="6219825" cy="635"/>
                <wp:effectExtent l="0" t="0" r="0" b="0"/>
                <wp:wrapNone/>
                <wp:docPr id="1" name="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219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 4" o:spid="_x0000_s1025" type="#_x0000_t32" style="width:489.75pt;height:0.05pt;margin-top:1.05pt;margin-left:-22.5pt;mso-height-percent:0;mso-height-relative:page;mso-width-percent:0;mso-width-relative:page;mso-wrap-distance-bottom:0;mso-wrap-distance-left:9pt;mso-wrap-distance-right:9pt;mso-wrap-distance-top:0;mso-wrap-style:square;position:absolute;visibility:visible;z-index:251660288"/>
            </w:pict>
          </mc:Fallback>
        </mc:AlternateContent>
      </w:r>
      <w:r w:rsidRPr="00645C62">
        <w:rPr>
          <w:rFonts w:ascii="Arial" w:hAnsi="Arial" w:cs="Arial"/>
          <w:sz w:val="24"/>
          <w:szCs w:val="24"/>
        </w:rPr>
        <w:t xml:space="preserve">                  </w:t>
      </w:r>
      <w:r>
        <w:rPr>
          <w:rFonts w:ascii="Arial" w:hAnsi="Arial" w:cs="Arial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:rsidR="00F134E3" w:rsidRPr="007B2941" w:rsidP="00F134E3">
      <w:pPr>
        <w:pStyle w:val="Heading3"/>
        <w:shd w:val="clear" w:color="auto" w:fill="D9D9D9"/>
        <w:spacing w:line="360" w:lineRule="auto"/>
        <w:rPr>
          <w:rFonts w:ascii="Tahoma" w:hAnsi="Tahoma" w:cs="Tahoma"/>
          <w:color w:val="000000" w:themeColor="text1"/>
          <w:sz w:val="20"/>
          <w:szCs w:val="20"/>
        </w:rPr>
      </w:pPr>
      <w:r w:rsidRPr="007B2941">
        <w:rPr>
          <w:rFonts w:ascii="Tahoma" w:hAnsi="Tahoma" w:cs="Tahoma"/>
          <w:color w:val="000000" w:themeColor="text1"/>
          <w:sz w:val="20"/>
          <w:szCs w:val="20"/>
        </w:rPr>
        <w:t>Objective:</w:t>
      </w:r>
    </w:p>
    <w:p w:rsidR="00604D0F" w:rsidP="00604D0F">
      <w:pPr>
        <w:pStyle w:val="NoSpacing"/>
      </w:pPr>
    </w:p>
    <w:p w:rsidR="00BD65DE" w:rsidP="00C8157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</w:t>
      </w:r>
      <w:r w:rsidRPr="004D51E8" w:rsidR="008C2EBA">
        <w:rPr>
          <w:rFonts w:ascii="Tahoma" w:hAnsi="Tahoma" w:cs="Tahoma"/>
          <w:sz w:val="20"/>
          <w:szCs w:val="20"/>
        </w:rPr>
        <w:t>Aim to be associated with a Progressive organization that gives me the scope to share my knowledge and skills in accordance with the latest trends and be a part of team that dynamically works towards the growth of organization and gives the satisfaction thereof</w:t>
      </w:r>
      <w:r w:rsidR="00935C0B">
        <w:rPr>
          <w:rFonts w:ascii="Tahoma" w:hAnsi="Tahoma" w:cs="Tahoma"/>
          <w:sz w:val="20"/>
          <w:szCs w:val="20"/>
        </w:rPr>
        <w:t>.</w:t>
      </w:r>
    </w:p>
    <w:p w:rsidR="000F3140" w:rsidRPr="007B2941" w:rsidP="000F3140">
      <w:pPr>
        <w:pStyle w:val="Heading3"/>
        <w:shd w:val="clear" w:color="auto" w:fill="D9D9D9"/>
        <w:spacing w:line="360" w:lineRule="auto"/>
        <w:rPr>
          <w:rFonts w:ascii="Tahoma" w:hAnsi="Tahoma" w:cs="Tahoma"/>
          <w:color w:val="000000" w:themeColor="text1"/>
          <w:sz w:val="20"/>
          <w:szCs w:val="20"/>
        </w:rPr>
      </w:pPr>
      <w:r w:rsidRPr="007B2941">
        <w:rPr>
          <w:rFonts w:ascii="Tahoma" w:hAnsi="Tahoma" w:cs="Tahoma"/>
          <w:color w:val="000000" w:themeColor="text1"/>
          <w:sz w:val="20"/>
          <w:szCs w:val="20"/>
        </w:rPr>
        <w:t xml:space="preserve">Professional </w:t>
      </w:r>
      <w:r w:rsidRPr="007B2941" w:rsidR="006854A7">
        <w:rPr>
          <w:rFonts w:ascii="Tahoma" w:hAnsi="Tahoma" w:cs="Tahoma"/>
          <w:color w:val="000000" w:themeColor="text1"/>
          <w:sz w:val="20"/>
          <w:szCs w:val="20"/>
        </w:rPr>
        <w:t>Profile:</w:t>
      </w:r>
    </w:p>
    <w:p w:rsidR="000F3140" w:rsidRPr="000F3140" w:rsidP="00604D0F">
      <w:pPr>
        <w:pStyle w:val="NoSpacing"/>
      </w:pPr>
    </w:p>
    <w:p w:rsidR="00ED2BB8" w:rsidRPr="007440F1" w:rsidP="00ED2BB8">
      <w:pPr>
        <w:pStyle w:val="ListParagraph"/>
        <w:numPr>
          <w:ilvl w:val="0"/>
          <w:numId w:val="7"/>
        </w:numPr>
        <w:tabs>
          <w:tab w:val="left" w:pos="540"/>
        </w:tabs>
        <w:ind w:left="270" w:hanging="90"/>
        <w:rPr>
          <w:rFonts w:eastAsia="Calibri" w:cstheme="minorHAnsi"/>
          <w:b/>
          <w:sz w:val="20"/>
          <w:szCs w:val="20"/>
        </w:rPr>
      </w:pPr>
      <w:r w:rsidRPr="007440F1">
        <w:rPr>
          <w:rFonts w:cstheme="minorHAnsi"/>
          <w:b/>
          <w:sz w:val="20"/>
          <w:szCs w:val="20"/>
        </w:rPr>
        <w:t xml:space="preserve">Having </w:t>
      </w:r>
      <w:r w:rsidR="00241BFD">
        <w:rPr>
          <w:rFonts w:cstheme="minorHAnsi"/>
          <w:b/>
          <w:sz w:val="20"/>
          <w:szCs w:val="20"/>
        </w:rPr>
        <w:t>3</w:t>
      </w:r>
      <w:r w:rsidRPr="007440F1">
        <w:rPr>
          <w:rFonts w:cstheme="minorHAnsi"/>
          <w:b/>
          <w:sz w:val="20"/>
          <w:szCs w:val="20"/>
        </w:rPr>
        <w:t xml:space="preserve"> </w:t>
      </w:r>
      <w:r w:rsidRPr="007440F1" w:rsidR="00C13C06">
        <w:rPr>
          <w:rFonts w:cstheme="minorHAnsi"/>
          <w:b/>
          <w:sz w:val="20"/>
          <w:szCs w:val="20"/>
        </w:rPr>
        <w:t xml:space="preserve"> years</w:t>
      </w:r>
      <w:r w:rsidRPr="007440F1" w:rsidR="006D62DA">
        <w:rPr>
          <w:rFonts w:eastAsia="Calibri" w:cstheme="minorHAnsi"/>
          <w:b/>
          <w:sz w:val="20"/>
          <w:szCs w:val="20"/>
        </w:rPr>
        <w:t xml:space="preserve"> </w:t>
      </w:r>
      <w:r w:rsidRPr="007440F1" w:rsidR="006D62DA">
        <w:rPr>
          <w:rFonts w:eastAsia="Calibri" w:cstheme="minorHAnsi"/>
          <w:sz w:val="20"/>
          <w:szCs w:val="20"/>
        </w:rPr>
        <w:t>of</w:t>
      </w:r>
      <w:r w:rsidRPr="007440F1" w:rsidR="002762F2">
        <w:rPr>
          <w:rFonts w:eastAsia="Calibri" w:cstheme="minorHAnsi"/>
          <w:sz w:val="20"/>
          <w:szCs w:val="20"/>
        </w:rPr>
        <w:t xml:space="preserve"> Total</w:t>
      </w:r>
      <w:r w:rsidRPr="007440F1" w:rsidR="006D62DA">
        <w:rPr>
          <w:rFonts w:eastAsia="Calibri" w:cstheme="minorHAnsi"/>
          <w:sz w:val="20"/>
          <w:szCs w:val="20"/>
        </w:rPr>
        <w:t xml:space="preserve"> diversified IT experience in </w:t>
      </w:r>
      <w:r w:rsidRPr="007440F1" w:rsidR="000F7496">
        <w:rPr>
          <w:rFonts w:eastAsia="Calibri" w:cstheme="minorHAnsi"/>
          <w:b/>
          <w:sz w:val="20"/>
          <w:szCs w:val="20"/>
        </w:rPr>
        <w:t xml:space="preserve">Developing JAVA and J2EE </w:t>
      </w:r>
      <w:r w:rsidRPr="007440F1">
        <w:rPr>
          <w:rFonts w:eastAsia="Calibri" w:cstheme="minorHAnsi"/>
          <w:b/>
          <w:sz w:val="20"/>
          <w:szCs w:val="20"/>
        </w:rPr>
        <w:t xml:space="preserve">  </w:t>
      </w:r>
    </w:p>
    <w:p w:rsidR="00805672" w:rsidRPr="007440F1" w:rsidP="00ED2BB8">
      <w:pPr>
        <w:pStyle w:val="ListParagraph"/>
        <w:tabs>
          <w:tab w:val="left" w:pos="540"/>
        </w:tabs>
        <w:ind w:left="270"/>
        <w:rPr>
          <w:rFonts w:eastAsia="Calibri" w:cstheme="minorHAnsi"/>
          <w:b/>
          <w:sz w:val="20"/>
          <w:szCs w:val="20"/>
        </w:rPr>
      </w:pPr>
      <w:r w:rsidRPr="007440F1">
        <w:rPr>
          <w:b/>
          <w:sz w:val="20"/>
          <w:szCs w:val="20"/>
        </w:rPr>
        <w:t xml:space="preserve">     </w:t>
      </w:r>
      <w:r w:rsidR="003A0B32">
        <w:rPr>
          <w:b/>
          <w:sz w:val="20"/>
          <w:szCs w:val="20"/>
        </w:rPr>
        <w:t xml:space="preserve"> </w:t>
      </w:r>
      <w:r w:rsidRPr="007440F1" w:rsidR="002762F2">
        <w:rPr>
          <w:b/>
          <w:sz w:val="20"/>
          <w:szCs w:val="20"/>
        </w:rPr>
        <w:t>Applications</w:t>
      </w:r>
      <w:r w:rsidRPr="007440F1" w:rsidR="002762F2">
        <w:rPr>
          <w:sz w:val="20"/>
          <w:szCs w:val="20"/>
        </w:rPr>
        <w:t>.</w:t>
      </w:r>
    </w:p>
    <w:p w:rsidR="00D156B6" w:rsidRPr="007440F1" w:rsidP="00D156B6">
      <w:pPr>
        <w:pStyle w:val="ListParagraph"/>
        <w:numPr>
          <w:ilvl w:val="0"/>
          <w:numId w:val="15"/>
        </w:numPr>
        <w:tabs>
          <w:tab w:val="left" w:pos="540"/>
        </w:tabs>
        <w:ind w:hanging="810"/>
        <w:rPr>
          <w:rFonts w:eastAsia="Calibri" w:cstheme="minorHAnsi"/>
          <w:sz w:val="20"/>
          <w:szCs w:val="20"/>
        </w:rPr>
      </w:pPr>
      <w:r w:rsidRPr="007440F1">
        <w:rPr>
          <w:rFonts w:ascii="Tahoma" w:hAnsi="Tahoma" w:cs="Tahoma"/>
          <w:color w:val="000000"/>
          <w:sz w:val="20"/>
          <w:szCs w:val="20"/>
        </w:rPr>
        <w:t>Hands on Experience in</w:t>
      </w:r>
      <w:r w:rsidRPr="007440F1">
        <w:rPr>
          <w:rFonts w:ascii="Tahoma" w:hAnsi="Tahoma" w:cs="Tahoma"/>
          <w:b/>
          <w:color w:val="000000"/>
          <w:sz w:val="20"/>
          <w:szCs w:val="20"/>
        </w:rPr>
        <w:t xml:space="preserve"> Spring Framework.</w:t>
      </w:r>
    </w:p>
    <w:p w:rsidR="00D156B6" w:rsidRPr="007440F1" w:rsidP="00D156B6">
      <w:pPr>
        <w:pStyle w:val="ListParagraph"/>
        <w:numPr>
          <w:ilvl w:val="0"/>
          <w:numId w:val="15"/>
        </w:numPr>
        <w:tabs>
          <w:tab w:val="left" w:pos="540"/>
        </w:tabs>
        <w:ind w:hanging="810"/>
        <w:rPr>
          <w:rFonts w:eastAsia="Calibri" w:cstheme="minorHAnsi"/>
          <w:sz w:val="20"/>
          <w:szCs w:val="20"/>
        </w:rPr>
      </w:pPr>
      <w:r w:rsidRPr="007440F1">
        <w:rPr>
          <w:rFonts w:ascii="Tahoma" w:hAnsi="Tahoma" w:cs="Tahoma"/>
          <w:color w:val="000000"/>
          <w:sz w:val="20"/>
          <w:szCs w:val="20"/>
        </w:rPr>
        <w:t>Hands on Experience</w:t>
      </w:r>
      <w:r w:rsidRPr="007440F1">
        <w:rPr>
          <w:rFonts w:ascii="Tahoma" w:hAnsi="Tahoma" w:cs="Tahoma"/>
          <w:b/>
          <w:color w:val="000000"/>
          <w:sz w:val="20"/>
          <w:szCs w:val="20"/>
        </w:rPr>
        <w:t xml:space="preserve"> </w:t>
      </w:r>
      <w:r w:rsidRPr="007440F1">
        <w:rPr>
          <w:rFonts w:ascii="Tahoma" w:hAnsi="Tahoma" w:cs="Tahoma"/>
          <w:color w:val="000000"/>
          <w:sz w:val="20"/>
          <w:szCs w:val="20"/>
        </w:rPr>
        <w:t>in</w:t>
      </w:r>
      <w:r w:rsidRPr="007440F1">
        <w:rPr>
          <w:rFonts w:ascii="Tahoma" w:hAnsi="Tahoma" w:cs="Tahoma"/>
          <w:b/>
          <w:color w:val="000000"/>
          <w:sz w:val="20"/>
          <w:szCs w:val="20"/>
        </w:rPr>
        <w:t xml:space="preserve"> Hibernate Framework.</w:t>
      </w:r>
    </w:p>
    <w:p w:rsidR="00D156B6" w:rsidRPr="007440F1" w:rsidP="00D156B6">
      <w:pPr>
        <w:pStyle w:val="ListParagraph"/>
        <w:numPr>
          <w:ilvl w:val="0"/>
          <w:numId w:val="15"/>
        </w:numPr>
        <w:tabs>
          <w:tab w:val="left" w:pos="540"/>
        </w:tabs>
        <w:ind w:hanging="810"/>
        <w:rPr>
          <w:rFonts w:eastAsia="Calibri" w:cstheme="minorHAnsi"/>
          <w:sz w:val="20"/>
          <w:szCs w:val="20"/>
        </w:rPr>
      </w:pPr>
      <w:r w:rsidRPr="007440F1">
        <w:rPr>
          <w:rFonts w:ascii="Tahoma" w:hAnsi="Tahoma" w:cs="Tahoma"/>
          <w:color w:val="000000"/>
          <w:sz w:val="20"/>
          <w:szCs w:val="20"/>
        </w:rPr>
        <w:t>Proven Experience in</w:t>
      </w:r>
      <w:r w:rsidRPr="007440F1">
        <w:rPr>
          <w:rFonts w:ascii="Tahoma" w:hAnsi="Tahoma" w:cs="Tahoma"/>
          <w:b/>
          <w:color w:val="000000"/>
          <w:sz w:val="20"/>
          <w:szCs w:val="20"/>
        </w:rPr>
        <w:t xml:space="preserve"> J2EE Technologies (JDBC, JSP, Servlets).</w:t>
      </w:r>
    </w:p>
    <w:p w:rsidR="00D156B6" w:rsidRPr="007440F1" w:rsidP="00D156B6">
      <w:pPr>
        <w:pStyle w:val="ListParagraph"/>
        <w:numPr>
          <w:ilvl w:val="0"/>
          <w:numId w:val="15"/>
        </w:numPr>
        <w:tabs>
          <w:tab w:val="left" w:pos="540"/>
        </w:tabs>
        <w:ind w:hanging="810"/>
        <w:rPr>
          <w:rFonts w:eastAsia="Calibri" w:cstheme="minorHAnsi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Hands on Experience </w:t>
      </w:r>
      <w:r w:rsidRPr="007440F1">
        <w:rPr>
          <w:rFonts w:eastAsia="Calibri" w:cstheme="minorHAnsi"/>
          <w:sz w:val="20"/>
          <w:szCs w:val="20"/>
        </w:rPr>
        <w:t xml:space="preserve">in </w:t>
      </w:r>
      <w:r w:rsidRPr="00BB759A">
        <w:rPr>
          <w:rFonts w:ascii="Tahoma" w:hAnsi="Tahoma" w:cs="Tahoma"/>
          <w:b/>
          <w:color w:val="000000"/>
          <w:sz w:val="20"/>
          <w:szCs w:val="20"/>
        </w:rPr>
        <w:t>Web Services</w:t>
      </w:r>
    </w:p>
    <w:p w:rsidR="00D156B6" w:rsidRPr="007440F1" w:rsidP="00D156B6">
      <w:pPr>
        <w:pStyle w:val="ListParagraph"/>
        <w:numPr>
          <w:ilvl w:val="0"/>
          <w:numId w:val="15"/>
        </w:numPr>
        <w:tabs>
          <w:tab w:val="left" w:pos="540"/>
        </w:tabs>
        <w:ind w:hanging="810"/>
        <w:rPr>
          <w:rFonts w:eastAsia="Calibri" w:cstheme="minorHAnsi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Hands on Experience </w:t>
      </w:r>
      <w:r w:rsidRPr="007440F1">
        <w:rPr>
          <w:rFonts w:eastAsia="Calibri" w:cstheme="minorHAnsi"/>
          <w:sz w:val="20"/>
          <w:szCs w:val="20"/>
        </w:rPr>
        <w:t xml:space="preserve">in </w:t>
      </w:r>
      <w:r w:rsidRPr="00BB759A">
        <w:rPr>
          <w:rFonts w:ascii="Tahoma" w:hAnsi="Tahoma" w:cs="Tahoma"/>
          <w:b/>
          <w:color w:val="000000"/>
          <w:sz w:val="20"/>
          <w:szCs w:val="20"/>
        </w:rPr>
        <w:t>Micro Services using Spring Boot</w:t>
      </w:r>
      <w:r w:rsidRPr="007440F1">
        <w:rPr>
          <w:rFonts w:eastAsia="Calibri" w:cstheme="minorHAnsi"/>
          <w:sz w:val="20"/>
          <w:szCs w:val="20"/>
        </w:rPr>
        <w:t>.</w:t>
      </w:r>
    </w:p>
    <w:p w:rsidR="00D156B6" w:rsidP="00D156B6">
      <w:pPr>
        <w:pStyle w:val="ListParagraph"/>
        <w:numPr>
          <w:ilvl w:val="0"/>
          <w:numId w:val="15"/>
        </w:numPr>
        <w:tabs>
          <w:tab w:val="left" w:pos="540"/>
        </w:tabs>
        <w:ind w:hanging="810"/>
        <w:rPr>
          <w:rFonts w:eastAsia="Calibri" w:cstheme="minorHAnsi"/>
          <w:sz w:val="20"/>
          <w:szCs w:val="20"/>
        </w:rPr>
      </w:pPr>
      <w:r w:rsidRPr="007440F1">
        <w:rPr>
          <w:rFonts w:eastAsia="Calibri" w:cstheme="minorHAnsi"/>
          <w:sz w:val="20"/>
          <w:szCs w:val="20"/>
        </w:rPr>
        <w:t xml:space="preserve">Good </w:t>
      </w:r>
      <w:r w:rsidRPr="007440F1" w:rsidR="0024524F">
        <w:rPr>
          <w:rFonts w:eastAsia="Calibri" w:cstheme="minorHAnsi"/>
          <w:sz w:val="20"/>
          <w:szCs w:val="20"/>
        </w:rPr>
        <w:t xml:space="preserve">Knowledge </w:t>
      </w:r>
      <w:r w:rsidRPr="007440F1" w:rsidR="00373397">
        <w:rPr>
          <w:rFonts w:eastAsia="Calibri" w:cstheme="minorHAnsi"/>
          <w:sz w:val="20"/>
          <w:szCs w:val="20"/>
        </w:rPr>
        <w:t>in</w:t>
      </w:r>
      <w:r w:rsidR="00373397">
        <w:rPr>
          <w:rFonts w:eastAsia="Calibri" w:cstheme="minorHAnsi"/>
          <w:sz w:val="20"/>
          <w:szCs w:val="20"/>
        </w:rPr>
        <w:t xml:space="preserve"> </w:t>
      </w:r>
      <w:r w:rsidRPr="00373397" w:rsidR="00373397">
        <w:rPr>
          <w:rFonts w:ascii="Tahoma" w:hAnsi="Tahoma" w:cs="Tahoma"/>
          <w:b/>
          <w:color w:val="000000"/>
          <w:sz w:val="20"/>
          <w:szCs w:val="20"/>
        </w:rPr>
        <w:t>Angular</w:t>
      </w:r>
      <w:r w:rsidRPr="00BB759A" w:rsidR="0024524F">
        <w:rPr>
          <w:rFonts w:ascii="Tahoma" w:hAnsi="Tahoma" w:cs="Tahoma"/>
          <w:b/>
          <w:color w:val="000000"/>
          <w:sz w:val="20"/>
          <w:szCs w:val="20"/>
        </w:rPr>
        <w:t xml:space="preserve"> JS</w:t>
      </w:r>
      <w:r w:rsidRPr="007440F1" w:rsidR="0024524F">
        <w:rPr>
          <w:rFonts w:eastAsia="Calibri" w:cstheme="minorHAnsi"/>
          <w:sz w:val="20"/>
          <w:szCs w:val="20"/>
        </w:rPr>
        <w:t>.</w:t>
      </w:r>
    </w:p>
    <w:p w:rsidR="003D3343" w:rsidRPr="00F35325" w:rsidP="003D3343">
      <w:pPr>
        <w:pStyle w:val="Heading3"/>
        <w:shd w:val="clear" w:color="auto" w:fill="D9D9D9"/>
        <w:spacing w:line="360" w:lineRule="auto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Work Experience:</w:t>
      </w:r>
    </w:p>
    <w:p w:rsidR="00321D63" w:rsidRPr="00762CC2" w:rsidP="00321D63">
      <w:pPr>
        <w:suppressAutoHyphens/>
        <w:spacing w:after="0" w:line="240" w:lineRule="auto"/>
        <w:rPr>
          <w:rFonts w:cstheme="minorHAnsi"/>
          <w:sz w:val="24"/>
          <w:szCs w:val="24"/>
        </w:rPr>
      </w:pPr>
    </w:p>
    <w:p w:rsidR="008C2EBA" w:rsidRPr="005E3A30" w:rsidP="00C57F86">
      <w:pPr>
        <w:pStyle w:val="ListParagraph"/>
        <w:numPr>
          <w:ilvl w:val="0"/>
          <w:numId w:val="8"/>
        </w:numPr>
        <w:suppressAutoHyphens/>
        <w:autoSpaceDE w:val="0"/>
        <w:spacing w:after="0" w:line="240" w:lineRule="auto"/>
        <w:ind w:left="540" w:hanging="450"/>
        <w:rPr>
          <w:sz w:val="20"/>
          <w:szCs w:val="20"/>
          <w:lang w:val="en-GB" w:eastAsia="zh-CN"/>
        </w:rPr>
      </w:pPr>
      <w:r w:rsidRPr="005E3A30">
        <w:rPr>
          <w:sz w:val="20"/>
          <w:szCs w:val="20"/>
          <w:lang w:val="en-GB" w:eastAsia="zh-CN"/>
        </w:rPr>
        <w:t xml:space="preserve">Software Developer in </w:t>
      </w:r>
      <w:r w:rsidRPr="005E3A30">
        <w:rPr>
          <w:b/>
          <w:sz w:val="20"/>
          <w:szCs w:val="20"/>
          <w:lang w:val="en-GB" w:eastAsia="zh-CN"/>
        </w:rPr>
        <w:t>Dynpro India Pvt Ltd,</w:t>
      </w:r>
      <w:r w:rsidRPr="005E3A30">
        <w:rPr>
          <w:sz w:val="20"/>
          <w:szCs w:val="20"/>
          <w:lang w:val="en-GB" w:eastAsia="zh-CN"/>
        </w:rPr>
        <w:t xml:space="preserve"> </w:t>
      </w:r>
      <w:r w:rsidR="000E7C1B">
        <w:rPr>
          <w:sz w:val="20"/>
          <w:szCs w:val="20"/>
          <w:lang w:val="en-GB" w:eastAsia="zh-CN"/>
        </w:rPr>
        <w:t xml:space="preserve">Currently </w:t>
      </w:r>
      <w:r w:rsidRPr="005E3A30">
        <w:rPr>
          <w:sz w:val="20"/>
          <w:szCs w:val="20"/>
          <w:lang w:val="en-GB" w:eastAsia="zh-CN"/>
        </w:rPr>
        <w:t>Working for Our Client</w:t>
      </w:r>
      <w:r w:rsidRPr="005E3A30">
        <w:rPr>
          <w:b/>
          <w:sz w:val="20"/>
          <w:szCs w:val="20"/>
          <w:lang w:val="en-GB" w:eastAsia="zh-CN"/>
        </w:rPr>
        <w:t xml:space="preserve"> IBM India Pvt Ltd</w:t>
      </w:r>
      <w:r w:rsidRPr="005E3A30">
        <w:rPr>
          <w:sz w:val="20"/>
          <w:szCs w:val="20"/>
          <w:lang w:val="en-GB" w:eastAsia="zh-CN"/>
        </w:rPr>
        <w:t xml:space="preserve"> in client Location, Bangalore</w:t>
      </w:r>
    </w:p>
    <w:p w:rsidR="00D153EB" w:rsidRPr="007B2941" w:rsidP="00D153EB">
      <w:pPr>
        <w:numPr>
          <w:ilvl w:val="0"/>
          <w:numId w:val="8"/>
        </w:numPr>
        <w:tabs>
          <w:tab w:val="clear" w:pos="0"/>
        </w:tabs>
        <w:suppressAutoHyphens/>
        <w:autoSpaceDE w:val="0"/>
        <w:spacing w:after="0" w:line="240" w:lineRule="auto"/>
        <w:ind w:left="540" w:hanging="450"/>
        <w:rPr>
          <w:rFonts w:cstheme="minorHAnsi"/>
          <w:sz w:val="20"/>
          <w:szCs w:val="20"/>
        </w:rPr>
      </w:pPr>
      <w:r w:rsidRPr="007B2941">
        <w:rPr>
          <w:rFonts w:eastAsia="Calibri" w:cstheme="minorHAnsi"/>
          <w:sz w:val="20"/>
          <w:szCs w:val="20"/>
        </w:rPr>
        <w:t xml:space="preserve">Software Engineer in </w:t>
      </w:r>
      <w:r w:rsidRPr="007B2941">
        <w:rPr>
          <w:rFonts w:eastAsia="Calibri" w:cstheme="minorHAnsi"/>
          <w:b/>
          <w:sz w:val="20"/>
          <w:szCs w:val="20"/>
        </w:rPr>
        <w:t>WiFi Networks Pvt Ltd</w:t>
      </w:r>
      <w:r w:rsidRPr="007B2941">
        <w:rPr>
          <w:rFonts w:eastAsia="Calibri" w:cstheme="minorHAnsi"/>
          <w:sz w:val="20"/>
          <w:szCs w:val="20"/>
        </w:rPr>
        <w:t xml:space="preserve">, Bangalore </w:t>
      </w:r>
      <w:r w:rsidRPr="007B2941">
        <w:rPr>
          <w:rFonts w:eastAsia="Calibri" w:cstheme="minorHAnsi"/>
          <w:sz w:val="20"/>
          <w:szCs w:val="20"/>
        </w:rPr>
        <w:t xml:space="preserve">from  </w:t>
      </w:r>
      <w:r w:rsidRPr="007B2941">
        <w:rPr>
          <w:rFonts w:eastAsia="Calibri" w:cstheme="minorHAnsi"/>
          <w:b/>
          <w:sz w:val="20"/>
          <w:szCs w:val="20"/>
        </w:rPr>
        <w:t>July</w:t>
      </w:r>
      <w:r w:rsidRPr="007B2941">
        <w:rPr>
          <w:rFonts w:eastAsia="Calibri" w:cstheme="minorHAnsi"/>
          <w:sz w:val="20"/>
          <w:szCs w:val="20"/>
        </w:rPr>
        <w:t xml:space="preserve"> </w:t>
      </w:r>
      <w:r w:rsidRPr="007B2941">
        <w:rPr>
          <w:rFonts w:eastAsia="Calibri" w:cstheme="minorHAnsi"/>
          <w:b/>
          <w:sz w:val="20"/>
          <w:szCs w:val="20"/>
        </w:rPr>
        <w:t>2016</w:t>
      </w:r>
      <w:r w:rsidRPr="007B2941">
        <w:rPr>
          <w:rFonts w:eastAsia="Calibri" w:cstheme="minorHAnsi"/>
          <w:sz w:val="20"/>
          <w:szCs w:val="20"/>
        </w:rPr>
        <w:t xml:space="preserve">  to  </w:t>
      </w:r>
      <w:r w:rsidRPr="007B2941">
        <w:rPr>
          <w:rFonts w:eastAsia="Calibri" w:cstheme="minorHAnsi"/>
          <w:b/>
          <w:sz w:val="20"/>
          <w:szCs w:val="20"/>
        </w:rPr>
        <w:t>May 2018</w:t>
      </w:r>
    </w:p>
    <w:p w:rsidR="00D153EB" w:rsidRPr="000669ED" w:rsidP="00D153EB">
      <w:pPr>
        <w:suppressAutoHyphens/>
        <w:autoSpaceDE w:val="0"/>
        <w:spacing w:after="0" w:line="240" w:lineRule="auto"/>
        <w:ind w:left="540"/>
        <w:rPr>
          <w:rFonts w:cstheme="minorHAnsi"/>
          <w:sz w:val="24"/>
          <w:szCs w:val="24"/>
        </w:rPr>
      </w:pPr>
    </w:p>
    <w:p w:rsidR="004B07C6" w:rsidRPr="00F35325" w:rsidP="004B07C6">
      <w:pPr>
        <w:pStyle w:val="Heading3"/>
        <w:shd w:val="clear" w:color="auto" w:fill="D9D9D9"/>
        <w:spacing w:line="360" w:lineRule="auto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Technical Skills:</w:t>
      </w:r>
    </w:p>
    <w:p w:rsidR="004B1F93" w:rsidP="007F2519">
      <w:pPr>
        <w:rPr>
          <w:lang w:val="en-GB" w:eastAsia="zh-CN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872"/>
        <w:gridCol w:w="5037"/>
      </w:tblGrid>
      <w:tr w:rsidTr="00D127A4">
        <w:tblPrEx>
          <w:tblW w:w="0" w:type="auto"/>
          <w:tblInd w:w="108" w:type="dxa"/>
          <w:tblLook w:val="04A0"/>
        </w:tblPrEx>
        <w:tc>
          <w:tcPr>
            <w:tcW w:w="3960" w:type="dxa"/>
          </w:tcPr>
          <w:p w:rsidR="00FC167C" w:rsidRPr="00D94354" w:rsidP="00321D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autoSpaceDE w:val="0"/>
              <w:spacing w:line="80" w:lineRule="atLeast"/>
              <w:rPr>
                <w:rFonts w:cstheme="minorHAnsi"/>
                <w:b/>
                <w:bCs/>
                <w:sz w:val="24"/>
                <w:szCs w:val="24"/>
              </w:rPr>
            </w:pPr>
            <w:r w:rsidRPr="00D94354">
              <w:rPr>
                <w:rFonts w:eastAsia="Calibri" w:cstheme="minorHAnsi"/>
                <w:b/>
                <w:sz w:val="24"/>
                <w:szCs w:val="24"/>
                <w:lang w:val="en-GB"/>
              </w:rPr>
              <w:t xml:space="preserve">Java </w:t>
            </w:r>
            <w:r w:rsidRPr="00D94354">
              <w:rPr>
                <w:rFonts w:eastAsia="Calibri" w:cstheme="minorHAnsi"/>
                <w:b/>
                <w:sz w:val="24"/>
                <w:szCs w:val="24"/>
                <w:lang w:val="en-GB"/>
              </w:rPr>
              <w:t>Technologies</w:t>
            </w:r>
            <w:r w:rsidRPr="00D94354" w:rsidR="000E7B51">
              <w:rPr>
                <w:rFonts w:eastAsia="Calibri" w:cstheme="minorHAnsi"/>
                <w:b/>
                <w:sz w:val="24"/>
                <w:szCs w:val="24"/>
                <w:lang w:val="en-GB"/>
              </w:rPr>
              <w:t xml:space="preserve"> :</w:t>
            </w:r>
          </w:p>
        </w:tc>
        <w:tc>
          <w:tcPr>
            <w:tcW w:w="5175" w:type="dxa"/>
          </w:tcPr>
          <w:p w:rsidR="00FC167C" w:rsidRPr="00F73C9B" w:rsidP="004B1F9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autoSpaceDE w:val="0"/>
              <w:spacing w:line="80" w:lineRule="atLeast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  <w:lang w:val="en-GB"/>
              </w:rPr>
              <w:t xml:space="preserve">Java, JSP, </w:t>
            </w:r>
            <w:r w:rsidRPr="00F73C9B" w:rsidR="002B6006">
              <w:rPr>
                <w:rFonts w:eastAsia="Calibri" w:cstheme="minorHAnsi"/>
                <w:sz w:val="24"/>
                <w:szCs w:val="24"/>
                <w:lang w:val="en-GB"/>
              </w:rPr>
              <w:t xml:space="preserve">Servlets, JDBC, </w:t>
            </w:r>
            <w:r w:rsidR="00694394">
              <w:rPr>
                <w:rFonts w:eastAsia="Calibri" w:cstheme="minorHAnsi"/>
                <w:sz w:val="24"/>
                <w:szCs w:val="24"/>
                <w:lang w:val="en-GB"/>
              </w:rPr>
              <w:t xml:space="preserve">Spring, Hibernate, </w:t>
            </w:r>
            <w:r w:rsidR="0067339D">
              <w:rPr>
                <w:sz w:val="24"/>
                <w:szCs w:val="24"/>
              </w:rPr>
              <w:t xml:space="preserve">Micro </w:t>
            </w:r>
            <w:r w:rsidR="003B267B">
              <w:rPr>
                <w:sz w:val="24"/>
                <w:szCs w:val="24"/>
              </w:rPr>
              <w:t>Services</w:t>
            </w:r>
            <w:r w:rsidR="00694394">
              <w:rPr>
                <w:sz w:val="24"/>
                <w:szCs w:val="24"/>
              </w:rPr>
              <w:t>, Web Services</w:t>
            </w:r>
          </w:p>
        </w:tc>
      </w:tr>
      <w:tr w:rsidTr="00D127A4">
        <w:tblPrEx>
          <w:tblW w:w="0" w:type="auto"/>
          <w:tblInd w:w="108" w:type="dxa"/>
          <w:tblLook w:val="04A0"/>
        </w:tblPrEx>
        <w:tc>
          <w:tcPr>
            <w:tcW w:w="3960" w:type="dxa"/>
          </w:tcPr>
          <w:p w:rsidR="0067339D" w:rsidRPr="00D94354" w:rsidP="00321D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autoSpaceDE w:val="0"/>
              <w:spacing w:line="80" w:lineRule="atLeast"/>
              <w:rPr>
                <w:rFonts w:eastAsia="Calibri" w:cstheme="minorHAnsi"/>
                <w:b/>
                <w:sz w:val="24"/>
                <w:szCs w:val="24"/>
                <w:lang w:val="en-GB"/>
              </w:rPr>
            </w:pPr>
            <w:r>
              <w:rPr>
                <w:rFonts w:eastAsia="Calibri" w:cstheme="minorHAnsi"/>
                <w:b/>
                <w:sz w:val="24"/>
                <w:szCs w:val="24"/>
                <w:lang w:val="en-GB"/>
              </w:rPr>
              <w:t>Frameworks :</w:t>
            </w:r>
          </w:p>
        </w:tc>
        <w:tc>
          <w:tcPr>
            <w:tcW w:w="5175" w:type="dxa"/>
          </w:tcPr>
          <w:p w:rsidR="0067339D" w:rsidP="00321D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autoSpaceDE w:val="0"/>
              <w:spacing w:line="80" w:lineRule="atLeast"/>
              <w:rPr>
                <w:rFonts w:eastAsia="Calibri" w:cstheme="minorHAnsi"/>
                <w:sz w:val="24"/>
                <w:szCs w:val="24"/>
                <w:lang w:val="en-GB"/>
              </w:rPr>
            </w:pPr>
            <w:r w:rsidRPr="00F73C9B">
              <w:rPr>
                <w:rFonts w:eastAsia="Calibri" w:cstheme="minorHAnsi"/>
                <w:sz w:val="24"/>
                <w:szCs w:val="24"/>
                <w:lang w:val="en-GB"/>
              </w:rPr>
              <w:t>Hibernate</w:t>
            </w:r>
            <w:r>
              <w:rPr>
                <w:rFonts w:eastAsia="Calibri" w:cstheme="minorHAnsi"/>
                <w:sz w:val="24"/>
                <w:szCs w:val="24"/>
                <w:lang w:val="en-GB"/>
              </w:rPr>
              <w:t xml:space="preserve">, </w:t>
            </w:r>
            <w:r w:rsidRPr="00F73C9B">
              <w:rPr>
                <w:rFonts w:eastAsia="Calibri" w:cstheme="minorHAnsi"/>
                <w:sz w:val="24"/>
                <w:szCs w:val="24"/>
                <w:lang w:val="en-GB"/>
              </w:rPr>
              <w:t>Spring</w:t>
            </w:r>
            <w:r>
              <w:rPr>
                <w:rFonts w:eastAsia="Calibri" w:cstheme="minorHAnsi"/>
                <w:sz w:val="24"/>
                <w:szCs w:val="24"/>
                <w:lang w:val="en-GB"/>
              </w:rPr>
              <w:t xml:space="preserve"> with Spring Boot</w:t>
            </w:r>
          </w:p>
        </w:tc>
      </w:tr>
      <w:tr w:rsidTr="00D127A4">
        <w:tblPrEx>
          <w:tblW w:w="0" w:type="auto"/>
          <w:tblInd w:w="108" w:type="dxa"/>
          <w:tblLook w:val="04A0"/>
        </w:tblPrEx>
        <w:tc>
          <w:tcPr>
            <w:tcW w:w="3960" w:type="dxa"/>
          </w:tcPr>
          <w:p w:rsidR="00FC167C" w:rsidRPr="00D94354" w:rsidP="00321D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autoSpaceDE w:val="0"/>
              <w:spacing w:line="80" w:lineRule="atLeast"/>
              <w:rPr>
                <w:rFonts w:cstheme="minorHAnsi"/>
                <w:b/>
                <w:bCs/>
                <w:sz w:val="24"/>
                <w:szCs w:val="24"/>
              </w:rPr>
            </w:pPr>
            <w:r w:rsidRPr="00D94354">
              <w:rPr>
                <w:rFonts w:eastAsia="Calibri" w:cstheme="minorHAnsi"/>
                <w:b/>
                <w:sz w:val="24"/>
                <w:szCs w:val="24"/>
                <w:lang w:val="en-GB"/>
              </w:rPr>
              <w:t xml:space="preserve">Web </w:t>
            </w:r>
            <w:r w:rsidRPr="00D94354">
              <w:rPr>
                <w:rFonts w:eastAsia="Calibri" w:cstheme="minorHAnsi"/>
                <w:b/>
                <w:sz w:val="24"/>
                <w:szCs w:val="24"/>
                <w:lang w:val="en-GB"/>
              </w:rPr>
              <w:t>Technologies</w:t>
            </w:r>
            <w:r w:rsidRPr="00D94354" w:rsidR="000E7B51">
              <w:rPr>
                <w:rFonts w:eastAsia="Calibri" w:cstheme="minorHAnsi"/>
                <w:b/>
                <w:sz w:val="24"/>
                <w:szCs w:val="24"/>
                <w:lang w:val="en-GB"/>
              </w:rPr>
              <w:t xml:space="preserve"> :</w:t>
            </w:r>
          </w:p>
        </w:tc>
        <w:tc>
          <w:tcPr>
            <w:tcW w:w="5175" w:type="dxa"/>
          </w:tcPr>
          <w:p w:rsidR="00FC167C" w:rsidRPr="00F73C9B" w:rsidP="00321D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autoSpaceDE w:val="0"/>
              <w:spacing w:line="80" w:lineRule="atLeast"/>
              <w:rPr>
                <w:rFonts w:cstheme="minorHAnsi"/>
                <w:bCs/>
                <w:sz w:val="24"/>
                <w:szCs w:val="24"/>
              </w:rPr>
            </w:pPr>
            <w:r w:rsidRPr="00F73C9B">
              <w:rPr>
                <w:rFonts w:cstheme="minorHAnsi"/>
                <w:sz w:val="24"/>
                <w:szCs w:val="24"/>
                <w:lang w:val="en-GB"/>
              </w:rPr>
              <w:t>HTML,</w:t>
            </w:r>
            <w:r w:rsidR="00254CFC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r w:rsidRPr="00F73C9B">
              <w:rPr>
                <w:rFonts w:cstheme="minorHAnsi"/>
                <w:sz w:val="24"/>
                <w:szCs w:val="24"/>
                <w:lang w:val="en-GB"/>
              </w:rPr>
              <w:t>Java script,</w:t>
            </w:r>
            <w:r w:rsidR="00254CFC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r w:rsidRPr="00F73C9B">
              <w:rPr>
                <w:rFonts w:cstheme="minorHAnsi"/>
                <w:sz w:val="24"/>
                <w:szCs w:val="24"/>
                <w:lang w:val="en-GB"/>
              </w:rPr>
              <w:t>Ajax,</w:t>
            </w:r>
            <w:r w:rsidR="00373397">
              <w:rPr>
                <w:rFonts w:cstheme="minorHAnsi"/>
                <w:color w:val="000000" w:themeColor="text1"/>
                <w:sz w:val="24"/>
                <w:szCs w:val="24"/>
              </w:rPr>
              <w:t xml:space="preserve"> CSS, </w:t>
            </w:r>
            <w:r w:rsidR="00E04FD4">
              <w:rPr>
                <w:rFonts w:cstheme="minorHAnsi"/>
                <w:color w:val="000000" w:themeColor="text1"/>
                <w:sz w:val="24"/>
                <w:szCs w:val="24"/>
              </w:rPr>
              <w:t>Angular Js</w:t>
            </w:r>
          </w:p>
        </w:tc>
      </w:tr>
      <w:tr w:rsidTr="00D127A4">
        <w:tblPrEx>
          <w:tblW w:w="0" w:type="auto"/>
          <w:tblInd w:w="108" w:type="dxa"/>
          <w:tblLook w:val="04A0"/>
        </w:tblPrEx>
        <w:tc>
          <w:tcPr>
            <w:tcW w:w="3960" w:type="dxa"/>
          </w:tcPr>
          <w:p w:rsidR="00FC167C" w:rsidRPr="00D94354" w:rsidP="00321D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autoSpaceDE w:val="0"/>
              <w:spacing w:line="80" w:lineRule="atLeast"/>
              <w:rPr>
                <w:rFonts w:cstheme="minorHAnsi"/>
                <w:b/>
                <w:bCs/>
                <w:sz w:val="24"/>
                <w:szCs w:val="24"/>
              </w:rPr>
            </w:pPr>
            <w:r w:rsidRPr="00D94354">
              <w:rPr>
                <w:rFonts w:eastAsia="Calibri" w:cstheme="minorHAnsi"/>
                <w:b/>
                <w:sz w:val="24"/>
                <w:szCs w:val="24"/>
                <w:lang w:val="en-GB"/>
              </w:rPr>
              <w:t>Databases</w:t>
            </w:r>
            <w:r w:rsidRPr="00D94354" w:rsidR="000E7B51">
              <w:rPr>
                <w:rFonts w:eastAsia="Calibri" w:cstheme="minorHAnsi"/>
                <w:b/>
                <w:sz w:val="24"/>
                <w:szCs w:val="24"/>
                <w:lang w:val="en-GB"/>
              </w:rPr>
              <w:t xml:space="preserve"> :</w:t>
            </w:r>
          </w:p>
        </w:tc>
        <w:tc>
          <w:tcPr>
            <w:tcW w:w="5175" w:type="dxa"/>
          </w:tcPr>
          <w:p w:rsidR="00FC167C" w:rsidRPr="00F73C9B" w:rsidP="00321D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autoSpaceDE w:val="0"/>
              <w:spacing w:line="80" w:lineRule="atLeast"/>
              <w:rPr>
                <w:rFonts w:cstheme="minorHAnsi"/>
                <w:bCs/>
                <w:sz w:val="24"/>
                <w:szCs w:val="24"/>
              </w:rPr>
            </w:pPr>
            <w:r w:rsidRPr="00F73C9B">
              <w:rPr>
                <w:rFonts w:eastAsia="Calibri" w:cstheme="minorHAnsi"/>
                <w:sz w:val="24"/>
                <w:szCs w:val="24"/>
                <w:lang w:val="en-GB"/>
              </w:rPr>
              <w:t>Oracle</w:t>
            </w:r>
            <w:r w:rsidR="007B718B">
              <w:rPr>
                <w:rFonts w:eastAsia="Calibri" w:cstheme="minorHAnsi"/>
                <w:sz w:val="24"/>
                <w:szCs w:val="24"/>
                <w:lang w:val="en-GB"/>
              </w:rPr>
              <w:t>12</w:t>
            </w:r>
            <w:r w:rsidR="007B718B">
              <w:rPr>
                <w:rFonts w:eastAsia="Calibri" w:cstheme="minorHAnsi"/>
                <w:sz w:val="24"/>
                <w:szCs w:val="24"/>
                <w:lang w:val="en-GB"/>
              </w:rPr>
              <w:t>g</w:t>
            </w:r>
            <w:r w:rsidRPr="00F73C9B">
              <w:rPr>
                <w:rFonts w:eastAsia="Calibri" w:cstheme="minorHAnsi"/>
                <w:sz w:val="24"/>
                <w:szCs w:val="24"/>
                <w:lang w:val="en-GB"/>
              </w:rPr>
              <w:t xml:space="preserve"> ,</w:t>
            </w:r>
            <w:r w:rsidR="00A90551">
              <w:rPr>
                <w:rFonts w:eastAsia="Calibri" w:cstheme="minorHAnsi"/>
                <w:sz w:val="24"/>
                <w:szCs w:val="24"/>
                <w:lang w:val="en-GB"/>
              </w:rPr>
              <w:t xml:space="preserve"> </w:t>
            </w:r>
            <w:r w:rsidRPr="00F73C9B">
              <w:rPr>
                <w:rFonts w:eastAsia="Calibri" w:cstheme="minorHAnsi"/>
                <w:sz w:val="24"/>
                <w:szCs w:val="24"/>
                <w:lang w:val="en-GB"/>
              </w:rPr>
              <w:t>MySQL</w:t>
            </w:r>
            <w:r w:rsidRPr="00F73C9B">
              <w:rPr>
                <w:rFonts w:cstheme="minorHAnsi"/>
                <w:sz w:val="24"/>
                <w:szCs w:val="24"/>
                <w:lang w:val="en-GB"/>
              </w:rPr>
              <w:t>,</w:t>
            </w:r>
            <w:r w:rsidR="00A90551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r w:rsidR="007734D2">
              <w:rPr>
                <w:rFonts w:cstheme="minorHAnsi"/>
                <w:sz w:val="24"/>
                <w:szCs w:val="24"/>
                <w:lang w:val="en-GB"/>
              </w:rPr>
              <w:t>MongoDB</w:t>
            </w:r>
          </w:p>
        </w:tc>
      </w:tr>
      <w:tr w:rsidTr="00D127A4">
        <w:tblPrEx>
          <w:tblW w:w="0" w:type="auto"/>
          <w:tblInd w:w="108" w:type="dxa"/>
          <w:tblLook w:val="04A0"/>
        </w:tblPrEx>
        <w:tc>
          <w:tcPr>
            <w:tcW w:w="3960" w:type="dxa"/>
          </w:tcPr>
          <w:p w:rsidR="00FC167C" w:rsidRPr="00D94354" w:rsidP="00321D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autoSpaceDE w:val="0"/>
              <w:spacing w:line="80" w:lineRule="atLeast"/>
              <w:rPr>
                <w:rFonts w:cstheme="minorHAnsi"/>
                <w:b/>
                <w:bCs/>
                <w:sz w:val="24"/>
                <w:szCs w:val="24"/>
              </w:rPr>
            </w:pPr>
            <w:r w:rsidRPr="00D94354">
              <w:rPr>
                <w:rFonts w:eastAsia="Calibri" w:cstheme="minorHAnsi"/>
                <w:b/>
                <w:sz w:val="24"/>
                <w:szCs w:val="24"/>
                <w:lang w:val="en-GB"/>
              </w:rPr>
              <w:t xml:space="preserve">Web </w:t>
            </w:r>
            <w:r w:rsidRPr="00D94354">
              <w:rPr>
                <w:rFonts w:eastAsia="Calibri" w:cstheme="minorHAnsi"/>
                <w:b/>
                <w:sz w:val="24"/>
                <w:szCs w:val="24"/>
                <w:lang w:val="en-GB"/>
              </w:rPr>
              <w:t>Server</w:t>
            </w:r>
            <w:r w:rsidRPr="00D94354" w:rsidR="000E7B51">
              <w:rPr>
                <w:rFonts w:eastAsia="Calibri" w:cstheme="minorHAnsi"/>
                <w:b/>
                <w:sz w:val="24"/>
                <w:szCs w:val="24"/>
                <w:lang w:val="en-GB"/>
              </w:rPr>
              <w:t xml:space="preserve"> :</w:t>
            </w:r>
          </w:p>
        </w:tc>
        <w:tc>
          <w:tcPr>
            <w:tcW w:w="5175" w:type="dxa"/>
          </w:tcPr>
          <w:p w:rsidR="00FC167C" w:rsidRPr="00F73C9B" w:rsidP="00321D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autoSpaceDE w:val="0"/>
              <w:spacing w:line="80" w:lineRule="atLeast"/>
              <w:rPr>
                <w:rFonts w:cstheme="minorHAnsi"/>
                <w:bCs/>
                <w:sz w:val="24"/>
                <w:szCs w:val="24"/>
              </w:rPr>
            </w:pPr>
            <w:r w:rsidRPr="00F73C9B">
              <w:rPr>
                <w:rFonts w:cstheme="minorHAnsi"/>
                <w:bCs/>
                <w:sz w:val="24"/>
                <w:szCs w:val="24"/>
              </w:rPr>
              <w:t>Tomcat</w:t>
            </w:r>
            <w:r w:rsidR="00373397">
              <w:rPr>
                <w:rFonts w:cstheme="minorHAnsi"/>
                <w:bCs/>
                <w:sz w:val="24"/>
                <w:szCs w:val="24"/>
              </w:rPr>
              <w:t>,</w:t>
            </w:r>
            <w:r w:rsidR="00670992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373397">
              <w:rPr>
                <w:rFonts w:cstheme="minorHAnsi"/>
                <w:bCs/>
                <w:sz w:val="24"/>
                <w:szCs w:val="24"/>
              </w:rPr>
              <w:t>Weblogic12 c</w:t>
            </w:r>
          </w:p>
        </w:tc>
      </w:tr>
      <w:tr w:rsidTr="00D127A4">
        <w:tblPrEx>
          <w:tblW w:w="0" w:type="auto"/>
          <w:tblInd w:w="108" w:type="dxa"/>
          <w:tblLook w:val="04A0"/>
        </w:tblPrEx>
        <w:tc>
          <w:tcPr>
            <w:tcW w:w="3960" w:type="dxa"/>
          </w:tcPr>
          <w:p w:rsidR="00FC167C" w:rsidRPr="00D94354" w:rsidP="00321D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autoSpaceDE w:val="0"/>
              <w:spacing w:line="80" w:lineRule="atLeast"/>
              <w:rPr>
                <w:rFonts w:cstheme="minorHAnsi"/>
                <w:b/>
                <w:bCs/>
                <w:sz w:val="24"/>
                <w:szCs w:val="24"/>
              </w:rPr>
            </w:pPr>
            <w:r w:rsidRPr="00D32E0B">
              <w:rPr>
                <w:rFonts w:cstheme="minorHAnsi"/>
                <w:b/>
                <w:color w:val="000000" w:themeColor="text1"/>
                <w:sz w:val="24"/>
                <w:szCs w:val="24"/>
              </w:rPr>
              <w:t>Repository</w:t>
            </w:r>
            <w:r w:rsidRPr="00D94354" w:rsidR="000E7B51">
              <w:rPr>
                <w:rFonts w:cstheme="minorHAnsi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175" w:type="dxa"/>
          </w:tcPr>
          <w:p w:rsidR="00FC167C" w:rsidRPr="00F73C9B" w:rsidP="004B1F9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autoSpaceDE w:val="0"/>
              <w:spacing w:line="80" w:lineRule="atLeast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GIT</w:t>
            </w:r>
          </w:p>
        </w:tc>
      </w:tr>
      <w:tr w:rsidTr="00D127A4">
        <w:tblPrEx>
          <w:tblW w:w="0" w:type="auto"/>
          <w:tblInd w:w="108" w:type="dxa"/>
          <w:tblLook w:val="04A0"/>
        </w:tblPrEx>
        <w:tc>
          <w:tcPr>
            <w:tcW w:w="3960" w:type="dxa"/>
          </w:tcPr>
          <w:p w:rsidR="00D32E0B" w:rsidRPr="00D32E0B" w:rsidP="00321D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autoSpaceDE w:val="0"/>
              <w:spacing w:line="80" w:lineRule="atLeast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Building Tool:</w:t>
            </w:r>
          </w:p>
        </w:tc>
        <w:tc>
          <w:tcPr>
            <w:tcW w:w="5175" w:type="dxa"/>
          </w:tcPr>
          <w:p w:rsidR="00D32E0B" w:rsidP="00321D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autoSpaceDE w:val="0"/>
              <w:spacing w:line="80" w:lineRule="atLeast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Maven.</w:t>
            </w:r>
          </w:p>
        </w:tc>
      </w:tr>
      <w:tr w:rsidTr="00D127A4">
        <w:tblPrEx>
          <w:tblW w:w="0" w:type="auto"/>
          <w:tblInd w:w="108" w:type="dxa"/>
          <w:tblLook w:val="04A0"/>
        </w:tblPrEx>
        <w:tc>
          <w:tcPr>
            <w:tcW w:w="3960" w:type="dxa"/>
          </w:tcPr>
          <w:p w:rsidR="00D32E0B" w:rsidP="00321D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autoSpaceDE w:val="0"/>
              <w:spacing w:line="80" w:lineRule="atLeast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Testing Tool</w:t>
            </w:r>
            <w:r w:rsidR="00052B19">
              <w:rPr>
                <w:rFonts w:cstheme="minorHAnsi"/>
                <w:b/>
                <w:color w:val="000000" w:themeColor="text1"/>
                <w:sz w:val="24"/>
                <w:szCs w:val="24"/>
              </w:rPr>
              <w:t>s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175" w:type="dxa"/>
          </w:tcPr>
          <w:p w:rsidR="00D32E0B" w:rsidP="00321D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autoSpaceDE w:val="0"/>
              <w:spacing w:line="80" w:lineRule="atLeast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Jun</w:t>
            </w:r>
            <w:r w:rsidR="00052B19">
              <w:rPr>
                <w:rFonts w:cstheme="minorHAnsi"/>
                <w:color w:val="000000" w:themeColor="text1"/>
                <w:sz w:val="24"/>
                <w:szCs w:val="24"/>
              </w:rPr>
              <w:t>i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t</w:t>
            </w:r>
          </w:p>
        </w:tc>
      </w:tr>
      <w:tr w:rsidTr="00D127A4">
        <w:tblPrEx>
          <w:tblW w:w="0" w:type="auto"/>
          <w:tblInd w:w="108" w:type="dxa"/>
          <w:tblLook w:val="04A0"/>
        </w:tblPrEx>
        <w:tc>
          <w:tcPr>
            <w:tcW w:w="3960" w:type="dxa"/>
          </w:tcPr>
          <w:p w:rsidR="00FC167C" w:rsidRPr="00D94354" w:rsidP="00321D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autoSpaceDE w:val="0"/>
              <w:spacing w:line="80" w:lineRule="atLeast"/>
              <w:rPr>
                <w:rFonts w:cstheme="minorHAnsi"/>
                <w:b/>
                <w:bCs/>
                <w:sz w:val="24"/>
                <w:szCs w:val="24"/>
              </w:rPr>
            </w:pPr>
            <w:r w:rsidRPr="00D94354">
              <w:rPr>
                <w:rFonts w:eastAsia="Calibri" w:cstheme="minorHAnsi"/>
                <w:b/>
                <w:sz w:val="24"/>
                <w:szCs w:val="24"/>
                <w:lang w:val="en-GB"/>
              </w:rPr>
              <w:t>IDE</w:t>
            </w:r>
            <w:r w:rsidRPr="00D94354" w:rsidR="000E7B51">
              <w:rPr>
                <w:rFonts w:eastAsia="Calibri" w:cstheme="minorHAnsi"/>
                <w:b/>
                <w:sz w:val="24"/>
                <w:szCs w:val="24"/>
                <w:lang w:val="en-GB"/>
              </w:rPr>
              <w:t xml:space="preserve"> :</w:t>
            </w:r>
          </w:p>
        </w:tc>
        <w:tc>
          <w:tcPr>
            <w:tcW w:w="5175" w:type="dxa"/>
          </w:tcPr>
          <w:p w:rsidR="00FC167C" w:rsidRPr="00F73C9B" w:rsidP="00321D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autoSpaceDE w:val="0"/>
              <w:spacing w:line="80" w:lineRule="atLeast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  <w:lang w:val="en-GB"/>
              </w:rPr>
              <w:t>NetBeans</w:t>
            </w:r>
            <w:r w:rsidRPr="00F73C9B" w:rsidR="00BF42E7">
              <w:rPr>
                <w:rFonts w:eastAsia="Calibri" w:cstheme="minorHAnsi"/>
                <w:sz w:val="24"/>
                <w:szCs w:val="24"/>
                <w:lang w:val="en-GB"/>
              </w:rPr>
              <w:t>,</w:t>
            </w:r>
            <w:r>
              <w:rPr>
                <w:rFonts w:eastAsia="Calibri" w:cstheme="minorHAnsi"/>
                <w:sz w:val="24"/>
                <w:szCs w:val="24"/>
                <w:lang w:val="en-GB"/>
              </w:rPr>
              <w:t xml:space="preserve"> </w:t>
            </w:r>
            <w:r w:rsidRPr="00F73C9B" w:rsidR="00BF42E7">
              <w:rPr>
                <w:rFonts w:eastAsia="Calibri" w:cstheme="minorHAnsi"/>
                <w:sz w:val="24"/>
                <w:szCs w:val="24"/>
                <w:lang w:val="en-GB"/>
              </w:rPr>
              <w:t>Eclipse</w:t>
            </w:r>
            <w:r w:rsidR="007734D2">
              <w:rPr>
                <w:rFonts w:eastAsia="Calibri" w:cstheme="minorHAnsi"/>
                <w:sz w:val="24"/>
                <w:szCs w:val="24"/>
                <w:lang w:val="en-GB"/>
              </w:rPr>
              <w:t>,</w:t>
            </w:r>
            <w:r w:rsidR="007734D2"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r w:rsidRPr="00D32E0B" w:rsidR="007734D2">
              <w:rPr>
                <w:rFonts w:eastAsia="Calibri" w:cstheme="minorHAnsi"/>
                <w:sz w:val="24"/>
                <w:szCs w:val="24"/>
                <w:lang w:val="en-GB"/>
              </w:rPr>
              <w:t xml:space="preserve">Spring Tool </w:t>
            </w:r>
            <w:r w:rsidRPr="00D32E0B" w:rsidR="007734D2">
              <w:rPr>
                <w:rFonts w:eastAsia="Calibri" w:cstheme="minorHAnsi"/>
                <w:sz w:val="24"/>
                <w:szCs w:val="24"/>
                <w:lang w:val="en-GB"/>
              </w:rPr>
              <w:t>Suite(</w:t>
            </w:r>
            <w:r w:rsidRPr="00D32E0B" w:rsidR="007734D2">
              <w:rPr>
                <w:rFonts w:eastAsia="Calibri" w:cstheme="minorHAnsi"/>
                <w:sz w:val="24"/>
                <w:szCs w:val="24"/>
                <w:lang w:val="en-GB"/>
              </w:rPr>
              <w:t>STS)</w:t>
            </w:r>
          </w:p>
        </w:tc>
      </w:tr>
      <w:tr w:rsidTr="00D127A4">
        <w:tblPrEx>
          <w:tblW w:w="0" w:type="auto"/>
          <w:tblInd w:w="108" w:type="dxa"/>
          <w:tblLook w:val="04A0"/>
        </w:tblPrEx>
        <w:tc>
          <w:tcPr>
            <w:tcW w:w="3960" w:type="dxa"/>
          </w:tcPr>
          <w:p w:rsidR="00FC167C" w:rsidRPr="00D94354" w:rsidP="00321D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autoSpaceDE w:val="0"/>
              <w:spacing w:line="80" w:lineRule="atLeast"/>
              <w:rPr>
                <w:rFonts w:cstheme="minorHAnsi"/>
                <w:b/>
                <w:bCs/>
                <w:sz w:val="24"/>
                <w:szCs w:val="24"/>
              </w:rPr>
            </w:pPr>
            <w:r w:rsidRPr="00D94354">
              <w:rPr>
                <w:rFonts w:cstheme="minorHAnsi"/>
                <w:b/>
                <w:color w:val="000000" w:themeColor="text1"/>
                <w:sz w:val="24"/>
                <w:szCs w:val="24"/>
              </w:rPr>
              <w:t>OS</w:t>
            </w:r>
            <w:r w:rsidRPr="00D94354" w:rsidR="000E7B51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:</w:t>
            </w:r>
          </w:p>
        </w:tc>
        <w:tc>
          <w:tcPr>
            <w:tcW w:w="5175" w:type="dxa"/>
          </w:tcPr>
          <w:p w:rsidR="00FC167C" w:rsidRPr="00F73C9B" w:rsidP="00321D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autoSpaceDE w:val="0"/>
              <w:spacing w:line="80" w:lineRule="atLeast"/>
              <w:rPr>
                <w:rFonts w:cstheme="minorHAnsi"/>
                <w:bCs/>
                <w:sz w:val="24"/>
                <w:szCs w:val="24"/>
              </w:rPr>
            </w:pPr>
            <w:r w:rsidRPr="00F73C9B">
              <w:rPr>
                <w:rFonts w:cstheme="minorHAnsi"/>
                <w:color w:val="000000" w:themeColor="text1"/>
                <w:sz w:val="24"/>
                <w:szCs w:val="24"/>
              </w:rPr>
              <w:t>Linux ,</w:t>
            </w:r>
            <w:r w:rsidRPr="00F73C9B">
              <w:rPr>
                <w:rFonts w:cstheme="minorHAnsi"/>
                <w:color w:val="000000" w:themeColor="text1"/>
                <w:sz w:val="24"/>
                <w:szCs w:val="24"/>
              </w:rPr>
              <w:t xml:space="preserve"> Windows</w:t>
            </w:r>
          </w:p>
        </w:tc>
      </w:tr>
    </w:tbl>
    <w:p w:rsidR="00917E58" w:rsidP="007E7D5B">
      <w:pPr>
        <w:pStyle w:val="NoSpacing"/>
      </w:pPr>
    </w:p>
    <w:p w:rsidR="008E727F" w:rsidP="007E7D5B">
      <w:pPr>
        <w:pStyle w:val="NoSpacing"/>
      </w:pPr>
    </w:p>
    <w:p w:rsidR="008E727F" w:rsidP="007E7D5B">
      <w:pPr>
        <w:pStyle w:val="NoSpacing"/>
      </w:pPr>
    </w:p>
    <w:p w:rsidR="004C44C3" w:rsidP="007E7D5B">
      <w:pPr>
        <w:pStyle w:val="NoSpacing"/>
      </w:pPr>
    </w:p>
    <w:p w:rsidR="008E727F" w:rsidRPr="00F35325" w:rsidP="008E727F">
      <w:pPr>
        <w:pStyle w:val="Heading3"/>
        <w:shd w:val="clear" w:color="auto" w:fill="D9D9D9"/>
        <w:spacing w:line="360" w:lineRule="auto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Projects:</w:t>
      </w:r>
    </w:p>
    <w:p w:rsidR="008E727F" w:rsidP="007E7D5B">
      <w:pPr>
        <w:pStyle w:val="NoSpacing"/>
      </w:pPr>
    </w:p>
    <w:p w:rsidR="00F93F9F" w:rsidRPr="00FE11B6" w:rsidP="00B006A6">
      <w:pPr>
        <w:pStyle w:val="ListParagraph"/>
        <w:numPr>
          <w:ilvl w:val="0"/>
          <w:numId w:val="9"/>
        </w:numPr>
        <w:ind w:left="540" w:hanging="450"/>
        <w:rPr>
          <w:sz w:val="20"/>
          <w:szCs w:val="20"/>
        </w:rPr>
      </w:pPr>
      <w:r w:rsidRPr="00FE11B6">
        <w:rPr>
          <w:b/>
          <w:sz w:val="20"/>
          <w:szCs w:val="20"/>
        </w:rPr>
        <w:t>Project #</w:t>
      </w:r>
      <w:r w:rsidRPr="00FE11B6">
        <w:rPr>
          <w:b/>
          <w:sz w:val="20"/>
          <w:szCs w:val="20"/>
        </w:rPr>
        <w:t>1 :</w:t>
      </w:r>
      <w:r w:rsidRPr="00FE11B6">
        <w:rPr>
          <w:b/>
          <w:sz w:val="20"/>
          <w:szCs w:val="20"/>
        </w:rPr>
        <w:t xml:space="preserve"> </w:t>
      </w:r>
      <w:r w:rsidR="00DA0823">
        <w:rPr>
          <w:b/>
          <w:sz w:val="20"/>
          <w:szCs w:val="20"/>
        </w:rPr>
        <w:t>304160b</w:t>
      </w:r>
    </w:p>
    <w:p w:rsidR="00FE4B3D" w:rsidRPr="00FE11B6" w:rsidP="00E50BE0">
      <w:pPr>
        <w:pStyle w:val="NoSpacing"/>
      </w:pPr>
      <w:r w:rsidRPr="00FE11B6">
        <w:t xml:space="preserve">    </w:t>
      </w:r>
      <w:r w:rsidRPr="00FE11B6" w:rsidR="00AB14BB">
        <w:t xml:space="preserve">       </w:t>
      </w:r>
      <w:r w:rsidRPr="00FE11B6">
        <w:t xml:space="preserve">Technologies    </w:t>
      </w:r>
      <w:r w:rsidRPr="00FE11B6" w:rsidR="006C473D">
        <w:t xml:space="preserve">  </w:t>
      </w:r>
      <w:r w:rsidRPr="00FE11B6">
        <w:t xml:space="preserve"> </w:t>
      </w:r>
      <w:r w:rsidRPr="00FE11B6">
        <w:t xml:space="preserve">  :</w:t>
      </w:r>
      <w:r w:rsidRPr="00FE11B6">
        <w:t xml:space="preserve">           Java, </w:t>
      </w:r>
      <w:r w:rsidRPr="00FE11B6" w:rsidR="006C473D">
        <w:t xml:space="preserve">Micro </w:t>
      </w:r>
      <w:r w:rsidRPr="00FE11B6">
        <w:t xml:space="preserve">Services </w:t>
      </w:r>
      <w:r w:rsidRPr="00FE11B6">
        <w:t>with</w:t>
      </w:r>
      <w:r w:rsidRPr="00FE11B6">
        <w:t xml:space="preserve"> Spring Boot, Json, MongoDB</w:t>
      </w:r>
      <w:r w:rsidRPr="00FE11B6">
        <w:t xml:space="preserve">,            </w:t>
      </w:r>
    </w:p>
    <w:p w:rsidR="00F50E39" w:rsidRPr="00FE11B6" w:rsidP="00E50BE0">
      <w:pPr>
        <w:pStyle w:val="NoSpacing"/>
      </w:pPr>
      <w:r w:rsidRPr="00FE11B6">
        <w:t xml:space="preserve">                                                </w:t>
      </w:r>
      <w:r w:rsidRPr="00FE11B6" w:rsidR="006C473D">
        <w:t xml:space="preserve">  </w:t>
      </w:r>
      <w:r w:rsidRPr="00FE11B6">
        <w:t xml:space="preserve"> </w:t>
      </w:r>
      <w:r w:rsidRPr="00FE11B6" w:rsidR="00AB14BB">
        <w:t xml:space="preserve">     </w:t>
      </w:r>
    </w:p>
    <w:p w:rsidR="00FE4B3D" w:rsidRPr="00FE11B6" w:rsidP="00E50BE0">
      <w:pPr>
        <w:pStyle w:val="NoSpacing"/>
        <w:rPr>
          <w:rFonts w:cstheme="minorHAnsi"/>
        </w:rPr>
      </w:pPr>
      <w:r w:rsidRPr="00FE11B6">
        <w:t xml:space="preserve">   </w:t>
      </w:r>
      <w:r w:rsidRPr="00FE11B6" w:rsidR="006C473D">
        <w:t xml:space="preserve"> </w:t>
      </w:r>
      <w:r w:rsidRPr="00FE11B6" w:rsidR="00AB14BB">
        <w:t xml:space="preserve">     </w:t>
      </w:r>
      <w:r w:rsidRPr="00FE11B6" w:rsidR="006C473D">
        <w:t xml:space="preserve"> </w:t>
      </w:r>
      <w:r w:rsidRPr="00FE11B6">
        <w:t xml:space="preserve"> </w:t>
      </w:r>
      <w:r w:rsidRPr="00FE11B6">
        <w:rPr>
          <w:rFonts w:cstheme="minorHAnsi"/>
        </w:rPr>
        <w:t xml:space="preserve">Platform               </w:t>
      </w:r>
      <w:r w:rsidRPr="00FE11B6" w:rsidR="006C473D">
        <w:rPr>
          <w:rFonts w:cstheme="minorHAnsi"/>
        </w:rPr>
        <w:t xml:space="preserve"> </w:t>
      </w:r>
      <w:r w:rsidRPr="00FE11B6">
        <w:rPr>
          <w:rFonts w:cstheme="minorHAnsi"/>
        </w:rPr>
        <w:t xml:space="preserve"> :</w:t>
      </w:r>
      <w:r w:rsidRPr="00FE11B6">
        <w:rPr>
          <w:rFonts w:cstheme="minorHAnsi"/>
        </w:rPr>
        <w:t xml:space="preserve">           Linux</w:t>
      </w:r>
      <w:r w:rsidRPr="00FE11B6" w:rsidR="00AB14BB">
        <w:rPr>
          <w:rFonts w:cstheme="minorHAnsi"/>
        </w:rPr>
        <w:t xml:space="preserve"> </w:t>
      </w:r>
      <w:r w:rsidRPr="00FE11B6">
        <w:rPr>
          <w:rFonts w:cstheme="minorHAnsi"/>
        </w:rPr>
        <w:t>(Kubernets Cluster)</w:t>
      </w:r>
    </w:p>
    <w:p w:rsidR="006C473D" w:rsidRPr="00FE11B6" w:rsidP="00E50BE0">
      <w:pPr>
        <w:pStyle w:val="NoSpacing"/>
        <w:rPr>
          <w:rFonts w:cstheme="minorHAnsi"/>
        </w:rPr>
      </w:pPr>
      <w:r w:rsidRPr="00FE11B6">
        <w:rPr>
          <w:rFonts w:cstheme="minorHAnsi"/>
        </w:rPr>
        <w:t xml:space="preserve">    </w:t>
      </w:r>
      <w:r w:rsidRPr="00FE11B6" w:rsidR="00AB14BB">
        <w:rPr>
          <w:rFonts w:cstheme="minorHAnsi"/>
        </w:rPr>
        <w:t xml:space="preserve">     </w:t>
      </w:r>
      <w:r w:rsidRPr="00FE11B6">
        <w:rPr>
          <w:rFonts w:cstheme="minorHAnsi"/>
        </w:rPr>
        <w:t xml:space="preserve">  Role                       </w:t>
      </w:r>
      <w:r w:rsidRPr="00FE11B6">
        <w:rPr>
          <w:rFonts w:cstheme="minorHAnsi"/>
        </w:rPr>
        <w:t xml:space="preserve">  :</w:t>
      </w:r>
      <w:r w:rsidRPr="00FE11B6">
        <w:rPr>
          <w:rFonts w:cstheme="minorHAnsi"/>
        </w:rPr>
        <w:t xml:space="preserve">          Developer</w:t>
      </w:r>
    </w:p>
    <w:p w:rsidR="006C473D" w:rsidRPr="00FE11B6" w:rsidP="00E50BE0">
      <w:pPr>
        <w:pStyle w:val="NoSpacing"/>
        <w:rPr>
          <w:rFonts w:cstheme="minorHAnsi"/>
        </w:rPr>
      </w:pPr>
      <w:r w:rsidRPr="00FE11B6">
        <w:rPr>
          <w:rFonts w:cstheme="minorHAnsi"/>
        </w:rPr>
        <w:t xml:space="preserve">    </w:t>
      </w:r>
      <w:r w:rsidRPr="00FE11B6" w:rsidR="00AB14BB">
        <w:rPr>
          <w:rFonts w:cstheme="minorHAnsi"/>
        </w:rPr>
        <w:t xml:space="preserve">     </w:t>
      </w:r>
      <w:r w:rsidRPr="00FE11B6">
        <w:rPr>
          <w:rFonts w:cstheme="minorHAnsi"/>
        </w:rPr>
        <w:t xml:space="preserve">  Team</w:t>
      </w:r>
      <w:r w:rsidR="00DA66BE">
        <w:rPr>
          <w:rFonts w:cstheme="minorHAnsi"/>
        </w:rPr>
        <w:t xml:space="preserve"> size             </w:t>
      </w:r>
      <w:r w:rsidR="00DA66BE">
        <w:rPr>
          <w:rFonts w:cstheme="minorHAnsi"/>
        </w:rPr>
        <w:t xml:space="preserve">  :</w:t>
      </w:r>
      <w:r w:rsidR="00DA66BE">
        <w:rPr>
          <w:rFonts w:cstheme="minorHAnsi"/>
        </w:rPr>
        <w:t xml:space="preserve">          </w:t>
      </w:r>
      <w:r w:rsidR="00904FC4">
        <w:rPr>
          <w:rFonts w:cstheme="minorHAnsi"/>
        </w:rPr>
        <w:t>8</w:t>
      </w:r>
    </w:p>
    <w:p w:rsidR="006C473D" w:rsidRPr="00FE11B6" w:rsidP="00E50BE0">
      <w:pPr>
        <w:pStyle w:val="NoSpacing"/>
        <w:rPr>
          <w:rFonts w:cstheme="minorHAnsi"/>
        </w:rPr>
      </w:pPr>
      <w:r w:rsidRPr="00FE11B6">
        <w:rPr>
          <w:rFonts w:cstheme="minorHAnsi"/>
        </w:rPr>
        <w:t xml:space="preserve">      </w:t>
      </w:r>
      <w:r w:rsidRPr="00FE11B6" w:rsidR="00AB14BB">
        <w:rPr>
          <w:rFonts w:cstheme="minorHAnsi"/>
        </w:rPr>
        <w:t xml:space="preserve">     </w:t>
      </w:r>
      <w:r w:rsidRPr="00FE11B6">
        <w:rPr>
          <w:rFonts w:cstheme="minorHAnsi"/>
        </w:rPr>
        <w:t xml:space="preserve">Client                    </w:t>
      </w:r>
      <w:r w:rsidRPr="00FE11B6">
        <w:rPr>
          <w:rFonts w:cstheme="minorHAnsi"/>
        </w:rPr>
        <w:t xml:space="preserve">  :</w:t>
      </w:r>
      <w:r w:rsidRPr="00FE11B6">
        <w:rPr>
          <w:rFonts w:cstheme="minorHAnsi"/>
        </w:rPr>
        <w:t xml:space="preserve">          </w:t>
      </w:r>
      <w:r w:rsidRPr="00FE11B6">
        <w:rPr>
          <w:rFonts w:cstheme="minorHAnsi"/>
          <w:b/>
        </w:rPr>
        <w:t>AT&amp;T</w:t>
      </w:r>
    </w:p>
    <w:p w:rsidR="006C473D" w:rsidRPr="00FE11B6" w:rsidP="00F50E39">
      <w:pPr>
        <w:pStyle w:val="ListParagraph"/>
        <w:ind w:left="0"/>
        <w:rPr>
          <w:rFonts w:cstheme="minorHAnsi"/>
          <w:sz w:val="20"/>
          <w:szCs w:val="20"/>
        </w:rPr>
      </w:pPr>
    </w:p>
    <w:p w:rsidR="006C473D" w:rsidRPr="00FE11B6" w:rsidP="00F50E39">
      <w:pPr>
        <w:pStyle w:val="ListParagraph"/>
        <w:ind w:left="0"/>
        <w:rPr>
          <w:sz w:val="20"/>
          <w:szCs w:val="20"/>
        </w:rPr>
      </w:pPr>
      <w:r w:rsidRPr="00FE11B6">
        <w:rPr>
          <w:b/>
          <w:bCs/>
          <w:sz w:val="20"/>
          <w:szCs w:val="20"/>
        </w:rPr>
        <w:t>Description:</w:t>
      </w:r>
      <w:r w:rsidRPr="00FE11B6">
        <w:rPr>
          <w:bCs/>
          <w:sz w:val="20"/>
          <w:szCs w:val="20"/>
        </w:rPr>
        <w:t xml:space="preserve"> The Functionality of </w:t>
      </w:r>
      <w:r w:rsidR="00DA0823">
        <w:rPr>
          <w:b/>
          <w:sz w:val="20"/>
          <w:szCs w:val="20"/>
        </w:rPr>
        <w:t>304160b</w:t>
      </w:r>
      <w:r w:rsidRPr="00FE11B6" w:rsidR="00DA0823">
        <w:rPr>
          <w:sz w:val="20"/>
          <w:szCs w:val="20"/>
        </w:rPr>
        <w:t xml:space="preserve"> </w:t>
      </w:r>
      <w:r w:rsidR="00F275B2">
        <w:rPr>
          <w:sz w:val="20"/>
          <w:szCs w:val="20"/>
        </w:rPr>
        <w:t>is,</w:t>
      </w:r>
      <w:r w:rsidRPr="00FE11B6" w:rsidR="001845E9">
        <w:rPr>
          <w:sz w:val="20"/>
          <w:szCs w:val="20"/>
        </w:rPr>
        <w:t xml:space="preserve"> </w:t>
      </w:r>
      <w:r w:rsidRPr="00FE11B6">
        <w:rPr>
          <w:sz w:val="20"/>
          <w:szCs w:val="20"/>
        </w:rPr>
        <w:t>here we are collecting</w:t>
      </w:r>
      <w:r w:rsidR="00DD2970">
        <w:rPr>
          <w:sz w:val="20"/>
          <w:szCs w:val="20"/>
        </w:rPr>
        <w:t xml:space="preserve"> data from the different sources </w:t>
      </w:r>
      <w:r w:rsidRPr="00FE11B6" w:rsidR="001845E9">
        <w:rPr>
          <w:sz w:val="20"/>
          <w:szCs w:val="20"/>
        </w:rPr>
        <w:t>through EGF (Event Generation Framework</w:t>
      </w:r>
      <w:r w:rsidRPr="00FE11B6" w:rsidR="00EB3772">
        <w:rPr>
          <w:sz w:val="20"/>
          <w:szCs w:val="20"/>
        </w:rPr>
        <w:t xml:space="preserve">) </w:t>
      </w:r>
      <w:r w:rsidR="00EB3772">
        <w:rPr>
          <w:sz w:val="20"/>
          <w:szCs w:val="20"/>
        </w:rPr>
        <w:t>when</w:t>
      </w:r>
      <w:r w:rsidR="00DD2970">
        <w:rPr>
          <w:sz w:val="20"/>
          <w:szCs w:val="20"/>
        </w:rPr>
        <w:t xml:space="preserve"> </w:t>
      </w:r>
      <w:r w:rsidR="00EB3772">
        <w:rPr>
          <w:sz w:val="20"/>
          <w:szCs w:val="20"/>
        </w:rPr>
        <w:t>any change</w:t>
      </w:r>
      <w:r w:rsidR="00DD2970">
        <w:rPr>
          <w:sz w:val="20"/>
          <w:szCs w:val="20"/>
        </w:rPr>
        <w:t xml:space="preserve"> event </w:t>
      </w:r>
      <w:r w:rsidR="00EB3772">
        <w:rPr>
          <w:sz w:val="20"/>
          <w:szCs w:val="20"/>
        </w:rPr>
        <w:t xml:space="preserve">will </w:t>
      </w:r>
      <w:r w:rsidR="00DD2970">
        <w:rPr>
          <w:sz w:val="20"/>
          <w:szCs w:val="20"/>
        </w:rPr>
        <w:t>occurs</w:t>
      </w:r>
      <w:r w:rsidR="00DD2970">
        <w:rPr>
          <w:sz w:val="20"/>
          <w:szCs w:val="20"/>
        </w:rPr>
        <w:t xml:space="preserve"> in </w:t>
      </w:r>
      <w:r w:rsidR="00F23558">
        <w:rPr>
          <w:sz w:val="20"/>
          <w:szCs w:val="20"/>
        </w:rPr>
        <w:t xml:space="preserve">different </w:t>
      </w:r>
      <w:r w:rsidR="00DD2970">
        <w:rPr>
          <w:sz w:val="20"/>
          <w:szCs w:val="20"/>
        </w:rPr>
        <w:t>Source leve</w:t>
      </w:r>
      <w:r w:rsidR="00F23558">
        <w:rPr>
          <w:sz w:val="20"/>
          <w:szCs w:val="20"/>
        </w:rPr>
        <w:t>l</w:t>
      </w:r>
      <w:r w:rsidRPr="00FE11B6" w:rsidR="006711EB">
        <w:rPr>
          <w:sz w:val="20"/>
          <w:szCs w:val="20"/>
        </w:rPr>
        <w:t>.</w:t>
      </w:r>
    </w:p>
    <w:p w:rsidR="006711EB" w:rsidRPr="00FE11B6" w:rsidP="006711EB">
      <w:pPr>
        <w:rPr>
          <w:rFonts w:cstheme="minorHAnsi"/>
          <w:b/>
          <w:sz w:val="20"/>
          <w:szCs w:val="20"/>
        </w:rPr>
      </w:pPr>
      <w:r>
        <w:rPr>
          <w:b/>
          <w:sz w:val="20"/>
          <w:szCs w:val="20"/>
        </w:rPr>
        <w:t>304160b</w:t>
      </w:r>
      <w:r w:rsidRPr="00FE11B6">
        <w:rPr>
          <w:rFonts w:cstheme="minorHAnsi"/>
          <w:b/>
          <w:sz w:val="20"/>
          <w:szCs w:val="20"/>
        </w:rPr>
        <w:t xml:space="preserve"> </w:t>
      </w:r>
      <w:r w:rsidRPr="00FE11B6">
        <w:rPr>
          <w:rFonts w:cstheme="minorHAnsi"/>
          <w:b/>
          <w:sz w:val="20"/>
          <w:szCs w:val="20"/>
        </w:rPr>
        <w:t xml:space="preserve">Modules </w:t>
      </w:r>
      <w:r w:rsidRPr="00FE11B6" w:rsidR="00530F97">
        <w:rPr>
          <w:rFonts w:cstheme="minorHAnsi"/>
          <w:b/>
          <w:sz w:val="20"/>
          <w:szCs w:val="20"/>
        </w:rPr>
        <w:t>Include:</w:t>
      </w:r>
    </w:p>
    <w:p w:rsidR="00F23558" w:rsidP="006711EB">
      <w:pPr>
        <w:pStyle w:val="ParagraphText"/>
        <w:numPr>
          <w:ilvl w:val="0"/>
          <w:numId w:val="12"/>
        </w:numPr>
        <w:tabs>
          <w:tab w:val="clear" w:pos="9360"/>
        </w:tabs>
        <w:spacing w:line="240" w:lineRule="auto"/>
        <w:jc w:val="left"/>
        <w:rPr>
          <w:rFonts w:asciiTheme="minorHAnsi" w:hAnsiTheme="minorHAnsi" w:cstheme="minorHAnsi"/>
          <w:sz w:val="20"/>
        </w:rPr>
      </w:pPr>
      <w:r w:rsidRPr="00F23558">
        <w:rPr>
          <w:rFonts w:asciiTheme="minorHAnsi" w:hAnsiTheme="minorHAnsi" w:cstheme="minorHAnsi"/>
          <w:sz w:val="20"/>
        </w:rPr>
        <w:t>CDC</w:t>
      </w:r>
      <w:r w:rsidRPr="00F23558" w:rsidR="00D33772">
        <w:rPr>
          <w:rFonts w:asciiTheme="minorHAnsi" w:hAnsiTheme="minorHAnsi" w:cstheme="minorHAnsi"/>
          <w:sz w:val="20"/>
        </w:rPr>
        <w:t xml:space="preserve"> (Change Data Capture</w:t>
      </w:r>
      <w:r w:rsidRPr="00F23558">
        <w:rPr>
          <w:rFonts w:asciiTheme="minorHAnsi" w:hAnsiTheme="minorHAnsi" w:cstheme="minorHAnsi"/>
          <w:sz w:val="20"/>
        </w:rPr>
        <w:t xml:space="preserve">) </w:t>
      </w:r>
      <w:r w:rsidRPr="00F23558" w:rsidR="00D33772">
        <w:rPr>
          <w:rFonts w:asciiTheme="minorHAnsi" w:hAnsiTheme="minorHAnsi" w:cstheme="minorHAnsi"/>
          <w:sz w:val="20"/>
        </w:rPr>
        <w:t>is</w:t>
      </w:r>
      <w:r w:rsidRPr="00F23558">
        <w:rPr>
          <w:rFonts w:asciiTheme="minorHAnsi" w:hAnsiTheme="minorHAnsi" w:cstheme="minorHAnsi"/>
          <w:sz w:val="20"/>
        </w:rPr>
        <w:t xml:space="preserve"> capturing the new Event Occurred in different Source level</w:t>
      </w:r>
      <w:r w:rsidR="00EB3772">
        <w:rPr>
          <w:rFonts w:asciiTheme="minorHAnsi" w:hAnsiTheme="minorHAnsi" w:cstheme="minorHAnsi"/>
          <w:sz w:val="20"/>
        </w:rPr>
        <w:t>.</w:t>
      </w:r>
    </w:p>
    <w:p w:rsidR="00EB3772" w:rsidP="006711EB">
      <w:pPr>
        <w:pStyle w:val="ParagraphText"/>
        <w:numPr>
          <w:ilvl w:val="0"/>
          <w:numId w:val="12"/>
        </w:numPr>
        <w:tabs>
          <w:tab w:val="clear" w:pos="9360"/>
        </w:tabs>
        <w:spacing w:line="240" w:lineRule="auto"/>
        <w:jc w:val="left"/>
        <w:rPr>
          <w:rFonts w:asciiTheme="minorHAnsi" w:hAnsiTheme="minorHAnsi" w:cstheme="minorHAnsi"/>
          <w:sz w:val="20"/>
        </w:rPr>
      </w:pPr>
      <w:r w:rsidRPr="00EB3772">
        <w:rPr>
          <w:rFonts w:asciiTheme="minorHAnsi" w:hAnsiTheme="minorHAnsi" w:cstheme="minorHAnsi"/>
          <w:sz w:val="20"/>
        </w:rPr>
        <w:t>Doc (Document Object</w:t>
      </w:r>
      <w:r w:rsidRPr="00EB3772" w:rsidR="00483CE3">
        <w:rPr>
          <w:rFonts w:asciiTheme="minorHAnsi" w:hAnsiTheme="minorHAnsi" w:cstheme="minorHAnsi"/>
          <w:sz w:val="20"/>
        </w:rPr>
        <w:t xml:space="preserve"> Constructor)</w:t>
      </w:r>
      <w:r w:rsidRPr="00EB3772">
        <w:rPr>
          <w:rFonts w:asciiTheme="minorHAnsi" w:hAnsiTheme="minorHAnsi" w:cstheme="minorHAnsi"/>
          <w:sz w:val="20"/>
        </w:rPr>
        <w:t xml:space="preserve"> </w:t>
      </w:r>
      <w:r w:rsidRPr="00EB3772">
        <w:rPr>
          <w:rFonts w:asciiTheme="minorHAnsi" w:hAnsiTheme="minorHAnsi" w:cstheme="minorHAnsi"/>
          <w:sz w:val="20"/>
        </w:rPr>
        <w:t>is listening to</w:t>
      </w:r>
      <w:r w:rsidRPr="00EB3772" w:rsidR="00483CE3">
        <w:rPr>
          <w:rFonts w:asciiTheme="minorHAnsi" w:hAnsiTheme="minorHAnsi" w:cstheme="minorHAnsi"/>
          <w:sz w:val="20"/>
        </w:rPr>
        <w:t xml:space="preserve"> CDC event </w:t>
      </w:r>
      <w:r w:rsidRPr="00EB3772">
        <w:rPr>
          <w:rFonts w:asciiTheme="minorHAnsi" w:hAnsiTheme="minorHAnsi" w:cstheme="minorHAnsi"/>
          <w:sz w:val="20"/>
        </w:rPr>
        <w:t>through</w:t>
      </w:r>
      <w:r w:rsidRPr="00EB3772">
        <w:rPr>
          <w:rFonts w:asciiTheme="minorHAnsi" w:hAnsiTheme="minorHAnsi" w:cstheme="minorHAnsi"/>
          <w:sz w:val="20"/>
        </w:rPr>
        <w:t xml:space="preserve"> </w:t>
      </w:r>
      <w:r w:rsidRPr="00EB3772">
        <w:rPr>
          <w:rFonts w:asciiTheme="minorHAnsi" w:hAnsiTheme="minorHAnsi" w:cstheme="minorHAnsi"/>
          <w:b/>
          <w:sz w:val="20"/>
        </w:rPr>
        <w:t>Kafka</w:t>
      </w:r>
      <w:r w:rsidRPr="00EB3772">
        <w:rPr>
          <w:rFonts w:asciiTheme="minorHAnsi" w:hAnsiTheme="minorHAnsi" w:cstheme="minorHAnsi"/>
          <w:sz w:val="20"/>
        </w:rPr>
        <w:t xml:space="preserve"> and it will prepar</w:t>
      </w:r>
      <w:r w:rsidRPr="00EB3772" w:rsidR="00483CE3">
        <w:rPr>
          <w:rFonts w:asciiTheme="minorHAnsi" w:hAnsiTheme="minorHAnsi" w:cstheme="minorHAnsi"/>
          <w:sz w:val="20"/>
        </w:rPr>
        <w:t xml:space="preserve">ed Json Data according the CDC </w:t>
      </w:r>
      <w:r w:rsidRPr="00EB3772" w:rsidR="00483CE3">
        <w:rPr>
          <w:rFonts w:asciiTheme="minorHAnsi" w:hAnsiTheme="minorHAnsi" w:cstheme="minorHAnsi"/>
          <w:sz w:val="20"/>
        </w:rPr>
        <w:t>event</w:t>
      </w:r>
      <w:r w:rsidRPr="00EB3772">
        <w:rPr>
          <w:rFonts w:asciiTheme="minorHAnsi" w:hAnsiTheme="minorHAnsi" w:cstheme="minorHAnsi"/>
          <w:sz w:val="20"/>
        </w:rPr>
        <w:t xml:space="preserve">  which</w:t>
      </w:r>
      <w:r w:rsidRPr="00EB3772">
        <w:rPr>
          <w:rFonts w:asciiTheme="minorHAnsi" w:hAnsiTheme="minorHAnsi" w:cstheme="minorHAnsi"/>
          <w:sz w:val="20"/>
        </w:rPr>
        <w:t xml:space="preserve"> was occurred in different  source level</w:t>
      </w:r>
      <w:r w:rsidRPr="00EB3772" w:rsidR="00483CE3">
        <w:rPr>
          <w:rFonts w:asciiTheme="minorHAnsi" w:hAnsiTheme="minorHAnsi" w:cstheme="minorHAnsi"/>
          <w:sz w:val="20"/>
        </w:rPr>
        <w:t xml:space="preserve"> for different domains and publish to respective domains DMAPP.</w:t>
      </w:r>
    </w:p>
    <w:p w:rsidR="006711EB" w:rsidRPr="00EB3772" w:rsidP="006711EB">
      <w:pPr>
        <w:pStyle w:val="ParagraphText"/>
        <w:numPr>
          <w:ilvl w:val="0"/>
          <w:numId w:val="12"/>
        </w:numPr>
        <w:tabs>
          <w:tab w:val="clear" w:pos="9360"/>
        </w:tabs>
        <w:spacing w:line="240" w:lineRule="auto"/>
        <w:jc w:val="left"/>
        <w:rPr>
          <w:rFonts w:asciiTheme="minorHAnsi" w:hAnsiTheme="minorHAnsi" w:cstheme="minorHAnsi"/>
          <w:sz w:val="20"/>
        </w:rPr>
      </w:pPr>
      <w:r w:rsidRPr="00EB3772">
        <w:rPr>
          <w:rFonts w:asciiTheme="minorHAnsi" w:hAnsiTheme="minorHAnsi" w:cstheme="minorHAnsi"/>
          <w:sz w:val="20"/>
        </w:rPr>
        <w:t>Different Domains Micr</w:t>
      </w:r>
      <w:r w:rsidRPr="00EB3772" w:rsidR="00483CE3">
        <w:rPr>
          <w:rFonts w:asciiTheme="minorHAnsi" w:hAnsiTheme="minorHAnsi" w:cstheme="minorHAnsi"/>
          <w:sz w:val="20"/>
        </w:rPr>
        <w:t>o Services will subscribe to respective</w:t>
      </w:r>
      <w:r w:rsidRPr="00EB3772">
        <w:rPr>
          <w:rFonts w:asciiTheme="minorHAnsi" w:hAnsiTheme="minorHAnsi" w:cstheme="minorHAnsi"/>
          <w:sz w:val="20"/>
        </w:rPr>
        <w:t xml:space="preserve"> </w:t>
      </w:r>
      <w:r w:rsidRPr="00EB3772" w:rsidR="00483CE3">
        <w:rPr>
          <w:rFonts w:asciiTheme="minorHAnsi" w:hAnsiTheme="minorHAnsi" w:cstheme="minorHAnsi"/>
          <w:sz w:val="20"/>
        </w:rPr>
        <w:t xml:space="preserve">DMAPP </w:t>
      </w:r>
      <w:r w:rsidRPr="00EB3772">
        <w:rPr>
          <w:rFonts w:asciiTheme="minorHAnsi" w:hAnsiTheme="minorHAnsi" w:cstheme="minorHAnsi"/>
          <w:sz w:val="20"/>
        </w:rPr>
        <w:t>Messages and according to event it</w:t>
      </w:r>
      <w:r w:rsidRPr="00EB3772" w:rsidR="00145423">
        <w:rPr>
          <w:rFonts w:asciiTheme="minorHAnsi" w:hAnsiTheme="minorHAnsi" w:cstheme="minorHAnsi"/>
          <w:sz w:val="20"/>
        </w:rPr>
        <w:t xml:space="preserve"> will perform different operation a</w:t>
      </w:r>
      <w:r w:rsidRPr="00EB3772">
        <w:rPr>
          <w:rFonts w:asciiTheme="minorHAnsi" w:hAnsiTheme="minorHAnsi" w:cstheme="minorHAnsi"/>
          <w:sz w:val="20"/>
        </w:rPr>
        <w:t xml:space="preserve">nd </w:t>
      </w:r>
      <w:r w:rsidRPr="00EB3772" w:rsidR="00145423">
        <w:rPr>
          <w:rFonts w:asciiTheme="minorHAnsi" w:hAnsiTheme="minorHAnsi" w:cstheme="minorHAnsi"/>
          <w:sz w:val="20"/>
        </w:rPr>
        <w:t xml:space="preserve">store into respective mongo </w:t>
      </w:r>
      <w:r w:rsidRPr="00EB3772" w:rsidR="00EB3772">
        <w:rPr>
          <w:rFonts w:asciiTheme="minorHAnsi" w:hAnsiTheme="minorHAnsi" w:cstheme="minorHAnsi"/>
          <w:sz w:val="20"/>
        </w:rPr>
        <w:t>collection.</w:t>
      </w:r>
    </w:p>
    <w:p w:rsidR="006711EB" w:rsidRPr="00EB3772" w:rsidP="006711EB">
      <w:pPr>
        <w:pStyle w:val="ParagraphText"/>
        <w:numPr>
          <w:ilvl w:val="0"/>
          <w:numId w:val="12"/>
        </w:numPr>
        <w:tabs>
          <w:tab w:val="clear" w:pos="9360"/>
        </w:tabs>
        <w:spacing w:before="40" w:after="113" w:line="360" w:lineRule="auto"/>
        <w:rPr>
          <w:rFonts w:asciiTheme="minorHAnsi" w:hAnsiTheme="minorHAnsi" w:cstheme="minorHAnsi"/>
          <w:sz w:val="20"/>
        </w:rPr>
      </w:pPr>
      <w:r w:rsidRPr="00EB3772">
        <w:rPr>
          <w:rFonts w:asciiTheme="minorHAnsi" w:hAnsiTheme="minorHAnsi" w:cstheme="minorHAnsi"/>
          <w:sz w:val="20"/>
        </w:rPr>
        <w:t xml:space="preserve">AssetInventoryCache will receive all the domains data and put it into the </w:t>
      </w:r>
      <w:r w:rsidRPr="00EB3772" w:rsidR="00145423">
        <w:rPr>
          <w:rFonts w:asciiTheme="minorHAnsi" w:hAnsiTheme="minorHAnsi" w:cstheme="minorHAnsi"/>
          <w:sz w:val="20"/>
        </w:rPr>
        <w:t>Mongo collection.</w:t>
      </w:r>
    </w:p>
    <w:p w:rsidR="006711EB" w:rsidRPr="00C23B6F" w:rsidP="00C86D72">
      <w:pPr>
        <w:pStyle w:val="NoSpacing"/>
        <w:rPr>
          <w:rFonts w:eastAsia="MS Mincho"/>
          <w:b/>
          <w:sz w:val="20"/>
          <w:szCs w:val="20"/>
        </w:rPr>
      </w:pPr>
      <w:r w:rsidRPr="00C23B6F">
        <w:rPr>
          <w:b/>
          <w:sz w:val="20"/>
          <w:szCs w:val="20"/>
        </w:rPr>
        <w:t>Responsibilities:</w:t>
      </w:r>
      <w:r w:rsidRPr="00C23B6F">
        <w:rPr>
          <w:b/>
          <w:sz w:val="20"/>
          <w:szCs w:val="20"/>
        </w:rPr>
        <w:t xml:space="preserve"> </w:t>
      </w:r>
    </w:p>
    <w:p w:rsidR="006711EB" w:rsidRPr="00FE11B6" w:rsidP="006711EB">
      <w:pPr>
        <w:pStyle w:val="BodyTextIndent"/>
        <w:numPr>
          <w:ilvl w:val="0"/>
          <w:numId w:val="13"/>
        </w:numPr>
        <w:tabs>
          <w:tab w:val="left" w:pos="720"/>
        </w:tabs>
        <w:spacing w:line="100" w:lineRule="atLeast"/>
        <w:ind w:left="720"/>
        <w:rPr>
          <w:rFonts w:eastAsia="MS Mincho" w:asciiTheme="minorHAnsi" w:hAnsiTheme="minorHAnsi" w:cstheme="minorHAnsi"/>
          <w:bCs/>
          <w:sz w:val="20"/>
          <w:szCs w:val="20"/>
        </w:rPr>
      </w:pPr>
      <w:r w:rsidRPr="00FE11B6">
        <w:rPr>
          <w:rFonts w:eastAsia="MS Mincho" w:asciiTheme="minorHAnsi" w:hAnsiTheme="minorHAnsi" w:cstheme="minorHAnsi"/>
          <w:bCs/>
          <w:sz w:val="20"/>
          <w:szCs w:val="20"/>
        </w:rPr>
        <w:t xml:space="preserve">Involved in the Client requirements discussion &amp; Analysis </w:t>
      </w:r>
    </w:p>
    <w:p w:rsidR="006711EB" w:rsidRPr="00FE11B6" w:rsidP="006711EB">
      <w:pPr>
        <w:pStyle w:val="BodyTextIndent"/>
        <w:numPr>
          <w:ilvl w:val="0"/>
          <w:numId w:val="13"/>
        </w:numPr>
        <w:tabs>
          <w:tab w:val="left" w:pos="720"/>
        </w:tabs>
        <w:spacing w:line="100" w:lineRule="atLeast"/>
        <w:ind w:left="720"/>
        <w:rPr>
          <w:rFonts w:eastAsia="MS Mincho" w:asciiTheme="minorHAnsi" w:hAnsiTheme="minorHAnsi" w:cstheme="minorHAnsi"/>
          <w:bCs/>
          <w:sz w:val="20"/>
          <w:szCs w:val="20"/>
        </w:rPr>
      </w:pPr>
      <w:r w:rsidRPr="00FE11B6">
        <w:rPr>
          <w:rFonts w:eastAsia="MS Mincho" w:asciiTheme="minorHAnsi" w:hAnsiTheme="minorHAnsi" w:cstheme="minorHAnsi"/>
          <w:bCs/>
          <w:sz w:val="20"/>
          <w:szCs w:val="20"/>
        </w:rPr>
        <w:t xml:space="preserve">Coordination with client, coding and end to end testing. </w:t>
      </w:r>
    </w:p>
    <w:p w:rsidR="004525BE" w:rsidP="004525BE">
      <w:pPr>
        <w:pStyle w:val="BodyTextIndent"/>
        <w:numPr>
          <w:ilvl w:val="0"/>
          <w:numId w:val="13"/>
        </w:numPr>
        <w:tabs>
          <w:tab w:val="left" w:pos="720"/>
        </w:tabs>
        <w:spacing w:line="100" w:lineRule="atLeast"/>
        <w:ind w:left="720"/>
        <w:rPr>
          <w:rFonts w:eastAsia="MS Mincho" w:asciiTheme="minorHAnsi" w:hAnsiTheme="minorHAnsi" w:cstheme="minorHAnsi"/>
          <w:bCs/>
          <w:sz w:val="20"/>
          <w:szCs w:val="20"/>
        </w:rPr>
      </w:pPr>
      <w:r w:rsidRPr="00FE11B6">
        <w:rPr>
          <w:rFonts w:asciiTheme="minorHAnsi" w:hAnsiTheme="minorHAnsi" w:cstheme="minorHAnsi"/>
          <w:sz w:val="20"/>
          <w:szCs w:val="20"/>
        </w:rPr>
        <w:t xml:space="preserve">Involved in </w:t>
      </w:r>
      <w:r w:rsidRPr="00FE11B6">
        <w:rPr>
          <w:rFonts w:eastAsia="MS Mincho" w:asciiTheme="minorHAnsi" w:hAnsiTheme="minorHAnsi" w:cstheme="minorHAnsi"/>
          <w:bCs/>
          <w:sz w:val="20"/>
          <w:szCs w:val="20"/>
        </w:rPr>
        <w:t>all project planning &amp; designing.</w:t>
      </w:r>
    </w:p>
    <w:p w:rsidR="00356DB8" w:rsidRPr="004C48D6" w:rsidP="00356DB8">
      <w:pPr>
        <w:pStyle w:val="BodyTextIndent"/>
        <w:numPr>
          <w:ilvl w:val="0"/>
          <w:numId w:val="13"/>
        </w:numPr>
        <w:tabs>
          <w:tab w:val="left" w:pos="720"/>
        </w:tabs>
        <w:spacing w:line="100" w:lineRule="atLeast"/>
        <w:ind w:left="720"/>
        <w:rPr>
          <w:rFonts w:asciiTheme="minorHAnsi" w:hAnsiTheme="minorHAnsi" w:cstheme="minorHAnsi"/>
          <w:b/>
          <w:sz w:val="20"/>
          <w:szCs w:val="20"/>
        </w:rPr>
      </w:pPr>
      <w:r w:rsidRPr="00FE11B6">
        <w:rPr>
          <w:rFonts w:asciiTheme="minorHAnsi" w:hAnsiTheme="minorHAnsi" w:cstheme="minorHAnsi"/>
          <w:sz w:val="20"/>
          <w:szCs w:val="20"/>
        </w:rPr>
        <w:t>Involved in Daily Scrum Meetin</w:t>
      </w:r>
      <w:r w:rsidR="004C48D6">
        <w:rPr>
          <w:rFonts w:asciiTheme="minorHAnsi" w:hAnsiTheme="minorHAnsi" w:cstheme="minorHAnsi"/>
          <w:sz w:val="20"/>
          <w:szCs w:val="20"/>
        </w:rPr>
        <w:t>gs and status calls for project</w:t>
      </w:r>
    </w:p>
    <w:p w:rsidR="004C48D6" w:rsidP="004C48D6">
      <w:pPr>
        <w:pStyle w:val="BodyTextIndent"/>
        <w:tabs>
          <w:tab w:val="left" w:pos="720"/>
        </w:tabs>
        <w:spacing w:line="100" w:lineRule="atLeast"/>
        <w:ind w:left="720"/>
        <w:rPr>
          <w:rFonts w:asciiTheme="minorHAnsi" w:hAnsiTheme="minorHAnsi" w:cstheme="minorHAnsi"/>
          <w:sz w:val="20"/>
          <w:szCs w:val="20"/>
        </w:rPr>
      </w:pPr>
    </w:p>
    <w:p w:rsidR="004C48D6" w:rsidRPr="00FE11B6" w:rsidP="004C48D6">
      <w:pPr>
        <w:pStyle w:val="ListParagraph"/>
        <w:numPr>
          <w:ilvl w:val="0"/>
          <w:numId w:val="9"/>
        </w:numPr>
        <w:ind w:left="540" w:hanging="450"/>
        <w:rPr>
          <w:sz w:val="20"/>
          <w:szCs w:val="20"/>
        </w:rPr>
      </w:pPr>
      <w:r>
        <w:rPr>
          <w:b/>
          <w:sz w:val="20"/>
          <w:szCs w:val="20"/>
        </w:rPr>
        <w:t>Project #</w:t>
      </w:r>
      <w:r>
        <w:rPr>
          <w:b/>
          <w:sz w:val="20"/>
          <w:szCs w:val="20"/>
        </w:rPr>
        <w:t>2</w:t>
      </w:r>
      <w:r w:rsidRPr="00FE11B6">
        <w:rPr>
          <w:b/>
          <w:sz w:val="20"/>
          <w:szCs w:val="20"/>
        </w:rPr>
        <w:t xml:space="preserve"> :</w:t>
      </w:r>
      <w:r w:rsidRPr="00FE11B6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302266</w:t>
      </w:r>
    </w:p>
    <w:p w:rsidR="004C48D6" w:rsidRPr="00FE11B6" w:rsidP="004C48D6">
      <w:pPr>
        <w:pStyle w:val="NoSpacing"/>
      </w:pPr>
      <w:r w:rsidRPr="00FE11B6">
        <w:t xml:space="preserve">           Technologies       </w:t>
      </w:r>
      <w:r w:rsidRPr="00FE11B6">
        <w:t xml:space="preserve">  :</w:t>
      </w:r>
      <w:r w:rsidRPr="00FE11B6">
        <w:t xml:space="preserve">           Java, Micro Services with Spring Boot, Json, MongoDB,            </w:t>
      </w:r>
    </w:p>
    <w:p w:rsidR="004C48D6" w:rsidRPr="00FE11B6" w:rsidP="004C48D6">
      <w:pPr>
        <w:pStyle w:val="NoSpacing"/>
      </w:pPr>
      <w:r w:rsidRPr="00FE11B6">
        <w:t xml:space="preserve">                                                        </w:t>
      </w:r>
    </w:p>
    <w:p w:rsidR="004C48D6" w:rsidRPr="00FE11B6" w:rsidP="004C48D6">
      <w:pPr>
        <w:pStyle w:val="NoSpacing"/>
        <w:rPr>
          <w:rFonts w:cstheme="minorHAnsi"/>
        </w:rPr>
      </w:pPr>
      <w:r w:rsidRPr="00FE11B6">
        <w:t xml:space="preserve">           </w:t>
      </w:r>
      <w:r w:rsidRPr="00FE11B6">
        <w:rPr>
          <w:rFonts w:cstheme="minorHAnsi"/>
        </w:rPr>
        <w:t xml:space="preserve">Platform               </w:t>
      </w:r>
      <w:r w:rsidRPr="00FE11B6">
        <w:rPr>
          <w:rFonts w:cstheme="minorHAnsi"/>
        </w:rPr>
        <w:t xml:space="preserve">  :</w:t>
      </w:r>
      <w:r w:rsidRPr="00FE11B6">
        <w:rPr>
          <w:rFonts w:cstheme="minorHAnsi"/>
        </w:rPr>
        <w:t xml:space="preserve">           Linux (Kubernets Cluster)</w:t>
      </w:r>
    </w:p>
    <w:p w:rsidR="004C48D6" w:rsidRPr="00FE11B6" w:rsidP="004C48D6">
      <w:pPr>
        <w:pStyle w:val="NoSpacing"/>
        <w:rPr>
          <w:rFonts w:cstheme="minorHAnsi"/>
        </w:rPr>
      </w:pPr>
      <w:r w:rsidRPr="00FE11B6">
        <w:rPr>
          <w:rFonts w:cstheme="minorHAnsi"/>
        </w:rPr>
        <w:t xml:space="preserve">           Role                       </w:t>
      </w:r>
      <w:r w:rsidRPr="00FE11B6">
        <w:rPr>
          <w:rFonts w:cstheme="minorHAnsi"/>
        </w:rPr>
        <w:t xml:space="preserve">  :</w:t>
      </w:r>
      <w:r w:rsidRPr="00FE11B6">
        <w:rPr>
          <w:rFonts w:cstheme="minorHAnsi"/>
        </w:rPr>
        <w:t xml:space="preserve">          Developer</w:t>
      </w:r>
    </w:p>
    <w:p w:rsidR="004C48D6" w:rsidRPr="00FE11B6" w:rsidP="004C48D6">
      <w:pPr>
        <w:pStyle w:val="NoSpacing"/>
        <w:rPr>
          <w:rFonts w:cstheme="minorHAnsi"/>
        </w:rPr>
      </w:pPr>
      <w:r w:rsidRPr="00FE11B6">
        <w:rPr>
          <w:rFonts w:cstheme="minorHAnsi"/>
        </w:rPr>
        <w:t xml:space="preserve">           Team</w:t>
      </w:r>
      <w:r>
        <w:rPr>
          <w:rFonts w:cstheme="minorHAnsi"/>
        </w:rPr>
        <w:t xml:space="preserve"> size             </w:t>
      </w:r>
      <w:r>
        <w:rPr>
          <w:rFonts w:cstheme="minorHAnsi"/>
        </w:rPr>
        <w:t xml:space="preserve">  :</w:t>
      </w:r>
      <w:r>
        <w:rPr>
          <w:rFonts w:cstheme="minorHAnsi"/>
        </w:rPr>
        <w:t xml:space="preserve">          </w:t>
      </w:r>
      <w:r w:rsidR="006A2F85">
        <w:rPr>
          <w:rFonts w:cstheme="minorHAnsi"/>
        </w:rPr>
        <w:t>8</w:t>
      </w:r>
    </w:p>
    <w:p w:rsidR="004C48D6" w:rsidRPr="00FE11B6" w:rsidP="004C48D6">
      <w:pPr>
        <w:pStyle w:val="NoSpacing"/>
        <w:rPr>
          <w:rFonts w:cstheme="minorHAnsi"/>
        </w:rPr>
      </w:pPr>
      <w:r w:rsidRPr="00FE11B6">
        <w:rPr>
          <w:rFonts w:cstheme="minorHAnsi"/>
        </w:rPr>
        <w:t xml:space="preserve">           Client                    </w:t>
      </w:r>
      <w:r w:rsidRPr="00FE11B6">
        <w:rPr>
          <w:rFonts w:cstheme="minorHAnsi"/>
        </w:rPr>
        <w:t xml:space="preserve">  :</w:t>
      </w:r>
      <w:r w:rsidRPr="00FE11B6">
        <w:rPr>
          <w:rFonts w:cstheme="minorHAnsi"/>
        </w:rPr>
        <w:t xml:space="preserve">          </w:t>
      </w:r>
      <w:r w:rsidRPr="00FE11B6">
        <w:rPr>
          <w:rFonts w:cstheme="minorHAnsi"/>
          <w:b/>
        </w:rPr>
        <w:t>AT&amp;T</w:t>
      </w:r>
    </w:p>
    <w:p w:rsidR="004C48D6" w:rsidRPr="00FE11B6" w:rsidP="004C48D6">
      <w:pPr>
        <w:pStyle w:val="ListParagraph"/>
        <w:ind w:left="0"/>
        <w:rPr>
          <w:rFonts w:cstheme="minorHAnsi"/>
          <w:sz w:val="20"/>
          <w:szCs w:val="20"/>
        </w:rPr>
      </w:pPr>
    </w:p>
    <w:p w:rsidR="00541BA4" w:rsidP="00541BA4">
      <w:pPr>
        <w:pStyle w:val="ListParagraph"/>
        <w:ind w:left="0"/>
        <w:rPr>
          <w:sz w:val="20"/>
          <w:szCs w:val="20"/>
        </w:rPr>
      </w:pPr>
      <w:r w:rsidRPr="00FE11B6">
        <w:rPr>
          <w:b/>
          <w:bCs/>
          <w:sz w:val="20"/>
          <w:szCs w:val="20"/>
        </w:rPr>
        <w:t>Description:</w:t>
      </w:r>
      <w:r w:rsidRPr="00FE11B6">
        <w:rPr>
          <w:bCs/>
          <w:sz w:val="20"/>
          <w:szCs w:val="20"/>
        </w:rPr>
        <w:t xml:space="preserve"> The Functionality of </w:t>
      </w:r>
      <w:r w:rsidR="00F942AF">
        <w:rPr>
          <w:b/>
          <w:sz w:val="20"/>
          <w:szCs w:val="20"/>
        </w:rPr>
        <w:t>302266</w:t>
      </w:r>
      <w:r w:rsidR="00F942AF">
        <w:rPr>
          <w:sz w:val="20"/>
          <w:szCs w:val="20"/>
        </w:rPr>
        <w:t xml:space="preserve">, We </w:t>
      </w:r>
      <w:r w:rsidR="00F942AF">
        <w:rPr>
          <w:sz w:val="20"/>
          <w:szCs w:val="20"/>
        </w:rPr>
        <w:t xml:space="preserve">are </w:t>
      </w:r>
      <w:r>
        <w:rPr>
          <w:sz w:val="20"/>
          <w:szCs w:val="20"/>
        </w:rPr>
        <w:t xml:space="preserve"> </w:t>
      </w:r>
      <w:r w:rsidR="00F942AF">
        <w:rPr>
          <w:sz w:val="20"/>
          <w:szCs w:val="20"/>
        </w:rPr>
        <w:t>retrieving</w:t>
      </w:r>
      <w:r w:rsidR="00F942AF">
        <w:rPr>
          <w:sz w:val="20"/>
          <w:szCs w:val="20"/>
        </w:rPr>
        <w:t xml:space="preserve">  the </w:t>
      </w:r>
      <w:r w:rsidR="00251264">
        <w:rPr>
          <w:sz w:val="20"/>
          <w:szCs w:val="20"/>
        </w:rPr>
        <w:t>topology data</w:t>
      </w:r>
      <w:r>
        <w:rPr>
          <w:sz w:val="20"/>
          <w:szCs w:val="20"/>
        </w:rPr>
        <w:t xml:space="preserve"> </w:t>
      </w:r>
      <w:r w:rsidR="00251264">
        <w:rPr>
          <w:sz w:val="20"/>
          <w:szCs w:val="20"/>
        </w:rPr>
        <w:t>for different Assets from the MongoDB collection for Billing System</w:t>
      </w:r>
      <w:r w:rsidR="00E2415F">
        <w:rPr>
          <w:sz w:val="20"/>
          <w:szCs w:val="20"/>
        </w:rPr>
        <w:t xml:space="preserve"> (BilledServiceInventoryCache)</w:t>
      </w:r>
      <w:r w:rsidRPr="00FE11B6">
        <w:rPr>
          <w:sz w:val="20"/>
          <w:szCs w:val="20"/>
        </w:rPr>
        <w:t>.</w:t>
      </w:r>
    </w:p>
    <w:p w:rsidR="00541BA4" w:rsidP="00541BA4">
      <w:pPr>
        <w:pStyle w:val="ListParagraph"/>
        <w:ind w:left="0"/>
        <w:rPr>
          <w:sz w:val="20"/>
          <w:szCs w:val="20"/>
        </w:rPr>
      </w:pPr>
    </w:p>
    <w:p w:rsidR="004C48D6" w:rsidRPr="00FE11B6" w:rsidP="00541BA4">
      <w:pPr>
        <w:pStyle w:val="ListParagraph"/>
        <w:ind w:left="0"/>
        <w:rPr>
          <w:rFonts w:cstheme="minorHAnsi"/>
          <w:b/>
          <w:sz w:val="20"/>
          <w:szCs w:val="20"/>
        </w:rPr>
      </w:pPr>
      <w:r>
        <w:rPr>
          <w:b/>
          <w:sz w:val="20"/>
          <w:szCs w:val="20"/>
        </w:rPr>
        <w:t>302266</w:t>
      </w:r>
      <w:r w:rsidRPr="00FE11B6">
        <w:rPr>
          <w:rFonts w:cstheme="minorHAnsi"/>
          <w:b/>
          <w:sz w:val="20"/>
          <w:szCs w:val="20"/>
        </w:rPr>
        <w:t xml:space="preserve"> Modules Include:</w:t>
      </w:r>
    </w:p>
    <w:p w:rsidR="004C48D6" w:rsidP="004C48D6">
      <w:pPr>
        <w:pStyle w:val="ParagraphText"/>
        <w:numPr>
          <w:ilvl w:val="0"/>
          <w:numId w:val="12"/>
        </w:numPr>
        <w:tabs>
          <w:tab w:val="clear" w:pos="9360"/>
        </w:tabs>
        <w:spacing w:line="240" w:lineRule="auto"/>
        <w:jc w:val="left"/>
        <w:rPr>
          <w:rFonts w:asciiTheme="minorHAnsi" w:hAnsiTheme="minorHAnsi" w:cstheme="minorHAnsi"/>
          <w:sz w:val="20"/>
        </w:rPr>
      </w:pPr>
      <w:r w:rsidRPr="00F23558">
        <w:rPr>
          <w:rFonts w:asciiTheme="minorHAnsi" w:hAnsiTheme="minorHAnsi" w:cstheme="minorHAnsi"/>
          <w:sz w:val="20"/>
        </w:rPr>
        <w:t>CDC (Change Data Capture) is capturing the new Event Occurred in Source level</w:t>
      </w:r>
      <w:r>
        <w:rPr>
          <w:rFonts w:asciiTheme="minorHAnsi" w:hAnsiTheme="minorHAnsi" w:cstheme="minorHAnsi"/>
          <w:sz w:val="20"/>
        </w:rPr>
        <w:t>.</w:t>
      </w:r>
    </w:p>
    <w:p w:rsidR="004C48D6" w:rsidP="00541BA4">
      <w:pPr>
        <w:pStyle w:val="NoSpacing"/>
        <w:numPr>
          <w:ilvl w:val="0"/>
          <w:numId w:val="12"/>
        </w:numPr>
      </w:pPr>
      <w:r w:rsidRPr="00EB3772">
        <w:t xml:space="preserve">Doc (Document Object Constructor) is listening to CDC event through </w:t>
      </w:r>
      <w:r w:rsidRPr="00EB3772">
        <w:rPr>
          <w:b/>
        </w:rPr>
        <w:t>Kafka</w:t>
      </w:r>
      <w:r w:rsidRPr="00EB3772">
        <w:t xml:space="preserve"> and it will prepared Json Data according the CDC </w:t>
      </w:r>
      <w:r w:rsidRPr="00EB3772">
        <w:t>event  which</w:t>
      </w:r>
      <w:r w:rsidRPr="00EB3772">
        <w:t xml:space="preserve"> was occurred in source level for </w:t>
      </w:r>
      <w:r w:rsidR="00E35536">
        <w:t xml:space="preserve">respective Asset domain </w:t>
      </w:r>
      <w:r w:rsidRPr="00EB3772">
        <w:t>an</w:t>
      </w:r>
      <w:r w:rsidR="00E35536">
        <w:t xml:space="preserve">d publish to </w:t>
      </w:r>
      <w:r w:rsidRPr="00EB3772">
        <w:t>DMAPP.</w:t>
      </w:r>
    </w:p>
    <w:p w:rsidR="00E35536" w:rsidP="00541BA4">
      <w:pPr>
        <w:pStyle w:val="NoSpacing"/>
        <w:numPr>
          <w:ilvl w:val="0"/>
          <w:numId w:val="12"/>
        </w:numPr>
      </w:pPr>
      <w:r>
        <w:t xml:space="preserve">Asset </w:t>
      </w:r>
      <w:r w:rsidR="00541BA4">
        <w:t>will</w:t>
      </w:r>
      <w:r>
        <w:t xml:space="preserve"> subscribe the event and store into MongoDB collection.</w:t>
      </w:r>
    </w:p>
    <w:p w:rsidR="001765CD" w:rsidRPr="001765CD" w:rsidP="00541BA4">
      <w:pPr>
        <w:pStyle w:val="NoSpacing"/>
        <w:numPr>
          <w:ilvl w:val="0"/>
          <w:numId w:val="12"/>
        </w:numPr>
        <w:rPr>
          <w:rFonts w:cstheme="minorHAnsi"/>
        </w:rPr>
      </w:pPr>
      <w:r>
        <w:t xml:space="preserve">BilledServiceInventoryCache call the AssetTopology api to collect the topology </w:t>
      </w:r>
      <w:r w:rsidR="008B676F">
        <w:t>information’s</w:t>
      </w:r>
      <w:r>
        <w:t>.</w:t>
      </w:r>
    </w:p>
    <w:p w:rsidR="001765CD" w:rsidP="001765CD">
      <w:pPr>
        <w:pStyle w:val="ParagraphText"/>
        <w:tabs>
          <w:tab w:val="clear" w:pos="9360"/>
        </w:tabs>
        <w:spacing w:line="240" w:lineRule="auto"/>
        <w:jc w:val="left"/>
        <w:rPr>
          <w:rFonts w:asciiTheme="minorHAnsi" w:hAnsiTheme="minorHAnsi" w:cstheme="minorHAnsi"/>
          <w:sz w:val="20"/>
        </w:rPr>
      </w:pPr>
      <w:r>
        <w:rPr>
          <w:sz w:val="20"/>
        </w:rPr>
        <w:t xml:space="preserve"> </w:t>
      </w:r>
    </w:p>
    <w:p w:rsidR="004C48D6" w:rsidRPr="00C23B6F" w:rsidP="004C48D6">
      <w:pPr>
        <w:pStyle w:val="NoSpacing"/>
        <w:rPr>
          <w:rFonts w:eastAsia="MS Mincho"/>
          <w:b/>
          <w:sz w:val="20"/>
          <w:szCs w:val="20"/>
        </w:rPr>
      </w:pPr>
      <w:r w:rsidRPr="00C23B6F">
        <w:rPr>
          <w:b/>
          <w:sz w:val="20"/>
          <w:szCs w:val="20"/>
        </w:rPr>
        <w:t xml:space="preserve">Responsibilities: </w:t>
      </w:r>
    </w:p>
    <w:p w:rsidR="004C48D6" w:rsidRPr="00FE11B6" w:rsidP="004C48D6">
      <w:pPr>
        <w:pStyle w:val="BodyTextIndent"/>
        <w:numPr>
          <w:ilvl w:val="0"/>
          <w:numId w:val="13"/>
        </w:numPr>
        <w:tabs>
          <w:tab w:val="left" w:pos="720"/>
        </w:tabs>
        <w:spacing w:line="100" w:lineRule="atLeast"/>
        <w:ind w:left="720"/>
        <w:rPr>
          <w:rFonts w:eastAsia="MS Mincho" w:asciiTheme="minorHAnsi" w:hAnsiTheme="minorHAnsi" w:cstheme="minorHAnsi"/>
          <w:bCs/>
          <w:sz w:val="20"/>
          <w:szCs w:val="20"/>
        </w:rPr>
      </w:pPr>
      <w:r w:rsidRPr="00FE11B6">
        <w:rPr>
          <w:rFonts w:eastAsia="MS Mincho" w:asciiTheme="minorHAnsi" w:hAnsiTheme="minorHAnsi" w:cstheme="minorHAnsi"/>
          <w:bCs/>
          <w:sz w:val="20"/>
          <w:szCs w:val="20"/>
        </w:rPr>
        <w:t xml:space="preserve">Involved in the Client requirements discussion &amp; Analysis </w:t>
      </w:r>
    </w:p>
    <w:p w:rsidR="004C48D6" w:rsidRPr="00FE11B6" w:rsidP="004C48D6">
      <w:pPr>
        <w:pStyle w:val="BodyTextIndent"/>
        <w:numPr>
          <w:ilvl w:val="0"/>
          <w:numId w:val="13"/>
        </w:numPr>
        <w:tabs>
          <w:tab w:val="left" w:pos="720"/>
        </w:tabs>
        <w:spacing w:line="100" w:lineRule="atLeast"/>
        <w:ind w:left="720"/>
        <w:rPr>
          <w:rFonts w:eastAsia="MS Mincho" w:asciiTheme="minorHAnsi" w:hAnsiTheme="minorHAnsi" w:cstheme="minorHAnsi"/>
          <w:bCs/>
          <w:sz w:val="20"/>
          <w:szCs w:val="20"/>
        </w:rPr>
      </w:pPr>
      <w:r w:rsidRPr="00FE11B6">
        <w:rPr>
          <w:rFonts w:eastAsia="MS Mincho" w:asciiTheme="minorHAnsi" w:hAnsiTheme="minorHAnsi" w:cstheme="minorHAnsi"/>
          <w:bCs/>
          <w:sz w:val="20"/>
          <w:szCs w:val="20"/>
        </w:rPr>
        <w:t xml:space="preserve">Coordination with client, coding and end to end testing. </w:t>
      </w:r>
    </w:p>
    <w:p w:rsidR="004C48D6" w:rsidP="004C48D6">
      <w:pPr>
        <w:pStyle w:val="BodyTextIndent"/>
        <w:numPr>
          <w:ilvl w:val="0"/>
          <w:numId w:val="13"/>
        </w:numPr>
        <w:tabs>
          <w:tab w:val="left" w:pos="720"/>
        </w:tabs>
        <w:spacing w:line="100" w:lineRule="atLeast"/>
        <w:ind w:left="720"/>
        <w:rPr>
          <w:rFonts w:eastAsia="MS Mincho" w:asciiTheme="minorHAnsi" w:hAnsiTheme="minorHAnsi" w:cstheme="minorHAnsi"/>
          <w:bCs/>
          <w:sz w:val="20"/>
          <w:szCs w:val="20"/>
        </w:rPr>
      </w:pPr>
      <w:r w:rsidRPr="00FE11B6">
        <w:rPr>
          <w:rFonts w:asciiTheme="minorHAnsi" w:hAnsiTheme="minorHAnsi" w:cstheme="minorHAnsi"/>
          <w:sz w:val="20"/>
          <w:szCs w:val="20"/>
        </w:rPr>
        <w:t xml:space="preserve">Involved in </w:t>
      </w:r>
      <w:r w:rsidRPr="00FE11B6">
        <w:rPr>
          <w:rFonts w:eastAsia="MS Mincho" w:asciiTheme="minorHAnsi" w:hAnsiTheme="minorHAnsi" w:cstheme="minorHAnsi"/>
          <w:bCs/>
          <w:sz w:val="20"/>
          <w:szCs w:val="20"/>
        </w:rPr>
        <w:t>all project planning &amp; designing.</w:t>
      </w:r>
    </w:p>
    <w:p w:rsidR="004C48D6" w:rsidRPr="00EA4633" w:rsidP="004C48D6">
      <w:pPr>
        <w:pStyle w:val="BodyTextIndent"/>
        <w:numPr>
          <w:ilvl w:val="0"/>
          <w:numId w:val="13"/>
        </w:numPr>
        <w:tabs>
          <w:tab w:val="left" w:pos="720"/>
        </w:tabs>
        <w:spacing w:line="100" w:lineRule="atLeast"/>
        <w:ind w:left="720"/>
        <w:rPr>
          <w:rFonts w:asciiTheme="minorHAnsi" w:hAnsiTheme="minorHAnsi" w:cstheme="minorHAnsi"/>
          <w:b/>
          <w:sz w:val="20"/>
          <w:szCs w:val="20"/>
        </w:rPr>
      </w:pPr>
      <w:r w:rsidRPr="00EA4633">
        <w:rPr>
          <w:rFonts w:asciiTheme="minorHAnsi" w:hAnsiTheme="minorHAnsi" w:cstheme="minorHAnsi"/>
          <w:sz w:val="20"/>
          <w:szCs w:val="20"/>
        </w:rPr>
        <w:t>Involved in Daily Scrum Meetings and status calls for project.</w:t>
      </w:r>
    </w:p>
    <w:p w:rsidR="00F93F9F" w:rsidRPr="00FE11B6" w:rsidP="00F93F9F">
      <w:pPr>
        <w:pStyle w:val="ListParagraph"/>
        <w:ind w:left="0"/>
        <w:rPr>
          <w:sz w:val="20"/>
          <w:szCs w:val="20"/>
        </w:rPr>
      </w:pPr>
    </w:p>
    <w:p w:rsidR="00071B49" w:rsidRPr="00FE11B6" w:rsidP="00071B49">
      <w:pPr>
        <w:pStyle w:val="ListParagraph"/>
        <w:numPr>
          <w:ilvl w:val="0"/>
          <w:numId w:val="9"/>
        </w:numPr>
        <w:ind w:left="0"/>
        <w:rPr>
          <w:sz w:val="20"/>
          <w:szCs w:val="20"/>
        </w:rPr>
      </w:pPr>
      <w:r w:rsidRPr="00FE11B6">
        <w:rPr>
          <w:b/>
          <w:sz w:val="20"/>
          <w:szCs w:val="20"/>
        </w:rPr>
        <w:t>Project #</w:t>
      </w:r>
      <w:r w:rsidR="002417AD">
        <w:rPr>
          <w:b/>
          <w:sz w:val="20"/>
          <w:szCs w:val="20"/>
        </w:rPr>
        <w:t>3</w:t>
      </w:r>
      <w:r w:rsidRPr="00FE11B6">
        <w:rPr>
          <w:b/>
          <w:sz w:val="20"/>
          <w:szCs w:val="20"/>
        </w:rPr>
        <w:t xml:space="preserve"> :</w:t>
      </w:r>
      <w:r w:rsidRPr="00FE11B6">
        <w:rPr>
          <w:b/>
          <w:sz w:val="20"/>
          <w:szCs w:val="20"/>
        </w:rPr>
        <w:t xml:space="preserve"> TATA USP(</w:t>
      </w:r>
      <w:r w:rsidRPr="00FE11B6">
        <w:rPr>
          <w:rFonts w:ascii="Times New Roman" w:hAnsi="Times New Roman" w:cs="Times New Roman"/>
          <w:b/>
          <w:sz w:val="20"/>
          <w:szCs w:val="20"/>
        </w:rPr>
        <w:t>Universal Subscription Platform</w:t>
      </w:r>
      <w:r w:rsidRPr="00FE11B6">
        <w:rPr>
          <w:b/>
          <w:sz w:val="20"/>
          <w:szCs w:val="20"/>
        </w:rPr>
        <w:t>)</w:t>
      </w:r>
    </w:p>
    <w:p w:rsidR="00071B49" w:rsidRPr="00FE11B6" w:rsidP="00DC1C46">
      <w:pPr>
        <w:pStyle w:val="NoSpacing"/>
        <w:rPr>
          <w:b/>
        </w:rPr>
      </w:pPr>
      <w:r w:rsidRPr="00FE11B6">
        <w:t xml:space="preserve">Technologies </w:t>
      </w:r>
      <w:r w:rsidRPr="00FE11B6">
        <w:tab/>
      </w:r>
      <w:r w:rsidR="00DC1C46">
        <w:t xml:space="preserve">             </w:t>
      </w:r>
      <w:r w:rsidR="00DC1C46">
        <w:t xml:space="preserve">  </w:t>
      </w:r>
      <w:r w:rsidRPr="00FE11B6">
        <w:t>:</w:t>
      </w:r>
      <w:r w:rsidRPr="00FE11B6">
        <w:tab/>
        <w:t xml:space="preserve"> Java, JSP/Servlets, Hibernate, Mysql, XML, Tomcat</w:t>
      </w:r>
      <w:r w:rsidRPr="00FE11B6">
        <w:rPr>
          <w:b/>
        </w:rPr>
        <w:t xml:space="preserve"> </w:t>
      </w:r>
    </w:p>
    <w:p w:rsidR="00071B49" w:rsidRPr="00FE11B6" w:rsidP="00DC1C46">
      <w:pPr>
        <w:pStyle w:val="NoSpacing"/>
      </w:pPr>
      <w:r w:rsidRPr="00FE11B6">
        <w:t>Platform</w:t>
      </w:r>
      <w:r w:rsidRPr="00FE11B6">
        <w:tab/>
      </w:r>
      <w:r w:rsidRPr="00FE11B6">
        <w:tab/>
        <w:t>:</w:t>
      </w:r>
      <w:r w:rsidRPr="00FE11B6">
        <w:tab/>
        <w:t xml:space="preserve"> Linux (Cent OS 6)</w:t>
      </w:r>
    </w:p>
    <w:p w:rsidR="00071B49" w:rsidRPr="00FE11B6" w:rsidP="00DC1C46">
      <w:pPr>
        <w:pStyle w:val="NoSpacing"/>
      </w:pPr>
      <w:r w:rsidRPr="00FE11B6">
        <w:t>Role</w:t>
      </w:r>
      <w:r w:rsidRPr="00FE11B6">
        <w:tab/>
      </w:r>
      <w:r w:rsidRPr="00FE11B6">
        <w:tab/>
      </w:r>
      <w:r w:rsidR="00BA060B">
        <w:t xml:space="preserve">             </w:t>
      </w:r>
      <w:r w:rsidR="00BA060B">
        <w:t xml:space="preserve">  </w:t>
      </w:r>
      <w:r w:rsidRPr="00FE11B6">
        <w:t>:</w:t>
      </w:r>
      <w:r w:rsidRPr="00FE11B6">
        <w:tab/>
        <w:t xml:space="preserve"> Developer</w:t>
      </w:r>
    </w:p>
    <w:p w:rsidR="00071B49" w:rsidRPr="00FE11B6" w:rsidP="00DC1C46">
      <w:pPr>
        <w:pStyle w:val="NoSpacing"/>
      </w:pPr>
      <w:r w:rsidRPr="00FE11B6">
        <w:t>Team size</w:t>
      </w:r>
      <w:r w:rsidRPr="00FE11B6">
        <w:tab/>
      </w:r>
      <w:r w:rsidRPr="00FE11B6">
        <w:tab/>
        <w:t>:</w:t>
      </w:r>
      <w:r w:rsidRPr="00FE11B6">
        <w:tab/>
        <w:t xml:space="preserve"> 3</w:t>
      </w:r>
    </w:p>
    <w:p w:rsidR="00071B49" w:rsidP="00DC1C46">
      <w:pPr>
        <w:pStyle w:val="NoSpacing"/>
      </w:pPr>
      <w:r>
        <w:t xml:space="preserve"> </w:t>
      </w:r>
      <w:r w:rsidRPr="00FE11B6">
        <w:t>Client</w:t>
      </w:r>
      <w:r w:rsidRPr="00FE11B6">
        <w:rPr>
          <w:b/>
        </w:rPr>
        <w:t xml:space="preserve"> </w:t>
      </w:r>
      <w:r w:rsidRPr="00FE11B6">
        <w:rPr>
          <w:b/>
        </w:rPr>
        <w:tab/>
      </w:r>
      <w:r w:rsidRPr="00FE11B6">
        <w:rPr>
          <w:b/>
        </w:rPr>
        <w:tab/>
      </w:r>
      <w:r>
        <w:rPr>
          <w:b/>
        </w:rPr>
        <w:t xml:space="preserve">             </w:t>
      </w:r>
      <w:r>
        <w:rPr>
          <w:b/>
        </w:rPr>
        <w:t xml:space="preserve">  </w:t>
      </w:r>
      <w:r w:rsidRPr="00FE11B6">
        <w:rPr>
          <w:b/>
        </w:rPr>
        <w:t>:</w:t>
      </w:r>
      <w:r w:rsidRPr="00FE11B6">
        <w:rPr>
          <w:b/>
        </w:rPr>
        <w:tab/>
        <w:t xml:space="preserve"> Tata Tele Services Ltd</w:t>
      </w:r>
      <w:r w:rsidRPr="00FE11B6">
        <w:t>.</w:t>
      </w:r>
    </w:p>
    <w:p w:rsidR="00D336C5" w:rsidRPr="00FE11B6" w:rsidP="00DC1C46">
      <w:pPr>
        <w:pStyle w:val="NoSpacing"/>
      </w:pPr>
    </w:p>
    <w:p w:rsidR="00071B49" w:rsidRPr="00FE11B6" w:rsidP="00052B19">
      <w:pPr>
        <w:rPr>
          <w:sz w:val="20"/>
          <w:szCs w:val="20"/>
        </w:rPr>
      </w:pPr>
      <w:r w:rsidRPr="00FE11B6">
        <w:rPr>
          <w:b/>
          <w:bCs/>
          <w:sz w:val="20"/>
          <w:szCs w:val="20"/>
        </w:rPr>
        <w:t xml:space="preserve">Description: </w:t>
      </w:r>
      <w:r w:rsidRPr="00FE11B6" w:rsidR="00052B19">
        <w:rPr>
          <w:b/>
          <w:bCs/>
          <w:sz w:val="20"/>
          <w:szCs w:val="20"/>
        </w:rPr>
        <w:t xml:space="preserve"> </w:t>
      </w:r>
      <w:r w:rsidRPr="00FE11B6">
        <w:rPr>
          <w:sz w:val="20"/>
          <w:szCs w:val="20"/>
        </w:rPr>
        <w:t>WiFi Universal Subscription Platform has innovative features for the subscribers to subscribe through IVR, SMS, and USSD. This also has the provision for user to manage his/her activation/ deactivation, charging and renewal information for VAS services. The same can be done on portal where user should register to manage his account.</w:t>
      </w:r>
    </w:p>
    <w:p w:rsidR="00071B49" w:rsidRPr="00FE11B6" w:rsidP="00071B49">
      <w:pPr>
        <w:spacing w:after="0"/>
        <w:jc w:val="both"/>
        <w:rPr>
          <w:rFonts w:cstheme="minorHAnsi"/>
          <w:b/>
          <w:sz w:val="20"/>
          <w:szCs w:val="20"/>
        </w:rPr>
      </w:pPr>
      <w:r w:rsidRPr="00FE11B6">
        <w:rPr>
          <w:rFonts w:cstheme="minorHAnsi"/>
          <w:b/>
          <w:sz w:val="20"/>
          <w:szCs w:val="20"/>
        </w:rPr>
        <w:t xml:space="preserve">USP Modules </w:t>
      </w:r>
      <w:r w:rsidRPr="00FE11B6" w:rsidR="00826DB7">
        <w:rPr>
          <w:rFonts w:cstheme="minorHAnsi"/>
          <w:b/>
          <w:sz w:val="20"/>
          <w:szCs w:val="20"/>
        </w:rPr>
        <w:t>Include:</w:t>
      </w:r>
    </w:p>
    <w:p w:rsidR="00052B19" w:rsidRPr="00FE11B6" w:rsidP="00071B49">
      <w:pPr>
        <w:pStyle w:val="ParagraphText"/>
        <w:numPr>
          <w:ilvl w:val="0"/>
          <w:numId w:val="12"/>
        </w:numPr>
        <w:tabs>
          <w:tab w:val="clear" w:pos="9360"/>
        </w:tabs>
        <w:spacing w:line="240" w:lineRule="auto"/>
        <w:jc w:val="left"/>
        <w:rPr>
          <w:rFonts w:asciiTheme="minorHAnsi" w:hAnsiTheme="minorHAnsi" w:cstheme="minorHAnsi"/>
          <w:sz w:val="20"/>
        </w:rPr>
      </w:pPr>
      <w:r w:rsidRPr="00FE11B6">
        <w:rPr>
          <w:rFonts w:asciiTheme="minorHAnsi" w:hAnsiTheme="minorHAnsi" w:cstheme="minorHAnsi"/>
          <w:sz w:val="20"/>
        </w:rPr>
        <w:t xml:space="preserve">OBD Platform - For free </w:t>
      </w:r>
      <w:r w:rsidRPr="00FE11B6" w:rsidR="00826DB7">
        <w:rPr>
          <w:rFonts w:asciiTheme="minorHAnsi" w:hAnsiTheme="minorHAnsi" w:cstheme="minorHAnsi"/>
          <w:sz w:val="20"/>
        </w:rPr>
        <w:t>outbound</w:t>
      </w:r>
      <w:r w:rsidRPr="00FE11B6">
        <w:rPr>
          <w:rFonts w:asciiTheme="minorHAnsi" w:hAnsiTheme="minorHAnsi" w:cstheme="minorHAnsi"/>
          <w:sz w:val="20"/>
        </w:rPr>
        <w:t xml:space="preserve"> calling, promotion module for CRBT marketing activities (with advanced call patch application and integrated dedicated charging proxy).</w:t>
      </w:r>
    </w:p>
    <w:p w:rsidR="00071B49" w:rsidRPr="00FE11B6" w:rsidP="00071B49">
      <w:pPr>
        <w:pStyle w:val="ParagraphText"/>
        <w:numPr>
          <w:ilvl w:val="0"/>
          <w:numId w:val="12"/>
        </w:numPr>
        <w:tabs>
          <w:tab w:val="clear" w:pos="9360"/>
        </w:tabs>
        <w:spacing w:line="240" w:lineRule="auto"/>
        <w:jc w:val="left"/>
        <w:rPr>
          <w:rFonts w:asciiTheme="minorHAnsi" w:hAnsiTheme="minorHAnsi" w:cstheme="minorHAnsi"/>
          <w:sz w:val="20"/>
        </w:rPr>
      </w:pPr>
      <w:r w:rsidRPr="00FE11B6">
        <w:rPr>
          <w:rFonts w:asciiTheme="minorHAnsi" w:hAnsiTheme="minorHAnsi" w:cstheme="minorHAnsi"/>
          <w:sz w:val="20"/>
        </w:rPr>
        <w:t>Customer Care IVR- To handle all subscribers’ calls related to CRBT queries and monitoring.</w:t>
      </w:r>
    </w:p>
    <w:p w:rsidR="00071B49" w:rsidRPr="00FE11B6" w:rsidP="00071B49">
      <w:pPr>
        <w:pStyle w:val="ParagraphText"/>
        <w:numPr>
          <w:ilvl w:val="0"/>
          <w:numId w:val="12"/>
        </w:numPr>
        <w:tabs>
          <w:tab w:val="clear" w:pos="9360"/>
        </w:tabs>
        <w:spacing w:line="240" w:lineRule="auto"/>
        <w:jc w:val="left"/>
        <w:rPr>
          <w:rFonts w:asciiTheme="minorHAnsi" w:hAnsiTheme="minorHAnsi" w:cstheme="minorHAnsi"/>
          <w:sz w:val="20"/>
        </w:rPr>
      </w:pPr>
      <w:r w:rsidRPr="00FE11B6">
        <w:rPr>
          <w:rFonts w:asciiTheme="minorHAnsi" w:hAnsiTheme="minorHAnsi" w:cstheme="minorHAnsi"/>
          <w:sz w:val="20"/>
        </w:rPr>
        <w:t>SMS Application for Promotions, subscription reminders, notifications etc.</w:t>
      </w:r>
    </w:p>
    <w:p w:rsidR="00071B49" w:rsidRPr="00FE11B6" w:rsidP="00071B49">
      <w:pPr>
        <w:pStyle w:val="ParagraphText"/>
        <w:numPr>
          <w:ilvl w:val="0"/>
          <w:numId w:val="12"/>
        </w:numPr>
        <w:tabs>
          <w:tab w:val="clear" w:pos="9360"/>
        </w:tabs>
        <w:spacing w:line="240" w:lineRule="auto"/>
        <w:jc w:val="left"/>
        <w:rPr>
          <w:rFonts w:asciiTheme="minorHAnsi" w:hAnsiTheme="minorHAnsi" w:cstheme="minorHAnsi"/>
          <w:sz w:val="20"/>
        </w:rPr>
      </w:pPr>
      <w:r w:rsidRPr="00FE11B6">
        <w:rPr>
          <w:rFonts w:asciiTheme="minorHAnsi" w:hAnsiTheme="minorHAnsi" w:cstheme="minorHAnsi"/>
          <w:sz w:val="20"/>
        </w:rPr>
        <w:t>USSD Application for Promotions, subscription, notifications etc.</w:t>
      </w:r>
    </w:p>
    <w:p w:rsidR="00826DB7" w:rsidRPr="00826DB7" w:rsidP="00826DB7">
      <w:pPr>
        <w:pStyle w:val="ParagraphText"/>
        <w:numPr>
          <w:ilvl w:val="0"/>
          <w:numId w:val="12"/>
        </w:numPr>
        <w:tabs>
          <w:tab w:val="clear" w:pos="9360"/>
        </w:tabs>
        <w:spacing w:line="240" w:lineRule="auto"/>
        <w:jc w:val="left"/>
        <w:rPr>
          <w:rFonts w:asciiTheme="minorHAnsi" w:hAnsiTheme="minorHAnsi" w:cstheme="minorHAnsi"/>
          <w:b/>
          <w:bCs/>
          <w:sz w:val="20"/>
        </w:rPr>
      </w:pPr>
      <w:r w:rsidRPr="00826DB7">
        <w:rPr>
          <w:rFonts w:asciiTheme="minorHAnsi" w:hAnsiTheme="minorHAnsi" w:cstheme="minorHAnsi"/>
          <w:sz w:val="20"/>
        </w:rPr>
        <w:t>Customer Care Web Interface for handling customer queries and deactivation requests. And Automatic daily report as per the formats shared by client for all the modules.</w:t>
      </w:r>
    </w:p>
    <w:p w:rsidR="00826DB7" w:rsidP="00826DB7">
      <w:pPr>
        <w:pStyle w:val="NoSpacing"/>
        <w:rPr>
          <w:b/>
        </w:rPr>
      </w:pPr>
    </w:p>
    <w:p w:rsidR="00826DB7" w:rsidRPr="00826DB7" w:rsidP="00826DB7">
      <w:pPr>
        <w:pStyle w:val="NoSpacing"/>
        <w:rPr>
          <w:b/>
        </w:rPr>
      </w:pPr>
      <w:r w:rsidRPr="00826DB7">
        <w:rPr>
          <w:b/>
        </w:rPr>
        <w:t xml:space="preserve">Universal Subscription Platform </w:t>
      </w:r>
      <w:r w:rsidRPr="00826DB7" w:rsidR="00A61079">
        <w:rPr>
          <w:b/>
        </w:rPr>
        <w:t>Features:</w:t>
      </w:r>
    </w:p>
    <w:p w:rsidR="00826DB7" w:rsidRPr="00A61079" w:rsidP="00826DB7">
      <w:pPr>
        <w:numPr>
          <w:ilvl w:val="0"/>
          <w:numId w:val="12"/>
        </w:numPr>
        <w:spacing w:after="0" w:line="360" w:lineRule="auto"/>
        <w:jc w:val="both"/>
        <w:rPr>
          <w:rFonts w:eastAsia="Times New Roman" w:cstheme="minorHAnsi"/>
          <w:sz w:val="20"/>
          <w:szCs w:val="20"/>
          <w:lang w:eastAsia="zh-CN"/>
        </w:rPr>
      </w:pPr>
      <w:r w:rsidRPr="00A61079">
        <w:rPr>
          <w:rFonts w:eastAsia="Times New Roman" w:cstheme="minorHAnsi"/>
          <w:sz w:val="20"/>
          <w:szCs w:val="20"/>
          <w:lang w:eastAsia="zh-CN"/>
        </w:rPr>
        <w:t>Activation/ Deactivation of VAS service.</w:t>
      </w:r>
    </w:p>
    <w:p w:rsidR="00826DB7" w:rsidRPr="00A61079" w:rsidP="00826DB7">
      <w:pPr>
        <w:numPr>
          <w:ilvl w:val="0"/>
          <w:numId w:val="12"/>
        </w:numPr>
        <w:spacing w:after="0" w:line="360" w:lineRule="auto"/>
        <w:jc w:val="both"/>
        <w:rPr>
          <w:rFonts w:eastAsia="Times New Roman" w:cstheme="minorHAnsi"/>
          <w:sz w:val="20"/>
          <w:szCs w:val="20"/>
          <w:lang w:eastAsia="zh-CN"/>
        </w:rPr>
      </w:pPr>
      <w:r w:rsidRPr="00A61079">
        <w:rPr>
          <w:rFonts w:eastAsia="Times New Roman" w:cstheme="minorHAnsi"/>
          <w:sz w:val="20"/>
          <w:szCs w:val="20"/>
          <w:lang w:eastAsia="zh-CN"/>
        </w:rPr>
        <w:t>Dynamic menu creation.</w:t>
      </w:r>
    </w:p>
    <w:p w:rsidR="00826DB7" w:rsidP="00826DB7">
      <w:pPr>
        <w:numPr>
          <w:ilvl w:val="0"/>
          <w:numId w:val="12"/>
        </w:numPr>
        <w:spacing w:after="0" w:line="360" w:lineRule="auto"/>
        <w:jc w:val="both"/>
        <w:rPr>
          <w:rFonts w:eastAsia="Times New Roman" w:cstheme="minorHAnsi"/>
          <w:sz w:val="20"/>
          <w:szCs w:val="20"/>
          <w:lang w:eastAsia="zh-CN"/>
        </w:rPr>
      </w:pPr>
      <w:r w:rsidRPr="00A61079">
        <w:rPr>
          <w:rFonts w:eastAsia="Times New Roman" w:cstheme="minorHAnsi"/>
          <w:sz w:val="20"/>
          <w:szCs w:val="20"/>
          <w:lang w:eastAsia="zh-CN"/>
        </w:rPr>
        <w:t>SMS / USSD notifications to subscriber</w:t>
      </w:r>
      <w:r w:rsidRPr="000C7B84">
        <w:rPr>
          <w:rFonts w:cstheme="minorHAnsi"/>
          <w:sz w:val="24"/>
          <w:szCs w:val="24"/>
        </w:rPr>
        <w:t xml:space="preserve"> </w:t>
      </w:r>
      <w:r w:rsidRPr="00A61079">
        <w:rPr>
          <w:rFonts w:eastAsia="Times New Roman" w:cstheme="minorHAnsi"/>
          <w:sz w:val="20"/>
          <w:szCs w:val="20"/>
          <w:lang w:eastAsia="zh-CN"/>
        </w:rPr>
        <w:t>on service status.</w:t>
      </w:r>
    </w:p>
    <w:p w:rsidR="00A61079" w:rsidRPr="00A61079" w:rsidP="00A61079">
      <w:pPr>
        <w:numPr>
          <w:ilvl w:val="0"/>
          <w:numId w:val="12"/>
        </w:numPr>
        <w:spacing w:after="0" w:line="360" w:lineRule="auto"/>
        <w:jc w:val="both"/>
        <w:rPr>
          <w:rFonts w:eastAsia="Times New Roman" w:cstheme="minorHAnsi"/>
          <w:sz w:val="20"/>
          <w:szCs w:val="20"/>
          <w:lang w:eastAsia="zh-CN"/>
        </w:rPr>
      </w:pPr>
      <w:r w:rsidRPr="00A61079">
        <w:rPr>
          <w:rFonts w:eastAsia="Times New Roman" w:cstheme="minorHAnsi"/>
          <w:sz w:val="20"/>
          <w:szCs w:val="20"/>
          <w:lang w:eastAsia="zh-CN"/>
        </w:rPr>
        <w:t>White list content/service for specific subscribers based on his/her profile.</w:t>
      </w:r>
    </w:p>
    <w:p w:rsidR="00071B49" w:rsidRPr="00DF1188" w:rsidP="00DF1188">
      <w:pPr>
        <w:pStyle w:val="NoSpacing"/>
        <w:rPr>
          <w:rFonts w:eastAsia="MS Mincho"/>
          <w:b/>
        </w:rPr>
      </w:pPr>
      <w:r w:rsidRPr="00DF1188">
        <w:rPr>
          <w:b/>
        </w:rPr>
        <w:t>Responsibilities:</w:t>
      </w:r>
      <w:r w:rsidRPr="00DF1188">
        <w:rPr>
          <w:b/>
        </w:rPr>
        <w:t xml:space="preserve"> </w:t>
      </w:r>
    </w:p>
    <w:p w:rsidR="00071B49" w:rsidRPr="00FE11B6" w:rsidP="00071B49">
      <w:pPr>
        <w:pStyle w:val="BodyTextIndent"/>
        <w:numPr>
          <w:ilvl w:val="0"/>
          <w:numId w:val="13"/>
        </w:numPr>
        <w:tabs>
          <w:tab w:val="left" w:pos="720"/>
        </w:tabs>
        <w:spacing w:line="100" w:lineRule="atLeast"/>
        <w:ind w:left="720"/>
        <w:rPr>
          <w:rFonts w:eastAsia="MS Mincho" w:asciiTheme="minorHAnsi" w:hAnsiTheme="minorHAnsi" w:cstheme="minorHAnsi"/>
          <w:bCs/>
          <w:sz w:val="20"/>
          <w:szCs w:val="20"/>
        </w:rPr>
      </w:pPr>
      <w:r w:rsidRPr="00FE11B6">
        <w:rPr>
          <w:rFonts w:eastAsia="MS Mincho" w:asciiTheme="minorHAnsi" w:hAnsiTheme="minorHAnsi" w:cstheme="minorHAnsi"/>
          <w:bCs/>
          <w:sz w:val="20"/>
          <w:szCs w:val="20"/>
        </w:rPr>
        <w:t>Involved in the Client requirements discussion &amp; Analysis.</w:t>
      </w:r>
    </w:p>
    <w:p w:rsidR="00071B49" w:rsidRPr="00FE11B6" w:rsidP="00071B49">
      <w:pPr>
        <w:pStyle w:val="BodyTextIndent"/>
        <w:numPr>
          <w:ilvl w:val="0"/>
          <w:numId w:val="13"/>
        </w:numPr>
        <w:tabs>
          <w:tab w:val="left" w:pos="720"/>
        </w:tabs>
        <w:spacing w:line="100" w:lineRule="atLeast"/>
        <w:ind w:left="720"/>
        <w:rPr>
          <w:rFonts w:eastAsia="MS Mincho" w:asciiTheme="minorHAnsi" w:hAnsiTheme="minorHAnsi" w:cstheme="minorHAnsi"/>
          <w:bCs/>
          <w:sz w:val="20"/>
          <w:szCs w:val="20"/>
        </w:rPr>
      </w:pPr>
      <w:r w:rsidRPr="00FE11B6">
        <w:rPr>
          <w:rFonts w:eastAsia="MS Mincho" w:asciiTheme="minorHAnsi" w:hAnsiTheme="minorHAnsi" w:cstheme="minorHAnsi"/>
          <w:bCs/>
          <w:sz w:val="20"/>
          <w:szCs w:val="20"/>
        </w:rPr>
        <w:t xml:space="preserve">Coordination with client. </w:t>
      </w:r>
    </w:p>
    <w:p w:rsidR="00071B49" w:rsidRPr="00FE11B6" w:rsidP="00071B49">
      <w:pPr>
        <w:pStyle w:val="BodyTextIndent"/>
        <w:numPr>
          <w:ilvl w:val="0"/>
          <w:numId w:val="13"/>
        </w:numPr>
        <w:tabs>
          <w:tab w:val="left" w:pos="720"/>
        </w:tabs>
        <w:spacing w:line="100" w:lineRule="atLeast"/>
        <w:ind w:left="720"/>
        <w:rPr>
          <w:rFonts w:eastAsia="MS Mincho" w:asciiTheme="minorHAnsi" w:hAnsiTheme="minorHAnsi" w:cstheme="minorHAnsi"/>
          <w:bCs/>
          <w:sz w:val="20"/>
          <w:szCs w:val="20"/>
        </w:rPr>
      </w:pPr>
      <w:r w:rsidRPr="00FE11B6">
        <w:rPr>
          <w:rFonts w:eastAsia="MS Mincho" w:asciiTheme="minorHAnsi" w:hAnsiTheme="minorHAnsi" w:cstheme="minorHAnsi"/>
          <w:bCs/>
          <w:sz w:val="20"/>
          <w:szCs w:val="20"/>
        </w:rPr>
        <w:t>Involved in Overall project planning, designing &amp; coding.</w:t>
      </w:r>
    </w:p>
    <w:p w:rsidR="00071B49" w:rsidRPr="00FE11B6" w:rsidP="00071B49">
      <w:pPr>
        <w:pStyle w:val="BodyTextIndent"/>
        <w:numPr>
          <w:ilvl w:val="0"/>
          <w:numId w:val="13"/>
        </w:numPr>
        <w:tabs>
          <w:tab w:val="left" w:pos="720"/>
        </w:tabs>
        <w:spacing w:line="100" w:lineRule="atLeast"/>
        <w:ind w:left="720"/>
        <w:rPr>
          <w:rFonts w:asciiTheme="minorHAnsi" w:hAnsiTheme="minorHAnsi" w:cstheme="minorHAnsi"/>
          <w:b/>
          <w:sz w:val="20"/>
          <w:szCs w:val="20"/>
        </w:rPr>
      </w:pPr>
      <w:r w:rsidRPr="00FE11B6">
        <w:rPr>
          <w:rFonts w:eastAsia="MS Mincho" w:asciiTheme="minorHAnsi" w:hAnsiTheme="minorHAnsi" w:cstheme="minorHAnsi"/>
          <w:bCs/>
          <w:sz w:val="20"/>
          <w:szCs w:val="20"/>
        </w:rPr>
        <w:t>Designing of Database for modules.</w:t>
      </w:r>
    </w:p>
    <w:p w:rsidR="00B9273E" w:rsidRPr="00FE11B6" w:rsidP="00B9273E">
      <w:pPr>
        <w:pStyle w:val="BodyTextIndent"/>
        <w:tabs>
          <w:tab w:val="left" w:pos="720"/>
        </w:tabs>
        <w:spacing w:line="100" w:lineRule="atLeast"/>
        <w:ind w:left="720"/>
        <w:rPr>
          <w:rFonts w:asciiTheme="minorHAnsi" w:hAnsiTheme="minorHAnsi" w:cstheme="minorHAnsi"/>
          <w:b/>
          <w:sz w:val="20"/>
          <w:szCs w:val="20"/>
        </w:rPr>
      </w:pPr>
    </w:p>
    <w:p w:rsidR="00071B49" w:rsidRPr="00FE11B6" w:rsidP="00071B49">
      <w:pPr>
        <w:pStyle w:val="ListParagraph"/>
        <w:numPr>
          <w:ilvl w:val="0"/>
          <w:numId w:val="9"/>
        </w:numPr>
        <w:ind w:left="0"/>
        <w:rPr>
          <w:sz w:val="20"/>
          <w:szCs w:val="20"/>
        </w:rPr>
      </w:pPr>
      <w:r w:rsidRPr="00FE11B6">
        <w:rPr>
          <w:b/>
          <w:sz w:val="20"/>
          <w:szCs w:val="20"/>
        </w:rPr>
        <w:t>Project #</w:t>
      </w:r>
      <w:r w:rsidR="002417AD">
        <w:rPr>
          <w:b/>
          <w:sz w:val="20"/>
          <w:szCs w:val="20"/>
        </w:rPr>
        <w:t>4</w:t>
      </w:r>
      <w:r w:rsidRPr="00FE11B6">
        <w:rPr>
          <w:b/>
          <w:sz w:val="20"/>
          <w:szCs w:val="20"/>
        </w:rPr>
        <w:t xml:space="preserve"> :</w:t>
      </w:r>
      <w:r w:rsidRPr="00FE11B6">
        <w:rPr>
          <w:b/>
          <w:sz w:val="20"/>
          <w:szCs w:val="20"/>
        </w:rPr>
        <w:t xml:space="preserve"> COLLECT CALL</w:t>
      </w:r>
    </w:p>
    <w:p w:rsidR="00071B49" w:rsidRPr="00FE11B6" w:rsidP="00591487">
      <w:pPr>
        <w:pStyle w:val="NoSpacing"/>
        <w:rPr>
          <w:b/>
        </w:rPr>
      </w:pPr>
      <w:r w:rsidRPr="00FE11B6">
        <w:t xml:space="preserve">Technologies </w:t>
      </w:r>
      <w:r w:rsidRPr="00FE11B6">
        <w:tab/>
        <w:t>:</w:t>
      </w:r>
      <w:r w:rsidRPr="00FE11B6">
        <w:tab/>
        <w:t xml:space="preserve"> Java, JSP/Servlets, Hibernate,</w:t>
      </w:r>
      <w:r w:rsidRPr="00FE11B6">
        <w:rPr>
          <w:color w:val="000000" w:themeColor="text1"/>
        </w:rPr>
        <w:t xml:space="preserve"> MariaDB</w:t>
      </w:r>
      <w:r w:rsidRPr="00FE11B6">
        <w:t>, Tomcat</w:t>
      </w:r>
      <w:r w:rsidRPr="00FE11B6">
        <w:rPr>
          <w:b/>
        </w:rPr>
        <w:t xml:space="preserve"> </w:t>
      </w:r>
    </w:p>
    <w:p w:rsidR="00071B49" w:rsidRPr="00FE11B6" w:rsidP="00591487">
      <w:pPr>
        <w:pStyle w:val="NoSpacing"/>
      </w:pPr>
      <w:r w:rsidRPr="00FE11B6">
        <w:t>Platform</w:t>
      </w:r>
      <w:r w:rsidRPr="00FE11B6">
        <w:tab/>
      </w:r>
      <w:r w:rsidRPr="00FE11B6">
        <w:tab/>
        <w:t>:</w:t>
      </w:r>
      <w:r w:rsidRPr="00FE11B6">
        <w:tab/>
        <w:t xml:space="preserve"> Linux (Cent OS 6)</w:t>
      </w:r>
    </w:p>
    <w:p w:rsidR="00071B49" w:rsidRPr="00FE11B6" w:rsidP="00591487">
      <w:pPr>
        <w:pStyle w:val="NoSpacing"/>
      </w:pPr>
      <w:r w:rsidRPr="00FE11B6">
        <w:t>Role</w:t>
      </w:r>
      <w:r w:rsidRPr="00FE11B6">
        <w:tab/>
      </w:r>
      <w:r w:rsidRPr="00FE11B6">
        <w:tab/>
      </w:r>
      <w:r w:rsidR="00405E72">
        <w:t xml:space="preserve">             </w:t>
      </w:r>
      <w:r w:rsidR="00405E72">
        <w:t xml:space="preserve">  </w:t>
      </w:r>
      <w:r w:rsidRPr="00FE11B6">
        <w:t>:</w:t>
      </w:r>
      <w:r w:rsidRPr="00FE11B6">
        <w:tab/>
        <w:t xml:space="preserve"> Developer</w:t>
      </w:r>
    </w:p>
    <w:p w:rsidR="00071B49" w:rsidRPr="00FE11B6" w:rsidP="00591487">
      <w:pPr>
        <w:pStyle w:val="NoSpacing"/>
      </w:pPr>
      <w:r w:rsidRPr="00FE11B6">
        <w:t>Team size</w:t>
      </w:r>
      <w:r w:rsidRPr="00FE11B6">
        <w:tab/>
      </w:r>
      <w:r w:rsidRPr="00FE11B6">
        <w:tab/>
        <w:t>:</w:t>
      </w:r>
      <w:r w:rsidRPr="00FE11B6">
        <w:tab/>
        <w:t xml:space="preserve"> 3</w:t>
      </w:r>
    </w:p>
    <w:p w:rsidR="00071B49" w:rsidRPr="00FE11B6" w:rsidP="00591487">
      <w:pPr>
        <w:pStyle w:val="NoSpacing"/>
        <w:rPr>
          <w:rFonts w:ascii="Arial" w:hAnsi="Arial" w:cs="Arial"/>
          <w:b/>
          <w:bCs/>
          <w:color w:val="222222"/>
          <w:shd w:val="clear" w:color="auto" w:fill="FFFFFF"/>
        </w:rPr>
      </w:pPr>
      <w:r w:rsidRPr="00FE11B6">
        <w:t xml:space="preserve"> Client </w:t>
      </w:r>
      <w:r w:rsidRPr="00FE11B6">
        <w:tab/>
      </w:r>
      <w:r w:rsidRPr="00FE11B6">
        <w:tab/>
      </w:r>
      <w:r w:rsidR="00591487">
        <w:t xml:space="preserve">             </w:t>
      </w:r>
      <w:r w:rsidR="00591487">
        <w:t xml:space="preserve">  </w:t>
      </w:r>
      <w:r w:rsidRPr="00FE11B6">
        <w:t>:</w:t>
      </w:r>
      <w:r w:rsidRPr="00FE11B6">
        <w:tab/>
      </w:r>
      <w:r w:rsidRPr="00FE11B6">
        <w:rPr>
          <w:rFonts w:ascii="Arial" w:hAnsi="Arial" w:cs="Arial"/>
          <w:bCs/>
          <w:color w:val="222222"/>
          <w:shd w:val="clear" w:color="auto" w:fill="FFFFFF"/>
        </w:rPr>
        <w:t>Emirates Telecommunication Group Company</w:t>
      </w:r>
    </w:p>
    <w:p w:rsidR="00591487" w:rsidRPr="00FE11B6" w:rsidP="00591487">
      <w:pPr>
        <w:pStyle w:val="NoSpacing"/>
      </w:pPr>
      <w:r w:rsidRPr="00FE11B6">
        <w:rPr>
          <w:rFonts w:ascii="Arial" w:hAnsi="Arial" w:cs="Arial"/>
          <w:b/>
          <w:bCs/>
          <w:color w:val="222222"/>
          <w:shd w:val="clear" w:color="auto" w:fill="FFFFFF"/>
        </w:rPr>
        <w:t xml:space="preserve">                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                             </w:t>
      </w:r>
      <w:r w:rsidRPr="00FE11B6">
        <w:rPr>
          <w:rFonts w:ascii="Arial" w:hAnsi="Arial" w:cs="Arial"/>
          <w:b/>
          <w:bCs/>
          <w:color w:val="222222"/>
          <w:shd w:val="clear" w:color="auto" w:fill="FFFFFF"/>
        </w:rPr>
        <w:t>( Etisalat</w:t>
      </w:r>
      <w:r w:rsidRPr="00FE11B6">
        <w:rPr>
          <w:rFonts w:ascii="Arial" w:hAnsi="Arial" w:cs="Arial"/>
          <w:b/>
          <w:bCs/>
          <w:color w:val="222222"/>
          <w:shd w:val="clear" w:color="auto" w:fill="FFFFFF"/>
        </w:rPr>
        <w:t xml:space="preserve">  Afghanistan)</w:t>
      </w:r>
    </w:p>
    <w:p w:rsidR="00301C83" w:rsidP="00BC1E6C">
      <w:pPr>
        <w:rPr>
          <w:sz w:val="20"/>
          <w:szCs w:val="20"/>
        </w:rPr>
      </w:pPr>
      <w:r w:rsidRPr="00FE11B6">
        <w:rPr>
          <w:b/>
          <w:bCs/>
          <w:sz w:val="20"/>
          <w:szCs w:val="20"/>
        </w:rPr>
        <w:t xml:space="preserve">Description: </w:t>
      </w:r>
      <w:r w:rsidRPr="00FE11B6" w:rsidR="00052B19">
        <w:rPr>
          <w:b/>
          <w:bCs/>
          <w:sz w:val="20"/>
          <w:szCs w:val="20"/>
        </w:rPr>
        <w:t xml:space="preserve"> </w:t>
      </w:r>
      <w:r w:rsidRPr="00FE11B6">
        <w:rPr>
          <w:sz w:val="20"/>
          <w:szCs w:val="20"/>
        </w:rPr>
        <w:t xml:space="preserve">WiFi Collect Call is a very nice product/service for the subscribers. Incase if A party having zero balance but they can talk with to B party. User can manage his/her activation/deactivation, charging, renewal information via IVR, USSD, and SMS. </w:t>
      </w:r>
    </w:p>
    <w:p w:rsidR="00071B49" w:rsidRPr="00FE11B6" w:rsidP="00BC1E6C">
      <w:pPr>
        <w:rPr>
          <w:rFonts w:cstheme="minorHAnsi"/>
          <w:b/>
          <w:sz w:val="20"/>
          <w:szCs w:val="20"/>
        </w:rPr>
      </w:pPr>
      <w:r w:rsidRPr="00FE11B6">
        <w:rPr>
          <w:rFonts w:cstheme="minorHAnsi"/>
          <w:b/>
          <w:sz w:val="20"/>
          <w:szCs w:val="20"/>
        </w:rPr>
        <w:t xml:space="preserve">Collect Call Modules </w:t>
      </w:r>
      <w:r w:rsidRPr="00FE11B6" w:rsidR="001D1D08">
        <w:rPr>
          <w:rFonts w:cstheme="minorHAnsi"/>
          <w:b/>
          <w:sz w:val="20"/>
          <w:szCs w:val="20"/>
        </w:rPr>
        <w:t>Include:</w:t>
      </w:r>
    </w:p>
    <w:p w:rsidR="00071B49" w:rsidRPr="00FE11B6" w:rsidP="00071B49">
      <w:pPr>
        <w:pStyle w:val="ParagraphText"/>
        <w:numPr>
          <w:ilvl w:val="0"/>
          <w:numId w:val="12"/>
        </w:numPr>
        <w:tabs>
          <w:tab w:val="clear" w:pos="9360"/>
        </w:tabs>
        <w:spacing w:line="240" w:lineRule="auto"/>
        <w:jc w:val="left"/>
        <w:rPr>
          <w:rFonts w:asciiTheme="minorHAnsi" w:hAnsiTheme="minorHAnsi" w:cstheme="minorHAnsi"/>
          <w:sz w:val="20"/>
        </w:rPr>
      </w:pPr>
      <w:r w:rsidRPr="00FE11B6">
        <w:rPr>
          <w:rFonts w:asciiTheme="minorHAnsi" w:hAnsiTheme="minorHAnsi" w:cstheme="minorHAnsi"/>
          <w:sz w:val="20"/>
        </w:rPr>
        <w:t>IVR- To handle all subscribers’ calls related to Collect Call service activation/deactivation and monitoring.</w:t>
      </w:r>
    </w:p>
    <w:p w:rsidR="00071B49" w:rsidRPr="00FE11B6" w:rsidP="00071B49">
      <w:pPr>
        <w:pStyle w:val="ParagraphText"/>
        <w:numPr>
          <w:ilvl w:val="0"/>
          <w:numId w:val="12"/>
        </w:numPr>
        <w:tabs>
          <w:tab w:val="clear" w:pos="9360"/>
        </w:tabs>
        <w:spacing w:line="240" w:lineRule="auto"/>
        <w:jc w:val="left"/>
        <w:rPr>
          <w:rFonts w:asciiTheme="minorHAnsi" w:hAnsiTheme="minorHAnsi" w:cstheme="minorHAnsi"/>
          <w:sz w:val="20"/>
        </w:rPr>
      </w:pPr>
      <w:r w:rsidRPr="00FE11B6">
        <w:rPr>
          <w:rFonts w:asciiTheme="minorHAnsi" w:hAnsiTheme="minorHAnsi" w:cstheme="minorHAnsi"/>
          <w:sz w:val="20"/>
        </w:rPr>
        <w:t>SMS Application for Billing, Subscription status, notifications etc.</w:t>
      </w:r>
    </w:p>
    <w:p w:rsidR="00071B49" w:rsidRPr="00FE11B6" w:rsidP="00071B49">
      <w:pPr>
        <w:pStyle w:val="ParagraphText"/>
        <w:numPr>
          <w:ilvl w:val="0"/>
          <w:numId w:val="12"/>
        </w:numPr>
        <w:tabs>
          <w:tab w:val="clear" w:pos="9360"/>
        </w:tabs>
        <w:spacing w:line="240" w:lineRule="auto"/>
        <w:jc w:val="left"/>
        <w:rPr>
          <w:rFonts w:asciiTheme="minorHAnsi" w:hAnsiTheme="minorHAnsi" w:cstheme="minorHAnsi"/>
          <w:sz w:val="20"/>
        </w:rPr>
      </w:pPr>
      <w:r w:rsidRPr="00FE11B6">
        <w:rPr>
          <w:rFonts w:asciiTheme="minorHAnsi" w:hAnsiTheme="minorHAnsi" w:cstheme="minorHAnsi"/>
          <w:sz w:val="20"/>
        </w:rPr>
        <w:t>USSD Application to handle all subscribers for Collect Call service activation/deactivation.</w:t>
      </w:r>
    </w:p>
    <w:p w:rsidR="00071B49" w:rsidRPr="0015130C" w:rsidP="00071B49">
      <w:pPr>
        <w:pStyle w:val="ParagraphText"/>
        <w:numPr>
          <w:ilvl w:val="0"/>
          <w:numId w:val="12"/>
        </w:numPr>
        <w:tabs>
          <w:tab w:val="clear" w:pos="9360"/>
        </w:tabs>
        <w:spacing w:before="40" w:after="113" w:line="360" w:lineRule="auto"/>
        <w:rPr>
          <w:rFonts w:cstheme="minorHAnsi"/>
          <w:b/>
          <w:bCs/>
          <w:sz w:val="20"/>
        </w:rPr>
      </w:pPr>
      <w:r w:rsidRPr="00FE11B6">
        <w:rPr>
          <w:rFonts w:asciiTheme="minorHAnsi" w:hAnsiTheme="minorHAnsi" w:cstheme="minorHAnsi"/>
          <w:sz w:val="20"/>
        </w:rPr>
        <w:t>Customer Care Web Interface for handling customer queries and deactivation requests. And reports as per the formats shared by client for all the modules.</w:t>
      </w:r>
    </w:p>
    <w:p w:rsidR="0015130C" w:rsidRPr="0015130C" w:rsidP="0015130C">
      <w:pPr>
        <w:pStyle w:val="Heading1"/>
        <w:spacing w:before="0" w:line="360" w:lineRule="auto"/>
        <w:rPr>
          <w:rFonts w:asciiTheme="minorHAnsi" w:eastAsiaTheme="minorHAnsi" w:hAnsiTheme="minorHAnsi" w:cstheme="minorHAnsi"/>
          <w:bCs w:val="0"/>
          <w:color w:val="auto"/>
          <w:sz w:val="20"/>
          <w:szCs w:val="20"/>
        </w:rPr>
      </w:pPr>
      <w:r w:rsidRPr="0015130C">
        <w:rPr>
          <w:rFonts w:asciiTheme="minorHAnsi" w:eastAsiaTheme="minorHAnsi" w:hAnsiTheme="minorHAnsi" w:cstheme="minorHAnsi"/>
          <w:bCs w:val="0"/>
          <w:color w:val="auto"/>
          <w:sz w:val="20"/>
          <w:szCs w:val="20"/>
        </w:rPr>
        <w:t>Collect Call Platform Features:</w:t>
      </w:r>
    </w:p>
    <w:p w:rsidR="0015130C" w:rsidRPr="0015130C" w:rsidP="0015130C">
      <w:pPr>
        <w:numPr>
          <w:ilvl w:val="0"/>
          <w:numId w:val="12"/>
        </w:numPr>
        <w:spacing w:after="0" w:line="360" w:lineRule="auto"/>
        <w:jc w:val="both"/>
        <w:rPr>
          <w:rFonts w:eastAsia="Times New Roman" w:cstheme="minorHAnsi"/>
          <w:sz w:val="20"/>
          <w:szCs w:val="20"/>
          <w:lang w:eastAsia="zh-CN"/>
        </w:rPr>
      </w:pPr>
      <w:r w:rsidRPr="0015130C">
        <w:rPr>
          <w:rFonts w:eastAsia="Times New Roman" w:cstheme="minorHAnsi"/>
          <w:sz w:val="20"/>
          <w:szCs w:val="20"/>
          <w:lang w:eastAsia="zh-CN"/>
        </w:rPr>
        <w:t>Activation/ Deactivation of Collect Call service.</w:t>
      </w:r>
    </w:p>
    <w:p w:rsidR="0015130C" w:rsidRPr="0015130C" w:rsidP="0015130C">
      <w:pPr>
        <w:numPr>
          <w:ilvl w:val="0"/>
          <w:numId w:val="12"/>
        </w:numPr>
        <w:spacing w:after="0" w:line="360" w:lineRule="auto"/>
        <w:jc w:val="both"/>
        <w:rPr>
          <w:rFonts w:eastAsia="Times New Roman" w:cstheme="minorHAnsi"/>
          <w:sz w:val="20"/>
          <w:szCs w:val="20"/>
          <w:lang w:eastAsia="zh-CN"/>
        </w:rPr>
      </w:pPr>
      <w:r w:rsidRPr="0015130C">
        <w:rPr>
          <w:rFonts w:eastAsia="Times New Roman" w:cstheme="minorHAnsi"/>
          <w:sz w:val="20"/>
          <w:szCs w:val="20"/>
          <w:lang w:eastAsia="zh-CN"/>
        </w:rPr>
        <w:t>Dynamic menu creation.</w:t>
      </w:r>
    </w:p>
    <w:p w:rsidR="0015130C" w:rsidRPr="0015130C" w:rsidP="0015130C">
      <w:pPr>
        <w:numPr>
          <w:ilvl w:val="0"/>
          <w:numId w:val="12"/>
        </w:numPr>
        <w:spacing w:after="0" w:line="360" w:lineRule="auto"/>
        <w:jc w:val="both"/>
        <w:rPr>
          <w:rFonts w:eastAsia="Times New Roman" w:cstheme="minorHAnsi"/>
          <w:sz w:val="20"/>
          <w:szCs w:val="20"/>
          <w:lang w:eastAsia="zh-CN"/>
        </w:rPr>
      </w:pPr>
      <w:r w:rsidRPr="0015130C">
        <w:rPr>
          <w:rFonts w:eastAsia="Times New Roman" w:cstheme="minorHAnsi"/>
          <w:sz w:val="20"/>
          <w:szCs w:val="20"/>
          <w:lang w:eastAsia="zh-CN"/>
        </w:rPr>
        <w:t>SMS / USSD / IVR notifications to subscriber on service status.</w:t>
      </w:r>
    </w:p>
    <w:p w:rsidR="00071B49" w:rsidRPr="00FE11B6" w:rsidP="00071B49">
      <w:pPr>
        <w:spacing w:before="40" w:after="113" w:line="360" w:lineRule="auto"/>
        <w:jc w:val="both"/>
        <w:rPr>
          <w:rFonts w:eastAsia="MS Mincho" w:cstheme="minorHAnsi"/>
          <w:bCs/>
          <w:sz w:val="20"/>
          <w:szCs w:val="20"/>
        </w:rPr>
      </w:pPr>
      <w:r w:rsidRPr="00FE11B6">
        <w:rPr>
          <w:rFonts w:cstheme="minorHAnsi"/>
          <w:b/>
          <w:bCs/>
          <w:sz w:val="20"/>
          <w:szCs w:val="20"/>
        </w:rPr>
        <w:t>Responsibilities:</w:t>
      </w:r>
      <w:r w:rsidRPr="00FE11B6">
        <w:rPr>
          <w:rFonts w:cstheme="minorHAnsi"/>
          <w:sz w:val="20"/>
          <w:szCs w:val="20"/>
        </w:rPr>
        <w:t xml:space="preserve"> </w:t>
      </w:r>
    </w:p>
    <w:p w:rsidR="00071B49" w:rsidRPr="00FE11B6" w:rsidP="00071B49">
      <w:pPr>
        <w:pStyle w:val="BodyTextIndent"/>
        <w:numPr>
          <w:ilvl w:val="0"/>
          <w:numId w:val="13"/>
        </w:numPr>
        <w:tabs>
          <w:tab w:val="left" w:pos="720"/>
        </w:tabs>
        <w:spacing w:line="100" w:lineRule="atLeast"/>
        <w:ind w:left="720"/>
        <w:rPr>
          <w:rFonts w:eastAsia="MS Mincho" w:asciiTheme="minorHAnsi" w:hAnsiTheme="minorHAnsi" w:cstheme="minorHAnsi"/>
          <w:bCs/>
          <w:sz w:val="20"/>
          <w:szCs w:val="20"/>
        </w:rPr>
      </w:pPr>
      <w:r w:rsidRPr="00FE11B6">
        <w:rPr>
          <w:rFonts w:eastAsia="MS Mincho" w:asciiTheme="minorHAnsi" w:hAnsiTheme="minorHAnsi" w:cstheme="minorHAnsi"/>
          <w:bCs/>
          <w:sz w:val="20"/>
          <w:szCs w:val="20"/>
        </w:rPr>
        <w:t xml:space="preserve">Involved in the Client requirements discussion &amp; Analysis </w:t>
      </w:r>
    </w:p>
    <w:p w:rsidR="00071B49" w:rsidRPr="00FE11B6" w:rsidP="00071B49">
      <w:pPr>
        <w:pStyle w:val="BodyTextIndent"/>
        <w:numPr>
          <w:ilvl w:val="0"/>
          <w:numId w:val="13"/>
        </w:numPr>
        <w:tabs>
          <w:tab w:val="left" w:pos="720"/>
        </w:tabs>
        <w:spacing w:line="100" w:lineRule="atLeast"/>
        <w:ind w:left="720"/>
        <w:rPr>
          <w:rFonts w:eastAsia="MS Mincho" w:asciiTheme="minorHAnsi" w:hAnsiTheme="minorHAnsi" w:cstheme="minorHAnsi"/>
          <w:bCs/>
          <w:sz w:val="20"/>
          <w:szCs w:val="20"/>
        </w:rPr>
      </w:pPr>
      <w:r w:rsidRPr="00FE11B6">
        <w:rPr>
          <w:rFonts w:eastAsia="MS Mincho" w:asciiTheme="minorHAnsi" w:hAnsiTheme="minorHAnsi" w:cstheme="minorHAnsi"/>
          <w:bCs/>
          <w:sz w:val="20"/>
          <w:szCs w:val="20"/>
        </w:rPr>
        <w:t xml:space="preserve">Coordination with client, coding and end to end testing. </w:t>
      </w:r>
    </w:p>
    <w:p w:rsidR="00071B49" w:rsidRPr="00FE11B6" w:rsidP="00071B49">
      <w:pPr>
        <w:pStyle w:val="BodyTextIndent"/>
        <w:numPr>
          <w:ilvl w:val="0"/>
          <w:numId w:val="13"/>
        </w:numPr>
        <w:tabs>
          <w:tab w:val="left" w:pos="720"/>
        </w:tabs>
        <w:spacing w:line="100" w:lineRule="atLeast"/>
        <w:ind w:left="720"/>
        <w:rPr>
          <w:rFonts w:eastAsia="MS Mincho" w:asciiTheme="minorHAnsi" w:hAnsiTheme="minorHAnsi" w:cstheme="minorHAnsi"/>
          <w:bCs/>
          <w:sz w:val="20"/>
          <w:szCs w:val="20"/>
        </w:rPr>
      </w:pPr>
      <w:r w:rsidRPr="00FE11B6">
        <w:rPr>
          <w:rFonts w:asciiTheme="minorHAnsi" w:hAnsiTheme="minorHAnsi" w:cstheme="minorHAnsi"/>
          <w:sz w:val="20"/>
          <w:szCs w:val="20"/>
        </w:rPr>
        <w:t xml:space="preserve">Involved in </w:t>
      </w:r>
      <w:r w:rsidRPr="00FE11B6">
        <w:rPr>
          <w:rFonts w:eastAsia="MS Mincho" w:asciiTheme="minorHAnsi" w:hAnsiTheme="minorHAnsi" w:cstheme="minorHAnsi"/>
          <w:bCs/>
          <w:sz w:val="20"/>
          <w:szCs w:val="20"/>
        </w:rPr>
        <w:t>all project planning &amp; designing.</w:t>
      </w:r>
    </w:p>
    <w:p w:rsidR="00071B49" w:rsidRPr="00FE11B6" w:rsidP="00071B49">
      <w:pPr>
        <w:pStyle w:val="BodyTextIndent"/>
        <w:numPr>
          <w:ilvl w:val="0"/>
          <w:numId w:val="13"/>
        </w:numPr>
        <w:tabs>
          <w:tab w:val="left" w:pos="720"/>
        </w:tabs>
        <w:spacing w:line="100" w:lineRule="atLeast"/>
        <w:ind w:left="720"/>
        <w:rPr>
          <w:rFonts w:asciiTheme="minorHAnsi" w:hAnsiTheme="minorHAnsi" w:cstheme="minorHAnsi"/>
          <w:b/>
          <w:sz w:val="20"/>
          <w:szCs w:val="20"/>
        </w:rPr>
      </w:pPr>
      <w:r w:rsidRPr="00FE11B6">
        <w:rPr>
          <w:rFonts w:eastAsia="MS Mincho" w:asciiTheme="minorHAnsi" w:hAnsiTheme="minorHAnsi" w:cstheme="minorHAnsi"/>
          <w:bCs/>
          <w:sz w:val="20"/>
          <w:szCs w:val="20"/>
        </w:rPr>
        <w:t>Designing of Database for modules.</w:t>
      </w:r>
    </w:p>
    <w:p w:rsidR="00071B49" w:rsidRPr="00FE11B6" w:rsidP="00071B49">
      <w:pPr>
        <w:pStyle w:val="BodyTextIndent"/>
        <w:numPr>
          <w:ilvl w:val="0"/>
          <w:numId w:val="13"/>
        </w:numPr>
        <w:tabs>
          <w:tab w:val="left" w:pos="720"/>
        </w:tabs>
        <w:spacing w:line="100" w:lineRule="atLeast"/>
        <w:ind w:left="720"/>
        <w:rPr>
          <w:rFonts w:asciiTheme="minorHAnsi" w:hAnsiTheme="minorHAnsi" w:cstheme="minorHAnsi"/>
          <w:b/>
          <w:sz w:val="20"/>
          <w:szCs w:val="20"/>
        </w:rPr>
      </w:pPr>
      <w:r w:rsidRPr="00FE11B6">
        <w:rPr>
          <w:rFonts w:asciiTheme="minorHAnsi" w:hAnsiTheme="minorHAnsi" w:cstheme="minorHAnsi"/>
          <w:sz w:val="20"/>
          <w:szCs w:val="20"/>
        </w:rPr>
        <w:t>Involved in sprint planning Meetings.</w:t>
      </w:r>
    </w:p>
    <w:p w:rsidR="00071B49" w:rsidRPr="00B774A5" w:rsidP="00071B49">
      <w:pPr>
        <w:pStyle w:val="BodyTextIndent"/>
        <w:numPr>
          <w:ilvl w:val="0"/>
          <w:numId w:val="13"/>
        </w:numPr>
        <w:tabs>
          <w:tab w:val="left" w:pos="720"/>
        </w:tabs>
        <w:spacing w:line="100" w:lineRule="atLeast"/>
        <w:ind w:left="720"/>
        <w:rPr>
          <w:rFonts w:asciiTheme="minorHAnsi" w:hAnsiTheme="minorHAnsi" w:cstheme="minorHAnsi"/>
          <w:b/>
          <w:sz w:val="20"/>
          <w:szCs w:val="20"/>
        </w:rPr>
      </w:pPr>
      <w:r w:rsidRPr="00FE11B6">
        <w:rPr>
          <w:rFonts w:asciiTheme="minorHAnsi" w:hAnsiTheme="minorHAnsi" w:cstheme="minorHAnsi"/>
          <w:sz w:val="20"/>
          <w:szCs w:val="20"/>
        </w:rPr>
        <w:t>Involved in Daily Scrum Meetings and status calls for project.</w:t>
      </w:r>
    </w:p>
    <w:p w:rsidR="00071B49" w:rsidRPr="00FE11B6" w:rsidP="00071B49">
      <w:pPr>
        <w:pStyle w:val="ListParagraph"/>
        <w:ind w:left="0"/>
        <w:rPr>
          <w:sz w:val="20"/>
          <w:szCs w:val="20"/>
        </w:rPr>
      </w:pPr>
    </w:p>
    <w:p w:rsidR="00071B49" w:rsidRPr="00FE11B6" w:rsidP="00071B49">
      <w:pPr>
        <w:pStyle w:val="ListParagraph"/>
        <w:numPr>
          <w:ilvl w:val="0"/>
          <w:numId w:val="9"/>
        </w:numPr>
        <w:ind w:left="0"/>
        <w:rPr>
          <w:sz w:val="20"/>
          <w:szCs w:val="20"/>
        </w:rPr>
      </w:pPr>
      <w:r w:rsidRPr="00FE11B6">
        <w:rPr>
          <w:b/>
          <w:sz w:val="20"/>
          <w:szCs w:val="20"/>
        </w:rPr>
        <w:t>Project #</w:t>
      </w:r>
      <w:r w:rsidR="002417AD">
        <w:rPr>
          <w:b/>
          <w:sz w:val="20"/>
          <w:szCs w:val="20"/>
        </w:rPr>
        <w:t>5</w:t>
      </w:r>
      <w:r w:rsidRPr="00FE11B6">
        <w:rPr>
          <w:b/>
          <w:sz w:val="20"/>
          <w:szCs w:val="20"/>
        </w:rPr>
        <w:t xml:space="preserve"> :</w:t>
      </w:r>
      <w:r w:rsidRPr="00FE11B6">
        <w:rPr>
          <w:b/>
          <w:sz w:val="20"/>
          <w:szCs w:val="20"/>
        </w:rPr>
        <w:t xml:space="preserve"> SMSC</w:t>
      </w:r>
    </w:p>
    <w:p w:rsidR="00071B49" w:rsidRPr="00FE11B6" w:rsidP="00E50BE0">
      <w:pPr>
        <w:pStyle w:val="NoSpacing"/>
        <w:rPr>
          <w:b/>
        </w:rPr>
      </w:pPr>
      <w:r w:rsidRPr="00FE11B6">
        <w:t xml:space="preserve">Technologies </w:t>
      </w:r>
      <w:r w:rsidRPr="00FE11B6">
        <w:tab/>
      </w:r>
      <w:r w:rsidR="007B0407">
        <w:t xml:space="preserve">             </w:t>
      </w:r>
      <w:r w:rsidR="007B0407">
        <w:t xml:space="preserve">  </w:t>
      </w:r>
      <w:r w:rsidRPr="00FE11B6">
        <w:t>:</w:t>
      </w:r>
      <w:r w:rsidRPr="00FE11B6">
        <w:tab/>
        <w:t xml:space="preserve"> Java, JSP/Servlets, Hibernate,</w:t>
      </w:r>
      <w:r w:rsidRPr="00FE11B6">
        <w:rPr>
          <w:color w:val="000000" w:themeColor="text1"/>
        </w:rPr>
        <w:t xml:space="preserve"> </w:t>
      </w:r>
      <w:r w:rsidRPr="00FE11B6">
        <w:t>Mysql, Tomcat</w:t>
      </w:r>
      <w:r w:rsidRPr="00FE11B6">
        <w:rPr>
          <w:b/>
        </w:rPr>
        <w:t xml:space="preserve"> </w:t>
      </w:r>
    </w:p>
    <w:p w:rsidR="00071B49" w:rsidRPr="00FE11B6" w:rsidP="00E50BE0">
      <w:pPr>
        <w:pStyle w:val="NoSpacing"/>
      </w:pPr>
      <w:r w:rsidRPr="00FE11B6">
        <w:t>Platform</w:t>
      </w:r>
      <w:r w:rsidRPr="00FE11B6">
        <w:tab/>
      </w:r>
      <w:r w:rsidRPr="00FE11B6">
        <w:tab/>
        <w:t>:</w:t>
      </w:r>
      <w:r w:rsidRPr="00FE11B6">
        <w:tab/>
        <w:t xml:space="preserve"> Linux (Ubuntu)</w:t>
      </w:r>
    </w:p>
    <w:p w:rsidR="00071B49" w:rsidRPr="00FE11B6" w:rsidP="00E50BE0">
      <w:pPr>
        <w:pStyle w:val="NoSpacing"/>
      </w:pPr>
      <w:r w:rsidRPr="00FE11B6">
        <w:t>Role</w:t>
      </w:r>
      <w:r w:rsidRPr="00FE11B6">
        <w:tab/>
      </w:r>
      <w:r w:rsidRPr="00FE11B6">
        <w:tab/>
      </w:r>
      <w:r w:rsidR="00E50BE0">
        <w:t xml:space="preserve">             </w:t>
      </w:r>
      <w:r w:rsidR="00E50BE0">
        <w:t xml:space="preserve">  </w:t>
      </w:r>
      <w:r w:rsidRPr="00FE11B6">
        <w:t>:</w:t>
      </w:r>
      <w:r w:rsidRPr="00FE11B6">
        <w:tab/>
        <w:t xml:space="preserve"> Developer</w:t>
      </w:r>
    </w:p>
    <w:p w:rsidR="00071B49" w:rsidRPr="00FE11B6" w:rsidP="00E50BE0">
      <w:pPr>
        <w:pStyle w:val="NoSpacing"/>
      </w:pPr>
      <w:r w:rsidRPr="00FE11B6">
        <w:t>Team size</w:t>
      </w:r>
      <w:r w:rsidRPr="00FE11B6">
        <w:tab/>
      </w:r>
      <w:r w:rsidRPr="00FE11B6">
        <w:tab/>
        <w:t>:</w:t>
      </w:r>
      <w:r w:rsidRPr="00FE11B6">
        <w:tab/>
        <w:t xml:space="preserve"> 3</w:t>
      </w:r>
    </w:p>
    <w:p w:rsidR="00071B49" w:rsidRPr="00934D8A" w:rsidP="00E50BE0">
      <w:pPr>
        <w:pStyle w:val="NoSpacing"/>
        <w:rPr>
          <w:rFonts w:ascii="Arial" w:hAnsi="Arial" w:cs="Arial"/>
          <w:b/>
          <w:bCs/>
          <w:color w:val="222222"/>
          <w:shd w:val="clear" w:color="auto" w:fill="FFFFFF"/>
        </w:rPr>
      </w:pPr>
      <w:r w:rsidRPr="00FE11B6">
        <w:t xml:space="preserve">Client </w:t>
      </w:r>
      <w:r w:rsidRPr="00FE11B6">
        <w:tab/>
      </w:r>
      <w:r w:rsidRPr="00FE11B6">
        <w:tab/>
      </w:r>
      <w:r w:rsidR="007B0407">
        <w:t xml:space="preserve">             </w:t>
      </w:r>
      <w:r w:rsidR="007B0407">
        <w:t xml:space="preserve">  </w:t>
      </w:r>
      <w:r w:rsidRPr="00FE11B6">
        <w:t>:</w:t>
      </w:r>
      <w:r w:rsidRPr="00FE11B6">
        <w:tab/>
        <w:t>Somtel Somalia</w:t>
      </w:r>
      <w:r w:rsidRPr="00FE11B6">
        <w:rPr>
          <w:rFonts w:ascii="Arial" w:hAnsi="Arial" w:cs="Arial"/>
          <w:b/>
          <w:bCs/>
          <w:color w:val="222222"/>
          <w:shd w:val="clear" w:color="auto" w:fill="FFFFFF"/>
        </w:rPr>
        <w:t xml:space="preserve"> (Hargeisa,</w:t>
      </w:r>
      <w:r w:rsidRPr="00FE11B6">
        <w:t xml:space="preserve"> </w:t>
      </w:r>
      <w:r w:rsidRPr="00FE11B6">
        <w:rPr>
          <w:rFonts w:ascii="Arial" w:hAnsi="Arial" w:cs="Arial"/>
          <w:b/>
          <w:bCs/>
          <w:color w:val="222222"/>
          <w:shd w:val="clear" w:color="auto" w:fill="FFFFFF"/>
        </w:rPr>
        <w:t>Mogadishu, Punt land)</w:t>
      </w:r>
    </w:p>
    <w:p w:rsidR="00AC701B" w:rsidP="00071B49">
      <w:pPr>
        <w:tabs>
          <w:tab w:val="left" w:pos="6255"/>
        </w:tabs>
        <w:spacing w:before="40" w:after="113" w:line="360" w:lineRule="auto"/>
        <w:jc w:val="both"/>
        <w:rPr>
          <w:rFonts w:cstheme="minorHAnsi"/>
          <w:sz w:val="20"/>
          <w:szCs w:val="20"/>
        </w:rPr>
      </w:pPr>
      <w:r w:rsidRPr="00FE11B6">
        <w:rPr>
          <w:rFonts w:cstheme="minorHAnsi"/>
          <w:b/>
          <w:bCs/>
          <w:sz w:val="20"/>
          <w:szCs w:val="20"/>
        </w:rPr>
        <w:t xml:space="preserve">Description: </w:t>
      </w:r>
      <w:r w:rsidRPr="00FE11B6">
        <w:rPr>
          <w:rFonts w:cstheme="minorHAnsi"/>
          <w:sz w:val="20"/>
          <w:szCs w:val="20"/>
        </w:rPr>
        <w:t xml:space="preserve">WiFi </w:t>
      </w:r>
      <w:r w:rsidRPr="00FE11B6">
        <w:rPr>
          <w:sz w:val="20"/>
          <w:szCs w:val="20"/>
        </w:rPr>
        <w:t>SMSC</w:t>
      </w:r>
      <w:r w:rsidRPr="00FE11B6">
        <w:rPr>
          <w:rFonts w:cstheme="minorHAnsi"/>
          <w:sz w:val="20"/>
          <w:szCs w:val="20"/>
        </w:rPr>
        <w:t xml:space="preserve"> is a product for Somtel active subscribers for sending</w:t>
      </w:r>
      <w:r w:rsidRPr="00FE11B6" w:rsidR="00052B19">
        <w:rPr>
          <w:rFonts w:cstheme="minorHAnsi"/>
          <w:sz w:val="20"/>
          <w:szCs w:val="20"/>
        </w:rPr>
        <w:t xml:space="preserve"> Bulk</w:t>
      </w:r>
      <w:r w:rsidRPr="00FE11B6">
        <w:rPr>
          <w:rFonts w:cstheme="minorHAnsi"/>
          <w:sz w:val="20"/>
          <w:szCs w:val="20"/>
        </w:rPr>
        <w:t xml:space="preserve"> SMS</w:t>
      </w:r>
    </w:p>
    <w:p w:rsidR="00AC701B" w:rsidRPr="005D2111" w:rsidP="00AC701B">
      <w:pPr>
        <w:spacing w:after="0"/>
        <w:jc w:val="both"/>
        <w:rPr>
          <w:rFonts w:cstheme="minorHAnsi"/>
          <w:b/>
          <w:sz w:val="24"/>
          <w:szCs w:val="24"/>
        </w:rPr>
      </w:pPr>
      <w:r w:rsidRPr="00AC701B">
        <w:rPr>
          <w:rFonts w:cstheme="minorHAnsi"/>
          <w:b/>
          <w:bCs/>
          <w:sz w:val="20"/>
          <w:szCs w:val="20"/>
        </w:rPr>
        <w:t>SMSC Modules Include:</w:t>
      </w:r>
    </w:p>
    <w:p w:rsidR="00AC701B" w:rsidRPr="00AC701B" w:rsidP="00AC701B">
      <w:pPr>
        <w:pStyle w:val="ParagraphText"/>
        <w:numPr>
          <w:ilvl w:val="0"/>
          <w:numId w:val="12"/>
        </w:numPr>
        <w:tabs>
          <w:tab w:val="clear" w:pos="9360"/>
        </w:tabs>
        <w:spacing w:line="240" w:lineRule="auto"/>
        <w:jc w:val="left"/>
        <w:rPr>
          <w:rFonts w:asciiTheme="minorHAnsi" w:eastAsiaTheme="minorHAnsi" w:hAnsiTheme="minorHAnsi" w:cstheme="minorHAnsi"/>
          <w:sz w:val="20"/>
          <w:lang w:eastAsia="en-US"/>
        </w:rPr>
      </w:pPr>
      <w:r w:rsidRPr="00AC701B">
        <w:rPr>
          <w:rFonts w:asciiTheme="minorHAnsi" w:eastAsiaTheme="minorHAnsi" w:hAnsiTheme="minorHAnsi" w:cstheme="minorHAnsi"/>
          <w:sz w:val="20"/>
          <w:lang w:eastAsia="en-US"/>
        </w:rPr>
        <w:t>Web Interface for creating campaign and bulk uploading.</w:t>
      </w:r>
    </w:p>
    <w:p w:rsidR="00AC701B" w:rsidP="00AC701B">
      <w:pPr>
        <w:pStyle w:val="ParagraphText"/>
        <w:numPr>
          <w:ilvl w:val="0"/>
          <w:numId w:val="12"/>
        </w:numPr>
        <w:tabs>
          <w:tab w:val="clear" w:pos="9360"/>
        </w:tabs>
        <w:spacing w:line="240" w:lineRule="auto"/>
        <w:jc w:val="left"/>
        <w:rPr>
          <w:rFonts w:asciiTheme="minorHAnsi" w:eastAsiaTheme="minorHAnsi" w:hAnsiTheme="minorHAnsi" w:cstheme="minorHAnsi"/>
          <w:sz w:val="20"/>
          <w:lang w:eastAsia="en-US"/>
        </w:rPr>
      </w:pPr>
      <w:r w:rsidRPr="00AC701B">
        <w:rPr>
          <w:rFonts w:asciiTheme="minorHAnsi" w:eastAsiaTheme="minorHAnsi" w:hAnsiTheme="minorHAnsi" w:cstheme="minorHAnsi"/>
          <w:sz w:val="20"/>
          <w:lang w:eastAsia="en-US"/>
        </w:rPr>
        <w:t>Reports as per the formats shared by client for the modules.</w:t>
      </w:r>
    </w:p>
    <w:p w:rsidR="00AC701B" w:rsidP="00AC701B">
      <w:pPr>
        <w:spacing w:after="0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 </w:t>
      </w:r>
    </w:p>
    <w:p w:rsidR="00AC701B" w:rsidRPr="00AC701B" w:rsidP="00AC701B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AC701B">
        <w:rPr>
          <w:rFonts w:cstheme="minorHAnsi"/>
          <w:b/>
          <w:bCs/>
          <w:sz w:val="20"/>
          <w:szCs w:val="20"/>
        </w:rPr>
        <w:t xml:space="preserve">SMSC Platform </w:t>
      </w:r>
      <w:r w:rsidRPr="00AC701B" w:rsidR="00F02805">
        <w:rPr>
          <w:rFonts w:cstheme="minorHAnsi"/>
          <w:b/>
          <w:bCs/>
          <w:sz w:val="20"/>
          <w:szCs w:val="20"/>
        </w:rPr>
        <w:t>Features:</w:t>
      </w:r>
    </w:p>
    <w:p w:rsidR="00AC701B" w:rsidRPr="00891303" w:rsidP="00AC701B">
      <w:pPr>
        <w:numPr>
          <w:ilvl w:val="0"/>
          <w:numId w:val="12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91303">
        <w:rPr>
          <w:rFonts w:cstheme="minorHAnsi"/>
          <w:sz w:val="20"/>
          <w:szCs w:val="20"/>
        </w:rPr>
        <w:t xml:space="preserve">Creating unique campaign for bulk uploading active subscriber mobile number for sending SMS. </w:t>
      </w:r>
    </w:p>
    <w:p w:rsidR="00405E72" w:rsidRPr="00FE11B6" w:rsidP="00405E72">
      <w:pPr>
        <w:spacing w:before="40" w:after="113" w:line="360" w:lineRule="auto"/>
        <w:jc w:val="both"/>
        <w:rPr>
          <w:rFonts w:eastAsia="MS Mincho" w:cstheme="minorHAnsi"/>
          <w:bCs/>
          <w:sz w:val="20"/>
          <w:szCs w:val="20"/>
        </w:rPr>
      </w:pPr>
      <w:r w:rsidRPr="00FE11B6">
        <w:rPr>
          <w:rFonts w:cstheme="minorHAnsi"/>
          <w:b/>
          <w:bCs/>
          <w:sz w:val="20"/>
          <w:szCs w:val="20"/>
        </w:rPr>
        <w:t>Responsibilities:</w:t>
      </w:r>
      <w:r w:rsidRPr="00FE11B6">
        <w:rPr>
          <w:rFonts w:cstheme="minorHAnsi"/>
          <w:sz w:val="20"/>
          <w:szCs w:val="20"/>
        </w:rPr>
        <w:t xml:space="preserve"> </w:t>
      </w:r>
    </w:p>
    <w:p w:rsidR="00405E72" w:rsidRPr="00FE11B6" w:rsidP="00405E72">
      <w:pPr>
        <w:pStyle w:val="BodyTextIndent"/>
        <w:numPr>
          <w:ilvl w:val="0"/>
          <w:numId w:val="13"/>
        </w:numPr>
        <w:tabs>
          <w:tab w:val="left" w:pos="720"/>
        </w:tabs>
        <w:spacing w:line="100" w:lineRule="atLeast"/>
        <w:ind w:left="720"/>
        <w:rPr>
          <w:rFonts w:eastAsia="MS Mincho" w:asciiTheme="minorHAnsi" w:hAnsiTheme="minorHAnsi" w:cstheme="minorHAnsi"/>
          <w:bCs/>
          <w:sz w:val="20"/>
          <w:szCs w:val="20"/>
        </w:rPr>
      </w:pPr>
      <w:r w:rsidRPr="00FE11B6">
        <w:rPr>
          <w:rFonts w:eastAsia="MS Mincho" w:asciiTheme="minorHAnsi" w:hAnsiTheme="minorHAnsi" w:cstheme="minorHAnsi"/>
          <w:bCs/>
          <w:sz w:val="20"/>
          <w:szCs w:val="20"/>
        </w:rPr>
        <w:t xml:space="preserve">Involved in the Client requirements discussion &amp; Analysis </w:t>
      </w:r>
    </w:p>
    <w:p w:rsidR="00405E72" w:rsidRPr="00FE11B6" w:rsidP="00405E72">
      <w:pPr>
        <w:pStyle w:val="BodyTextIndent"/>
        <w:numPr>
          <w:ilvl w:val="0"/>
          <w:numId w:val="13"/>
        </w:numPr>
        <w:tabs>
          <w:tab w:val="left" w:pos="720"/>
        </w:tabs>
        <w:spacing w:line="100" w:lineRule="atLeast"/>
        <w:ind w:left="720"/>
        <w:rPr>
          <w:rFonts w:eastAsia="MS Mincho" w:asciiTheme="minorHAnsi" w:hAnsiTheme="minorHAnsi" w:cstheme="minorHAnsi"/>
          <w:bCs/>
          <w:sz w:val="20"/>
          <w:szCs w:val="20"/>
        </w:rPr>
      </w:pPr>
      <w:r w:rsidRPr="00FE11B6">
        <w:rPr>
          <w:rFonts w:eastAsia="MS Mincho" w:asciiTheme="minorHAnsi" w:hAnsiTheme="minorHAnsi" w:cstheme="minorHAnsi"/>
          <w:bCs/>
          <w:sz w:val="20"/>
          <w:szCs w:val="20"/>
        </w:rPr>
        <w:t xml:space="preserve">Coordination with client, coding and end to end testing. </w:t>
      </w:r>
    </w:p>
    <w:p w:rsidR="00405E72" w:rsidRPr="00FE11B6" w:rsidP="00405E72">
      <w:pPr>
        <w:pStyle w:val="BodyTextIndent"/>
        <w:numPr>
          <w:ilvl w:val="0"/>
          <w:numId w:val="13"/>
        </w:numPr>
        <w:tabs>
          <w:tab w:val="left" w:pos="720"/>
        </w:tabs>
        <w:spacing w:line="100" w:lineRule="atLeast"/>
        <w:ind w:left="720"/>
        <w:rPr>
          <w:rFonts w:eastAsia="MS Mincho" w:asciiTheme="minorHAnsi" w:hAnsiTheme="minorHAnsi" w:cstheme="minorHAnsi"/>
          <w:bCs/>
          <w:sz w:val="20"/>
          <w:szCs w:val="20"/>
        </w:rPr>
      </w:pPr>
      <w:r w:rsidRPr="00FE11B6">
        <w:rPr>
          <w:rFonts w:asciiTheme="minorHAnsi" w:hAnsiTheme="minorHAnsi" w:cstheme="minorHAnsi"/>
          <w:sz w:val="20"/>
          <w:szCs w:val="20"/>
        </w:rPr>
        <w:t xml:space="preserve">Involved in </w:t>
      </w:r>
      <w:r w:rsidRPr="00FE11B6">
        <w:rPr>
          <w:rFonts w:eastAsia="MS Mincho" w:asciiTheme="minorHAnsi" w:hAnsiTheme="minorHAnsi" w:cstheme="minorHAnsi"/>
          <w:bCs/>
          <w:sz w:val="20"/>
          <w:szCs w:val="20"/>
        </w:rPr>
        <w:t>all project planning &amp; designing.</w:t>
      </w:r>
    </w:p>
    <w:p w:rsidR="00405E72" w:rsidRPr="00FE11B6" w:rsidP="00405E72">
      <w:pPr>
        <w:pStyle w:val="BodyTextIndent"/>
        <w:numPr>
          <w:ilvl w:val="0"/>
          <w:numId w:val="13"/>
        </w:numPr>
        <w:tabs>
          <w:tab w:val="left" w:pos="720"/>
        </w:tabs>
        <w:spacing w:line="100" w:lineRule="atLeast"/>
        <w:ind w:left="720"/>
        <w:rPr>
          <w:rFonts w:asciiTheme="minorHAnsi" w:hAnsiTheme="minorHAnsi" w:cstheme="minorHAnsi"/>
          <w:b/>
          <w:sz w:val="20"/>
          <w:szCs w:val="20"/>
        </w:rPr>
      </w:pPr>
      <w:r w:rsidRPr="00FE11B6">
        <w:rPr>
          <w:rFonts w:eastAsia="MS Mincho" w:asciiTheme="minorHAnsi" w:hAnsiTheme="minorHAnsi" w:cstheme="minorHAnsi"/>
          <w:bCs/>
          <w:sz w:val="20"/>
          <w:szCs w:val="20"/>
        </w:rPr>
        <w:t>Designing of Database for modules.</w:t>
      </w:r>
    </w:p>
    <w:p w:rsidR="00405E72" w:rsidRPr="00FE11B6" w:rsidP="00641391">
      <w:pPr>
        <w:pStyle w:val="BodyTextIndent"/>
        <w:numPr>
          <w:ilvl w:val="0"/>
          <w:numId w:val="13"/>
        </w:numPr>
        <w:tabs>
          <w:tab w:val="left" w:pos="720"/>
        </w:tabs>
        <w:spacing w:line="100" w:lineRule="atLeast"/>
        <w:ind w:left="720"/>
      </w:pPr>
      <w:r w:rsidRPr="00A070A8">
        <w:rPr>
          <w:rFonts w:asciiTheme="minorHAnsi" w:hAnsiTheme="minorHAnsi" w:cstheme="minorHAnsi"/>
          <w:sz w:val="20"/>
          <w:szCs w:val="20"/>
        </w:rPr>
        <w:t>Involved in Daily Scrum Meetings and status calls for project.</w:t>
      </w:r>
    </w:p>
    <w:p w:rsidR="00E50BE0" w:rsidRPr="00E50BE0" w:rsidP="00E50BE0">
      <w:pPr>
        <w:pStyle w:val="ListParagraph"/>
        <w:numPr>
          <w:ilvl w:val="0"/>
          <w:numId w:val="9"/>
        </w:numPr>
        <w:ind w:left="0"/>
        <w:rPr>
          <w:sz w:val="20"/>
          <w:szCs w:val="20"/>
        </w:rPr>
      </w:pPr>
      <w:r w:rsidRPr="00E50BE0">
        <w:rPr>
          <w:b/>
          <w:sz w:val="20"/>
          <w:szCs w:val="20"/>
        </w:rPr>
        <w:t>Project #</w:t>
      </w:r>
      <w:r w:rsidR="002417AD">
        <w:rPr>
          <w:b/>
          <w:sz w:val="20"/>
          <w:szCs w:val="20"/>
        </w:rPr>
        <w:t>6</w:t>
      </w:r>
      <w:r w:rsidRPr="00E50BE0" w:rsidR="00071B49">
        <w:rPr>
          <w:b/>
          <w:sz w:val="20"/>
          <w:szCs w:val="20"/>
        </w:rPr>
        <w:t xml:space="preserve"> :</w:t>
      </w:r>
      <w:r w:rsidRPr="00E50BE0" w:rsidR="00071B49">
        <w:rPr>
          <w:b/>
          <w:sz w:val="20"/>
          <w:szCs w:val="20"/>
        </w:rPr>
        <w:t xml:space="preserve"> Just4U</w:t>
      </w:r>
    </w:p>
    <w:p w:rsidR="00E50BE0" w:rsidRPr="00FE11B6" w:rsidP="00F73D5F">
      <w:pPr>
        <w:pStyle w:val="NoSpacing"/>
        <w:rPr>
          <w:b/>
        </w:rPr>
      </w:pPr>
      <w:r>
        <w:t xml:space="preserve">    </w:t>
      </w:r>
      <w:r w:rsidRPr="00FE11B6">
        <w:t xml:space="preserve">Technologies </w:t>
      </w:r>
      <w:r w:rsidRPr="00FE11B6">
        <w:tab/>
      </w:r>
      <w:r w:rsidR="00EA75CD">
        <w:t xml:space="preserve">             </w:t>
      </w:r>
      <w:r w:rsidR="00EA75CD">
        <w:t xml:space="preserve">  </w:t>
      </w:r>
      <w:r w:rsidRPr="00FE11B6">
        <w:t>:</w:t>
      </w:r>
      <w:r w:rsidRPr="00FE11B6">
        <w:tab/>
        <w:t xml:space="preserve"> Java, JSP/Servlets, Hibernate,</w:t>
      </w:r>
      <w:r w:rsidRPr="00FE11B6">
        <w:rPr>
          <w:color w:val="000000" w:themeColor="text1"/>
        </w:rPr>
        <w:t xml:space="preserve"> </w:t>
      </w:r>
      <w:r w:rsidRPr="00FE11B6">
        <w:t>Mysql, Tomcat</w:t>
      </w:r>
      <w:r w:rsidRPr="00FE11B6">
        <w:rPr>
          <w:b/>
        </w:rPr>
        <w:t xml:space="preserve"> </w:t>
      </w:r>
    </w:p>
    <w:p w:rsidR="00E50BE0" w:rsidRPr="00FE11B6" w:rsidP="00F73D5F">
      <w:pPr>
        <w:pStyle w:val="NoSpacing"/>
      </w:pPr>
      <w:r>
        <w:t xml:space="preserve">    </w:t>
      </w:r>
      <w:r w:rsidRPr="00FE11B6">
        <w:t>Platform</w:t>
      </w:r>
      <w:r w:rsidRPr="00FE11B6">
        <w:tab/>
      </w:r>
      <w:r w:rsidRPr="00FE11B6">
        <w:tab/>
        <w:t>:</w:t>
      </w:r>
      <w:r w:rsidRPr="00FE11B6">
        <w:tab/>
        <w:t xml:space="preserve"> Linux (Ubuntu)</w:t>
      </w:r>
    </w:p>
    <w:p w:rsidR="00E50BE0" w:rsidRPr="00FE11B6" w:rsidP="00F73D5F">
      <w:pPr>
        <w:pStyle w:val="NoSpacing"/>
      </w:pPr>
      <w:r>
        <w:t xml:space="preserve">    </w:t>
      </w:r>
      <w:r w:rsidRPr="00FE11B6">
        <w:t>Role</w:t>
      </w:r>
      <w:r w:rsidRPr="00FE11B6">
        <w:tab/>
      </w:r>
      <w:r w:rsidRPr="00FE11B6">
        <w:tab/>
      </w:r>
      <w:r w:rsidR="00EA75CD">
        <w:t xml:space="preserve">             </w:t>
      </w:r>
      <w:r w:rsidR="00EA75CD">
        <w:t xml:space="preserve">  </w:t>
      </w:r>
      <w:r w:rsidRPr="00FE11B6">
        <w:t>:</w:t>
      </w:r>
      <w:r w:rsidRPr="00FE11B6">
        <w:tab/>
        <w:t xml:space="preserve"> Developer</w:t>
      </w:r>
    </w:p>
    <w:p w:rsidR="00E50BE0" w:rsidRPr="00FE11B6" w:rsidP="00F73D5F">
      <w:pPr>
        <w:pStyle w:val="NoSpacing"/>
      </w:pPr>
      <w:r>
        <w:t xml:space="preserve"> </w:t>
      </w:r>
      <w:r w:rsidR="00EA75CD">
        <w:t xml:space="preserve"> </w:t>
      </w:r>
      <w:r>
        <w:t xml:space="preserve">  </w:t>
      </w:r>
      <w:r w:rsidRPr="00FE11B6">
        <w:t>Team size</w:t>
      </w:r>
      <w:r w:rsidRPr="00FE11B6">
        <w:tab/>
      </w:r>
      <w:r w:rsidRPr="00FE11B6">
        <w:tab/>
        <w:t>:</w:t>
      </w:r>
      <w:r w:rsidRPr="00FE11B6">
        <w:tab/>
        <w:t xml:space="preserve"> 3</w:t>
      </w:r>
    </w:p>
    <w:p w:rsidR="00E50BE0" w:rsidRPr="00FE11B6" w:rsidP="00F73D5F">
      <w:pPr>
        <w:pStyle w:val="NoSpacing"/>
        <w:rPr>
          <w:rFonts w:ascii="Arial" w:hAnsi="Arial" w:cs="Arial"/>
          <w:b/>
          <w:bCs/>
          <w:color w:val="222222"/>
          <w:shd w:val="clear" w:color="auto" w:fill="FFFFFF"/>
        </w:rPr>
      </w:pPr>
      <w:r>
        <w:t xml:space="preserve">  </w:t>
      </w:r>
      <w:r w:rsidR="00EA75CD">
        <w:t xml:space="preserve">  Client </w:t>
      </w:r>
      <w:r w:rsidR="00EA75CD">
        <w:tab/>
        <w:t xml:space="preserve">             </w:t>
      </w:r>
      <w:r w:rsidR="00EA75CD">
        <w:t xml:space="preserve"> </w:t>
      </w:r>
      <w:r>
        <w:t xml:space="preserve"> </w:t>
      </w:r>
      <w:r w:rsidRPr="00FE11B6">
        <w:t>:</w:t>
      </w:r>
      <w:r w:rsidRPr="00FE11B6">
        <w:tab/>
        <w:t>Somtel Somalia</w:t>
      </w:r>
    </w:p>
    <w:p w:rsidR="00E50BE0" w:rsidRPr="00FE11B6" w:rsidP="00F73D5F">
      <w:pPr>
        <w:pStyle w:val="NoSpacing"/>
      </w:pPr>
      <w:r w:rsidRPr="00FE11B6">
        <w:rPr>
          <w:rFonts w:ascii="Arial" w:hAnsi="Arial" w:cs="Arial"/>
          <w:b/>
          <w:bCs/>
          <w:color w:val="222222"/>
          <w:shd w:val="clear" w:color="auto" w:fill="FFFFFF"/>
        </w:rPr>
        <w:t xml:space="preserve">                </w:t>
      </w:r>
      <w:r w:rsidR="00F73D5F">
        <w:rPr>
          <w:rFonts w:ascii="Arial" w:hAnsi="Arial" w:cs="Arial"/>
          <w:b/>
          <w:bCs/>
          <w:color w:val="222222"/>
          <w:shd w:val="clear" w:color="auto" w:fill="FFFFFF"/>
        </w:rPr>
        <w:t xml:space="preserve">                             </w:t>
      </w:r>
      <w:r w:rsidR="00404D12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F73D5F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FE11B6">
        <w:rPr>
          <w:rFonts w:ascii="Arial" w:hAnsi="Arial" w:cs="Arial"/>
          <w:b/>
          <w:bCs/>
          <w:color w:val="222222"/>
          <w:shd w:val="clear" w:color="auto" w:fill="FFFFFF"/>
        </w:rPr>
        <w:t>(Hargeisa,</w:t>
      </w:r>
      <w:r w:rsidRPr="00FE11B6">
        <w:t xml:space="preserve"> </w:t>
      </w:r>
      <w:r w:rsidRPr="00FE11B6">
        <w:rPr>
          <w:rFonts w:ascii="Arial" w:hAnsi="Arial" w:cs="Arial"/>
          <w:b/>
          <w:bCs/>
          <w:color w:val="222222"/>
          <w:shd w:val="clear" w:color="auto" w:fill="FFFFFF"/>
        </w:rPr>
        <w:t>Mogadishu, Punt land)</w:t>
      </w:r>
    </w:p>
    <w:p w:rsidR="00071B49" w:rsidRPr="00B12EF2" w:rsidP="00B12EF2">
      <w:pPr>
        <w:rPr>
          <w:sz w:val="20"/>
          <w:szCs w:val="20"/>
        </w:rPr>
      </w:pPr>
      <w:r w:rsidRPr="00B12EF2">
        <w:rPr>
          <w:rFonts w:cstheme="minorHAnsi"/>
          <w:b/>
          <w:bCs/>
          <w:sz w:val="20"/>
          <w:szCs w:val="20"/>
        </w:rPr>
        <w:t xml:space="preserve">Description: </w:t>
      </w:r>
      <w:r w:rsidRPr="00B12EF2">
        <w:rPr>
          <w:sz w:val="20"/>
          <w:szCs w:val="20"/>
        </w:rPr>
        <w:t xml:space="preserve">It is an API integration which is hosted in </w:t>
      </w:r>
      <w:r w:rsidRPr="00B12EF2">
        <w:rPr>
          <w:b/>
          <w:sz w:val="20"/>
          <w:szCs w:val="20"/>
        </w:rPr>
        <w:t>MTN cloud server</w:t>
      </w:r>
      <w:r w:rsidRPr="00B12EF2">
        <w:rPr>
          <w:sz w:val="20"/>
          <w:szCs w:val="20"/>
        </w:rPr>
        <w:t xml:space="preserve"> for promoting </w:t>
      </w:r>
      <w:r w:rsidRPr="00B12EF2">
        <w:rPr>
          <w:b/>
          <w:sz w:val="20"/>
          <w:szCs w:val="20"/>
        </w:rPr>
        <w:t>VAS</w:t>
      </w:r>
      <w:r w:rsidRPr="00B12EF2">
        <w:rPr>
          <w:rFonts w:cstheme="minorHAnsi"/>
          <w:b/>
          <w:sz w:val="20"/>
          <w:szCs w:val="20"/>
        </w:rPr>
        <w:t xml:space="preserve"> services</w:t>
      </w:r>
      <w:r w:rsidRPr="00B12EF2">
        <w:rPr>
          <w:rFonts w:cstheme="minorHAnsi"/>
          <w:sz w:val="20"/>
          <w:szCs w:val="20"/>
        </w:rPr>
        <w:t xml:space="preserve"> to the active subscriber through</w:t>
      </w:r>
      <w:r w:rsidRPr="00B12EF2">
        <w:rPr>
          <w:sz w:val="20"/>
          <w:szCs w:val="20"/>
        </w:rPr>
        <w:t xml:space="preserve"> IVR and OBD (</w:t>
      </w:r>
      <w:r w:rsidRPr="00B12EF2">
        <w:rPr>
          <w:rFonts w:cstheme="minorHAnsi"/>
          <w:sz w:val="20"/>
          <w:szCs w:val="20"/>
        </w:rPr>
        <w:t xml:space="preserve">OBD Platform – Outbound bulk calling </w:t>
      </w:r>
      <w:r w:rsidRPr="00B12EF2">
        <w:rPr>
          <w:rFonts w:cstheme="minorHAnsi"/>
          <w:sz w:val="20"/>
          <w:szCs w:val="20"/>
        </w:rPr>
        <w:t xml:space="preserve">promotion </w:t>
      </w:r>
      <w:r w:rsidRPr="00B12EF2">
        <w:rPr>
          <w:sz w:val="20"/>
          <w:szCs w:val="20"/>
        </w:rPr>
        <w:t>).For</w:t>
      </w:r>
      <w:r w:rsidRPr="00B12EF2">
        <w:rPr>
          <w:sz w:val="20"/>
          <w:szCs w:val="20"/>
        </w:rPr>
        <w:t xml:space="preserve"> client </w:t>
      </w:r>
      <w:r w:rsidRPr="00B12EF2">
        <w:rPr>
          <w:b/>
          <w:sz w:val="20"/>
          <w:szCs w:val="20"/>
        </w:rPr>
        <w:t>MTN Liberia.</w:t>
      </w:r>
    </w:p>
    <w:p w:rsidR="00D841CA" w:rsidRPr="00FE11B6" w:rsidP="00D841CA">
      <w:pPr>
        <w:spacing w:before="40" w:after="113" w:line="360" w:lineRule="auto"/>
        <w:jc w:val="both"/>
        <w:rPr>
          <w:rFonts w:eastAsia="MS Mincho" w:cstheme="minorHAnsi"/>
          <w:bCs/>
          <w:sz w:val="20"/>
          <w:szCs w:val="20"/>
        </w:rPr>
      </w:pPr>
      <w:r w:rsidRPr="00FE11B6">
        <w:rPr>
          <w:rFonts w:cstheme="minorHAnsi"/>
          <w:b/>
          <w:bCs/>
          <w:sz w:val="20"/>
          <w:szCs w:val="20"/>
        </w:rPr>
        <w:t>Responsibilities:</w:t>
      </w:r>
      <w:r w:rsidRPr="00FE11B6">
        <w:rPr>
          <w:rFonts w:cstheme="minorHAnsi"/>
          <w:sz w:val="20"/>
          <w:szCs w:val="20"/>
        </w:rPr>
        <w:t xml:space="preserve"> </w:t>
      </w:r>
    </w:p>
    <w:p w:rsidR="00D841CA" w:rsidRPr="00FE11B6" w:rsidP="00D841CA">
      <w:pPr>
        <w:pStyle w:val="BodyTextIndent"/>
        <w:numPr>
          <w:ilvl w:val="0"/>
          <w:numId w:val="13"/>
        </w:numPr>
        <w:tabs>
          <w:tab w:val="left" w:pos="720"/>
        </w:tabs>
        <w:spacing w:line="100" w:lineRule="atLeast"/>
        <w:ind w:left="720"/>
        <w:rPr>
          <w:rFonts w:eastAsia="MS Mincho" w:asciiTheme="minorHAnsi" w:hAnsiTheme="minorHAnsi" w:cstheme="minorHAnsi"/>
          <w:bCs/>
          <w:sz w:val="20"/>
          <w:szCs w:val="20"/>
        </w:rPr>
      </w:pPr>
      <w:r w:rsidRPr="00FE11B6">
        <w:rPr>
          <w:rFonts w:eastAsia="MS Mincho" w:asciiTheme="minorHAnsi" w:hAnsiTheme="minorHAnsi" w:cstheme="minorHAnsi"/>
          <w:bCs/>
          <w:sz w:val="20"/>
          <w:szCs w:val="20"/>
        </w:rPr>
        <w:t xml:space="preserve">Involved in the Client requirements discussion &amp; Analysis </w:t>
      </w:r>
    </w:p>
    <w:p w:rsidR="00D841CA" w:rsidRPr="00FE11B6" w:rsidP="00D841CA">
      <w:pPr>
        <w:pStyle w:val="BodyTextIndent"/>
        <w:numPr>
          <w:ilvl w:val="0"/>
          <w:numId w:val="13"/>
        </w:numPr>
        <w:tabs>
          <w:tab w:val="left" w:pos="720"/>
        </w:tabs>
        <w:spacing w:line="100" w:lineRule="atLeast"/>
        <w:ind w:left="720"/>
        <w:rPr>
          <w:rFonts w:eastAsia="MS Mincho" w:asciiTheme="minorHAnsi" w:hAnsiTheme="minorHAnsi" w:cstheme="minorHAnsi"/>
          <w:bCs/>
          <w:sz w:val="20"/>
          <w:szCs w:val="20"/>
        </w:rPr>
      </w:pPr>
      <w:r w:rsidRPr="00FE11B6">
        <w:rPr>
          <w:rFonts w:eastAsia="MS Mincho" w:asciiTheme="minorHAnsi" w:hAnsiTheme="minorHAnsi" w:cstheme="minorHAnsi"/>
          <w:bCs/>
          <w:sz w:val="20"/>
          <w:szCs w:val="20"/>
        </w:rPr>
        <w:t xml:space="preserve">Coordination with client, coding and end to end testing. </w:t>
      </w:r>
    </w:p>
    <w:p w:rsidR="00D841CA" w:rsidRPr="00FE11B6" w:rsidP="00D841CA">
      <w:pPr>
        <w:pStyle w:val="BodyTextIndent"/>
        <w:numPr>
          <w:ilvl w:val="0"/>
          <w:numId w:val="13"/>
        </w:numPr>
        <w:tabs>
          <w:tab w:val="left" w:pos="720"/>
        </w:tabs>
        <w:spacing w:line="100" w:lineRule="atLeast"/>
        <w:ind w:left="720"/>
        <w:rPr>
          <w:rFonts w:eastAsia="MS Mincho" w:asciiTheme="minorHAnsi" w:hAnsiTheme="minorHAnsi" w:cstheme="minorHAnsi"/>
          <w:bCs/>
          <w:sz w:val="20"/>
          <w:szCs w:val="20"/>
        </w:rPr>
      </w:pPr>
      <w:r w:rsidRPr="00FE11B6">
        <w:rPr>
          <w:rFonts w:asciiTheme="minorHAnsi" w:hAnsiTheme="minorHAnsi" w:cstheme="minorHAnsi"/>
          <w:sz w:val="20"/>
          <w:szCs w:val="20"/>
        </w:rPr>
        <w:t xml:space="preserve">Involved in </w:t>
      </w:r>
      <w:r w:rsidRPr="00FE11B6">
        <w:rPr>
          <w:rFonts w:eastAsia="MS Mincho" w:asciiTheme="minorHAnsi" w:hAnsiTheme="minorHAnsi" w:cstheme="minorHAnsi"/>
          <w:bCs/>
          <w:sz w:val="20"/>
          <w:szCs w:val="20"/>
        </w:rPr>
        <w:t>all project planning &amp; designing.</w:t>
      </w:r>
    </w:p>
    <w:p w:rsidR="00D841CA" w:rsidRPr="00FE11B6" w:rsidP="00D841CA">
      <w:pPr>
        <w:pStyle w:val="BodyTextIndent"/>
        <w:numPr>
          <w:ilvl w:val="0"/>
          <w:numId w:val="13"/>
        </w:numPr>
        <w:tabs>
          <w:tab w:val="left" w:pos="720"/>
        </w:tabs>
        <w:spacing w:line="100" w:lineRule="atLeast"/>
        <w:ind w:left="720"/>
        <w:rPr>
          <w:rFonts w:asciiTheme="minorHAnsi" w:hAnsiTheme="minorHAnsi" w:cstheme="minorHAnsi"/>
          <w:b/>
          <w:sz w:val="20"/>
          <w:szCs w:val="20"/>
        </w:rPr>
      </w:pPr>
      <w:r w:rsidRPr="00FE11B6">
        <w:rPr>
          <w:rFonts w:eastAsia="MS Mincho" w:asciiTheme="minorHAnsi" w:hAnsiTheme="minorHAnsi" w:cstheme="minorHAnsi"/>
          <w:bCs/>
          <w:sz w:val="20"/>
          <w:szCs w:val="20"/>
        </w:rPr>
        <w:t>Designing of Database for modules.</w:t>
      </w:r>
    </w:p>
    <w:p w:rsidR="00D841CA" w:rsidRPr="00FE11B6" w:rsidP="00D841CA">
      <w:pPr>
        <w:pStyle w:val="BodyTextIndent"/>
        <w:numPr>
          <w:ilvl w:val="0"/>
          <w:numId w:val="13"/>
        </w:numPr>
        <w:tabs>
          <w:tab w:val="left" w:pos="720"/>
        </w:tabs>
        <w:spacing w:line="100" w:lineRule="atLeast"/>
        <w:ind w:left="720"/>
        <w:rPr>
          <w:rFonts w:asciiTheme="minorHAnsi" w:hAnsiTheme="minorHAnsi" w:cstheme="minorHAnsi"/>
          <w:b/>
          <w:sz w:val="20"/>
          <w:szCs w:val="20"/>
        </w:rPr>
      </w:pPr>
      <w:r w:rsidRPr="00FE11B6">
        <w:rPr>
          <w:rFonts w:asciiTheme="minorHAnsi" w:hAnsiTheme="minorHAnsi" w:cstheme="minorHAnsi"/>
          <w:sz w:val="20"/>
          <w:szCs w:val="20"/>
        </w:rPr>
        <w:t>Involved in sprint planning Meetings.</w:t>
      </w:r>
    </w:p>
    <w:p w:rsidR="00AC63A8" w:rsidRPr="00230DB9" w:rsidP="00071B49">
      <w:pPr>
        <w:pStyle w:val="BodyTextIndent"/>
        <w:numPr>
          <w:ilvl w:val="0"/>
          <w:numId w:val="13"/>
        </w:numPr>
        <w:tabs>
          <w:tab w:val="left" w:pos="720"/>
        </w:tabs>
        <w:spacing w:line="100" w:lineRule="atLeast"/>
        <w:ind w:left="720"/>
        <w:rPr>
          <w:sz w:val="20"/>
          <w:szCs w:val="20"/>
        </w:rPr>
      </w:pPr>
      <w:r w:rsidRPr="00230DB9">
        <w:rPr>
          <w:rFonts w:asciiTheme="minorHAnsi" w:hAnsiTheme="minorHAnsi" w:cstheme="minorHAnsi"/>
          <w:sz w:val="20"/>
          <w:szCs w:val="20"/>
        </w:rPr>
        <w:t>Involved in Daily Scrum Meetings and status calls for project.</w:t>
      </w:r>
    </w:p>
    <w:p w:rsidR="00071B49" w:rsidP="00071B49">
      <w:pPr>
        <w:pStyle w:val="ListParagraph"/>
        <w:ind w:left="0"/>
        <w:rPr>
          <w:sz w:val="20"/>
          <w:szCs w:val="20"/>
        </w:rPr>
      </w:pPr>
    </w:p>
    <w:p w:rsidR="00223BE0" w:rsidRPr="00223BE0" w:rsidP="00223BE0">
      <w:pPr>
        <w:pStyle w:val="Heading6"/>
        <w:shd w:val="clear" w:color="auto" w:fill="D9D9D9"/>
        <w:spacing w:line="360" w:lineRule="auto"/>
        <w:ind w:left="-360"/>
        <w:rPr>
          <w:rFonts w:ascii="Tahoma" w:hAnsi="Tahoma" w:cs="Tahoma"/>
          <w:b/>
          <w:i w:val="0"/>
          <w:sz w:val="20"/>
          <w:szCs w:val="20"/>
        </w:rPr>
      </w:pPr>
      <w:r w:rsidRPr="00223BE0">
        <w:rPr>
          <w:rFonts w:ascii="Tahoma" w:hAnsi="Tahoma" w:cs="Tahoma"/>
          <w:b/>
          <w:i w:val="0"/>
          <w:sz w:val="20"/>
          <w:szCs w:val="20"/>
        </w:rPr>
        <w:t>E</w:t>
      </w:r>
      <w:r w:rsidR="0060345E">
        <w:rPr>
          <w:rFonts w:ascii="Tahoma" w:hAnsi="Tahoma" w:cs="Tahoma"/>
          <w:b/>
          <w:i w:val="0"/>
          <w:sz w:val="20"/>
          <w:szCs w:val="20"/>
        </w:rPr>
        <w:t>ducation:</w:t>
      </w:r>
    </w:p>
    <w:p w:rsidR="00071B49" w:rsidRPr="00FE11B6" w:rsidP="00071B49">
      <w:pPr>
        <w:pStyle w:val="ListParagraph"/>
        <w:ind w:left="0"/>
        <w:rPr>
          <w:sz w:val="20"/>
          <w:szCs w:val="20"/>
        </w:rPr>
      </w:pPr>
    </w:p>
    <w:p w:rsidR="00071B49" w:rsidRPr="00223BE0" w:rsidP="00071B49">
      <w:pPr>
        <w:pStyle w:val="NoSpacing"/>
        <w:numPr>
          <w:ilvl w:val="0"/>
          <w:numId w:val="10"/>
        </w:numPr>
        <w:ind w:left="360"/>
        <w:rPr>
          <w:rFonts w:ascii="Times New Roman" w:eastAsia="Calibri" w:hAnsi="Times New Roman" w:cs="Times New Roman"/>
          <w:sz w:val="20"/>
          <w:szCs w:val="20"/>
        </w:rPr>
      </w:pPr>
      <w:r w:rsidRPr="00223BE0">
        <w:rPr>
          <w:rFonts w:ascii="Times New Roman" w:eastAsia="Calibri" w:hAnsi="Times New Roman" w:cs="Times New Roman"/>
          <w:b/>
          <w:sz w:val="20"/>
          <w:szCs w:val="20"/>
        </w:rPr>
        <w:t xml:space="preserve">MCA </w:t>
      </w:r>
      <w:r w:rsidRPr="00B66264">
        <w:rPr>
          <w:rFonts w:ascii="Times New Roman" w:eastAsia="Calibri" w:hAnsi="Times New Roman" w:cs="Times New Roman"/>
          <w:b/>
          <w:sz w:val="20"/>
          <w:szCs w:val="20"/>
        </w:rPr>
        <w:t xml:space="preserve">From </w:t>
      </w:r>
      <w:r w:rsidRPr="00B66264">
        <w:rPr>
          <w:rFonts w:ascii="Times New Roman" w:eastAsia="Calibri" w:hAnsi="Times New Roman" w:cs="Times New Roman"/>
          <w:b/>
          <w:sz w:val="20"/>
          <w:szCs w:val="20"/>
        </w:rPr>
        <w:t>T.John</w:t>
      </w:r>
      <w:r w:rsidRPr="00B66264">
        <w:rPr>
          <w:rFonts w:ascii="Times New Roman" w:eastAsia="Calibri" w:hAnsi="Times New Roman" w:cs="Times New Roman"/>
          <w:b/>
          <w:sz w:val="20"/>
          <w:szCs w:val="20"/>
        </w:rPr>
        <w:t xml:space="preserve"> Institute Of Technology,</w:t>
      </w:r>
      <w:r w:rsidRPr="00B66264" w:rsidR="00223BE0">
        <w:rPr>
          <w:rFonts w:ascii="Times New Roman" w:eastAsia="Calibri" w:hAnsi="Times New Roman" w:cs="Times New Roman"/>
          <w:b/>
          <w:sz w:val="20"/>
          <w:szCs w:val="20"/>
        </w:rPr>
        <w:t xml:space="preserve"> Bangalore (Karnataka) in </w:t>
      </w:r>
      <w:r w:rsidRPr="00B66264">
        <w:rPr>
          <w:rFonts w:ascii="Times New Roman" w:eastAsia="Calibri" w:hAnsi="Times New Roman" w:cs="Times New Roman"/>
          <w:b/>
          <w:sz w:val="20"/>
          <w:szCs w:val="20"/>
        </w:rPr>
        <w:t xml:space="preserve"> 201</w:t>
      </w:r>
      <w:r w:rsidR="00B66264">
        <w:rPr>
          <w:rFonts w:ascii="Times New Roman" w:eastAsia="Calibri" w:hAnsi="Times New Roman" w:cs="Times New Roman"/>
          <w:b/>
          <w:sz w:val="20"/>
          <w:szCs w:val="20"/>
        </w:rPr>
        <w:t>5.</w:t>
      </w:r>
    </w:p>
    <w:p w:rsidR="00071B49" w:rsidRPr="00FE11B6" w:rsidP="00071B49">
      <w:pPr>
        <w:pStyle w:val="NoSpacing"/>
        <w:ind w:left="360"/>
        <w:rPr>
          <w:rFonts w:ascii="Times New Roman" w:eastAsia="Calibri" w:hAnsi="Times New Roman" w:cs="Times New Roman"/>
          <w:b/>
          <w:sz w:val="20"/>
          <w:szCs w:val="20"/>
        </w:rPr>
      </w:pPr>
    </w:p>
    <w:p w:rsidR="000577BD" w:rsidRPr="00223BE0" w:rsidP="000577BD">
      <w:pPr>
        <w:pStyle w:val="Heading6"/>
        <w:shd w:val="clear" w:color="auto" w:fill="D9D9D9"/>
        <w:spacing w:line="360" w:lineRule="auto"/>
        <w:ind w:left="-360"/>
        <w:rPr>
          <w:rFonts w:ascii="Tahoma" w:hAnsi="Tahoma" w:cs="Tahoma"/>
          <w:b/>
          <w:i w:val="0"/>
          <w:sz w:val="20"/>
          <w:szCs w:val="20"/>
        </w:rPr>
      </w:pPr>
      <w:r w:rsidRPr="00FE11B6">
        <w:rPr>
          <w:rFonts w:ascii="Times New Roman" w:eastAsia="Calibri" w:hAnsi="Times New Roman" w:cs="Times New Roman"/>
          <w:sz w:val="20"/>
          <w:szCs w:val="20"/>
        </w:rPr>
        <w:t xml:space="preserve">  </w:t>
      </w:r>
      <w:r>
        <w:rPr>
          <w:rFonts w:ascii="Tahoma" w:hAnsi="Tahoma" w:cs="Tahoma"/>
          <w:b/>
          <w:i w:val="0"/>
          <w:sz w:val="20"/>
          <w:szCs w:val="20"/>
        </w:rPr>
        <w:t xml:space="preserve">Personal Interest </w:t>
      </w:r>
      <w:r>
        <w:rPr>
          <w:rFonts w:ascii="Tahoma" w:hAnsi="Tahoma" w:cs="Tahoma"/>
          <w:b/>
          <w:i w:val="0"/>
          <w:sz w:val="20"/>
          <w:szCs w:val="20"/>
        </w:rPr>
        <w:t>And</w:t>
      </w:r>
      <w:r>
        <w:rPr>
          <w:rFonts w:ascii="Tahoma" w:hAnsi="Tahoma" w:cs="Tahoma"/>
          <w:b/>
          <w:i w:val="0"/>
          <w:sz w:val="20"/>
          <w:szCs w:val="20"/>
        </w:rPr>
        <w:t xml:space="preserve"> Activities:</w:t>
      </w:r>
    </w:p>
    <w:p w:rsidR="00071B49" w:rsidRPr="00FE11B6" w:rsidP="00071B49">
      <w:pPr>
        <w:pStyle w:val="NoSpacing"/>
        <w:ind w:left="-630"/>
        <w:rPr>
          <w:rFonts w:eastAsia="Calibri" w:cstheme="minorHAnsi"/>
          <w:sz w:val="20"/>
          <w:szCs w:val="20"/>
        </w:rPr>
      </w:pPr>
    </w:p>
    <w:p w:rsidR="00071B49" w:rsidRPr="00FE11B6" w:rsidP="00071B49">
      <w:pPr>
        <w:ind w:left="-360"/>
        <w:rPr>
          <w:b/>
          <w:sz w:val="20"/>
          <w:szCs w:val="20"/>
        </w:rPr>
      </w:pPr>
      <w:r w:rsidRPr="00FE11B6">
        <w:rPr>
          <w:b/>
          <w:sz w:val="20"/>
          <w:szCs w:val="20"/>
        </w:rPr>
        <w:t>Extracurricular:</w:t>
      </w:r>
    </w:p>
    <w:p w:rsidR="00071B49" w:rsidRPr="00947613" w:rsidP="00071B49">
      <w:pPr>
        <w:pStyle w:val="NoSpacing"/>
        <w:numPr>
          <w:ilvl w:val="0"/>
          <w:numId w:val="11"/>
        </w:numPr>
        <w:ind w:left="360"/>
        <w:rPr>
          <w:rFonts w:ascii="Times New Roman" w:eastAsia="Calibri" w:hAnsi="Times New Roman" w:cs="Times New Roman"/>
          <w:b/>
          <w:sz w:val="20"/>
          <w:szCs w:val="20"/>
          <w:lang w:eastAsia="zh-CN"/>
        </w:rPr>
      </w:pPr>
      <w:r w:rsidRPr="00947613">
        <w:rPr>
          <w:rFonts w:cstheme="minorHAnsi"/>
          <w:sz w:val="20"/>
          <w:szCs w:val="20"/>
        </w:rPr>
        <w:t>Participated</w:t>
      </w:r>
      <w:r w:rsidRPr="00947613">
        <w:rPr>
          <w:rFonts w:eastAsia="Calibri" w:cstheme="minorHAnsi"/>
          <w:sz w:val="20"/>
          <w:szCs w:val="20"/>
          <w:lang w:eastAsia="zh-CN"/>
        </w:rPr>
        <w:t xml:space="preserve"> in </w:t>
      </w:r>
      <w:r w:rsidRPr="00947613">
        <w:rPr>
          <w:rFonts w:eastAsia="Calibri" w:cstheme="minorHAnsi"/>
          <w:b/>
          <w:sz w:val="20"/>
          <w:szCs w:val="20"/>
          <w:lang w:eastAsia="zh-CN"/>
        </w:rPr>
        <w:t xml:space="preserve">Project Expo - 2015 </w:t>
      </w:r>
      <w:r w:rsidRPr="00947613">
        <w:rPr>
          <w:rFonts w:eastAsia="Calibri" w:cstheme="minorHAnsi"/>
          <w:sz w:val="20"/>
          <w:szCs w:val="20"/>
          <w:lang w:eastAsia="zh-CN"/>
        </w:rPr>
        <w:t>held</w:t>
      </w:r>
      <w:r w:rsidRPr="00947613">
        <w:rPr>
          <w:rFonts w:eastAsia="Calibri" w:cstheme="minorHAnsi"/>
          <w:b/>
          <w:sz w:val="20"/>
          <w:szCs w:val="20"/>
          <w:lang w:eastAsia="zh-CN"/>
        </w:rPr>
        <w:t xml:space="preserve"> o</w:t>
      </w:r>
      <w:r w:rsidRPr="00947613">
        <w:rPr>
          <w:rFonts w:eastAsia="Calibri" w:cstheme="minorHAnsi"/>
          <w:sz w:val="20"/>
          <w:szCs w:val="20"/>
          <w:lang w:eastAsia="zh-CN"/>
        </w:rPr>
        <w:t xml:space="preserve">n </w:t>
      </w:r>
      <w:r w:rsidRPr="00947613">
        <w:rPr>
          <w:rFonts w:eastAsia="Calibri" w:cstheme="minorHAnsi"/>
          <w:b/>
          <w:sz w:val="20"/>
          <w:szCs w:val="20"/>
          <w:lang w:eastAsia="zh-CN"/>
        </w:rPr>
        <w:t>9</w:t>
      </w:r>
      <w:r w:rsidRPr="00947613">
        <w:rPr>
          <w:rFonts w:eastAsia="Calibri" w:cstheme="minorHAnsi"/>
          <w:b/>
          <w:sz w:val="20"/>
          <w:szCs w:val="20"/>
          <w:vertAlign w:val="superscript"/>
          <w:lang w:eastAsia="zh-CN"/>
        </w:rPr>
        <w:t>th</w:t>
      </w:r>
      <w:r w:rsidRPr="00947613">
        <w:rPr>
          <w:rFonts w:eastAsia="Calibri" w:cstheme="minorHAnsi"/>
          <w:b/>
          <w:sz w:val="20"/>
          <w:szCs w:val="20"/>
          <w:lang w:eastAsia="zh-CN"/>
        </w:rPr>
        <w:t xml:space="preserve"> April </w:t>
      </w:r>
      <w:r w:rsidRPr="00947613">
        <w:rPr>
          <w:rFonts w:eastAsia="Calibri" w:cstheme="minorHAnsi"/>
          <w:sz w:val="20"/>
          <w:szCs w:val="20"/>
          <w:lang w:eastAsia="zh-CN"/>
        </w:rPr>
        <w:t xml:space="preserve">at our college </w:t>
      </w:r>
      <w:r w:rsidRPr="00947613">
        <w:rPr>
          <w:rFonts w:eastAsia="Calibri" w:cstheme="minorHAnsi"/>
          <w:b/>
          <w:sz w:val="20"/>
          <w:szCs w:val="20"/>
          <w:lang w:eastAsia="zh-CN"/>
        </w:rPr>
        <w:t>T.John</w:t>
      </w:r>
      <w:r w:rsidRPr="00947613">
        <w:rPr>
          <w:rFonts w:eastAsia="Calibri" w:cstheme="minorHAnsi"/>
          <w:b/>
          <w:sz w:val="20"/>
          <w:szCs w:val="20"/>
          <w:lang w:eastAsia="zh-CN"/>
        </w:rPr>
        <w:t xml:space="preserve"> Institute Of Technology, </w:t>
      </w:r>
      <w:r w:rsidRPr="00947613">
        <w:rPr>
          <w:rFonts w:eastAsia="Calibri" w:cstheme="minorHAnsi"/>
          <w:sz w:val="20"/>
          <w:szCs w:val="20"/>
          <w:lang w:eastAsia="zh-CN"/>
        </w:rPr>
        <w:t>bengaluru</w:t>
      </w:r>
      <w:r w:rsidRPr="00947613">
        <w:rPr>
          <w:rFonts w:eastAsia="Calibri" w:cstheme="minorHAnsi"/>
          <w:b/>
          <w:sz w:val="20"/>
          <w:szCs w:val="20"/>
          <w:lang w:eastAsia="zh-CN"/>
        </w:rPr>
        <w:t xml:space="preserve"> </w:t>
      </w:r>
      <w:r w:rsidRPr="00947613">
        <w:rPr>
          <w:rFonts w:eastAsia="Calibri" w:cstheme="minorHAnsi"/>
          <w:sz w:val="20"/>
          <w:szCs w:val="20"/>
          <w:lang w:eastAsia="zh-CN"/>
        </w:rPr>
        <w:t>on project title</w:t>
      </w:r>
      <w:r w:rsidRPr="00947613">
        <w:rPr>
          <w:rFonts w:eastAsia="Calibri" w:cstheme="minorHAnsi"/>
          <w:b/>
          <w:sz w:val="20"/>
          <w:szCs w:val="20"/>
          <w:lang w:eastAsia="zh-CN"/>
        </w:rPr>
        <w:t xml:space="preserve"> “Online University” </w:t>
      </w:r>
      <w:r w:rsidRPr="00947613">
        <w:rPr>
          <w:rFonts w:eastAsia="Calibri" w:cstheme="minorHAnsi"/>
          <w:sz w:val="20"/>
          <w:szCs w:val="20"/>
          <w:lang w:eastAsia="zh-CN"/>
        </w:rPr>
        <w:t xml:space="preserve">during </w:t>
      </w:r>
      <w:r w:rsidRPr="00947613" w:rsidR="007B779E">
        <w:rPr>
          <w:rFonts w:eastAsia="Calibri" w:cstheme="minorHAnsi"/>
          <w:sz w:val="20"/>
          <w:szCs w:val="20"/>
          <w:lang w:eastAsia="zh-CN"/>
        </w:rPr>
        <w:t xml:space="preserve"> </w:t>
      </w:r>
      <w:r w:rsidRPr="00947613">
        <w:rPr>
          <w:rFonts w:eastAsia="Calibri" w:cstheme="minorHAnsi"/>
          <w:sz w:val="20"/>
          <w:szCs w:val="20"/>
          <w:lang w:eastAsia="zh-CN"/>
        </w:rPr>
        <w:t>My</w:t>
      </w:r>
      <w:r w:rsidRPr="00947613">
        <w:rPr>
          <w:rFonts w:eastAsia="Calibri" w:cstheme="minorHAnsi"/>
          <w:b/>
          <w:sz w:val="20"/>
          <w:szCs w:val="20"/>
          <w:lang w:eastAsia="zh-CN"/>
        </w:rPr>
        <w:t xml:space="preserve"> 6</w:t>
      </w:r>
      <w:r w:rsidRPr="00947613">
        <w:rPr>
          <w:rFonts w:eastAsia="Calibri" w:cstheme="minorHAnsi"/>
          <w:b/>
          <w:sz w:val="20"/>
          <w:szCs w:val="20"/>
          <w:vertAlign w:val="superscript"/>
          <w:lang w:eastAsia="zh-CN"/>
        </w:rPr>
        <w:t>th</w:t>
      </w:r>
      <w:r w:rsidRPr="00947613">
        <w:rPr>
          <w:rFonts w:eastAsia="Calibri" w:cstheme="minorHAnsi"/>
          <w:b/>
          <w:sz w:val="20"/>
          <w:szCs w:val="20"/>
          <w:lang w:eastAsia="zh-CN"/>
        </w:rPr>
        <w:t xml:space="preserve"> Sem of MCA </w:t>
      </w:r>
      <w:r w:rsidRPr="00947613">
        <w:rPr>
          <w:rFonts w:eastAsia="Calibri" w:cstheme="minorHAnsi"/>
          <w:sz w:val="20"/>
          <w:szCs w:val="20"/>
          <w:lang w:eastAsia="zh-CN"/>
        </w:rPr>
        <w:t>and</w:t>
      </w:r>
      <w:r w:rsidRPr="00947613">
        <w:rPr>
          <w:rFonts w:eastAsia="Calibri" w:cstheme="minorHAnsi"/>
          <w:b/>
          <w:sz w:val="20"/>
          <w:szCs w:val="20"/>
          <w:lang w:eastAsia="zh-CN"/>
        </w:rPr>
        <w:t xml:space="preserve"> won First </w:t>
      </w:r>
      <w:r w:rsidRPr="00947613">
        <w:rPr>
          <w:rFonts w:eastAsia="Calibri" w:cstheme="minorHAnsi"/>
          <w:sz w:val="20"/>
          <w:szCs w:val="20"/>
          <w:lang w:eastAsia="zh-CN"/>
        </w:rPr>
        <w:t>prize</w:t>
      </w:r>
      <w:r w:rsidRPr="00947613">
        <w:rPr>
          <w:rFonts w:ascii="Times New Roman" w:eastAsia="Calibri" w:hAnsi="Times New Roman" w:cs="Times New Roman"/>
          <w:b/>
          <w:sz w:val="20"/>
          <w:szCs w:val="20"/>
          <w:lang w:eastAsia="zh-CN"/>
        </w:rPr>
        <w:t>.</w:t>
      </w:r>
    </w:p>
    <w:p w:rsidR="00071B49" w:rsidRPr="00FE11B6" w:rsidP="00071B49">
      <w:pPr>
        <w:pStyle w:val="NoSpacing"/>
        <w:rPr>
          <w:rFonts w:ascii="Times New Roman" w:eastAsia="Calibri" w:hAnsi="Times New Roman" w:cs="Times New Roman"/>
          <w:b/>
          <w:sz w:val="20"/>
          <w:szCs w:val="20"/>
          <w:lang w:eastAsia="zh-CN"/>
        </w:rPr>
      </w:pPr>
    </w:p>
    <w:p w:rsidR="00071B49" w:rsidRPr="00FE11B6" w:rsidP="00071B49">
      <w:pPr>
        <w:ind w:left="-360"/>
        <w:rPr>
          <w:b/>
          <w:sz w:val="20"/>
          <w:szCs w:val="20"/>
        </w:rPr>
      </w:pPr>
      <w:r w:rsidRPr="00FE11B6">
        <w:rPr>
          <w:b/>
          <w:sz w:val="20"/>
          <w:szCs w:val="20"/>
        </w:rPr>
        <w:t>Hobbies:</w:t>
      </w:r>
    </w:p>
    <w:p w:rsidR="00CE7B6F" w:rsidP="009A43FE">
      <w:pPr>
        <w:pStyle w:val="NoSpacing"/>
        <w:numPr>
          <w:ilvl w:val="0"/>
          <w:numId w:val="11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A070A8">
        <w:rPr>
          <w:rFonts w:cstheme="minorHAnsi"/>
          <w:sz w:val="20"/>
          <w:szCs w:val="20"/>
        </w:rPr>
        <w:t xml:space="preserve">Watching News, Watching Discovery Shows, Internet Surfing, </w:t>
      </w:r>
      <w:r w:rsidRPr="00A070A8">
        <w:rPr>
          <w:rFonts w:cstheme="minorHAnsi"/>
          <w:sz w:val="20"/>
          <w:szCs w:val="20"/>
        </w:rPr>
        <w:t>Watching</w:t>
      </w:r>
      <w:r w:rsidRPr="00A070A8">
        <w:rPr>
          <w:rFonts w:cstheme="minorHAnsi"/>
          <w:sz w:val="20"/>
          <w:szCs w:val="20"/>
        </w:rPr>
        <w:t xml:space="preserve"> movies, Listening music, Cooking, Outing</w:t>
      </w:r>
      <w:r w:rsidRPr="00A070A8">
        <w:rPr>
          <w:rFonts w:ascii="Times New Roman" w:hAnsi="Times New Roman" w:cs="Times New Roman"/>
          <w:sz w:val="20"/>
          <w:szCs w:val="20"/>
        </w:rPr>
        <w:t>.</w:t>
      </w:r>
    </w:p>
    <w:p w:rsidR="004C44C3" w:rsidP="004C44C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C44C3" w:rsidP="004C44C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C44C3" w:rsidP="004C44C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C44C3" w:rsidP="004C44C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C44C3" w:rsidP="004C44C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C44C3" w:rsidP="004C44C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C44C3" w:rsidP="004C44C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C44C3" w:rsidP="004C44C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C44C3" w:rsidP="004C44C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C44C3" w:rsidP="004C44C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C44C3" w:rsidP="004C44C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C44C3" w:rsidP="004C44C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C44C3" w:rsidP="004C44C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C44C3" w:rsidP="004C44C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C44C3" w:rsidP="004C44C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C44C3" w:rsidP="004C44C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C44C3" w:rsidP="004C44C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C44C3" w:rsidP="004C44C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C44C3" w:rsidP="004C44C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C44C3" w:rsidP="004C44C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C44C3" w:rsidRPr="00A070A8" w:rsidP="004C44C3">
      <w:pPr>
        <w:pStyle w:val="NoSpacing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2073C4" w:rsidRPr="00223BE0" w:rsidP="002073C4">
      <w:pPr>
        <w:pStyle w:val="Heading6"/>
        <w:shd w:val="clear" w:color="auto" w:fill="D9D9D9"/>
        <w:spacing w:line="360" w:lineRule="auto"/>
        <w:ind w:left="-360"/>
        <w:rPr>
          <w:rFonts w:ascii="Tahoma" w:hAnsi="Tahoma" w:cs="Tahoma"/>
          <w:b/>
          <w:i w:val="0"/>
          <w:sz w:val="20"/>
          <w:szCs w:val="20"/>
        </w:rPr>
      </w:pPr>
      <w:r w:rsidRPr="00FE11B6">
        <w:rPr>
          <w:rFonts w:ascii="Times New Roman" w:eastAsia="Calibri" w:hAnsi="Times New Roman" w:cs="Times New Roman"/>
          <w:sz w:val="20"/>
          <w:szCs w:val="20"/>
        </w:rPr>
        <w:t xml:space="preserve">  </w:t>
      </w:r>
      <w:r>
        <w:rPr>
          <w:rFonts w:ascii="Tahoma" w:hAnsi="Tahoma" w:cs="Tahoma"/>
          <w:b/>
          <w:i w:val="0"/>
          <w:sz w:val="20"/>
          <w:szCs w:val="20"/>
        </w:rPr>
        <w:t>Personal Profile:</w:t>
      </w:r>
    </w:p>
    <w:p w:rsidR="00071B49" w:rsidRPr="00FE11B6" w:rsidP="00071B4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71B49" w:rsidRPr="00FE11B6" w:rsidP="00071B49">
      <w:pPr>
        <w:pStyle w:val="NoSpacing"/>
        <w:ind w:left="-630"/>
        <w:rPr>
          <w:rFonts w:cstheme="minorHAnsi"/>
          <w:b/>
          <w:caps/>
          <w:sz w:val="20"/>
          <w:szCs w:val="20"/>
        </w:rPr>
      </w:pPr>
    </w:p>
    <w:p w:rsidR="00071B49" w:rsidRPr="00FE11B6" w:rsidP="00071B49">
      <w:pPr>
        <w:pStyle w:val="NoSpacing"/>
        <w:rPr>
          <w:rFonts w:cstheme="minorHAnsi"/>
          <w:sz w:val="20"/>
          <w:szCs w:val="20"/>
        </w:rPr>
      </w:pPr>
      <w:r w:rsidRPr="00FE11B6">
        <w:rPr>
          <w:rFonts w:cstheme="minorHAnsi"/>
          <w:b/>
          <w:sz w:val="20"/>
          <w:szCs w:val="20"/>
        </w:rPr>
        <w:t xml:space="preserve">Fathers’ Name          </w:t>
      </w:r>
      <w:r w:rsidRPr="00FE11B6">
        <w:rPr>
          <w:rFonts w:cstheme="minorHAnsi"/>
          <w:b/>
          <w:sz w:val="20"/>
          <w:szCs w:val="20"/>
        </w:rPr>
        <w:t xml:space="preserve">  :</w:t>
      </w:r>
      <w:r w:rsidRPr="00FE11B6">
        <w:rPr>
          <w:rFonts w:cstheme="minorHAnsi"/>
          <w:sz w:val="20"/>
          <w:szCs w:val="20"/>
        </w:rPr>
        <w:t xml:space="preserve">  Manoj Kumar</w:t>
      </w:r>
    </w:p>
    <w:p w:rsidR="00071B49" w:rsidRPr="00FE11B6" w:rsidP="00071B49">
      <w:pPr>
        <w:pStyle w:val="NoSpacing"/>
        <w:rPr>
          <w:rFonts w:cstheme="minorHAnsi"/>
          <w:sz w:val="20"/>
          <w:szCs w:val="20"/>
        </w:rPr>
      </w:pPr>
      <w:r w:rsidRPr="00FE11B6">
        <w:rPr>
          <w:rFonts w:cstheme="minorHAnsi"/>
          <w:b/>
          <w:sz w:val="20"/>
          <w:szCs w:val="20"/>
        </w:rPr>
        <w:t xml:space="preserve">Mother’s Name        </w:t>
      </w:r>
      <w:r w:rsidRPr="00FE11B6">
        <w:rPr>
          <w:rFonts w:cstheme="minorHAnsi"/>
          <w:b/>
          <w:sz w:val="20"/>
          <w:szCs w:val="20"/>
        </w:rPr>
        <w:t xml:space="preserve">  :</w:t>
      </w:r>
      <w:r w:rsidRPr="00FE11B6">
        <w:rPr>
          <w:rFonts w:cstheme="minorHAnsi"/>
          <w:sz w:val="20"/>
          <w:szCs w:val="20"/>
        </w:rPr>
        <w:t xml:space="preserve">  Shaila Devi</w:t>
      </w:r>
    </w:p>
    <w:p w:rsidR="00071B49" w:rsidRPr="00FE11B6" w:rsidP="00071B49">
      <w:pPr>
        <w:pStyle w:val="NoSpacing"/>
        <w:rPr>
          <w:rFonts w:cstheme="minorHAnsi"/>
          <w:sz w:val="20"/>
          <w:szCs w:val="20"/>
        </w:rPr>
      </w:pPr>
      <w:r w:rsidRPr="00FE11B6">
        <w:rPr>
          <w:rFonts w:cstheme="minorHAnsi"/>
          <w:b/>
          <w:sz w:val="20"/>
          <w:szCs w:val="20"/>
        </w:rPr>
        <w:t xml:space="preserve">Date of Birth             </w:t>
      </w:r>
      <w:r w:rsidRPr="00FE11B6">
        <w:rPr>
          <w:rFonts w:cstheme="minorHAnsi"/>
          <w:b/>
          <w:sz w:val="20"/>
          <w:szCs w:val="20"/>
        </w:rPr>
        <w:t xml:space="preserve">  :</w:t>
      </w:r>
      <w:r w:rsidRPr="00FE11B6">
        <w:rPr>
          <w:rFonts w:cstheme="minorHAnsi"/>
          <w:b/>
          <w:sz w:val="20"/>
          <w:szCs w:val="20"/>
        </w:rPr>
        <w:t xml:space="preserve">  </w:t>
      </w:r>
      <w:r w:rsidRPr="00FE11B6">
        <w:rPr>
          <w:rFonts w:cstheme="minorHAnsi"/>
          <w:sz w:val="20"/>
          <w:szCs w:val="20"/>
        </w:rPr>
        <w:t>28</w:t>
      </w:r>
      <w:r w:rsidRPr="00FE11B6">
        <w:rPr>
          <w:rFonts w:cstheme="minorHAnsi"/>
          <w:sz w:val="20"/>
          <w:szCs w:val="20"/>
          <w:vertAlign w:val="superscript"/>
        </w:rPr>
        <w:t>th</w:t>
      </w:r>
      <w:r w:rsidRPr="00FE11B6">
        <w:rPr>
          <w:rFonts w:cstheme="minorHAnsi"/>
          <w:sz w:val="20"/>
          <w:szCs w:val="20"/>
        </w:rPr>
        <w:t xml:space="preserve"> July 1990</w:t>
      </w:r>
    </w:p>
    <w:p w:rsidR="00071B49" w:rsidRPr="00FE11B6" w:rsidP="00071B49">
      <w:pPr>
        <w:pStyle w:val="NoSpacing"/>
        <w:rPr>
          <w:rFonts w:cstheme="minorHAnsi"/>
          <w:sz w:val="20"/>
          <w:szCs w:val="20"/>
        </w:rPr>
      </w:pPr>
      <w:r w:rsidRPr="00FE11B6">
        <w:rPr>
          <w:rFonts w:cstheme="minorHAnsi"/>
          <w:b/>
          <w:sz w:val="20"/>
          <w:szCs w:val="20"/>
        </w:rPr>
        <w:t xml:space="preserve">Current Address      </w:t>
      </w:r>
      <w:r w:rsidR="00E938A4">
        <w:rPr>
          <w:rFonts w:cstheme="minorHAnsi"/>
          <w:b/>
          <w:sz w:val="20"/>
          <w:szCs w:val="20"/>
        </w:rPr>
        <w:t xml:space="preserve"> </w:t>
      </w:r>
      <w:r w:rsidR="00E938A4">
        <w:rPr>
          <w:rFonts w:cstheme="minorHAnsi"/>
          <w:b/>
          <w:sz w:val="20"/>
          <w:szCs w:val="20"/>
        </w:rPr>
        <w:t xml:space="preserve"> </w:t>
      </w:r>
      <w:r w:rsidRPr="00FE11B6">
        <w:rPr>
          <w:rFonts w:cstheme="minorHAnsi"/>
          <w:b/>
          <w:sz w:val="20"/>
          <w:szCs w:val="20"/>
        </w:rPr>
        <w:t xml:space="preserve"> :</w:t>
      </w:r>
      <w:r w:rsidRPr="00FE11B6">
        <w:rPr>
          <w:rFonts w:cstheme="minorHAnsi"/>
          <w:b/>
          <w:sz w:val="20"/>
          <w:szCs w:val="20"/>
        </w:rPr>
        <w:t xml:space="preserve">  </w:t>
      </w:r>
      <w:r w:rsidRPr="00FE11B6">
        <w:rPr>
          <w:rFonts w:cstheme="minorHAnsi"/>
          <w:sz w:val="20"/>
          <w:szCs w:val="20"/>
        </w:rPr>
        <w:t>Jay Bheema Nagar, 1st Main, 1st Cross</w:t>
      </w:r>
    </w:p>
    <w:p w:rsidR="00071B49" w:rsidRPr="00FE11B6" w:rsidP="00071B49">
      <w:pPr>
        <w:pStyle w:val="NoSpacing"/>
        <w:rPr>
          <w:rFonts w:cstheme="minorHAnsi"/>
          <w:sz w:val="20"/>
          <w:szCs w:val="20"/>
        </w:rPr>
      </w:pPr>
      <w:r w:rsidRPr="00FE11B6">
        <w:rPr>
          <w:rFonts w:cstheme="minorHAnsi"/>
          <w:sz w:val="20"/>
          <w:szCs w:val="20"/>
        </w:rPr>
        <w:t xml:space="preserve">                                         BTM 1st Stage, Bengaluru, Karnataka 560068</w:t>
      </w:r>
    </w:p>
    <w:p w:rsidR="00071B49" w:rsidRPr="00FE11B6" w:rsidP="00071B49">
      <w:pPr>
        <w:pStyle w:val="NoSpacing"/>
        <w:rPr>
          <w:rFonts w:cstheme="minorHAnsi"/>
          <w:sz w:val="20"/>
          <w:szCs w:val="20"/>
        </w:rPr>
      </w:pPr>
    </w:p>
    <w:p w:rsidR="00071B49" w:rsidRPr="00FE11B6" w:rsidP="00071B49">
      <w:pPr>
        <w:pStyle w:val="NoSpacing"/>
        <w:rPr>
          <w:rFonts w:cstheme="minorHAnsi"/>
          <w:sz w:val="20"/>
          <w:szCs w:val="20"/>
        </w:rPr>
      </w:pPr>
      <w:r w:rsidRPr="00FE11B6">
        <w:rPr>
          <w:rFonts w:cstheme="minorHAnsi"/>
          <w:b/>
          <w:sz w:val="20"/>
          <w:szCs w:val="20"/>
        </w:rPr>
        <w:t xml:space="preserve">Permanent </w:t>
      </w:r>
      <w:r w:rsidRPr="00FE11B6" w:rsidR="001775E8">
        <w:rPr>
          <w:rFonts w:cstheme="minorHAnsi"/>
          <w:b/>
          <w:sz w:val="20"/>
          <w:szCs w:val="20"/>
        </w:rPr>
        <w:t>Address:</w:t>
      </w:r>
      <w:r w:rsidRPr="00FE11B6">
        <w:rPr>
          <w:rFonts w:cstheme="minorHAnsi"/>
          <w:b/>
          <w:sz w:val="20"/>
          <w:szCs w:val="20"/>
        </w:rPr>
        <w:t xml:space="preserve"> </w:t>
      </w:r>
      <w:r w:rsidRPr="00FE11B6">
        <w:rPr>
          <w:rFonts w:cstheme="minorHAnsi"/>
          <w:sz w:val="20"/>
          <w:szCs w:val="20"/>
        </w:rPr>
        <w:t xml:space="preserve">C Block </w:t>
      </w:r>
      <w:r w:rsidRPr="00FE11B6">
        <w:rPr>
          <w:rFonts w:cstheme="minorHAnsi"/>
          <w:sz w:val="20"/>
          <w:szCs w:val="20"/>
        </w:rPr>
        <w:t>Q.No</w:t>
      </w:r>
      <w:r w:rsidRPr="00FE11B6">
        <w:rPr>
          <w:rFonts w:cstheme="minorHAnsi"/>
          <w:sz w:val="20"/>
          <w:szCs w:val="20"/>
        </w:rPr>
        <w:t>-493 Bhuli Nagar</w:t>
      </w:r>
    </w:p>
    <w:p w:rsidR="00071B49" w:rsidRPr="00FE11B6" w:rsidP="00071B49">
      <w:pPr>
        <w:pStyle w:val="NoSpacing"/>
        <w:rPr>
          <w:rFonts w:cstheme="minorHAnsi"/>
          <w:sz w:val="20"/>
          <w:szCs w:val="20"/>
        </w:rPr>
      </w:pPr>
      <w:r w:rsidRPr="00FE11B6">
        <w:rPr>
          <w:rFonts w:cstheme="minorHAnsi"/>
          <w:sz w:val="20"/>
          <w:szCs w:val="20"/>
        </w:rPr>
        <w:tab/>
      </w:r>
      <w:r w:rsidRPr="00FE11B6">
        <w:rPr>
          <w:rFonts w:cstheme="minorHAnsi"/>
          <w:sz w:val="20"/>
          <w:szCs w:val="20"/>
        </w:rPr>
        <w:tab/>
        <w:t xml:space="preserve">              Dhanbad, Jharkhand-828104</w:t>
      </w:r>
    </w:p>
    <w:p w:rsidR="00071B49" w:rsidRPr="00FE11B6" w:rsidP="00071B49">
      <w:pPr>
        <w:pStyle w:val="NoSpacing"/>
        <w:rPr>
          <w:rFonts w:cstheme="minorHAnsi"/>
          <w:b/>
          <w:sz w:val="20"/>
          <w:szCs w:val="20"/>
        </w:rPr>
      </w:pPr>
    </w:p>
    <w:p w:rsidR="00071B49" w:rsidRPr="00FE11B6" w:rsidP="00071B49">
      <w:pPr>
        <w:pStyle w:val="NoSpacing"/>
        <w:rPr>
          <w:rFonts w:cstheme="minorHAnsi"/>
          <w:sz w:val="20"/>
          <w:szCs w:val="20"/>
        </w:rPr>
      </w:pPr>
      <w:r w:rsidRPr="00FE11B6">
        <w:rPr>
          <w:rFonts w:cstheme="minorHAnsi"/>
          <w:b/>
          <w:sz w:val="20"/>
          <w:szCs w:val="20"/>
        </w:rPr>
        <w:t xml:space="preserve">Language Known    </w:t>
      </w:r>
      <w:r w:rsidRPr="00FE11B6">
        <w:rPr>
          <w:rFonts w:cstheme="minorHAnsi"/>
          <w:b/>
          <w:sz w:val="20"/>
          <w:szCs w:val="20"/>
        </w:rPr>
        <w:t xml:space="preserve">  :</w:t>
      </w:r>
      <w:r w:rsidRPr="00FE11B6">
        <w:rPr>
          <w:rFonts w:cstheme="minorHAnsi"/>
          <w:sz w:val="20"/>
          <w:szCs w:val="20"/>
        </w:rPr>
        <w:t xml:space="preserve">  Hindi, English</w:t>
      </w:r>
    </w:p>
    <w:p w:rsidR="00071B49" w:rsidRPr="00FE11B6" w:rsidP="00071B49">
      <w:pPr>
        <w:pStyle w:val="NoSpacing"/>
        <w:rPr>
          <w:rFonts w:cstheme="minorHAnsi"/>
          <w:sz w:val="20"/>
          <w:szCs w:val="20"/>
        </w:rPr>
      </w:pPr>
      <w:r w:rsidRPr="00FE11B6">
        <w:rPr>
          <w:rFonts w:cstheme="minorHAnsi"/>
          <w:b/>
          <w:sz w:val="20"/>
          <w:szCs w:val="20"/>
        </w:rPr>
        <w:t xml:space="preserve">Mobile No.               </w:t>
      </w:r>
      <w:r w:rsidRPr="00FE11B6">
        <w:rPr>
          <w:rFonts w:cstheme="minorHAnsi"/>
          <w:b/>
          <w:sz w:val="20"/>
          <w:szCs w:val="20"/>
        </w:rPr>
        <w:t xml:space="preserve"> </w:t>
      </w:r>
      <w:r w:rsidRPr="00FE11B6" w:rsidR="00837638">
        <w:rPr>
          <w:rFonts w:cstheme="minorHAnsi"/>
          <w:b/>
          <w:sz w:val="20"/>
          <w:szCs w:val="20"/>
        </w:rPr>
        <w:t xml:space="preserve"> </w:t>
      </w:r>
      <w:r w:rsidRPr="00FE11B6">
        <w:rPr>
          <w:rFonts w:cstheme="minorHAnsi"/>
          <w:b/>
          <w:sz w:val="20"/>
          <w:szCs w:val="20"/>
        </w:rPr>
        <w:t>:</w:t>
      </w:r>
      <w:r w:rsidRPr="00FE11B6">
        <w:rPr>
          <w:rFonts w:cstheme="minorHAnsi"/>
          <w:b/>
          <w:sz w:val="20"/>
          <w:szCs w:val="20"/>
        </w:rPr>
        <w:t xml:space="preserve">  </w:t>
      </w:r>
      <w:r w:rsidRPr="00FE11B6">
        <w:rPr>
          <w:rFonts w:cstheme="minorHAnsi"/>
          <w:sz w:val="20"/>
          <w:szCs w:val="20"/>
        </w:rPr>
        <w:t>+91-9480390679</w:t>
      </w:r>
      <w:r w:rsidR="00E45E6F">
        <w:rPr>
          <w:rFonts w:cstheme="minorHAnsi"/>
          <w:sz w:val="20"/>
          <w:szCs w:val="20"/>
        </w:rPr>
        <w:t xml:space="preserve"> / +91-9631479899</w:t>
      </w:r>
    </w:p>
    <w:p w:rsidR="00071B49" w:rsidRPr="00FE11B6" w:rsidP="00071B4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71B49" w:rsidRPr="00FE11B6" w:rsidP="00071B4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71B49" w:rsidRPr="00FE11B6" w:rsidP="00071B49">
      <w:pPr>
        <w:ind w:firstLine="720"/>
        <w:rPr>
          <w:sz w:val="20"/>
          <w:szCs w:val="20"/>
        </w:rPr>
      </w:pPr>
      <w:r w:rsidRPr="00FE11B6">
        <w:rPr>
          <w:rFonts w:ascii="Times New Roman" w:hAnsi="Times New Roman" w:cs="Times New Roman"/>
          <w:sz w:val="20"/>
          <w:szCs w:val="20"/>
        </w:rPr>
        <w:t xml:space="preserve">      </w:t>
      </w:r>
      <w:r w:rsidRPr="00FE11B6">
        <w:rPr>
          <w:sz w:val="20"/>
          <w:szCs w:val="20"/>
        </w:rPr>
        <w:t>I hereby declare that the above information is true to the best of my knowledge.</w:t>
      </w:r>
    </w:p>
    <w:p w:rsidR="00071B49" w:rsidRPr="00FE11B6" w:rsidP="00071B4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071B49" w:rsidRPr="00FE11B6" w:rsidP="00071B4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71B49" w:rsidRPr="00FE11B6" w:rsidP="00071B49">
      <w:pPr>
        <w:pStyle w:val="NoSpacing"/>
        <w:rPr>
          <w:sz w:val="20"/>
          <w:szCs w:val="20"/>
        </w:rPr>
      </w:pPr>
      <w:r w:rsidRPr="00FE11B6">
        <w:rPr>
          <w:b/>
          <w:sz w:val="20"/>
          <w:szCs w:val="20"/>
        </w:rPr>
        <w:t>Place</w:t>
      </w:r>
      <w:r w:rsidRPr="00FE11B6">
        <w:rPr>
          <w:sz w:val="20"/>
          <w:szCs w:val="20"/>
        </w:rPr>
        <w:t xml:space="preserve">: Bangalore                                                                                 </w:t>
      </w:r>
      <w:r w:rsidRPr="00FE11B6">
        <w:rPr>
          <w:i/>
          <w:sz w:val="20"/>
          <w:szCs w:val="20"/>
        </w:rPr>
        <w:t>Best regards</w:t>
      </w:r>
      <w:r w:rsidRPr="00FE11B6">
        <w:rPr>
          <w:sz w:val="20"/>
          <w:szCs w:val="20"/>
        </w:rPr>
        <w:t xml:space="preserve">       </w:t>
      </w:r>
    </w:p>
    <w:p w:rsidR="00E60B9F" w:rsidP="008376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autoSpaceDE w:val="0"/>
        <w:spacing w:line="80" w:lineRule="atLeast"/>
      </w:pPr>
      <w:r w:rsidRPr="00FE11B6">
        <w:rPr>
          <w:rFonts w:cstheme="minorHAnsi"/>
          <w:b/>
          <w:sz w:val="20"/>
          <w:szCs w:val="20"/>
        </w:rPr>
        <w:t xml:space="preserve">Date:                                                                                                       </w:t>
      </w:r>
      <w:r w:rsidRPr="00FE11B6">
        <w:rPr>
          <w:rFonts w:cstheme="minorHAnsi"/>
          <w:b/>
          <w:sz w:val="20"/>
          <w:szCs w:val="20"/>
        </w:rPr>
        <w:t xml:space="preserve">   </w:t>
      </w:r>
      <w:r w:rsidRPr="00FE11B6">
        <w:rPr>
          <w:rFonts w:cstheme="minorHAnsi"/>
          <w:i/>
          <w:sz w:val="20"/>
          <w:szCs w:val="20"/>
        </w:rPr>
        <w:t>(</w:t>
      </w:r>
      <w:r w:rsidRPr="00FE11B6">
        <w:rPr>
          <w:rFonts w:cstheme="minorHAnsi"/>
          <w:i/>
          <w:sz w:val="20"/>
          <w:szCs w:val="20"/>
        </w:rPr>
        <w:t>vinay kumar)</w:t>
      </w:r>
      <w:r w:rsidRPr="00FE11B6" w:rsidR="0033137B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33137B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627F75">
      <w:headerReference w:type="default" r:id="rId6"/>
      <w:pgSz w:w="11907" w:h="16839" w:code="9"/>
      <w:pgMar w:top="360" w:right="1440" w:bottom="1440" w:left="1440" w:header="18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5787419"/>
      <w:docPartObj>
        <w:docPartGallery w:val="Page Numbers (Top of Page)"/>
        <w:docPartUnique/>
      </w:docPartObj>
    </w:sdtPr>
    <w:sdtContent>
      <w:p w:rsidR="00D3377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1BF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337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3"/>
    <w:multiLevelType w:val="singleLevel"/>
    <w:tmpl w:val="00000003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 w:val="24"/>
        <w:szCs w:val="24"/>
      </w:rPr>
    </w:lvl>
  </w:abstractNum>
  <w:abstractNum w:abstractNumId="1">
    <w:nsid w:val="00000004"/>
    <w:multiLevelType w:val="singleLevel"/>
    <w:tmpl w:val="04090001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</w:abstractNum>
  <w:abstractNum w:abstractNumId="2">
    <w:nsid w:val="00000006"/>
    <w:multiLevelType w:val="singleLevel"/>
    <w:tmpl w:val="00000006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z w:val="24"/>
        <w:szCs w:val="24"/>
      </w:rPr>
    </w:lvl>
  </w:abstractNum>
  <w:abstractNum w:abstractNumId="3">
    <w:nsid w:val="00000008"/>
    <w:multiLevelType w:val="singleLevel"/>
    <w:tmpl w:val="0000000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auto"/>
        <w:sz w:val="24"/>
        <w:szCs w:val="24"/>
      </w:rPr>
    </w:lvl>
  </w:abstractNum>
  <w:abstractNum w:abstractNumId="4">
    <w:nsid w:val="0A894908"/>
    <w:multiLevelType w:val="hybridMultilevel"/>
    <w:tmpl w:val="DF06A0F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F6752C"/>
    <w:multiLevelType w:val="hybridMultilevel"/>
    <w:tmpl w:val="AF3AEA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8D1936"/>
    <w:multiLevelType w:val="hybridMultilevel"/>
    <w:tmpl w:val="C71AE106"/>
    <w:lvl w:ilvl="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18EB3733"/>
    <w:multiLevelType w:val="hybridMultilevel"/>
    <w:tmpl w:val="A1E2C2D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6D4202"/>
    <w:multiLevelType w:val="hybridMultilevel"/>
    <w:tmpl w:val="8F5E842C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0C14E2B"/>
    <w:multiLevelType w:val="hybridMultilevel"/>
    <w:tmpl w:val="1F9E74A8"/>
    <w:lvl w:ilvl="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>
    <w:nsid w:val="253D4F45"/>
    <w:multiLevelType w:val="hybridMultilevel"/>
    <w:tmpl w:val="C4602B10"/>
    <w:lvl w:ilvl="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30EB56B4"/>
    <w:multiLevelType w:val="hybridMultilevel"/>
    <w:tmpl w:val="33E43AA8"/>
    <w:lvl w:ilvl="0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2">
    <w:nsid w:val="49772FF7"/>
    <w:multiLevelType w:val="hybridMultilevel"/>
    <w:tmpl w:val="1AA6B0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3">
    <w:nsid w:val="5A011DD7"/>
    <w:multiLevelType w:val="hybridMultilevel"/>
    <w:tmpl w:val="E50A7278"/>
    <w:lvl w:ilvl="0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4">
    <w:nsid w:val="603B7D21"/>
    <w:multiLevelType w:val="hybridMultilevel"/>
    <w:tmpl w:val="FC3E9AEC"/>
    <w:lvl w:ilvl="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60C6444A"/>
    <w:multiLevelType w:val="hybridMultilevel"/>
    <w:tmpl w:val="411EA99C"/>
    <w:lvl w:ilvl="0">
      <w:start w:val="1"/>
      <w:numFmt w:val="bullet"/>
      <w:lvlText w:val=""/>
      <w:lvlJc w:val="left"/>
      <w:pPr>
        <w:ind w:left="885" w:hanging="360"/>
      </w:pPr>
      <w:rPr>
        <w:rFonts w:ascii="Wingdings" w:hAnsi="Wingdings" w:cs="Wingdings"/>
      </w:rPr>
    </w:lvl>
    <w:lvl w:ilvl="1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6"/>
  </w:num>
  <w:num w:numId="5">
    <w:abstractNumId w:val="14"/>
  </w:num>
  <w:num w:numId="6">
    <w:abstractNumId w:val="0"/>
  </w:num>
  <w:num w:numId="7">
    <w:abstractNumId w:val="15"/>
  </w:num>
  <w:num w:numId="8">
    <w:abstractNumId w:val="2"/>
  </w:num>
  <w:num w:numId="9">
    <w:abstractNumId w:val="7"/>
  </w:num>
  <w:num w:numId="10">
    <w:abstractNumId w:val="4"/>
  </w:num>
  <w:num w:numId="11">
    <w:abstractNumId w:val="8"/>
  </w:num>
  <w:num w:numId="12">
    <w:abstractNumId w:val="3"/>
  </w:num>
  <w:num w:numId="13">
    <w:abstractNumId w:val="1"/>
  </w:num>
  <w:num w:numId="14">
    <w:abstractNumId w:val="11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09E"/>
    <w:rsid w:val="00000F10"/>
    <w:rsid w:val="00007565"/>
    <w:rsid w:val="00014F53"/>
    <w:rsid w:val="000174EE"/>
    <w:rsid w:val="000478F1"/>
    <w:rsid w:val="00052B19"/>
    <w:rsid w:val="00053D12"/>
    <w:rsid w:val="000577BD"/>
    <w:rsid w:val="000669ED"/>
    <w:rsid w:val="00067D15"/>
    <w:rsid w:val="0007171A"/>
    <w:rsid w:val="00071B49"/>
    <w:rsid w:val="0007427D"/>
    <w:rsid w:val="000B709E"/>
    <w:rsid w:val="000C4E3E"/>
    <w:rsid w:val="000C7B84"/>
    <w:rsid w:val="000E7B51"/>
    <w:rsid w:val="000E7C1B"/>
    <w:rsid w:val="000F3140"/>
    <w:rsid w:val="000F575A"/>
    <w:rsid w:val="000F7496"/>
    <w:rsid w:val="00130A0B"/>
    <w:rsid w:val="00145423"/>
    <w:rsid w:val="0015130C"/>
    <w:rsid w:val="0015137B"/>
    <w:rsid w:val="0016095A"/>
    <w:rsid w:val="0017549A"/>
    <w:rsid w:val="001765CD"/>
    <w:rsid w:val="001775E8"/>
    <w:rsid w:val="001837F1"/>
    <w:rsid w:val="001845E9"/>
    <w:rsid w:val="001A57CD"/>
    <w:rsid w:val="001C5B0E"/>
    <w:rsid w:val="001D1D08"/>
    <w:rsid w:val="001D3B48"/>
    <w:rsid w:val="001D6E1F"/>
    <w:rsid w:val="001D7064"/>
    <w:rsid w:val="001E0C4D"/>
    <w:rsid w:val="001F1FE4"/>
    <w:rsid w:val="001F61E5"/>
    <w:rsid w:val="00204E8A"/>
    <w:rsid w:val="002073C4"/>
    <w:rsid w:val="00213829"/>
    <w:rsid w:val="0022054F"/>
    <w:rsid w:val="00223BE0"/>
    <w:rsid w:val="0022665D"/>
    <w:rsid w:val="00230DB9"/>
    <w:rsid w:val="002348B1"/>
    <w:rsid w:val="002417AD"/>
    <w:rsid w:val="00241BFD"/>
    <w:rsid w:val="0024524F"/>
    <w:rsid w:val="00245CB1"/>
    <w:rsid w:val="00251264"/>
    <w:rsid w:val="00252B55"/>
    <w:rsid w:val="00254CFC"/>
    <w:rsid w:val="00256A2F"/>
    <w:rsid w:val="00271B60"/>
    <w:rsid w:val="002762F2"/>
    <w:rsid w:val="00277232"/>
    <w:rsid w:val="002906F4"/>
    <w:rsid w:val="002A5E51"/>
    <w:rsid w:val="002B2CEC"/>
    <w:rsid w:val="002B6006"/>
    <w:rsid w:val="002C324A"/>
    <w:rsid w:val="002E2501"/>
    <w:rsid w:val="00301C83"/>
    <w:rsid w:val="00321D63"/>
    <w:rsid w:val="0033137B"/>
    <w:rsid w:val="00343762"/>
    <w:rsid w:val="00352348"/>
    <w:rsid w:val="00356DB8"/>
    <w:rsid w:val="00373397"/>
    <w:rsid w:val="00390456"/>
    <w:rsid w:val="003A0B32"/>
    <w:rsid w:val="003B267B"/>
    <w:rsid w:val="003C2C84"/>
    <w:rsid w:val="003D3343"/>
    <w:rsid w:val="003F35C1"/>
    <w:rsid w:val="003F411D"/>
    <w:rsid w:val="00401268"/>
    <w:rsid w:val="00404D12"/>
    <w:rsid w:val="00405E72"/>
    <w:rsid w:val="0042163D"/>
    <w:rsid w:val="0044007D"/>
    <w:rsid w:val="00441AB8"/>
    <w:rsid w:val="00446EC0"/>
    <w:rsid w:val="004525BE"/>
    <w:rsid w:val="00456E91"/>
    <w:rsid w:val="00470760"/>
    <w:rsid w:val="00481E11"/>
    <w:rsid w:val="00482B63"/>
    <w:rsid w:val="00483CE3"/>
    <w:rsid w:val="00485F62"/>
    <w:rsid w:val="00493800"/>
    <w:rsid w:val="004947F9"/>
    <w:rsid w:val="004A6184"/>
    <w:rsid w:val="004B07C6"/>
    <w:rsid w:val="004B1F93"/>
    <w:rsid w:val="004B4A56"/>
    <w:rsid w:val="004C44C3"/>
    <w:rsid w:val="004C4874"/>
    <w:rsid w:val="004C48D6"/>
    <w:rsid w:val="004D4ECF"/>
    <w:rsid w:val="004D51E8"/>
    <w:rsid w:val="004E57F6"/>
    <w:rsid w:val="004F0220"/>
    <w:rsid w:val="0050260A"/>
    <w:rsid w:val="00514B39"/>
    <w:rsid w:val="005216AB"/>
    <w:rsid w:val="00530F97"/>
    <w:rsid w:val="00531E30"/>
    <w:rsid w:val="0053492E"/>
    <w:rsid w:val="00537714"/>
    <w:rsid w:val="00541B91"/>
    <w:rsid w:val="00541BA4"/>
    <w:rsid w:val="0055530F"/>
    <w:rsid w:val="00555C4A"/>
    <w:rsid w:val="00557E1A"/>
    <w:rsid w:val="00561D1A"/>
    <w:rsid w:val="00567B7F"/>
    <w:rsid w:val="00570814"/>
    <w:rsid w:val="0057421B"/>
    <w:rsid w:val="005811F7"/>
    <w:rsid w:val="005871A4"/>
    <w:rsid w:val="00591487"/>
    <w:rsid w:val="005A5C94"/>
    <w:rsid w:val="005B3578"/>
    <w:rsid w:val="005C16F0"/>
    <w:rsid w:val="005D2111"/>
    <w:rsid w:val="005D39E1"/>
    <w:rsid w:val="005E3A30"/>
    <w:rsid w:val="005F0C55"/>
    <w:rsid w:val="005F4B3A"/>
    <w:rsid w:val="005F7B68"/>
    <w:rsid w:val="0060345E"/>
    <w:rsid w:val="00604D0F"/>
    <w:rsid w:val="0062766B"/>
    <w:rsid w:val="00627F75"/>
    <w:rsid w:val="00627FFB"/>
    <w:rsid w:val="00636D5E"/>
    <w:rsid w:val="006408F7"/>
    <w:rsid w:val="00641391"/>
    <w:rsid w:val="00641B59"/>
    <w:rsid w:val="00645C62"/>
    <w:rsid w:val="00653CA4"/>
    <w:rsid w:val="00670992"/>
    <w:rsid w:val="006711EB"/>
    <w:rsid w:val="00672388"/>
    <w:rsid w:val="0067339D"/>
    <w:rsid w:val="006854A7"/>
    <w:rsid w:val="006866EC"/>
    <w:rsid w:val="00693BC8"/>
    <w:rsid w:val="00694394"/>
    <w:rsid w:val="006A2F85"/>
    <w:rsid w:val="006C473D"/>
    <w:rsid w:val="006D62DA"/>
    <w:rsid w:val="006F4A18"/>
    <w:rsid w:val="007440F1"/>
    <w:rsid w:val="0074421C"/>
    <w:rsid w:val="00756E50"/>
    <w:rsid w:val="00762CC2"/>
    <w:rsid w:val="007734D2"/>
    <w:rsid w:val="0077401D"/>
    <w:rsid w:val="00777963"/>
    <w:rsid w:val="0078135A"/>
    <w:rsid w:val="007818BF"/>
    <w:rsid w:val="00794C91"/>
    <w:rsid w:val="007A468E"/>
    <w:rsid w:val="007B0407"/>
    <w:rsid w:val="007B2941"/>
    <w:rsid w:val="007B718B"/>
    <w:rsid w:val="007B779E"/>
    <w:rsid w:val="007C3551"/>
    <w:rsid w:val="007D576F"/>
    <w:rsid w:val="007E54F7"/>
    <w:rsid w:val="007E7D5B"/>
    <w:rsid w:val="007F2519"/>
    <w:rsid w:val="007F7D0C"/>
    <w:rsid w:val="00805672"/>
    <w:rsid w:val="00812DE5"/>
    <w:rsid w:val="008203AE"/>
    <w:rsid w:val="0082431F"/>
    <w:rsid w:val="00825577"/>
    <w:rsid w:val="00826DB7"/>
    <w:rsid w:val="0083600B"/>
    <w:rsid w:val="00837070"/>
    <w:rsid w:val="00837638"/>
    <w:rsid w:val="00841C05"/>
    <w:rsid w:val="0086392B"/>
    <w:rsid w:val="00875BF0"/>
    <w:rsid w:val="008871EC"/>
    <w:rsid w:val="00891303"/>
    <w:rsid w:val="008934E4"/>
    <w:rsid w:val="008935A5"/>
    <w:rsid w:val="0089364A"/>
    <w:rsid w:val="00896087"/>
    <w:rsid w:val="00897AA3"/>
    <w:rsid w:val="008A0E0D"/>
    <w:rsid w:val="008A39DF"/>
    <w:rsid w:val="008B66A4"/>
    <w:rsid w:val="008B676F"/>
    <w:rsid w:val="008C2EBA"/>
    <w:rsid w:val="008E1EC4"/>
    <w:rsid w:val="008E4A41"/>
    <w:rsid w:val="008E6430"/>
    <w:rsid w:val="008E727F"/>
    <w:rsid w:val="008E7826"/>
    <w:rsid w:val="008F1E51"/>
    <w:rsid w:val="00904FC4"/>
    <w:rsid w:val="0091258A"/>
    <w:rsid w:val="00917E58"/>
    <w:rsid w:val="00921EF9"/>
    <w:rsid w:val="00934D8A"/>
    <w:rsid w:val="00935417"/>
    <w:rsid w:val="00935C0B"/>
    <w:rsid w:val="00947613"/>
    <w:rsid w:val="00975E4D"/>
    <w:rsid w:val="00982913"/>
    <w:rsid w:val="009831F9"/>
    <w:rsid w:val="00985F29"/>
    <w:rsid w:val="0098636A"/>
    <w:rsid w:val="00990ECE"/>
    <w:rsid w:val="00993D76"/>
    <w:rsid w:val="009960D7"/>
    <w:rsid w:val="009A3253"/>
    <w:rsid w:val="009A43FE"/>
    <w:rsid w:val="009C7B02"/>
    <w:rsid w:val="009E4618"/>
    <w:rsid w:val="009F36F6"/>
    <w:rsid w:val="009F59F3"/>
    <w:rsid w:val="009F6457"/>
    <w:rsid w:val="009F7C3D"/>
    <w:rsid w:val="00A02541"/>
    <w:rsid w:val="00A0363F"/>
    <w:rsid w:val="00A04CA9"/>
    <w:rsid w:val="00A070A8"/>
    <w:rsid w:val="00A07F24"/>
    <w:rsid w:val="00A14AC7"/>
    <w:rsid w:val="00A17D4E"/>
    <w:rsid w:val="00A31018"/>
    <w:rsid w:val="00A41FCB"/>
    <w:rsid w:val="00A46A85"/>
    <w:rsid w:val="00A61079"/>
    <w:rsid w:val="00A90551"/>
    <w:rsid w:val="00AB14BB"/>
    <w:rsid w:val="00AB44A6"/>
    <w:rsid w:val="00AC63A8"/>
    <w:rsid w:val="00AC701B"/>
    <w:rsid w:val="00AD59A1"/>
    <w:rsid w:val="00B006A6"/>
    <w:rsid w:val="00B06D4C"/>
    <w:rsid w:val="00B11D19"/>
    <w:rsid w:val="00B12EF2"/>
    <w:rsid w:val="00B278A7"/>
    <w:rsid w:val="00B34385"/>
    <w:rsid w:val="00B41E16"/>
    <w:rsid w:val="00B44AF3"/>
    <w:rsid w:val="00B46AAF"/>
    <w:rsid w:val="00B66264"/>
    <w:rsid w:val="00B73FF2"/>
    <w:rsid w:val="00B774A5"/>
    <w:rsid w:val="00B80769"/>
    <w:rsid w:val="00B84583"/>
    <w:rsid w:val="00B91527"/>
    <w:rsid w:val="00B920B2"/>
    <w:rsid w:val="00B9273E"/>
    <w:rsid w:val="00B951DF"/>
    <w:rsid w:val="00BA060B"/>
    <w:rsid w:val="00BB759A"/>
    <w:rsid w:val="00BC1E6C"/>
    <w:rsid w:val="00BC2C95"/>
    <w:rsid w:val="00BD123B"/>
    <w:rsid w:val="00BD314A"/>
    <w:rsid w:val="00BD65DE"/>
    <w:rsid w:val="00BE197C"/>
    <w:rsid w:val="00BE3A29"/>
    <w:rsid w:val="00BE738C"/>
    <w:rsid w:val="00BF42E7"/>
    <w:rsid w:val="00BF627D"/>
    <w:rsid w:val="00C02F98"/>
    <w:rsid w:val="00C134F9"/>
    <w:rsid w:val="00C13C06"/>
    <w:rsid w:val="00C23B6F"/>
    <w:rsid w:val="00C46CCF"/>
    <w:rsid w:val="00C51563"/>
    <w:rsid w:val="00C51724"/>
    <w:rsid w:val="00C57F86"/>
    <w:rsid w:val="00C6329F"/>
    <w:rsid w:val="00C81570"/>
    <w:rsid w:val="00C86D72"/>
    <w:rsid w:val="00C97AC1"/>
    <w:rsid w:val="00CE7137"/>
    <w:rsid w:val="00CE7B6F"/>
    <w:rsid w:val="00CF637E"/>
    <w:rsid w:val="00D024F7"/>
    <w:rsid w:val="00D07292"/>
    <w:rsid w:val="00D127A4"/>
    <w:rsid w:val="00D153EB"/>
    <w:rsid w:val="00D156B6"/>
    <w:rsid w:val="00D20DB4"/>
    <w:rsid w:val="00D32E0B"/>
    <w:rsid w:val="00D336C5"/>
    <w:rsid w:val="00D33772"/>
    <w:rsid w:val="00D55907"/>
    <w:rsid w:val="00D81949"/>
    <w:rsid w:val="00D841CA"/>
    <w:rsid w:val="00D86CBA"/>
    <w:rsid w:val="00D87837"/>
    <w:rsid w:val="00D94354"/>
    <w:rsid w:val="00DA0823"/>
    <w:rsid w:val="00DA66BE"/>
    <w:rsid w:val="00DC104D"/>
    <w:rsid w:val="00DC1C46"/>
    <w:rsid w:val="00DD2970"/>
    <w:rsid w:val="00DD3147"/>
    <w:rsid w:val="00DE6947"/>
    <w:rsid w:val="00DE6CA2"/>
    <w:rsid w:val="00DF06C6"/>
    <w:rsid w:val="00DF1188"/>
    <w:rsid w:val="00DF1FDC"/>
    <w:rsid w:val="00E01C1F"/>
    <w:rsid w:val="00E04FD4"/>
    <w:rsid w:val="00E0545C"/>
    <w:rsid w:val="00E10D80"/>
    <w:rsid w:val="00E2415F"/>
    <w:rsid w:val="00E252D7"/>
    <w:rsid w:val="00E35536"/>
    <w:rsid w:val="00E42369"/>
    <w:rsid w:val="00E45E6F"/>
    <w:rsid w:val="00E50BE0"/>
    <w:rsid w:val="00E60B9F"/>
    <w:rsid w:val="00E938A4"/>
    <w:rsid w:val="00EA4633"/>
    <w:rsid w:val="00EA75CD"/>
    <w:rsid w:val="00EB3772"/>
    <w:rsid w:val="00ED2BB8"/>
    <w:rsid w:val="00EE66A8"/>
    <w:rsid w:val="00EE7C24"/>
    <w:rsid w:val="00F02805"/>
    <w:rsid w:val="00F134E3"/>
    <w:rsid w:val="00F22765"/>
    <w:rsid w:val="00F23558"/>
    <w:rsid w:val="00F275B2"/>
    <w:rsid w:val="00F35325"/>
    <w:rsid w:val="00F472FC"/>
    <w:rsid w:val="00F50E39"/>
    <w:rsid w:val="00F727A4"/>
    <w:rsid w:val="00F73C9B"/>
    <w:rsid w:val="00F73D5F"/>
    <w:rsid w:val="00F93F9F"/>
    <w:rsid w:val="00F942AF"/>
    <w:rsid w:val="00F970CF"/>
    <w:rsid w:val="00FA4D16"/>
    <w:rsid w:val="00FC167C"/>
    <w:rsid w:val="00FE11B6"/>
    <w:rsid w:val="00FE4B3D"/>
    <w:rsid w:val="00FF257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24BE111-3509-A046-8E12-9653235D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09E"/>
  </w:style>
  <w:style w:type="paragraph" w:styleId="Heading1">
    <w:name w:val="heading 1"/>
    <w:basedOn w:val="Normal"/>
    <w:next w:val="Normal"/>
    <w:link w:val="Heading1Char"/>
    <w:uiPriority w:val="9"/>
    <w:qFormat/>
    <w:rsid w:val="00071B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1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B84583"/>
    <w:pPr>
      <w:keepNext/>
      <w:tabs>
        <w:tab w:val="left" w:pos="2898"/>
        <w:tab w:val="left" w:pos="8838"/>
      </w:tabs>
      <w:suppressAutoHyphens/>
      <w:spacing w:before="40" w:after="120" w:line="240" w:lineRule="auto"/>
      <w:outlineLvl w:val="4"/>
    </w:pPr>
    <w:rPr>
      <w:rFonts w:ascii="Bookman Old Style" w:eastAsia="Times New Roman" w:hAnsi="Bookman Old Style" w:cs="Arial"/>
      <w:b/>
      <w:color w:val="0000FF"/>
      <w:lang w:val="en-GB"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BE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09E"/>
  </w:style>
  <w:style w:type="paragraph" w:styleId="Footer">
    <w:name w:val="footer"/>
    <w:basedOn w:val="Normal"/>
    <w:link w:val="FooterChar"/>
    <w:uiPriority w:val="99"/>
    <w:semiHidden/>
    <w:unhideWhenUsed/>
    <w:rsid w:val="000B7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709E"/>
  </w:style>
  <w:style w:type="paragraph" w:styleId="NoSpacing">
    <w:name w:val="No Spacing"/>
    <w:uiPriority w:val="1"/>
    <w:qFormat/>
    <w:rsid w:val="000B70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B709E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B84583"/>
    <w:rPr>
      <w:rFonts w:ascii="Bookman Old Style" w:eastAsia="Times New Roman" w:hAnsi="Bookman Old Style" w:cs="Arial"/>
      <w:b/>
      <w:color w:val="0000FF"/>
      <w:lang w:val="en-GB" w:eastAsia="zh-CN"/>
    </w:rPr>
  </w:style>
  <w:style w:type="table" w:styleId="TableGrid">
    <w:name w:val="Table Grid"/>
    <w:basedOn w:val="TableNormal"/>
    <w:uiPriority w:val="59"/>
    <w:rsid w:val="00FC16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1B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aragraphText">
    <w:name w:val="Paragraph Text"/>
    <w:basedOn w:val="Normal"/>
    <w:rsid w:val="00071B49"/>
    <w:pPr>
      <w:tabs>
        <w:tab w:val="right" w:pos="9360"/>
      </w:tabs>
      <w:spacing w:before="240" w:after="0" w:line="280" w:lineRule="atLeast"/>
      <w:ind w:left="720"/>
      <w:jc w:val="both"/>
    </w:pPr>
    <w:rPr>
      <w:rFonts w:ascii="Times" w:eastAsia="Times New Roman" w:hAnsi="Times" w:cs="Times"/>
      <w:sz w:val="24"/>
      <w:szCs w:val="20"/>
      <w:lang w:eastAsia="zh-CN"/>
    </w:rPr>
  </w:style>
  <w:style w:type="paragraph" w:styleId="BodyTextIndent">
    <w:name w:val="Body Text Indent"/>
    <w:basedOn w:val="Normal"/>
    <w:link w:val="BodyTextIndentChar"/>
    <w:rsid w:val="00071B49"/>
    <w:pPr>
      <w:tabs>
        <w:tab w:val="left" w:pos="4940"/>
      </w:tabs>
      <w:suppressAutoHyphens/>
      <w:spacing w:after="0" w:line="360" w:lineRule="auto"/>
      <w:ind w:left="-720"/>
      <w:jc w:val="both"/>
    </w:pPr>
    <w:rPr>
      <w:rFonts w:ascii="Arial" w:eastAsia="Times New Roman" w:hAnsi="Arial" w:cs="Arial"/>
      <w:sz w:val="24"/>
      <w:szCs w:val="24"/>
      <w:lang w:eastAsia="zh-CN"/>
    </w:rPr>
  </w:style>
  <w:style w:type="character" w:customStyle="1" w:styleId="BodyTextIndentChar">
    <w:name w:val="Body Text Indent Char"/>
    <w:basedOn w:val="DefaultParagraphFont"/>
    <w:link w:val="BodyTextIndent"/>
    <w:rsid w:val="00071B49"/>
    <w:rPr>
      <w:rFonts w:ascii="Arial" w:eastAsia="Times New Roman" w:hAnsi="Arial" w:cs="Arial"/>
      <w:sz w:val="24"/>
      <w:szCs w:val="24"/>
      <w:lang w:eastAsia="zh-CN"/>
    </w:rPr>
  </w:style>
  <w:style w:type="paragraph" w:styleId="BodyText">
    <w:name w:val="Body Text"/>
    <w:basedOn w:val="Normal"/>
    <w:link w:val="BodyTextChar"/>
    <w:rsid w:val="00D156B6"/>
    <w:pPr>
      <w:widowControl w:val="0"/>
      <w:autoSpaceDE w:val="0"/>
      <w:autoSpaceDN w:val="0"/>
      <w:adjustRightInd w:val="0"/>
      <w:spacing w:after="12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D156B6"/>
    <w:rPr>
      <w:rFonts w:ascii="Arial" w:eastAsia="Times New Roman" w:hAnsi="Arial" w:cs="Arial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14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ediumList2Accent1">
    <w:name w:val="Medium List 2 Accent 1"/>
    <w:basedOn w:val="TableNormal"/>
    <w:uiPriority w:val="66"/>
    <w:rsid w:val="00C51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223B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D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a10c2bb7ee894b6db57eaf3d5a1cef7f134f530e18705c4458440321091b5b58120f1905194651590a4356014b4450530401195c1333471b1b1110485e550a5648011503504e1c180c571833471b1b0219455b5d0a4d584b50535a4f162e024b4340010d120213105b5c0c004d145c455715445a5c5d57421a081105431458090d074b100a12031753444f4a081e0103030012475f550d55491600034e6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54EF4-6050-4B2F-8EAD-B2763E064AE8}">
  <ds:schemaRefs>
    <ds:schemaRef ds:uri="http://schemas.openxmlformats.org/officeDocument/2006/bibliography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31317</vt:lpwstr>
  </property>
  <property fmtid="{D5CDD505-2E9C-101B-9397-08002B2CF9AE}" pid="4" name="OptimizationTime">
    <vt:lpwstr>20190518_1412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1591</Words>
  <Characters>9072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</dc:creator>
  <cp:lastModifiedBy>Vinay Kumar</cp:lastModifiedBy>
  <cp:revision>13</cp:revision>
  <dcterms:created xsi:type="dcterms:W3CDTF">2019-04-25T04:19:00Z</dcterms:created>
  <dcterms:modified xsi:type="dcterms:W3CDTF">2019-05-10T14:08:00Z</dcterms:modified>
</cp:coreProperties>
</file>