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946" w:rsidRPr="007F79D8" w:rsidRDefault="00EE0946" w:rsidP="00AF3CED">
      <w:pPr>
        <w:spacing w:line="240" w:lineRule="auto"/>
        <w:contextualSpacing/>
        <w:jc w:val="both"/>
        <w:rPr>
          <w:rFonts w:asciiTheme="minorHAnsi" w:hAnsiTheme="minorHAnsi"/>
          <w:b/>
          <w:sz w:val="24"/>
          <w:szCs w:val="24"/>
        </w:rPr>
      </w:pPr>
      <w:r w:rsidRPr="007F79D8">
        <w:rPr>
          <w:rFonts w:asciiTheme="minorHAnsi" w:hAnsiTheme="minorHAnsi"/>
          <w:b/>
          <w:sz w:val="24"/>
          <w:szCs w:val="24"/>
        </w:rPr>
        <w:t>Satheesh Reddy L</w:t>
      </w:r>
      <w:r w:rsidR="00AF3CED" w:rsidRPr="007F79D8">
        <w:rPr>
          <w:rFonts w:asciiTheme="minorHAnsi" w:hAnsiTheme="minorHAnsi"/>
          <w:b/>
          <w:sz w:val="24"/>
          <w:szCs w:val="24"/>
        </w:rPr>
        <w:tab/>
      </w:r>
      <w:r w:rsidR="00AF3CED" w:rsidRPr="007F79D8">
        <w:rPr>
          <w:rFonts w:asciiTheme="minorHAnsi" w:hAnsiTheme="minorHAnsi"/>
          <w:b/>
          <w:sz w:val="24"/>
          <w:szCs w:val="24"/>
        </w:rPr>
        <w:tab/>
      </w:r>
      <w:r w:rsidR="00AF3CED" w:rsidRPr="007F79D8">
        <w:rPr>
          <w:rFonts w:asciiTheme="minorHAnsi" w:hAnsiTheme="minorHAnsi"/>
          <w:b/>
          <w:sz w:val="24"/>
          <w:szCs w:val="24"/>
        </w:rPr>
        <w:tab/>
      </w:r>
      <w:r w:rsidR="00AF3CED" w:rsidRPr="007F79D8">
        <w:rPr>
          <w:rFonts w:asciiTheme="minorHAnsi" w:hAnsiTheme="minorHAnsi"/>
          <w:b/>
          <w:sz w:val="24"/>
          <w:szCs w:val="24"/>
        </w:rPr>
        <w:tab/>
      </w:r>
      <w:r w:rsidR="00AF3CED" w:rsidRPr="007F79D8">
        <w:rPr>
          <w:rFonts w:asciiTheme="minorHAnsi" w:hAnsiTheme="minorHAnsi"/>
          <w:b/>
          <w:sz w:val="24"/>
          <w:szCs w:val="24"/>
        </w:rPr>
        <w:tab/>
      </w:r>
      <w:r w:rsidRPr="007F79D8">
        <w:rPr>
          <w:rFonts w:asciiTheme="minorHAnsi" w:hAnsiTheme="minorHAnsi"/>
          <w:b/>
          <w:sz w:val="24"/>
          <w:szCs w:val="24"/>
        </w:rPr>
        <w:t>Email</w:t>
      </w:r>
      <w:r w:rsidR="00AF3CED" w:rsidRPr="007F79D8">
        <w:rPr>
          <w:rFonts w:asciiTheme="minorHAnsi" w:hAnsiTheme="minorHAnsi"/>
          <w:b/>
          <w:sz w:val="24"/>
          <w:szCs w:val="24"/>
        </w:rPr>
        <w:tab/>
        <w:t xml:space="preserve">: </w:t>
      </w:r>
      <w:r w:rsidR="004A5293" w:rsidRPr="007F79D8">
        <w:rPr>
          <w:rFonts w:asciiTheme="minorHAnsi" w:hAnsiTheme="minorHAnsi"/>
          <w:sz w:val="24"/>
          <w:szCs w:val="24"/>
        </w:rPr>
        <w:t>Pandu.satheeshL</w:t>
      </w:r>
      <w:r w:rsidRPr="007F79D8">
        <w:rPr>
          <w:rFonts w:asciiTheme="minorHAnsi" w:hAnsiTheme="minorHAnsi"/>
          <w:sz w:val="24"/>
          <w:szCs w:val="24"/>
        </w:rPr>
        <w:t>@gmail.com</w:t>
      </w:r>
    </w:p>
    <w:p w:rsidR="00EE0946" w:rsidRPr="007F79D8" w:rsidRDefault="000200F3" w:rsidP="00AF3CED">
      <w:pPr>
        <w:pBdr>
          <w:bottom w:val="single" w:sz="4" w:space="18" w:color="auto"/>
        </w:pBdr>
        <w:spacing w:line="240" w:lineRule="auto"/>
        <w:jc w:val="both"/>
        <w:rPr>
          <w:rFonts w:asciiTheme="minorHAnsi" w:hAnsiTheme="minorHAnsi"/>
          <w:b/>
          <w:sz w:val="24"/>
          <w:szCs w:val="24"/>
        </w:rPr>
      </w:pPr>
      <w:r>
        <w:rPr>
          <w:rFonts w:asciiTheme="minorHAnsi" w:hAnsiTheme="minorHAnsi"/>
          <w:sz w:val="24"/>
          <w:szCs w:val="24"/>
        </w:rPr>
        <w:t>BigData-</w:t>
      </w:r>
      <w:r w:rsidR="005B38FD">
        <w:rPr>
          <w:rFonts w:asciiTheme="minorHAnsi" w:hAnsiTheme="minorHAnsi"/>
          <w:sz w:val="24"/>
          <w:szCs w:val="24"/>
        </w:rPr>
        <w:t xml:space="preserve">Hadoop </w:t>
      </w:r>
      <w:r w:rsidR="00E148E0" w:rsidRPr="007F79D8">
        <w:rPr>
          <w:rFonts w:asciiTheme="minorHAnsi" w:hAnsiTheme="minorHAnsi"/>
          <w:sz w:val="24"/>
          <w:szCs w:val="24"/>
        </w:rPr>
        <w:t>Developer</w:t>
      </w:r>
      <w:r w:rsidR="00AF3CED" w:rsidRPr="007F79D8">
        <w:rPr>
          <w:rFonts w:asciiTheme="minorHAnsi" w:hAnsiTheme="minorHAnsi"/>
          <w:b/>
          <w:sz w:val="24"/>
          <w:szCs w:val="24"/>
        </w:rPr>
        <w:tab/>
      </w:r>
      <w:r w:rsidR="00AF3CED" w:rsidRPr="007F79D8">
        <w:rPr>
          <w:rFonts w:asciiTheme="minorHAnsi" w:hAnsiTheme="minorHAnsi"/>
          <w:b/>
          <w:sz w:val="24"/>
          <w:szCs w:val="24"/>
        </w:rPr>
        <w:tab/>
      </w:r>
      <w:r w:rsidR="00AF3CED" w:rsidRPr="007F79D8">
        <w:rPr>
          <w:rFonts w:asciiTheme="minorHAnsi" w:hAnsiTheme="minorHAnsi"/>
          <w:b/>
          <w:sz w:val="24"/>
          <w:szCs w:val="24"/>
        </w:rPr>
        <w:tab/>
      </w:r>
      <w:r w:rsidR="00AE62CE">
        <w:rPr>
          <w:rFonts w:asciiTheme="minorHAnsi" w:hAnsiTheme="minorHAnsi"/>
          <w:b/>
          <w:sz w:val="24"/>
          <w:szCs w:val="24"/>
        </w:rPr>
        <w:tab/>
      </w:r>
      <w:r w:rsidR="00EE0946" w:rsidRPr="007F79D8">
        <w:rPr>
          <w:rFonts w:asciiTheme="minorHAnsi" w:hAnsiTheme="minorHAnsi"/>
          <w:b/>
          <w:sz w:val="24"/>
          <w:szCs w:val="24"/>
        </w:rPr>
        <w:t>Mobile</w:t>
      </w:r>
      <w:r w:rsidR="00AF3CED" w:rsidRPr="007F79D8">
        <w:rPr>
          <w:rFonts w:asciiTheme="minorHAnsi" w:hAnsiTheme="minorHAnsi"/>
          <w:b/>
          <w:sz w:val="24"/>
          <w:szCs w:val="24"/>
        </w:rPr>
        <w:tab/>
        <w:t>: +91-9700917927</w:t>
      </w:r>
    </w:p>
    <w:p w:rsidR="0024050E" w:rsidRPr="0024050E" w:rsidRDefault="0024050E" w:rsidP="0024050E">
      <w:pPr>
        <w:pStyle w:val="NoSpacing1"/>
        <w:pBdr>
          <w:bottom w:val="double" w:sz="6" w:space="1" w:color="auto"/>
        </w:pBdr>
        <w:rPr>
          <w:rFonts w:asciiTheme="minorHAnsi" w:eastAsia="Calibri" w:hAnsiTheme="minorHAnsi"/>
          <w:b/>
          <w:sz w:val="24"/>
          <w:szCs w:val="24"/>
        </w:rPr>
      </w:pPr>
      <w:r w:rsidRPr="0024050E">
        <w:rPr>
          <w:rFonts w:asciiTheme="minorHAnsi" w:eastAsia="Calibri" w:hAnsiTheme="minorHAnsi"/>
          <w:b/>
          <w:sz w:val="24"/>
          <w:szCs w:val="24"/>
        </w:rPr>
        <w:t>Career Objective</w:t>
      </w:r>
    </w:p>
    <w:p w:rsidR="00147D5D" w:rsidRPr="0024050E" w:rsidRDefault="00147D5D">
      <w:pPr>
        <w:pStyle w:val="NoSpacing1"/>
        <w:rPr>
          <w:rFonts w:asciiTheme="minorHAnsi" w:eastAsia="Calibri" w:hAnsiTheme="minorHAnsi"/>
        </w:rPr>
      </w:pPr>
    </w:p>
    <w:p w:rsidR="0024050E" w:rsidRDefault="000200F3">
      <w:pPr>
        <w:pStyle w:val="NoSpacing1"/>
        <w:rPr>
          <w:rFonts w:asciiTheme="minorHAnsi" w:hAnsiTheme="minorHAnsi" w:cs="Arial"/>
        </w:rPr>
      </w:pPr>
      <w:r w:rsidRPr="000200F3">
        <w:rPr>
          <w:rFonts w:asciiTheme="minorHAnsi" w:hAnsiTheme="minorHAnsi" w:cs="Arial"/>
          <w:b/>
        </w:rPr>
        <w:t>Serving Notice period</w:t>
      </w:r>
      <w:r>
        <w:rPr>
          <w:rFonts w:asciiTheme="minorHAnsi" w:hAnsiTheme="minorHAnsi" w:cs="Arial"/>
        </w:rPr>
        <w:t xml:space="preserve"> and can </w:t>
      </w:r>
      <w:r w:rsidRPr="000200F3">
        <w:rPr>
          <w:rFonts w:asciiTheme="minorHAnsi" w:hAnsiTheme="minorHAnsi" w:cs="Arial"/>
          <w:b/>
        </w:rPr>
        <w:t>join within 30 days</w:t>
      </w:r>
      <w:r>
        <w:rPr>
          <w:rFonts w:asciiTheme="minorHAnsi" w:hAnsiTheme="minorHAnsi" w:cs="Arial"/>
        </w:rPr>
        <w:t>.</w:t>
      </w:r>
      <w:r w:rsidR="0024050E" w:rsidRPr="0024050E">
        <w:rPr>
          <w:rFonts w:asciiTheme="minorHAnsi" w:hAnsiTheme="minorHAnsi" w:cs="Arial"/>
        </w:rPr>
        <w:t xml:space="preserve"> Working in </w:t>
      </w:r>
      <w:r w:rsidR="0024050E" w:rsidRPr="0024050E">
        <w:rPr>
          <w:rFonts w:asciiTheme="minorHAnsi" w:hAnsiTheme="minorHAnsi"/>
          <w:b/>
          <w:bCs/>
        </w:rPr>
        <w:t xml:space="preserve">BT E-Serv </w:t>
      </w:r>
      <w:r w:rsidR="0024050E" w:rsidRPr="0024050E">
        <w:rPr>
          <w:rFonts w:asciiTheme="minorHAnsi" w:hAnsiTheme="minorHAnsi"/>
          <w:bCs/>
        </w:rPr>
        <w:t>popularly known as</w:t>
      </w:r>
      <w:r w:rsidR="0024050E" w:rsidRPr="0024050E">
        <w:rPr>
          <w:rFonts w:asciiTheme="minorHAnsi" w:hAnsiTheme="minorHAnsi"/>
          <w:b/>
          <w:bCs/>
        </w:rPr>
        <w:t xml:space="preserve"> British Telecom </w:t>
      </w:r>
      <w:r w:rsidR="0024050E" w:rsidRPr="0024050E">
        <w:rPr>
          <w:rFonts w:asciiTheme="minorHAnsi" w:hAnsiTheme="minorHAnsi" w:cs="Arial"/>
        </w:rPr>
        <w:t xml:space="preserve">as a </w:t>
      </w:r>
      <w:r>
        <w:rPr>
          <w:rFonts w:asciiTheme="minorHAnsi" w:hAnsiTheme="minorHAnsi" w:cs="Arial"/>
        </w:rPr>
        <w:t>BigData</w:t>
      </w:r>
      <w:r w:rsidR="005B38FD">
        <w:rPr>
          <w:rFonts w:asciiTheme="minorHAnsi" w:hAnsiTheme="minorHAnsi" w:cs="Arial"/>
        </w:rPr>
        <w:t xml:space="preserve"> </w:t>
      </w:r>
      <w:r w:rsidR="0024050E">
        <w:rPr>
          <w:rFonts w:asciiTheme="minorHAnsi" w:hAnsiTheme="minorHAnsi" w:cs="Arial"/>
        </w:rPr>
        <w:t xml:space="preserve">Hadoop Developer. </w:t>
      </w:r>
      <w:r w:rsidR="0024050E" w:rsidRPr="0024050E">
        <w:rPr>
          <w:rFonts w:asciiTheme="minorHAnsi" w:hAnsiTheme="minorHAnsi" w:cs="Arial"/>
        </w:rPr>
        <w:t xml:space="preserve">Looking for an intellectually challenging opportunity in </w:t>
      </w:r>
      <w:r w:rsidR="0024050E" w:rsidRPr="0024050E">
        <w:rPr>
          <w:rFonts w:asciiTheme="minorHAnsi" w:hAnsiTheme="minorHAnsi" w:cs="Arial"/>
          <w:b/>
        </w:rPr>
        <w:t>Hadoop development</w:t>
      </w:r>
      <w:r w:rsidR="0024050E" w:rsidRPr="0024050E">
        <w:rPr>
          <w:rFonts w:asciiTheme="minorHAnsi" w:hAnsiTheme="minorHAnsi" w:cs="Arial"/>
        </w:rPr>
        <w:t xml:space="preserve"> </w:t>
      </w:r>
      <w:r w:rsidR="0024050E">
        <w:rPr>
          <w:rFonts w:asciiTheme="minorHAnsi" w:hAnsiTheme="minorHAnsi" w:cs="Arial"/>
        </w:rPr>
        <w:t xml:space="preserve">and </w:t>
      </w:r>
      <w:r w:rsidR="0024050E" w:rsidRPr="0024050E">
        <w:rPr>
          <w:rFonts w:asciiTheme="minorHAnsi" w:hAnsiTheme="minorHAnsi" w:cs="Arial"/>
          <w:b/>
        </w:rPr>
        <w:t xml:space="preserve">Project Management </w:t>
      </w:r>
      <w:r w:rsidR="0024050E" w:rsidRPr="0024050E">
        <w:rPr>
          <w:rFonts w:asciiTheme="minorHAnsi" w:hAnsiTheme="minorHAnsi" w:cs="Arial"/>
        </w:rPr>
        <w:t>that requires Core software experience in all phases of software development life cycle (SDLC) starting from requirements, analysis, architecture, technical design, impl</w:t>
      </w:r>
      <w:r w:rsidR="0024050E">
        <w:rPr>
          <w:rFonts w:asciiTheme="minorHAnsi" w:hAnsiTheme="minorHAnsi" w:cs="Arial"/>
        </w:rPr>
        <w:t xml:space="preserve">ementation, performance tuning. </w:t>
      </w:r>
    </w:p>
    <w:p w:rsidR="0024050E" w:rsidRPr="007F79D8" w:rsidRDefault="0024050E">
      <w:pPr>
        <w:pStyle w:val="NoSpacing1"/>
        <w:rPr>
          <w:rFonts w:asciiTheme="minorHAnsi" w:eastAsia="Calibri" w:hAnsiTheme="minorHAnsi"/>
        </w:rPr>
      </w:pPr>
    </w:p>
    <w:p w:rsidR="00147D5D" w:rsidRPr="007F79D8" w:rsidRDefault="00804353">
      <w:pPr>
        <w:pStyle w:val="NoSpacing1"/>
        <w:pBdr>
          <w:bottom w:val="double" w:sz="6" w:space="1" w:color="auto"/>
        </w:pBdr>
        <w:rPr>
          <w:rFonts w:asciiTheme="minorHAnsi" w:eastAsia="Calibri" w:hAnsiTheme="minorHAnsi"/>
          <w:b/>
          <w:sz w:val="24"/>
          <w:szCs w:val="24"/>
        </w:rPr>
      </w:pPr>
      <w:r w:rsidRPr="007F79D8">
        <w:rPr>
          <w:rFonts w:asciiTheme="minorHAnsi" w:eastAsia="Calibri" w:hAnsiTheme="minorHAnsi"/>
          <w:b/>
          <w:sz w:val="24"/>
          <w:szCs w:val="24"/>
        </w:rPr>
        <w:t>Experience Summary</w:t>
      </w:r>
    </w:p>
    <w:p w:rsidR="00147D5D" w:rsidRPr="007F79D8" w:rsidRDefault="00147D5D">
      <w:pPr>
        <w:pStyle w:val="NoSpacing1"/>
        <w:rPr>
          <w:rFonts w:asciiTheme="minorHAnsi" w:eastAsia="Calibri" w:hAnsiTheme="minorHAnsi"/>
          <w:b/>
        </w:rPr>
      </w:pPr>
    </w:p>
    <w:p w:rsidR="00EE0946" w:rsidRPr="007F79D8" w:rsidRDefault="007D41F2" w:rsidP="00D24860">
      <w:pPr>
        <w:pStyle w:val="ListParagraph"/>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 xml:space="preserve">Having </w:t>
      </w:r>
      <w:r w:rsidR="005B38FD">
        <w:rPr>
          <w:rFonts w:asciiTheme="minorHAnsi" w:hAnsiTheme="minorHAnsi" w:cs="Calibri"/>
          <w:sz w:val="24"/>
          <w:szCs w:val="24"/>
        </w:rPr>
        <w:t>5</w:t>
      </w:r>
      <w:r w:rsidR="00EE0946" w:rsidRPr="007F79D8">
        <w:rPr>
          <w:rFonts w:asciiTheme="minorHAnsi" w:hAnsiTheme="minorHAnsi" w:cs="Calibri"/>
          <w:sz w:val="24"/>
          <w:szCs w:val="24"/>
        </w:rPr>
        <w:t xml:space="preserve"> years of experience in </w:t>
      </w:r>
      <w:r w:rsidR="00EE0946" w:rsidRPr="007F79D8">
        <w:rPr>
          <w:rFonts w:asciiTheme="minorHAnsi" w:hAnsiTheme="minorHAnsi" w:cs="Calibri"/>
          <w:b/>
          <w:sz w:val="24"/>
          <w:szCs w:val="24"/>
        </w:rPr>
        <w:t>BigData</w:t>
      </w:r>
      <w:r w:rsidR="00EE0946" w:rsidRPr="007F79D8">
        <w:rPr>
          <w:rFonts w:asciiTheme="minorHAnsi" w:hAnsiTheme="minorHAnsi" w:cs="Calibri"/>
          <w:sz w:val="24"/>
          <w:szCs w:val="24"/>
        </w:rPr>
        <w:t xml:space="preserve"> technology (</w:t>
      </w:r>
      <w:r w:rsidR="005B38FD" w:rsidRPr="007F79D8">
        <w:rPr>
          <w:rFonts w:asciiTheme="minorHAnsi" w:hAnsiTheme="minorHAnsi" w:cs="Calibri"/>
          <w:sz w:val="24"/>
          <w:szCs w:val="24"/>
        </w:rPr>
        <w:t>Spark, Scala</w:t>
      </w:r>
      <w:r w:rsidR="005B38FD">
        <w:rPr>
          <w:rFonts w:asciiTheme="minorHAnsi" w:hAnsiTheme="minorHAnsi" w:cs="Calibri"/>
          <w:sz w:val="24"/>
          <w:szCs w:val="24"/>
        </w:rPr>
        <w:t xml:space="preserve">, </w:t>
      </w:r>
      <w:r w:rsidR="00EE0946" w:rsidRPr="007F79D8">
        <w:rPr>
          <w:rFonts w:asciiTheme="minorHAnsi" w:hAnsiTheme="minorHAnsi" w:cs="Calibri"/>
          <w:sz w:val="24"/>
          <w:szCs w:val="24"/>
        </w:rPr>
        <w:t>Hive,</w:t>
      </w:r>
      <w:r w:rsidR="00E148E0" w:rsidRPr="007F79D8">
        <w:rPr>
          <w:rFonts w:asciiTheme="minorHAnsi" w:hAnsiTheme="minorHAnsi" w:cs="Calibri"/>
          <w:sz w:val="24"/>
          <w:szCs w:val="24"/>
        </w:rPr>
        <w:t xml:space="preserve"> Map</w:t>
      </w:r>
      <w:r w:rsidR="00F00A58" w:rsidRPr="007F79D8">
        <w:rPr>
          <w:rFonts w:asciiTheme="minorHAnsi" w:hAnsiTheme="minorHAnsi" w:cs="Calibri"/>
          <w:sz w:val="24"/>
          <w:szCs w:val="24"/>
        </w:rPr>
        <w:t>Reduce, Sqoop</w:t>
      </w:r>
      <w:r w:rsidR="00554978" w:rsidRPr="007F79D8">
        <w:rPr>
          <w:rFonts w:asciiTheme="minorHAnsi" w:hAnsiTheme="minorHAnsi" w:cs="Calibri"/>
          <w:sz w:val="24"/>
          <w:szCs w:val="24"/>
        </w:rPr>
        <w:t xml:space="preserve">, </w:t>
      </w:r>
      <w:r w:rsidR="00DE5213" w:rsidRPr="007F79D8">
        <w:rPr>
          <w:rFonts w:asciiTheme="minorHAnsi" w:hAnsiTheme="minorHAnsi" w:cs="Calibri"/>
          <w:sz w:val="24"/>
          <w:szCs w:val="24"/>
        </w:rPr>
        <w:t>Pig</w:t>
      </w:r>
      <w:r w:rsidR="00554978" w:rsidRPr="007F79D8">
        <w:rPr>
          <w:rFonts w:asciiTheme="minorHAnsi" w:hAnsiTheme="minorHAnsi" w:cs="Calibri"/>
          <w:sz w:val="24"/>
          <w:szCs w:val="24"/>
        </w:rPr>
        <w:t>, Oozie</w:t>
      </w:r>
      <w:r w:rsidR="005B38FD">
        <w:rPr>
          <w:rFonts w:asciiTheme="minorHAnsi" w:hAnsiTheme="minorHAnsi" w:cs="Calibri"/>
          <w:sz w:val="24"/>
          <w:szCs w:val="24"/>
        </w:rPr>
        <w:t xml:space="preserve">, </w:t>
      </w:r>
      <w:r w:rsidR="00034738" w:rsidRPr="007F79D8">
        <w:rPr>
          <w:rFonts w:asciiTheme="minorHAnsi" w:hAnsiTheme="minorHAnsi" w:cs="Calibri"/>
          <w:sz w:val="24"/>
          <w:szCs w:val="24"/>
        </w:rPr>
        <w:t>Shell,</w:t>
      </w:r>
      <w:r w:rsidR="005B38FD">
        <w:rPr>
          <w:rFonts w:asciiTheme="minorHAnsi" w:hAnsiTheme="minorHAnsi" w:cs="Calibri"/>
          <w:sz w:val="24"/>
          <w:szCs w:val="24"/>
        </w:rPr>
        <w:t xml:space="preserve"> </w:t>
      </w:r>
      <w:proofErr w:type="gramStart"/>
      <w:r w:rsidR="00034738" w:rsidRPr="007F79D8">
        <w:rPr>
          <w:rFonts w:asciiTheme="minorHAnsi" w:hAnsiTheme="minorHAnsi" w:cs="Calibri"/>
          <w:sz w:val="24"/>
          <w:szCs w:val="24"/>
        </w:rPr>
        <w:t>Kibana</w:t>
      </w:r>
      <w:proofErr w:type="gramEnd"/>
      <w:r w:rsidR="00DE5213" w:rsidRPr="007F79D8">
        <w:rPr>
          <w:rFonts w:asciiTheme="minorHAnsi" w:hAnsiTheme="minorHAnsi" w:cs="Calibri"/>
          <w:sz w:val="24"/>
          <w:szCs w:val="24"/>
        </w:rPr>
        <w:t xml:space="preserve">) as a </w:t>
      </w:r>
      <w:r w:rsidR="00E148E0" w:rsidRPr="007F79D8">
        <w:rPr>
          <w:rFonts w:asciiTheme="minorHAnsi" w:hAnsiTheme="minorHAnsi" w:cs="Calibri"/>
          <w:b/>
          <w:sz w:val="24"/>
          <w:szCs w:val="24"/>
        </w:rPr>
        <w:t>Developer</w:t>
      </w:r>
      <w:r w:rsidR="00E148E0" w:rsidRPr="007F79D8">
        <w:rPr>
          <w:rFonts w:asciiTheme="minorHAnsi" w:hAnsiTheme="minorHAnsi" w:cs="Calibri"/>
          <w:sz w:val="24"/>
          <w:szCs w:val="24"/>
        </w:rPr>
        <w:t xml:space="preserve"> and </w:t>
      </w:r>
      <w:r w:rsidR="00DE5213" w:rsidRPr="007F79D8">
        <w:rPr>
          <w:rFonts w:asciiTheme="minorHAnsi" w:hAnsiTheme="minorHAnsi" w:cs="Calibri"/>
          <w:b/>
          <w:sz w:val="24"/>
          <w:szCs w:val="24"/>
        </w:rPr>
        <w:t>Project Lead</w:t>
      </w:r>
      <w:r w:rsidR="00E148E0" w:rsidRPr="007F79D8">
        <w:rPr>
          <w:rFonts w:asciiTheme="minorHAnsi" w:hAnsiTheme="minorHAnsi" w:cs="Calibri"/>
          <w:sz w:val="24"/>
          <w:szCs w:val="24"/>
        </w:rPr>
        <w:t xml:space="preserve"> with </w:t>
      </w:r>
      <w:r w:rsidR="00034738" w:rsidRPr="007F79D8">
        <w:rPr>
          <w:rFonts w:asciiTheme="minorHAnsi" w:hAnsiTheme="minorHAnsi" w:cs="Calibri"/>
          <w:sz w:val="24"/>
          <w:szCs w:val="24"/>
        </w:rPr>
        <w:t>multi</w:t>
      </w:r>
      <w:r w:rsidR="005B38FD">
        <w:rPr>
          <w:rFonts w:asciiTheme="minorHAnsi" w:hAnsiTheme="minorHAnsi" w:cs="Calibri"/>
          <w:sz w:val="24"/>
          <w:szCs w:val="24"/>
        </w:rPr>
        <w:t>ple</w:t>
      </w:r>
      <w:r w:rsidR="00E148E0" w:rsidRPr="007F79D8">
        <w:rPr>
          <w:rFonts w:asciiTheme="minorHAnsi" w:hAnsiTheme="minorHAnsi" w:cs="Calibri"/>
          <w:sz w:val="24"/>
          <w:szCs w:val="24"/>
        </w:rPr>
        <w:t xml:space="preserve"> team</w:t>
      </w:r>
      <w:r w:rsidR="00034738" w:rsidRPr="007F79D8">
        <w:rPr>
          <w:rFonts w:asciiTheme="minorHAnsi" w:hAnsiTheme="minorHAnsi" w:cs="Calibri"/>
          <w:sz w:val="24"/>
          <w:szCs w:val="24"/>
        </w:rPr>
        <w:t>s</w:t>
      </w:r>
      <w:r w:rsidR="00DE5213" w:rsidRPr="007F79D8">
        <w:rPr>
          <w:rFonts w:asciiTheme="minorHAnsi" w:hAnsiTheme="minorHAnsi" w:cs="Calibri"/>
          <w:sz w:val="24"/>
          <w:szCs w:val="24"/>
        </w:rPr>
        <w:t>.</w:t>
      </w:r>
    </w:p>
    <w:p w:rsidR="00EE0946" w:rsidRPr="007F79D8" w:rsidRDefault="00E222F5" w:rsidP="00EE0946">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Working</w:t>
      </w:r>
      <w:r w:rsidR="00E148E0" w:rsidRPr="007F79D8">
        <w:rPr>
          <w:rFonts w:asciiTheme="minorHAnsi" w:hAnsiTheme="minorHAnsi" w:cs="Calibri"/>
          <w:sz w:val="24"/>
          <w:szCs w:val="24"/>
        </w:rPr>
        <w:t xml:space="preserve"> </w:t>
      </w:r>
      <w:r w:rsidRPr="007F79D8">
        <w:rPr>
          <w:rFonts w:asciiTheme="minorHAnsi" w:hAnsiTheme="minorHAnsi" w:cs="Calibri"/>
          <w:sz w:val="24"/>
          <w:szCs w:val="24"/>
        </w:rPr>
        <w:t xml:space="preserve">on </w:t>
      </w:r>
      <w:r w:rsidRPr="007F79D8">
        <w:rPr>
          <w:rFonts w:asciiTheme="minorHAnsi" w:hAnsiTheme="minorHAnsi" w:cs="Calibri"/>
          <w:b/>
          <w:sz w:val="24"/>
          <w:szCs w:val="24"/>
        </w:rPr>
        <w:t>CDH</w:t>
      </w:r>
      <w:r w:rsidR="005B3AF3" w:rsidRPr="007F79D8">
        <w:rPr>
          <w:rFonts w:asciiTheme="minorHAnsi" w:hAnsiTheme="minorHAnsi" w:cs="Calibri"/>
          <w:sz w:val="24"/>
          <w:szCs w:val="24"/>
        </w:rPr>
        <w:t xml:space="preserve"> </w:t>
      </w:r>
      <w:r w:rsidRPr="007F79D8">
        <w:rPr>
          <w:rFonts w:asciiTheme="minorHAnsi" w:hAnsiTheme="minorHAnsi" w:cs="Calibri"/>
          <w:sz w:val="24"/>
          <w:szCs w:val="24"/>
        </w:rPr>
        <w:t xml:space="preserve">distribution </w:t>
      </w:r>
      <w:r w:rsidR="005B3AF3" w:rsidRPr="007F79D8">
        <w:rPr>
          <w:rFonts w:asciiTheme="minorHAnsi" w:hAnsiTheme="minorHAnsi" w:cs="Calibri"/>
          <w:sz w:val="24"/>
          <w:szCs w:val="24"/>
        </w:rPr>
        <w:t xml:space="preserve">and </w:t>
      </w:r>
      <w:r w:rsidR="00C844C1" w:rsidRPr="007F79D8">
        <w:rPr>
          <w:rFonts w:asciiTheme="minorHAnsi" w:hAnsiTheme="minorHAnsi" w:cs="Calibri"/>
          <w:sz w:val="24"/>
          <w:szCs w:val="24"/>
        </w:rPr>
        <w:t xml:space="preserve">good command on </w:t>
      </w:r>
      <w:r w:rsidR="00034738" w:rsidRPr="007F79D8">
        <w:rPr>
          <w:rFonts w:asciiTheme="minorHAnsi" w:hAnsiTheme="minorHAnsi" w:cs="Calibri"/>
          <w:sz w:val="24"/>
          <w:szCs w:val="24"/>
        </w:rPr>
        <w:t xml:space="preserve">Hadoop </w:t>
      </w:r>
      <w:r w:rsidR="005B38FD" w:rsidRPr="007F79D8">
        <w:rPr>
          <w:rFonts w:asciiTheme="minorHAnsi" w:hAnsiTheme="minorHAnsi" w:cs="Calibri"/>
          <w:sz w:val="24"/>
          <w:szCs w:val="24"/>
        </w:rPr>
        <w:t>cluster.</w:t>
      </w:r>
    </w:p>
    <w:p w:rsidR="00EE0946" w:rsidRPr="007F79D8" w:rsidRDefault="00E148E0" w:rsidP="00EE0946">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 xml:space="preserve">Extracting Structured and Semi-Structured </w:t>
      </w:r>
      <w:r w:rsidR="0041503D" w:rsidRPr="007F79D8">
        <w:rPr>
          <w:rFonts w:asciiTheme="minorHAnsi" w:hAnsiTheme="minorHAnsi" w:cs="Calibri"/>
          <w:sz w:val="24"/>
          <w:szCs w:val="24"/>
        </w:rPr>
        <w:t xml:space="preserve">data from </w:t>
      </w:r>
      <w:r w:rsidR="00B80164" w:rsidRPr="007F79D8">
        <w:rPr>
          <w:rFonts w:asciiTheme="minorHAnsi" w:hAnsiTheme="minorHAnsi" w:cs="Calibri"/>
          <w:b/>
          <w:sz w:val="24"/>
          <w:szCs w:val="24"/>
        </w:rPr>
        <w:t>Oracle</w:t>
      </w:r>
      <w:r w:rsidRPr="007F79D8">
        <w:rPr>
          <w:rFonts w:asciiTheme="minorHAnsi" w:hAnsiTheme="minorHAnsi" w:cs="Calibri"/>
          <w:b/>
          <w:sz w:val="24"/>
          <w:szCs w:val="24"/>
        </w:rPr>
        <w:t xml:space="preserve"> </w:t>
      </w:r>
      <w:r w:rsidRPr="007F79D8">
        <w:rPr>
          <w:rFonts w:asciiTheme="minorHAnsi" w:hAnsiTheme="minorHAnsi" w:cs="Calibri"/>
          <w:sz w:val="24"/>
          <w:szCs w:val="24"/>
        </w:rPr>
        <w:t xml:space="preserve">and other </w:t>
      </w:r>
      <w:r w:rsidRPr="007F79D8">
        <w:rPr>
          <w:rFonts w:asciiTheme="minorHAnsi" w:hAnsiTheme="minorHAnsi" w:cs="Calibri"/>
          <w:b/>
          <w:sz w:val="24"/>
          <w:szCs w:val="24"/>
        </w:rPr>
        <w:t>File sources</w:t>
      </w:r>
      <w:r w:rsidRPr="007F79D8">
        <w:rPr>
          <w:rFonts w:asciiTheme="minorHAnsi" w:hAnsiTheme="minorHAnsi" w:cs="Calibri"/>
          <w:sz w:val="24"/>
          <w:szCs w:val="24"/>
        </w:rPr>
        <w:t xml:space="preserve"> from upstream systems </w:t>
      </w:r>
      <w:r w:rsidR="00EE0946" w:rsidRPr="007F79D8">
        <w:rPr>
          <w:rFonts w:asciiTheme="minorHAnsi" w:hAnsiTheme="minorHAnsi" w:cs="Calibri"/>
          <w:sz w:val="24"/>
          <w:szCs w:val="24"/>
        </w:rPr>
        <w:t xml:space="preserve">into </w:t>
      </w:r>
      <w:r w:rsidR="00EE0946" w:rsidRPr="007F79D8">
        <w:rPr>
          <w:rFonts w:asciiTheme="minorHAnsi" w:hAnsiTheme="minorHAnsi" w:cs="Calibri"/>
          <w:b/>
          <w:sz w:val="24"/>
          <w:szCs w:val="24"/>
        </w:rPr>
        <w:t>HDFS</w:t>
      </w:r>
      <w:r w:rsidR="00554978" w:rsidRPr="007F79D8">
        <w:rPr>
          <w:rFonts w:asciiTheme="minorHAnsi" w:hAnsiTheme="minorHAnsi" w:cs="Calibri"/>
          <w:sz w:val="24"/>
          <w:szCs w:val="24"/>
        </w:rPr>
        <w:t xml:space="preserve"> using scheduled jobs</w:t>
      </w:r>
      <w:r w:rsidR="00C844C1" w:rsidRPr="007F79D8">
        <w:rPr>
          <w:rFonts w:asciiTheme="minorHAnsi" w:hAnsiTheme="minorHAnsi" w:cs="Calibri"/>
          <w:sz w:val="24"/>
          <w:szCs w:val="24"/>
        </w:rPr>
        <w:t xml:space="preserve"> (</w:t>
      </w:r>
      <w:r w:rsidR="00C844C1" w:rsidRPr="007F79D8">
        <w:rPr>
          <w:rFonts w:asciiTheme="minorHAnsi" w:hAnsiTheme="minorHAnsi" w:cs="Calibri"/>
          <w:b/>
          <w:sz w:val="24"/>
          <w:szCs w:val="24"/>
        </w:rPr>
        <w:t>Sqoop and shell actions</w:t>
      </w:r>
      <w:r w:rsidR="00C844C1" w:rsidRPr="007F79D8">
        <w:rPr>
          <w:rFonts w:asciiTheme="minorHAnsi" w:hAnsiTheme="minorHAnsi" w:cs="Calibri"/>
          <w:sz w:val="24"/>
          <w:szCs w:val="24"/>
        </w:rPr>
        <w:t>)</w:t>
      </w:r>
      <w:r w:rsidR="00554978" w:rsidRPr="007F79D8">
        <w:rPr>
          <w:rFonts w:asciiTheme="minorHAnsi" w:hAnsiTheme="minorHAnsi" w:cs="Calibri"/>
          <w:sz w:val="24"/>
          <w:szCs w:val="24"/>
        </w:rPr>
        <w:t>.</w:t>
      </w:r>
    </w:p>
    <w:p w:rsidR="00E148E0" w:rsidRPr="007F79D8" w:rsidRDefault="00E148E0" w:rsidP="00EE0946">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 xml:space="preserve">Worked on </w:t>
      </w:r>
      <w:r w:rsidRPr="007F79D8">
        <w:rPr>
          <w:rFonts w:asciiTheme="minorHAnsi" w:hAnsiTheme="minorHAnsi" w:cs="Calibri"/>
          <w:b/>
          <w:sz w:val="24"/>
          <w:szCs w:val="24"/>
        </w:rPr>
        <w:t>GPG encryption</w:t>
      </w:r>
      <w:r w:rsidRPr="007F79D8">
        <w:rPr>
          <w:rFonts w:asciiTheme="minorHAnsi" w:hAnsiTheme="minorHAnsi" w:cs="Calibri"/>
          <w:sz w:val="24"/>
          <w:szCs w:val="24"/>
        </w:rPr>
        <w:t>. Feeds which are coming from upstream systems will be zipped and encrypted using 64 bit algorithm. Need to Decrypt and process into DAA.</w:t>
      </w:r>
    </w:p>
    <w:p w:rsidR="00EE0946" w:rsidRPr="007F79D8" w:rsidRDefault="00E148E0" w:rsidP="00EE0946">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 xml:space="preserve">Used </w:t>
      </w:r>
      <w:r w:rsidR="00EE0946" w:rsidRPr="007F79D8">
        <w:rPr>
          <w:rFonts w:asciiTheme="minorHAnsi" w:hAnsiTheme="minorHAnsi" w:cs="Calibri"/>
          <w:b/>
          <w:sz w:val="24"/>
          <w:szCs w:val="24"/>
        </w:rPr>
        <w:t>Pig</w:t>
      </w:r>
      <w:r w:rsidR="00EE0946" w:rsidRPr="007F79D8">
        <w:rPr>
          <w:rFonts w:asciiTheme="minorHAnsi" w:hAnsiTheme="minorHAnsi" w:cs="Calibri"/>
          <w:sz w:val="24"/>
          <w:szCs w:val="24"/>
        </w:rPr>
        <w:t xml:space="preserve"> </w:t>
      </w:r>
      <w:r w:rsidRPr="007F79D8">
        <w:rPr>
          <w:rFonts w:asciiTheme="minorHAnsi" w:hAnsiTheme="minorHAnsi" w:cs="Calibri"/>
          <w:sz w:val="24"/>
          <w:szCs w:val="24"/>
        </w:rPr>
        <w:t xml:space="preserve">as ETL to process all our Entities and Extracts. Once done will update Oracle </w:t>
      </w:r>
      <w:r w:rsidR="00E222F5" w:rsidRPr="007F79D8">
        <w:rPr>
          <w:rFonts w:asciiTheme="minorHAnsi" w:hAnsiTheme="minorHAnsi" w:cs="Calibri"/>
          <w:sz w:val="24"/>
          <w:szCs w:val="24"/>
        </w:rPr>
        <w:t xml:space="preserve">using Sqoop and will send the feeds to Down Stream using </w:t>
      </w:r>
      <w:r w:rsidR="00E222F5" w:rsidRPr="007F79D8">
        <w:rPr>
          <w:rFonts w:asciiTheme="minorHAnsi" w:hAnsiTheme="minorHAnsi" w:cs="Calibri"/>
          <w:b/>
          <w:sz w:val="24"/>
          <w:szCs w:val="24"/>
        </w:rPr>
        <w:t>Local Shell actions</w:t>
      </w:r>
      <w:r w:rsidR="00E222F5" w:rsidRPr="007F79D8">
        <w:rPr>
          <w:rFonts w:asciiTheme="minorHAnsi" w:hAnsiTheme="minorHAnsi" w:cs="Calibri"/>
          <w:sz w:val="24"/>
          <w:szCs w:val="24"/>
        </w:rPr>
        <w:t>.</w:t>
      </w:r>
    </w:p>
    <w:p w:rsidR="00554978" w:rsidRPr="007F79D8" w:rsidRDefault="00E222F5" w:rsidP="00EE0946">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 xml:space="preserve">Worked on </w:t>
      </w:r>
      <w:r w:rsidRPr="007F79D8">
        <w:rPr>
          <w:rFonts w:asciiTheme="minorHAnsi" w:hAnsiTheme="minorHAnsi" w:cs="Calibri"/>
          <w:b/>
          <w:sz w:val="24"/>
          <w:szCs w:val="24"/>
        </w:rPr>
        <w:t>Oozie</w:t>
      </w:r>
      <w:r w:rsidRPr="007F79D8">
        <w:rPr>
          <w:rFonts w:asciiTheme="minorHAnsi" w:hAnsiTheme="minorHAnsi" w:cs="Calibri"/>
          <w:sz w:val="24"/>
          <w:szCs w:val="24"/>
        </w:rPr>
        <w:t xml:space="preserve"> scheduler for unloads and regular jobs (Workflows and Co-</w:t>
      </w:r>
      <w:proofErr w:type="spellStart"/>
      <w:r w:rsidRPr="007F79D8">
        <w:rPr>
          <w:rFonts w:asciiTheme="minorHAnsi" w:hAnsiTheme="minorHAnsi" w:cs="Calibri"/>
          <w:sz w:val="24"/>
          <w:szCs w:val="24"/>
        </w:rPr>
        <w:t>ord</w:t>
      </w:r>
      <w:proofErr w:type="spellEnd"/>
      <w:r w:rsidRPr="007F79D8">
        <w:rPr>
          <w:rFonts w:asciiTheme="minorHAnsi" w:hAnsiTheme="minorHAnsi" w:cs="Calibri"/>
          <w:sz w:val="24"/>
          <w:szCs w:val="24"/>
        </w:rPr>
        <w:t>).</w:t>
      </w:r>
    </w:p>
    <w:p w:rsidR="00EE0946" w:rsidRPr="007F79D8" w:rsidRDefault="00E222F5" w:rsidP="00EE0946">
      <w:pPr>
        <w:numPr>
          <w:ilvl w:val="0"/>
          <w:numId w:val="5"/>
        </w:numPr>
        <w:spacing w:after="0" w:line="240" w:lineRule="auto"/>
        <w:jc w:val="both"/>
        <w:rPr>
          <w:rFonts w:asciiTheme="minorHAnsi" w:hAnsiTheme="minorHAnsi" w:cs="Calibri"/>
          <w:b/>
          <w:sz w:val="24"/>
          <w:szCs w:val="24"/>
        </w:rPr>
      </w:pPr>
      <w:r w:rsidRPr="007F79D8">
        <w:rPr>
          <w:rFonts w:asciiTheme="minorHAnsi" w:hAnsiTheme="minorHAnsi" w:cs="Calibri"/>
          <w:sz w:val="24"/>
          <w:szCs w:val="24"/>
        </w:rPr>
        <w:t xml:space="preserve">Used </w:t>
      </w:r>
      <w:r w:rsidR="00EE0946" w:rsidRPr="007F79D8">
        <w:rPr>
          <w:rFonts w:asciiTheme="minorHAnsi" w:hAnsiTheme="minorHAnsi" w:cs="Calibri"/>
          <w:b/>
          <w:sz w:val="24"/>
          <w:szCs w:val="24"/>
        </w:rPr>
        <w:t>Hive</w:t>
      </w:r>
      <w:r w:rsidR="00EE0946" w:rsidRPr="007F79D8">
        <w:rPr>
          <w:rFonts w:asciiTheme="minorHAnsi" w:hAnsiTheme="minorHAnsi" w:cs="Calibri"/>
          <w:sz w:val="24"/>
          <w:szCs w:val="24"/>
        </w:rPr>
        <w:t xml:space="preserve"> </w:t>
      </w:r>
      <w:r w:rsidRPr="007F79D8">
        <w:rPr>
          <w:rFonts w:asciiTheme="minorHAnsi" w:hAnsiTheme="minorHAnsi" w:cs="Calibri"/>
          <w:sz w:val="24"/>
          <w:szCs w:val="24"/>
        </w:rPr>
        <w:t>as reporting</w:t>
      </w:r>
      <w:r w:rsidR="00EE0946" w:rsidRPr="007F79D8">
        <w:rPr>
          <w:rFonts w:asciiTheme="minorHAnsi" w:hAnsiTheme="minorHAnsi" w:cs="Calibri"/>
          <w:sz w:val="24"/>
          <w:szCs w:val="24"/>
        </w:rPr>
        <w:t xml:space="preserve"> for end user / </w:t>
      </w:r>
      <w:r w:rsidRPr="007F79D8">
        <w:rPr>
          <w:rFonts w:asciiTheme="minorHAnsi" w:hAnsiTheme="minorHAnsi" w:cs="Calibri"/>
          <w:sz w:val="24"/>
          <w:szCs w:val="24"/>
        </w:rPr>
        <w:t>business to perform ad-</w:t>
      </w:r>
      <w:r w:rsidR="00EE0946" w:rsidRPr="007F79D8">
        <w:rPr>
          <w:rFonts w:asciiTheme="minorHAnsi" w:hAnsiTheme="minorHAnsi" w:cs="Calibri"/>
          <w:sz w:val="24"/>
          <w:szCs w:val="24"/>
        </w:rPr>
        <w:t>hoc analysis</w:t>
      </w:r>
      <w:r w:rsidRPr="007F79D8">
        <w:rPr>
          <w:rFonts w:asciiTheme="minorHAnsi" w:hAnsiTheme="minorHAnsi" w:cs="Calibri"/>
          <w:sz w:val="24"/>
          <w:szCs w:val="24"/>
        </w:rPr>
        <w:t xml:space="preserve">. Also used to analyze </w:t>
      </w:r>
      <w:r w:rsidRPr="007F79D8">
        <w:rPr>
          <w:rFonts w:asciiTheme="minorHAnsi" w:hAnsiTheme="minorHAnsi" w:cs="Calibri"/>
          <w:b/>
          <w:sz w:val="24"/>
          <w:szCs w:val="24"/>
        </w:rPr>
        <w:t xml:space="preserve">Broken Hierarchy </w:t>
      </w:r>
      <w:r w:rsidRPr="007F79D8">
        <w:rPr>
          <w:rFonts w:asciiTheme="minorHAnsi" w:hAnsiTheme="minorHAnsi" w:cs="Calibri"/>
          <w:sz w:val="24"/>
          <w:szCs w:val="24"/>
        </w:rPr>
        <w:t>between SAC</w:t>
      </w:r>
      <w:r w:rsidR="00E37B6E" w:rsidRPr="007F79D8">
        <w:rPr>
          <w:rFonts w:asciiTheme="minorHAnsi" w:hAnsiTheme="minorHAnsi" w:cs="Calibri"/>
          <w:sz w:val="24"/>
          <w:szCs w:val="24"/>
        </w:rPr>
        <w:t>, CUG, CUS</w:t>
      </w:r>
      <w:r w:rsidRPr="007F79D8">
        <w:rPr>
          <w:rFonts w:asciiTheme="minorHAnsi" w:hAnsiTheme="minorHAnsi" w:cs="Calibri"/>
          <w:sz w:val="24"/>
          <w:szCs w:val="24"/>
        </w:rPr>
        <w:t xml:space="preserve"> and </w:t>
      </w:r>
      <w:r w:rsidRPr="007F79D8">
        <w:rPr>
          <w:rFonts w:asciiTheme="minorHAnsi" w:hAnsiTheme="minorHAnsi" w:cs="Calibri"/>
          <w:b/>
          <w:sz w:val="24"/>
          <w:szCs w:val="24"/>
        </w:rPr>
        <w:t>organization hierarchy.</w:t>
      </w:r>
    </w:p>
    <w:p w:rsidR="00EE0946" w:rsidRPr="007F79D8" w:rsidRDefault="00E222F5" w:rsidP="00EE0946">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 xml:space="preserve">Implemented </w:t>
      </w:r>
      <w:r w:rsidR="00EE0946" w:rsidRPr="007F79D8">
        <w:rPr>
          <w:rFonts w:asciiTheme="minorHAnsi" w:hAnsiTheme="minorHAnsi" w:cs="Calibri"/>
          <w:sz w:val="24"/>
          <w:szCs w:val="24"/>
        </w:rPr>
        <w:t xml:space="preserve">Partitions, Bucketing </w:t>
      </w:r>
      <w:r w:rsidRPr="007F79D8">
        <w:rPr>
          <w:rFonts w:asciiTheme="minorHAnsi" w:hAnsiTheme="minorHAnsi" w:cs="Calibri"/>
          <w:sz w:val="24"/>
          <w:szCs w:val="24"/>
        </w:rPr>
        <w:t xml:space="preserve">for monthly unloads and </w:t>
      </w:r>
      <w:r w:rsidRPr="007F79D8">
        <w:rPr>
          <w:rFonts w:asciiTheme="minorHAnsi" w:hAnsiTheme="minorHAnsi" w:cs="Calibri"/>
          <w:b/>
          <w:sz w:val="24"/>
          <w:szCs w:val="24"/>
        </w:rPr>
        <w:t>Legacy data</w:t>
      </w:r>
      <w:r w:rsidRPr="007F79D8">
        <w:rPr>
          <w:rFonts w:asciiTheme="minorHAnsi" w:hAnsiTheme="minorHAnsi" w:cs="Calibri"/>
          <w:sz w:val="24"/>
          <w:szCs w:val="24"/>
        </w:rPr>
        <w:t xml:space="preserve"> in-order to improve the</w:t>
      </w:r>
      <w:r w:rsidR="00EE0946" w:rsidRPr="007F79D8">
        <w:rPr>
          <w:rFonts w:asciiTheme="minorHAnsi" w:hAnsiTheme="minorHAnsi" w:cs="Calibri"/>
          <w:sz w:val="24"/>
          <w:szCs w:val="24"/>
        </w:rPr>
        <w:t xml:space="preserve"> </w:t>
      </w:r>
      <w:r w:rsidR="00EE0946" w:rsidRPr="007F79D8">
        <w:rPr>
          <w:rFonts w:asciiTheme="minorHAnsi" w:hAnsiTheme="minorHAnsi" w:cs="Calibri"/>
          <w:b/>
          <w:sz w:val="24"/>
          <w:szCs w:val="24"/>
        </w:rPr>
        <w:t>performance</w:t>
      </w:r>
      <w:r w:rsidRPr="007F79D8">
        <w:rPr>
          <w:rFonts w:asciiTheme="minorHAnsi" w:hAnsiTheme="minorHAnsi" w:cs="Calibri"/>
          <w:b/>
          <w:sz w:val="24"/>
          <w:szCs w:val="24"/>
        </w:rPr>
        <w:t xml:space="preserve"> </w:t>
      </w:r>
      <w:r w:rsidRPr="007F79D8">
        <w:rPr>
          <w:rFonts w:asciiTheme="minorHAnsi" w:hAnsiTheme="minorHAnsi" w:cs="Calibri"/>
          <w:sz w:val="24"/>
          <w:szCs w:val="24"/>
        </w:rPr>
        <w:t>of Pig and spark jobs.</w:t>
      </w:r>
    </w:p>
    <w:p w:rsidR="00D87242" w:rsidRPr="007F79D8" w:rsidRDefault="00D87242" w:rsidP="00152EB6">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 xml:space="preserve">Developed existing pig jobs into </w:t>
      </w:r>
      <w:r w:rsidRPr="007F79D8">
        <w:rPr>
          <w:rFonts w:asciiTheme="minorHAnsi" w:hAnsiTheme="minorHAnsi" w:cs="Calibri"/>
          <w:b/>
          <w:sz w:val="24"/>
          <w:szCs w:val="24"/>
        </w:rPr>
        <w:t>Spark</w:t>
      </w:r>
      <w:r w:rsidRPr="007F79D8">
        <w:rPr>
          <w:rFonts w:asciiTheme="minorHAnsi" w:hAnsiTheme="minorHAnsi" w:cs="Calibri"/>
          <w:sz w:val="24"/>
          <w:szCs w:val="24"/>
        </w:rPr>
        <w:t xml:space="preserve"> </w:t>
      </w:r>
      <w:r w:rsidR="005B38FD" w:rsidRPr="005B38FD">
        <w:rPr>
          <w:rFonts w:asciiTheme="minorHAnsi" w:hAnsiTheme="minorHAnsi" w:cs="Calibri"/>
          <w:b/>
          <w:sz w:val="24"/>
          <w:szCs w:val="24"/>
        </w:rPr>
        <w:t>Scala</w:t>
      </w:r>
      <w:r w:rsidR="005B38FD">
        <w:rPr>
          <w:rFonts w:asciiTheme="minorHAnsi" w:hAnsiTheme="minorHAnsi" w:cs="Calibri"/>
          <w:sz w:val="24"/>
          <w:szCs w:val="24"/>
        </w:rPr>
        <w:t xml:space="preserve"> </w:t>
      </w:r>
      <w:r w:rsidRPr="007F79D8">
        <w:rPr>
          <w:rFonts w:asciiTheme="minorHAnsi" w:hAnsiTheme="minorHAnsi" w:cs="Calibri"/>
          <w:sz w:val="24"/>
          <w:szCs w:val="24"/>
        </w:rPr>
        <w:t>to as part of migration and to reduce the exec timings</w:t>
      </w:r>
      <w:r w:rsidR="008950A3" w:rsidRPr="007F79D8">
        <w:rPr>
          <w:rFonts w:asciiTheme="minorHAnsi" w:hAnsiTheme="minorHAnsi" w:cs="Calibri"/>
          <w:sz w:val="24"/>
          <w:szCs w:val="24"/>
        </w:rPr>
        <w:t xml:space="preserve"> (Build time has been reduced to 3 days from 15 days)</w:t>
      </w:r>
    </w:p>
    <w:p w:rsidR="00554978" w:rsidRPr="007F79D8" w:rsidRDefault="00554978" w:rsidP="00EE0946">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b/>
          <w:sz w:val="24"/>
          <w:szCs w:val="24"/>
        </w:rPr>
        <w:t>Data Lake</w:t>
      </w:r>
      <w:r w:rsidR="00D87242" w:rsidRPr="007F79D8">
        <w:rPr>
          <w:rFonts w:asciiTheme="minorHAnsi" w:hAnsiTheme="minorHAnsi" w:cs="Calibri"/>
          <w:sz w:val="24"/>
          <w:szCs w:val="24"/>
        </w:rPr>
        <w:t xml:space="preserve"> story: Bring</w:t>
      </w:r>
      <w:r w:rsidR="008950A3" w:rsidRPr="007F79D8">
        <w:rPr>
          <w:rFonts w:asciiTheme="minorHAnsi" w:hAnsiTheme="minorHAnsi" w:cs="Calibri"/>
          <w:sz w:val="24"/>
          <w:szCs w:val="24"/>
        </w:rPr>
        <w:t>ing the</w:t>
      </w:r>
      <w:r w:rsidR="00D87242" w:rsidRPr="007F79D8">
        <w:rPr>
          <w:rFonts w:asciiTheme="minorHAnsi" w:hAnsiTheme="minorHAnsi" w:cs="Calibri"/>
          <w:sz w:val="24"/>
          <w:szCs w:val="24"/>
        </w:rPr>
        <w:t xml:space="preserve"> </w:t>
      </w:r>
      <w:r w:rsidRPr="007F79D8">
        <w:rPr>
          <w:rFonts w:asciiTheme="minorHAnsi" w:hAnsiTheme="minorHAnsi" w:cs="Calibri"/>
          <w:sz w:val="24"/>
          <w:szCs w:val="24"/>
        </w:rPr>
        <w:t xml:space="preserve">consumer data </w:t>
      </w:r>
      <w:r w:rsidR="00D87242" w:rsidRPr="007F79D8">
        <w:rPr>
          <w:rFonts w:asciiTheme="minorHAnsi" w:hAnsiTheme="minorHAnsi" w:cs="Calibri"/>
          <w:sz w:val="24"/>
          <w:szCs w:val="24"/>
        </w:rPr>
        <w:t xml:space="preserve">from various </w:t>
      </w:r>
      <w:r w:rsidR="00E222F5" w:rsidRPr="007F79D8">
        <w:rPr>
          <w:rFonts w:asciiTheme="minorHAnsi" w:hAnsiTheme="minorHAnsi" w:cs="Calibri"/>
          <w:sz w:val="24"/>
          <w:szCs w:val="24"/>
        </w:rPr>
        <w:t>sources and expose the same to multiple systems</w:t>
      </w:r>
      <w:r w:rsidR="00C844C1" w:rsidRPr="007F79D8">
        <w:rPr>
          <w:rFonts w:asciiTheme="minorHAnsi" w:hAnsiTheme="minorHAnsi" w:cs="Calibri"/>
          <w:sz w:val="24"/>
          <w:szCs w:val="24"/>
        </w:rPr>
        <w:t>. Biggest development and crucial part in all our releases.</w:t>
      </w:r>
    </w:p>
    <w:p w:rsidR="00C844C1" w:rsidRPr="007F79D8" w:rsidRDefault="00C844C1" w:rsidP="00B903CB">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 xml:space="preserve">Designed and Developed </w:t>
      </w:r>
      <w:r w:rsidRPr="007F79D8">
        <w:rPr>
          <w:rFonts w:asciiTheme="minorHAnsi" w:hAnsiTheme="minorHAnsi" w:cs="Calibri"/>
          <w:b/>
          <w:sz w:val="24"/>
          <w:szCs w:val="24"/>
        </w:rPr>
        <w:t xml:space="preserve">Kibana dashboard. </w:t>
      </w:r>
      <w:r w:rsidRPr="007F79D8">
        <w:rPr>
          <w:rFonts w:asciiTheme="minorHAnsi" w:hAnsiTheme="minorHAnsi" w:cs="Calibri"/>
          <w:sz w:val="24"/>
          <w:szCs w:val="24"/>
        </w:rPr>
        <w:t xml:space="preserve">Generating </w:t>
      </w:r>
      <w:proofErr w:type="spellStart"/>
      <w:r w:rsidRPr="007F79D8">
        <w:rPr>
          <w:rFonts w:asciiTheme="minorHAnsi" w:hAnsiTheme="minorHAnsi" w:cs="Calibri"/>
          <w:sz w:val="24"/>
          <w:szCs w:val="24"/>
        </w:rPr>
        <w:t>Json</w:t>
      </w:r>
      <w:proofErr w:type="spellEnd"/>
      <w:r w:rsidRPr="007F79D8">
        <w:rPr>
          <w:rFonts w:asciiTheme="minorHAnsi" w:hAnsiTheme="minorHAnsi" w:cs="Calibri"/>
          <w:sz w:val="24"/>
          <w:szCs w:val="24"/>
        </w:rPr>
        <w:t xml:space="preserve"> files </w:t>
      </w:r>
      <w:r w:rsidR="00F76C92" w:rsidRPr="007F79D8">
        <w:rPr>
          <w:rFonts w:asciiTheme="minorHAnsi" w:hAnsiTheme="minorHAnsi" w:cs="Calibri"/>
          <w:sz w:val="24"/>
          <w:szCs w:val="24"/>
        </w:rPr>
        <w:t xml:space="preserve">with index </w:t>
      </w:r>
      <w:r w:rsidRPr="007F79D8">
        <w:rPr>
          <w:rFonts w:asciiTheme="minorHAnsi" w:hAnsiTheme="minorHAnsi" w:cs="Calibri"/>
          <w:sz w:val="24"/>
          <w:szCs w:val="24"/>
        </w:rPr>
        <w:t xml:space="preserve">for </w:t>
      </w:r>
      <w:proofErr w:type="spellStart"/>
      <w:r w:rsidRPr="007F79D8">
        <w:rPr>
          <w:rFonts w:asciiTheme="minorHAnsi" w:hAnsiTheme="minorHAnsi" w:cs="Calibri"/>
          <w:b/>
          <w:sz w:val="24"/>
          <w:szCs w:val="24"/>
        </w:rPr>
        <w:t>Logstash</w:t>
      </w:r>
      <w:proofErr w:type="spellEnd"/>
      <w:r w:rsidRPr="007F79D8">
        <w:rPr>
          <w:rFonts w:asciiTheme="minorHAnsi" w:hAnsiTheme="minorHAnsi" w:cs="Calibri"/>
          <w:b/>
          <w:sz w:val="24"/>
          <w:szCs w:val="24"/>
        </w:rPr>
        <w:t xml:space="preserve">. </w:t>
      </w:r>
      <w:r w:rsidRPr="007F79D8">
        <w:rPr>
          <w:rFonts w:asciiTheme="minorHAnsi" w:hAnsiTheme="minorHAnsi" w:cs="Calibri"/>
          <w:sz w:val="24"/>
          <w:szCs w:val="24"/>
        </w:rPr>
        <w:t xml:space="preserve">Having excellent command on </w:t>
      </w:r>
      <w:r w:rsidRPr="007F79D8">
        <w:rPr>
          <w:rFonts w:asciiTheme="minorHAnsi" w:hAnsiTheme="minorHAnsi" w:cs="Calibri"/>
          <w:b/>
          <w:sz w:val="24"/>
          <w:szCs w:val="24"/>
        </w:rPr>
        <w:t xml:space="preserve">ELK Stack. </w:t>
      </w:r>
      <w:r w:rsidRPr="007F79D8">
        <w:rPr>
          <w:rFonts w:asciiTheme="minorHAnsi" w:hAnsiTheme="minorHAnsi" w:cs="Calibri"/>
          <w:sz w:val="24"/>
          <w:szCs w:val="24"/>
        </w:rPr>
        <w:t>Productionised the same</w:t>
      </w:r>
      <w:r w:rsidRPr="007F79D8">
        <w:rPr>
          <w:rFonts w:asciiTheme="minorHAnsi" w:hAnsiTheme="minorHAnsi" w:cs="Calibri"/>
          <w:b/>
          <w:sz w:val="24"/>
          <w:szCs w:val="24"/>
        </w:rPr>
        <w:t>.</w:t>
      </w:r>
    </w:p>
    <w:p w:rsidR="00C844C1" w:rsidRPr="007F79D8" w:rsidRDefault="00C844C1" w:rsidP="00EE0946">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Working</w:t>
      </w:r>
      <w:r w:rsidR="008950A3" w:rsidRPr="007F79D8">
        <w:rPr>
          <w:rFonts w:asciiTheme="minorHAnsi" w:hAnsiTheme="minorHAnsi" w:cs="Calibri"/>
          <w:sz w:val="24"/>
          <w:szCs w:val="24"/>
        </w:rPr>
        <w:t xml:space="preserve"> </w:t>
      </w:r>
      <w:r w:rsidRPr="007F79D8">
        <w:rPr>
          <w:rFonts w:asciiTheme="minorHAnsi" w:hAnsiTheme="minorHAnsi" w:cs="Calibri"/>
          <w:sz w:val="24"/>
          <w:szCs w:val="24"/>
        </w:rPr>
        <w:t xml:space="preserve">on </w:t>
      </w:r>
      <w:r w:rsidR="008950A3" w:rsidRPr="007F79D8">
        <w:rPr>
          <w:rFonts w:asciiTheme="minorHAnsi" w:hAnsiTheme="minorHAnsi" w:cs="Calibri"/>
          <w:b/>
          <w:sz w:val="24"/>
          <w:szCs w:val="24"/>
        </w:rPr>
        <w:t>CRM</w:t>
      </w:r>
      <w:r w:rsidR="008950A3" w:rsidRPr="007F79D8">
        <w:rPr>
          <w:rFonts w:asciiTheme="minorHAnsi" w:hAnsiTheme="minorHAnsi" w:cs="Calibri"/>
          <w:sz w:val="24"/>
          <w:szCs w:val="24"/>
        </w:rPr>
        <w:t xml:space="preserve"> systems </w:t>
      </w:r>
      <w:r w:rsidRPr="007F79D8">
        <w:rPr>
          <w:rFonts w:asciiTheme="minorHAnsi" w:hAnsiTheme="minorHAnsi" w:cs="Calibri"/>
          <w:sz w:val="24"/>
          <w:szCs w:val="24"/>
        </w:rPr>
        <w:t>as it holds business data and these are destinations.</w:t>
      </w:r>
    </w:p>
    <w:p w:rsidR="00554978" w:rsidRPr="007F79D8" w:rsidRDefault="00C844C1" w:rsidP="00EE0946">
      <w:pPr>
        <w:numPr>
          <w:ilvl w:val="0"/>
          <w:numId w:val="5"/>
        </w:numPr>
        <w:spacing w:after="0" w:line="240" w:lineRule="auto"/>
        <w:jc w:val="both"/>
        <w:rPr>
          <w:rFonts w:asciiTheme="minorHAnsi" w:hAnsiTheme="minorHAnsi" w:cs="Calibri"/>
          <w:sz w:val="24"/>
          <w:szCs w:val="24"/>
        </w:rPr>
      </w:pPr>
      <w:r w:rsidRPr="007F79D8">
        <w:rPr>
          <w:rFonts w:asciiTheme="minorHAnsi" w:hAnsiTheme="minorHAnsi" w:cs="Calibri"/>
          <w:sz w:val="24"/>
          <w:szCs w:val="24"/>
        </w:rPr>
        <w:t xml:space="preserve">Working in </w:t>
      </w:r>
      <w:r w:rsidRPr="007F79D8">
        <w:rPr>
          <w:rFonts w:asciiTheme="minorHAnsi" w:hAnsiTheme="minorHAnsi" w:cs="Calibri"/>
          <w:b/>
          <w:sz w:val="24"/>
          <w:szCs w:val="24"/>
        </w:rPr>
        <w:t>Agile</w:t>
      </w:r>
      <w:r w:rsidRPr="007F79D8">
        <w:rPr>
          <w:rFonts w:asciiTheme="minorHAnsi" w:hAnsiTheme="minorHAnsi" w:cs="Calibri"/>
          <w:sz w:val="24"/>
          <w:szCs w:val="24"/>
        </w:rPr>
        <w:t xml:space="preserve"> methodology and c</w:t>
      </w:r>
      <w:r w:rsidR="008950A3" w:rsidRPr="007F79D8">
        <w:rPr>
          <w:rFonts w:asciiTheme="minorHAnsi" w:hAnsiTheme="minorHAnsi" w:cs="Calibri"/>
          <w:sz w:val="24"/>
          <w:szCs w:val="24"/>
        </w:rPr>
        <w:t>hairing t</w:t>
      </w:r>
      <w:r w:rsidRPr="007F79D8">
        <w:rPr>
          <w:rFonts w:asciiTheme="minorHAnsi" w:hAnsiTheme="minorHAnsi" w:cs="Calibri"/>
          <w:sz w:val="24"/>
          <w:szCs w:val="24"/>
        </w:rPr>
        <w:t>he scrum calls as part of Agile and make sure everything is going smooth for each release.</w:t>
      </w:r>
    </w:p>
    <w:p w:rsidR="00AF3CED" w:rsidRPr="007F79D8" w:rsidRDefault="00AF3CED">
      <w:pPr>
        <w:pStyle w:val="NoSpacing1"/>
        <w:shd w:val="clear" w:color="auto" w:fill="FFFFFF"/>
        <w:rPr>
          <w:rFonts w:asciiTheme="minorHAnsi" w:eastAsia="Calibri" w:hAnsiTheme="minorHAnsi"/>
          <w:sz w:val="22"/>
          <w:szCs w:val="22"/>
        </w:rPr>
      </w:pPr>
    </w:p>
    <w:p w:rsidR="00147D5D" w:rsidRPr="007F79D8" w:rsidRDefault="00804353">
      <w:pPr>
        <w:pStyle w:val="NoSpacing1"/>
        <w:pBdr>
          <w:bottom w:val="double" w:sz="6" w:space="1" w:color="auto"/>
        </w:pBdr>
        <w:rPr>
          <w:rFonts w:asciiTheme="minorHAnsi" w:eastAsia="Calibri" w:hAnsiTheme="minorHAnsi"/>
          <w:b/>
          <w:sz w:val="24"/>
          <w:szCs w:val="24"/>
        </w:rPr>
      </w:pPr>
      <w:r w:rsidRPr="007F79D8">
        <w:rPr>
          <w:rFonts w:asciiTheme="minorHAnsi" w:eastAsia="Calibri" w:hAnsiTheme="minorHAnsi"/>
          <w:b/>
          <w:sz w:val="24"/>
          <w:szCs w:val="24"/>
        </w:rPr>
        <w:t>Workspace Environment</w:t>
      </w:r>
    </w:p>
    <w:p w:rsidR="00147D5D" w:rsidRPr="007F79D8" w:rsidRDefault="00147D5D">
      <w:pPr>
        <w:pStyle w:val="NoSpacing1"/>
        <w:shd w:val="clear" w:color="auto" w:fill="FFFFFF"/>
        <w:rPr>
          <w:rFonts w:asciiTheme="minorHAnsi" w:eastAsia="Calibri" w:hAnsiTheme="minorHAnsi"/>
          <w:sz w:val="22"/>
          <w:szCs w:val="22"/>
        </w:rPr>
      </w:pPr>
    </w:p>
    <w:p w:rsidR="00AC7B90" w:rsidRPr="007F79D8" w:rsidRDefault="00AC7B90">
      <w:pPr>
        <w:pStyle w:val="NoSpacing1"/>
        <w:shd w:val="clear" w:color="auto" w:fill="FFFFFF"/>
        <w:rPr>
          <w:rFonts w:asciiTheme="minorHAnsi" w:eastAsia="Calibri" w:hAnsiTheme="minorHAnsi"/>
          <w:sz w:val="22"/>
          <w:szCs w:val="22"/>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5"/>
        <w:gridCol w:w="4713"/>
      </w:tblGrid>
      <w:tr w:rsidR="00147D5D" w:rsidRPr="007F79D8" w:rsidTr="006930E9">
        <w:trPr>
          <w:trHeight w:val="462"/>
        </w:trPr>
        <w:tc>
          <w:tcPr>
            <w:tcW w:w="4785" w:type="dxa"/>
          </w:tcPr>
          <w:p w:rsidR="00147D5D" w:rsidRPr="007F79D8" w:rsidRDefault="00804353">
            <w:pPr>
              <w:pStyle w:val="NoSpacing1"/>
              <w:rPr>
                <w:rFonts w:asciiTheme="minorHAnsi" w:eastAsia="Calibri" w:hAnsiTheme="minorHAnsi"/>
                <w:sz w:val="22"/>
                <w:szCs w:val="22"/>
              </w:rPr>
            </w:pPr>
            <w:r w:rsidRPr="007F79D8">
              <w:rPr>
                <w:rFonts w:asciiTheme="minorHAnsi" w:eastAsia="Calibri" w:hAnsiTheme="minorHAnsi"/>
                <w:sz w:val="22"/>
                <w:szCs w:val="22"/>
              </w:rPr>
              <w:t xml:space="preserve">Big Data Ecosystem </w:t>
            </w:r>
          </w:p>
        </w:tc>
        <w:tc>
          <w:tcPr>
            <w:tcW w:w="4713" w:type="dxa"/>
          </w:tcPr>
          <w:p w:rsidR="00147D5D" w:rsidRPr="007F79D8" w:rsidRDefault="00693450" w:rsidP="00693450">
            <w:pPr>
              <w:pStyle w:val="NoSpacing1"/>
              <w:rPr>
                <w:rFonts w:asciiTheme="minorHAnsi" w:eastAsia="Calibri" w:hAnsiTheme="minorHAnsi"/>
                <w:sz w:val="22"/>
                <w:szCs w:val="22"/>
              </w:rPr>
            </w:pPr>
            <w:r w:rsidRPr="007F79D8">
              <w:rPr>
                <w:rFonts w:asciiTheme="minorHAnsi" w:eastAsia="Calibri" w:hAnsiTheme="minorHAnsi"/>
                <w:sz w:val="22"/>
                <w:szCs w:val="22"/>
              </w:rPr>
              <w:t>Spark, Scala</w:t>
            </w:r>
            <w:r>
              <w:rPr>
                <w:rFonts w:asciiTheme="minorHAnsi" w:eastAsia="Calibri" w:hAnsiTheme="minorHAnsi"/>
                <w:sz w:val="22"/>
                <w:szCs w:val="22"/>
              </w:rPr>
              <w:t xml:space="preserve">, </w:t>
            </w:r>
            <w:r w:rsidR="00AF3CED" w:rsidRPr="007F79D8">
              <w:rPr>
                <w:rFonts w:asciiTheme="minorHAnsi" w:eastAsia="Calibri" w:hAnsiTheme="minorHAnsi"/>
                <w:sz w:val="22"/>
                <w:szCs w:val="22"/>
              </w:rPr>
              <w:t>HDFS, Map Reduce, Hive</w:t>
            </w:r>
            <w:r w:rsidR="00804353" w:rsidRPr="007F79D8">
              <w:rPr>
                <w:rFonts w:asciiTheme="minorHAnsi" w:eastAsia="Calibri" w:hAnsiTheme="minorHAnsi"/>
                <w:sz w:val="22"/>
                <w:szCs w:val="22"/>
              </w:rPr>
              <w:t>,</w:t>
            </w:r>
            <w:r w:rsidR="00AF3CED" w:rsidRPr="007F79D8">
              <w:rPr>
                <w:rFonts w:asciiTheme="minorHAnsi" w:eastAsia="Calibri" w:hAnsiTheme="minorHAnsi"/>
                <w:sz w:val="22"/>
                <w:szCs w:val="22"/>
              </w:rPr>
              <w:t xml:space="preserve"> Pig,</w:t>
            </w:r>
            <w:r w:rsidR="00554978" w:rsidRPr="007F79D8">
              <w:rPr>
                <w:rFonts w:asciiTheme="minorHAnsi" w:eastAsia="Calibri" w:hAnsiTheme="minorHAnsi"/>
                <w:sz w:val="22"/>
                <w:szCs w:val="22"/>
              </w:rPr>
              <w:t xml:space="preserve"> </w:t>
            </w:r>
            <w:r w:rsidR="00AF3CED" w:rsidRPr="007F79D8">
              <w:rPr>
                <w:rFonts w:asciiTheme="minorHAnsi" w:eastAsia="Calibri" w:hAnsiTheme="minorHAnsi"/>
                <w:sz w:val="22"/>
                <w:szCs w:val="22"/>
              </w:rPr>
              <w:t>Sqoop</w:t>
            </w:r>
            <w:r w:rsidR="00B80164" w:rsidRPr="007F79D8">
              <w:rPr>
                <w:rFonts w:asciiTheme="minorHAnsi" w:eastAsia="Calibri" w:hAnsiTheme="minorHAnsi"/>
                <w:sz w:val="22"/>
                <w:szCs w:val="22"/>
              </w:rPr>
              <w:t>,</w:t>
            </w:r>
            <w:r w:rsidR="00554978" w:rsidRPr="007F79D8">
              <w:rPr>
                <w:rFonts w:asciiTheme="minorHAnsi" w:eastAsia="Calibri" w:hAnsiTheme="minorHAnsi"/>
                <w:sz w:val="22"/>
                <w:szCs w:val="22"/>
              </w:rPr>
              <w:t xml:space="preserve"> </w:t>
            </w:r>
            <w:r w:rsidR="00B80164" w:rsidRPr="007F79D8">
              <w:rPr>
                <w:rFonts w:asciiTheme="minorHAnsi" w:eastAsia="Calibri" w:hAnsiTheme="minorHAnsi"/>
                <w:sz w:val="22"/>
                <w:szCs w:val="22"/>
              </w:rPr>
              <w:t>Oozie</w:t>
            </w:r>
            <w:r w:rsidR="00D87242" w:rsidRPr="007F79D8">
              <w:rPr>
                <w:rFonts w:asciiTheme="minorHAnsi" w:eastAsia="Calibri" w:hAnsiTheme="minorHAnsi"/>
                <w:sz w:val="22"/>
                <w:szCs w:val="22"/>
              </w:rPr>
              <w:t>,</w:t>
            </w:r>
            <w:r w:rsidR="00D91BED" w:rsidRPr="007F79D8">
              <w:rPr>
                <w:rFonts w:asciiTheme="minorHAnsi" w:eastAsia="Calibri" w:hAnsiTheme="minorHAnsi"/>
                <w:sz w:val="22"/>
                <w:szCs w:val="22"/>
              </w:rPr>
              <w:t xml:space="preserve"> Kibana</w:t>
            </w:r>
            <w:bookmarkStart w:id="0" w:name="_GoBack"/>
            <w:bookmarkEnd w:id="0"/>
          </w:p>
        </w:tc>
      </w:tr>
      <w:tr w:rsidR="00147D5D" w:rsidRPr="007F79D8" w:rsidTr="006930E9">
        <w:trPr>
          <w:trHeight w:val="435"/>
        </w:trPr>
        <w:tc>
          <w:tcPr>
            <w:tcW w:w="4785" w:type="dxa"/>
          </w:tcPr>
          <w:p w:rsidR="00147D5D" w:rsidRPr="007F79D8" w:rsidRDefault="00804353">
            <w:pPr>
              <w:pStyle w:val="NoSpacing1"/>
              <w:rPr>
                <w:rFonts w:asciiTheme="minorHAnsi" w:eastAsia="Calibri" w:hAnsiTheme="minorHAnsi"/>
                <w:sz w:val="22"/>
                <w:szCs w:val="22"/>
              </w:rPr>
            </w:pPr>
            <w:r w:rsidRPr="007F79D8">
              <w:rPr>
                <w:rFonts w:asciiTheme="minorHAnsi" w:eastAsia="Calibri" w:hAnsiTheme="minorHAnsi"/>
                <w:sz w:val="22"/>
                <w:szCs w:val="22"/>
              </w:rPr>
              <w:t>Programming Languages</w:t>
            </w:r>
          </w:p>
        </w:tc>
        <w:tc>
          <w:tcPr>
            <w:tcW w:w="4713" w:type="dxa"/>
          </w:tcPr>
          <w:p w:rsidR="00147D5D" w:rsidRPr="007F79D8" w:rsidRDefault="00804353">
            <w:pPr>
              <w:pStyle w:val="NoSpacing1"/>
              <w:rPr>
                <w:rFonts w:asciiTheme="minorHAnsi" w:eastAsia="Calibri" w:hAnsiTheme="minorHAnsi"/>
                <w:sz w:val="22"/>
                <w:szCs w:val="22"/>
              </w:rPr>
            </w:pPr>
            <w:r w:rsidRPr="007F79D8">
              <w:rPr>
                <w:rFonts w:asciiTheme="minorHAnsi" w:eastAsia="Calibri" w:hAnsiTheme="minorHAnsi"/>
                <w:sz w:val="22"/>
                <w:szCs w:val="22"/>
              </w:rPr>
              <w:t>Core Java</w:t>
            </w:r>
            <w:r w:rsidR="00554978" w:rsidRPr="007F79D8">
              <w:rPr>
                <w:rFonts w:asciiTheme="minorHAnsi" w:eastAsia="Calibri" w:hAnsiTheme="minorHAnsi"/>
                <w:sz w:val="22"/>
                <w:szCs w:val="22"/>
              </w:rPr>
              <w:t>, Pig Latin</w:t>
            </w:r>
            <w:r w:rsidR="008950A3" w:rsidRPr="007F79D8">
              <w:rPr>
                <w:rFonts w:asciiTheme="minorHAnsi" w:eastAsia="Calibri" w:hAnsiTheme="minorHAnsi"/>
                <w:sz w:val="22"/>
                <w:szCs w:val="22"/>
              </w:rPr>
              <w:t>, Scala</w:t>
            </w:r>
          </w:p>
        </w:tc>
      </w:tr>
      <w:tr w:rsidR="00147D5D" w:rsidRPr="007F79D8" w:rsidTr="006930E9">
        <w:trPr>
          <w:trHeight w:val="462"/>
        </w:trPr>
        <w:tc>
          <w:tcPr>
            <w:tcW w:w="4785" w:type="dxa"/>
          </w:tcPr>
          <w:p w:rsidR="00147D5D" w:rsidRPr="007F79D8" w:rsidRDefault="00804353">
            <w:pPr>
              <w:pStyle w:val="NoSpacing1"/>
              <w:rPr>
                <w:rFonts w:asciiTheme="minorHAnsi" w:eastAsia="Calibri" w:hAnsiTheme="minorHAnsi"/>
                <w:sz w:val="22"/>
                <w:szCs w:val="22"/>
              </w:rPr>
            </w:pPr>
            <w:r w:rsidRPr="007F79D8">
              <w:rPr>
                <w:rFonts w:asciiTheme="minorHAnsi" w:eastAsia="Calibri" w:hAnsiTheme="minorHAnsi"/>
                <w:sz w:val="22"/>
                <w:szCs w:val="22"/>
              </w:rPr>
              <w:t>Databases</w:t>
            </w:r>
          </w:p>
        </w:tc>
        <w:tc>
          <w:tcPr>
            <w:tcW w:w="4713" w:type="dxa"/>
          </w:tcPr>
          <w:p w:rsidR="00147D5D" w:rsidRPr="007F79D8" w:rsidRDefault="00B80164" w:rsidP="00EE0946">
            <w:pPr>
              <w:pStyle w:val="NoSpacing1"/>
              <w:rPr>
                <w:rFonts w:asciiTheme="minorHAnsi" w:eastAsia="Calibri" w:hAnsiTheme="minorHAnsi"/>
                <w:sz w:val="22"/>
                <w:szCs w:val="22"/>
              </w:rPr>
            </w:pPr>
            <w:r w:rsidRPr="007F79D8">
              <w:rPr>
                <w:rFonts w:asciiTheme="minorHAnsi" w:eastAsia="Calibri" w:hAnsiTheme="minorHAnsi"/>
                <w:sz w:val="22"/>
                <w:szCs w:val="22"/>
              </w:rPr>
              <w:t>Oracle</w:t>
            </w:r>
            <w:r w:rsidR="00D91BED" w:rsidRPr="007F79D8">
              <w:rPr>
                <w:rFonts w:asciiTheme="minorHAnsi" w:eastAsia="Calibri" w:hAnsiTheme="minorHAnsi"/>
                <w:sz w:val="22"/>
                <w:szCs w:val="22"/>
              </w:rPr>
              <w:t>, CRM systems</w:t>
            </w:r>
          </w:p>
        </w:tc>
      </w:tr>
      <w:tr w:rsidR="00147D5D" w:rsidRPr="007F79D8" w:rsidTr="006930E9">
        <w:trPr>
          <w:trHeight w:val="462"/>
        </w:trPr>
        <w:tc>
          <w:tcPr>
            <w:tcW w:w="4785" w:type="dxa"/>
          </w:tcPr>
          <w:p w:rsidR="00147D5D" w:rsidRPr="007F79D8" w:rsidRDefault="00804353">
            <w:pPr>
              <w:pStyle w:val="NoSpacing1"/>
              <w:rPr>
                <w:rFonts w:asciiTheme="minorHAnsi" w:eastAsia="Calibri" w:hAnsiTheme="minorHAnsi"/>
                <w:sz w:val="22"/>
                <w:szCs w:val="22"/>
              </w:rPr>
            </w:pPr>
            <w:r w:rsidRPr="007F79D8">
              <w:rPr>
                <w:rFonts w:asciiTheme="minorHAnsi" w:eastAsia="Calibri" w:hAnsiTheme="minorHAnsi"/>
                <w:sz w:val="22"/>
                <w:szCs w:val="22"/>
              </w:rPr>
              <w:lastRenderedPageBreak/>
              <w:t>Scripting Languages</w:t>
            </w:r>
          </w:p>
        </w:tc>
        <w:tc>
          <w:tcPr>
            <w:tcW w:w="4713" w:type="dxa"/>
          </w:tcPr>
          <w:p w:rsidR="00147D5D" w:rsidRPr="007F79D8" w:rsidRDefault="00615623">
            <w:pPr>
              <w:pStyle w:val="NoSpacing1"/>
              <w:rPr>
                <w:rFonts w:asciiTheme="minorHAnsi" w:eastAsia="Calibri" w:hAnsiTheme="minorHAnsi"/>
                <w:sz w:val="22"/>
                <w:szCs w:val="22"/>
              </w:rPr>
            </w:pPr>
            <w:r>
              <w:rPr>
                <w:rFonts w:asciiTheme="minorHAnsi" w:eastAsia="Calibri" w:hAnsiTheme="minorHAnsi"/>
                <w:sz w:val="22"/>
                <w:szCs w:val="22"/>
              </w:rPr>
              <w:t xml:space="preserve">Unix and </w:t>
            </w:r>
            <w:r w:rsidR="00804353" w:rsidRPr="007F79D8">
              <w:rPr>
                <w:rFonts w:asciiTheme="minorHAnsi" w:eastAsia="Calibri" w:hAnsiTheme="minorHAnsi"/>
                <w:sz w:val="22"/>
                <w:szCs w:val="22"/>
              </w:rPr>
              <w:t>Shell Scripting</w:t>
            </w:r>
          </w:p>
        </w:tc>
      </w:tr>
      <w:tr w:rsidR="00147D5D" w:rsidRPr="007F79D8" w:rsidTr="006930E9">
        <w:trPr>
          <w:trHeight w:val="462"/>
        </w:trPr>
        <w:tc>
          <w:tcPr>
            <w:tcW w:w="4785" w:type="dxa"/>
          </w:tcPr>
          <w:p w:rsidR="00147D5D" w:rsidRPr="007F79D8" w:rsidRDefault="00804353">
            <w:pPr>
              <w:pStyle w:val="NoSpacing1"/>
              <w:rPr>
                <w:rFonts w:asciiTheme="minorHAnsi" w:eastAsia="Calibri" w:hAnsiTheme="minorHAnsi"/>
                <w:sz w:val="22"/>
                <w:szCs w:val="22"/>
              </w:rPr>
            </w:pPr>
            <w:r w:rsidRPr="007F79D8">
              <w:rPr>
                <w:rFonts w:asciiTheme="minorHAnsi" w:eastAsia="Calibri" w:hAnsiTheme="minorHAnsi"/>
                <w:sz w:val="22"/>
                <w:szCs w:val="22"/>
              </w:rPr>
              <w:t>Tools</w:t>
            </w:r>
          </w:p>
        </w:tc>
        <w:tc>
          <w:tcPr>
            <w:tcW w:w="4713" w:type="dxa"/>
          </w:tcPr>
          <w:p w:rsidR="00147D5D" w:rsidRPr="007F79D8" w:rsidRDefault="00804353" w:rsidP="00F00A58">
            <w:pPr>
              <w:pStyle w:val="NoSpacing1"/>
              <w:rPr>
                <w:rFonts w:asciiTheme="minorHAnsi" w:eastAsia="Calibri" w:hAnsiTheme="minorHAnsi"/>
                <w:sz w:val="22"/>
                <w:szCs w:val="22"/>
              </w:rPr>
            </w:pPr>
            <w:r w:rsidRPr="007F79D8">
              <w:rPr>
                <w:rFonts w:asciiTheme="minorHAnsi" w:eastAsia="Calibri" w:hAnsiTheme="minorHAnsi"/>
                <w:sz w:val="22"/>
                <w:szCs w:val="22"/>
              </w:rPr>
              <w:t>Eclipse, Win SCP</w:t>
            </w:r>
            <w:r w:rsidR="00554978" w:rsidRPr="007F79D8">
              <w:rPr>
                <w:rFonts w:asciiTheme="minorHAnsi" w:eastAsia="Calibri" w:hAnsiTheme="minorHAnsi"/>
                <w:sz w:val="22"/>
                <w:szCs w:val="22"/>
              </w:rPr>
              <w:t>, Putty</w:t>
            </w:r>
            <w:r w:rsidR="00465430" w:rsidRPr="007F79D8">
              <w:rPr>
                <w:rFonts w:asciiTheme="minorHAnsi" w:eastAsia="Calibri" w:hAnsiTheme="minorHAnsi"/>
                <w:sz w:val="22"/>
                <w:szCs w:val="22"/>
              </w:rPr>
              <w:t xml:space="preserve">, </w:t>
            </w:r>
            <w:proofErr w:type="spellStart"/>
            <w:r w:rsidR="00153B47" w:rsidRPr="007F79D8">
              <w:rPr>
                <w:rFonts w:asciiTheme="minorHAnsi" w:eastAsia="Calibri" w:hAnsiTheme="minorHAnsi"/>
                <w:sz w:val="22"/>
                <w:szCs w:val="22"/>
              </w:rPr>
              <w:t>Webextam</w:t>
            </w:r>
            <w:proofErr w:type="spellEnd"/>
            <w:r w:rsidR="00AC7B90" w:rsidRPr="007F79D8">
              <w:rPr>
                <w:rFonts w:asciiTheme="minorHAnsi" w:eastAsia="Calibri" w:hAnsiTheme="minorHAnsi"/>
                <w:sz w:val="22"/>
                <w:szCs w:val="22"/>
              </w:rPr>
              <w:t xml:space="preserve">, </w:t>
            </w:r>
            <w:proofErr w:type="spellStart"/>
            <w:r w:rsidR="00AC7B90" w:rsidRPr="007F79D8">
              <w:rPr>
                <w:rFonts w:asciiTheme="minorHAnsi" w:eastAsia="Calibri" w:hAnsiTheme="minorHAnsi"/>
                <w:sz w:val="22"/>
                <w:szCs w:val="22"/>
              </w:rPr>
              <w:t>Winmerge</w:t>
            </w:r>
            <w:proofErr w:type="spellEnd"/>
          </w:p>
        </w:tc>
      </w:tr>
      <w:tr w:rsidR="00D91BED" w:rsidRPr="007F79D8" w:rsidTr="006930E9">
        <w:trPr>
          <w:trHeight w:val="462"/>
        </w:trPr>
        <w:tc>
          <w:tcPr>
            <w:tcW w:w="4785" w:type="dxa"/>
          </w:tcPr>
          <w:p w:rsidR="00D91BED" w:rsidRPr="007F79D8" w:rsidRDefault="00D91BED">
            <w:pPr>
              <w:pStyle w:val="NoSpacing1"/>
              <w:rPr>
                <w:rFonts w:asciiTheme="minorHAnsi" w:eastAsia="Calibri" w:hAnsiTheme="minorHAnsi"/>
                <w:sz w:val="22"/>
                <w:szCs w:val="22"/>
              </w:rPr>
            </w:pPr>
            <w:r w:rsidRPr="007F79D8">
              <w:rPr>
                <w:rFonts w:asciiTheme="minorHAnsi" w:eastAsia="Calibri" w:hAnsiTheme="minorHAnsi"/>
                <w:sz w:val="22"/>
                <w:szCs w:val="22"/>
              </w:rPr>
              <w:t>Visualization</w:t>
            </w:r>
          </w:p>
        </w:tc>
        <w:tc>
          <w:tcPr>
            <w:tcW w:w="4713" w:type="dxa"/>
          </w:tcPr>
          <w:p w:rsidR="00D91BED" w:rsidRPr="007F79D8" w:rsidRDefault="00D91BED" w:rsidP="00F00A58">
            <w:pPr>
              <w:pStyle w:val="NoSpacing1"/>
              <w:rPr>
                <w:rFonts w:asciiTheme="minorHAnsi" w:eastAsia="Calibri" w:hAnsiTheme="minorHAnsi"/>
                <w:sz w:val="22"/>
                <w:szCs w:val="22"/>
              </w:rPr>
            </w:pPr>
            <w:r w:rsidRPr="007F79D8">
              <w:rPr>
                <w:rFonts w:asciiTheme="minorHAnsi" w:eastAsia="Calibri" w:hAnsiTheme="minorHAnsi"/>
                <w:sz w:val="22"/>
                <w:szCs w:val="22"/>
              </w:rPr>
              <w:t>Kibana</w:t>
            </w:r>
            <w:r w:rsidR="00AC7B90" w:rsidRPr="007F79D8">
              <w:rPr>
                <w:rFonts w:asciiTheme="minorHAnsi" w:eastAsia="Calibri" w:hAnsiTheme="minorHAnsi"/>
                <w:sz w:val="22"/>
                <w:szCs w:val="22"/>
              </w:rPr>
              <w:t xml:space="preserve">, </w:t>
            </w:r>
            <w:proofErr w:type="spellStart"/>
            <w:r w:rsidR="00AC7B90" w:rsidRPr="007F79D8">
              <w:rPr>
                <w:rFonts w:asciiTheme="minorHAnsi" w:eastAsia="Calibri" w:hAnsiTheme="minorHAnsi"/>
                <w:sz w:val="22"/>
                <w:szCs w:val="22"/>
              </w:rPr>
              <w:t>Thoughspot</w:t>
            </w:r>
            <w:proofErr w:type="spellEnd"/>
          </w:p>
        </w:tc>
      </w:tr>
      <w:tr w:rsidR="00AC7B90" w:rsidRPr="007F79D8" w:rsidTr="006930E9">
        <w:trPr>
          <w:trHeight w:val="462"/>
        </w:trPr>
        <w:tc>
          <w:tcPr>
            <w:tcW w:w="4785" w:type="dxa"/>
          </w:tcPr>
          <w:p w:rsidR="00AC7B90" w:rsidRPr="007F79D8" w:rsidRDefault="00AC7B90">
            <w:pPr>
              <w:pStyle w:val="NoSpacing1"/>
              <w:rPr>
                <w:rFonts w:asciiTheme="minorHAnsi" w:eastAsia="Calibri" w:hAnsiTheme="minorHAnsi"/>
                <w:sz w:val="22"/>
                <w:szCs w:val="22"/>
              </w:rPr>
            </w:pPr>
            <w:r w:rsidRPr="007F79D8">
              <w:rPr>
                <w:rFonts w:asciiTheme="minorHAnsi" w:eastAsia="Calibri" w:hAnsiTheme="minorHAnsi"/>
                <w:sz w:val="22"/>
                <w:szCs w:val="22"/>
              </w:rPr>
              <w:t>Versioning Tools</w:t>
            </w:r>
          </w:p>
        </w:tc>
        <w:tc>
          <w:tcPr>
            <w:tcW w:w="4713" w:type="dxa"/>
          </w:tcPr>
          <w:p w:rsidR="00AC7B90" w:rsidRPr="007F79D8" w:rsidRDefault="00AC7B90" w:rsidP="00765CF8">
            <w:pPr>
              <w:pStyle w:val="NoSpacing1"/>
              <w:rPr>
                <w:rFonts w:asciiTheme="minorHAnsi" w:eastAsia="Calibri" w:hAnsiTheme="minorHAnsi"/>
                <w:sz w:val="22"/>
                <w:szCs w:val="22"/>
              </w:rPr>
            </w:pPr>
            <w:r w:rsidRPr="007F79D8">
              <w:rPr>
                <w:rFonts w:asciiTheme="minorHAnsi" w:eastAsia="Calibri" w:hAnsiTheme="minorHAnsi"/>
                <w:sz w:val="22"/>
                <w:szCs w:val="22"/>
              </w:rPr>
              <w:t xml:space="preserve">SVN, </w:t>
            </w:r>
            <w:proofErr w:type="spellStart"/>
            <w:proofErr w:type="gramStart"/>
            <w:r w:rsidRPr="007F79D8">
              <w:rPr>
                <w:rFonts w:asciiTheme="minorHAnsi" w:eastAsia="Calibri" w:hAnsiTheme="minorHAnsi"/>
                <w:sz w:val="22"/>
                <w:szCs w:val="22"/>
              </w:rPr>
              <w:t>Git</w:t>
            </w:r>
            <w:proofErr w:type="spellEnd"/>
            <w:r w:rsidRPr="007F79D8">
              <w:rPr>
                <w:rFonts w:asciiTheme="minorHAnsi" w:eastAsia="Calibri" w:hAnsiTheme="minorHAnsi"/>
                <w:sz w:val="22"/>
                <w:szCs w:val="22"/>
              </w:rPr>
              <w:t>(</w:t>
            </w:r>
            <w:proofErr w:type="gramEnd"/>
            <w:r w:rsidRPr="007F79D8">
              <w:rPr>
                <w:rFonts w:asciiTheme="minorHAnsi" w:eastAsia="Calibri" w:hAnsiTheme="minorHAnsi"/>
                <w:sz w:val="22"/>
                <w:szCs w:val="22"/>
              </w:rPr>
              <w:t xml:space="preserve">Local), </w:t>
            </w:r>
            <w:r w:rsidR="00765CF8">
              <w:rPr>
                <w:rFonts w:asciiTheme="minorHAnsi" w:eastAsia="Calibri" w:hAnsiTheme="minorHAnsi"/>
                <w:sz w:val="22"/>
                <w:szCs w:val="22"/>
              </w:rPr>
              <w:t>Jira</w:t>
            </w:r>
            <w:r w:rsidRPr="007F79D8">
              <w:rPr>
                <w:rFonts w:asciiTheme="minorHAnsi" w:eastAsia="Calibri" w:hAnsiTheme="minorHAnsi"/>
                <w:sz w:val="22"/>
                <w:szCs w:val="22"/>
              </w:rPr>
              <w:t>.</w:t>
            </w:r>
          </w:p>
        </w:tc>
      </w:tr>
    </w:tbl>
    <w:p w:rsidR="00804353" w:rsidRPr="007F79D8" w:rsidRDefault="00804353">
      <w:pPr>
        <w:pStyle w:val="NoSpacing1"/>
        <w:shd w:val="clear" w:color="auto" w:fill="FFFFFF"/>
        <w:rPr>
          <w:rFonts w:asciiTheme="minorHAnsi" w:eastAsia="Calibri" w:hAnsiTheme="minorHAnsi"/>
          <w:sz w:val="22"/>
          <w:szCs w:val="22"/>
        </w:rPr>
      </w:pPr>
    </w:p>
    <w:p w:rsidR="00147D5D" w:rsidRPr="007F79D8" w:rsidRDefault="00AF3CED">
      <w:pPr>
        <w:pStyle w:val="NoSpacing1"/>
        <w:pBdr>
          <w:bottom w:val="double" w:sz="6" w:space="1" w:color="auto"/>
        </w:pBdr>
        <w:shd w:val="clear" w:color="auto" w:fill="FFFFFF"/>
        <w:rPr>
          <w:rFonts w:asciiTheme="minorHAnsi" w:eastAsia="Calibri" w:hAnsiTheme="minorHAnsi" w:cstheme="minorHAnsi"/>
          <w:b/>
          <w:sz w:val="24"/>
          <w:szCs w:val="24"/>
        </w:rPr>
      </w:pPr>
      <w:r w:rsidRPr="007F79D8">
        <w:rPr>
          <w:rFonts w:asciiTheme="minorHAnsi" w:eastAsia="Calibri" w:hAnsiTheme="minorHAnsi" w:cstheme="minorHAnsi"/>
          <w:b/>
          <w:sz w:val="24"/>
          <w:szCs w:val="24"/>
        </w:rPr>
        <w:t>E</w:t>
      </w:r>
      <w:r w:rsidR="00804353" w:rsidRPr="007F79D8">
        <w:rPr>
          <w:rFonts w:asciiTheme="minorHAnsi" w:eastAsia="Calibri" w:hAnsiTheme="minorHAnsi" w:cstheme="minorHAnsi"/>
          <w:b/>
          <w:sz w:val="24"/>
          <w:szCs w:val="24"/>
        </w:rPr>
        <w:t>mployer Details</w:t>
      </w:r>
    </w:p>
    <w:p w:rsidR="00147D5D" w:rsidRPr="007F79D8" w:rsidRDefault="00147D5D">
      <w:pPr>
        <w:pStyle w:val="NoSpacing1"/>
        <w:shd w:val="clear" w:color="auto" w:fill="FFFFFF"/>
        <w:rPr>
          <w:rFonts w:asciiTheme="minorHAnsi" w:eastAsia="Calibri" w:hAnsiTheme="minorHAnsi" w:cstheme="minorHAnsi"/>
          <w:b/>
          <w:sz w:val="24"/>
          <w:szCs w:val="24"/>
        </w:rPr>
      </w:pPr>
    </w:p>
    <w:tbl>
      <w:tblPr>
        <w:tblW w:w="9498" w:type="dxa"/>
        <w:tblInd w:w="-132" w:type="dxa"/>
        <w:tblLayout w:type="fixed"/>
        <w:tblCellMar>
          <w:left w:w="10" w:type="dxa"/>
          <w:right w:w="10" w:type="dxa"/>
        </w:tblCellMar>
        <w:tblLook w:val="0000" w:firstRow="0" w:lastRow="0" w:firstColumn="0" w:lastColumn="0" w:noHBand="0" w:noVBand="0"/>
      </w:tblPr>
      <w:tblGrid>
        <w:gridCol w:w="3297"/>
        <w:gridCol w:w="3272"/>
        <w:gridCol w:w="2929"/>
      </w:tblGrid>
      <w:tr w:rsidR="00147D5D" w:rsidRPr="007F79D8" w:rsidTr="006930E9">
        <w:tc>
          <w:tcPr>
            <w:tcW w:w="3297" w:type="dxa"/>
            <w:tcBorders>
              <w:top w:val="single" w:sz="4" w:space="0" w:color="00000A"/>
              <w:left w:val="single" w:sz="4" w:space="0" w:color="00000A"/>
              <w:bottom w:val="single" w:sz="4" w:space="0" w:color="00000A"/>
              <w:right w:val="single" w:sz="4" w:space="0" w:color="00000A"/>
            </w:tcBorders>
          </w:tcPr>
          <w:p w:rsidR="00147D5D" w:rsidRPr="007F79D8" w:rsidRDefault="00804353" w:rsidP="00A60C93">
            <w:pPr>
              <w:pStyle w:val="Standard"/>
              <w:ind w:left="-108"/>
              <w:jc w:val="center"/>
              <w:rPr>
                <w:rFonts w:asciiTheme="minorHAnsi" w:eastAsia="Calibri" w:hAnsiTheme="minorHAnsi" w:cstheme="minorHAnsi"/>
                <w:b/>
                <w:kern w:val="0"/>
                <w:sz w:val="22"/>
                <w:szCs w:val="22"/>
              </w:rPr>
            </w:pPr>
            <w:r w:rsidRPr="007F79D8">
              <w:rPr>
                <w:rFonts w:asciiTheme="minorHAnsi" w:eastAsia="Calibri" w:hAnsiTheme="minorHAnsi" w:cstheme="minorHAnsi"/>
                <w:b/>
                <w:kern w:val="0"/>
                <w:sz w:val="22"/>
                <w:szCs w:val="22"/>
              </w:rPr>
              <w:t>Employer Name</w:t>
            </w:r>
          </w:p>
        </w:tc>
        <w:tc>
          <w:tcPr>
            <w:tcW w:w="3272" w:type="dxa"/>
            <w:tcBorders>
              <w:top w:val="single" w:sz="4" w:space="0" w:color="00000A"/>
              <w:left w:val="single" w:sz="4" w:space="0" w:color="00000A"/>
              <w:bottom w:val="single" w:sz="4" w:space="0" w:color="00000A"/>
              <w:right w:val="single" w:sz="4" w:space="0" w:color="00000A"/>
            </w:tcBorders>
          </w:tcPr>
          <w:p w:rsidR="00147D5D" w:rsidRPr="007F79D8" w:rsidRDefault="00A60C93" w:rsidP="00A60C93">
            <w:pPr>
              <w:pStyle w:val="Standard"/>
              <w:ind w:left="-108"/>
              <w:jc w:val="center"/>
              <w:rPr>
                <w:rFonts w:asciiTheme="minorHAnsi" w:eastAsia="Calibri" w:hAnsiTheme="minorHAnsi" w:cstheme="minorHAnsi"/>
                <w:b/>
                <w:kern w:val="0"/>
                <w:sz w:val="22"/>
                <w:szCs w:val="22"/>
              </w:rPr>
            </w:pPr>
            <w:r w:rsidRPr="007F79D8">
              <w:rPr>
                <w:rFonts w:asciiTheme="minorHAnsi" w:eastAsia="Calibri" w:hAnsiTheme="minorHAnsi" w:cstheme="minorHAnsi"/>
                <w:b/>
                <w:kern w:val="0"/>
                <w:sz w:val="22"/>
                <w:szCs w:val="22"/>
              </w:rPr>
              <w:t>Duration</w:t>
            </w:r>
          </w:p>
        </w:tc>
        <w:tc>
          <w:tcPr>
            <w:tcW w:w="2929" w:type="dxa"/>
            <w:tcBorders>
              <w:top w:val="single" w:sz="4" w:space="0" w:color="00000A"/>
              <w:left w:val="single" w:sz="4" w:space="0" w:color="00000A"/>
              <w:bottom w:val="single" w:sz="4" w:space="0" w:color="00000A"/>
              <w:right w:val="single" w:sz="4" w:space="0" w:color="00000A"/>
            </w:tcBorders>
          </w:tcPr>
          <w:p w:rsidR="00147D5D" w:rsidRPr="007F79D8" w:rsidRDefault="003423B9" w:rsidP="00A60C93">
            <w:pPr>
              <w:pStyle w:val="Standard"/>
              <w:ind w:left="-108"/>
              <w:jc w:val="center"/>
              <w:rPr>
                <w:rFonts w:asciiTheme="minorHAnsi" w:eastAsia="Calibri" w:hAnsiTheme="minorHAnsi" w:cstheme="minorHAnsi"/>
                <w:b/>
                <w:kern w:val="0"/>
                <w:sz w:val="22"/>
                <w:szCs w:val="22"/>
              </w:rPr>
            </w:pPr>
            <w:r w:rsidRPr="007F79D8">
              <w:rPr>
                <w:rFonts w:asciiTheme="minorHAnsi" w:eastAsia="Calibri" w:hAnsiTheme="minorHAnsi" w:cstheme="minorHAnsi"/>
                <w:b/>
                <w:kern w:val="0"/>
                <w:sz w:val="22"/>
                <w:szCs w:val="22"/>
              </w:rPr>
              <w:t>Role</w:t>
            </w:r>
          </w:p>
        </w:tc>
      </w:tr>
      <w:tr w:rsidR="00147D5D" w:rsidRPr="007F79D8" w:rsidTr="006930E9">
        <w:tc>
          <w:tcPr>
            <w:tcW w:w="3297" w:type="dxa"/>
            <w:tcBorders>
              <w:top w:val="single" w:sz="4" w:space="0" w:color="00000A"/>
              <w:left w:val="single" w:sz="4" w:space="0" w:color="00000A"/>
              <w:bottom w:val="single" w:sz="4" w:space="0" w:color="00000A"/>
              <w:right w:val="single" w:sz="4" w:space="0" w:color="00000A"/>
            </w:tcBorders>
            <w:vAlign w:val="center"/>
          </w:tcPr>
          <w:p w:rsidR="00147D5D" w:rsidRPr="007F79D8" w:rsidRDefault="00B80164"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BT E-</w:t>
            </w:r>
            <w:r w:rsidR="00DF727B">
              <w:rPr>
                <w:rFonts w:asciiTheme="minorHAnsi" w:eastAsia="Calibri" w:hAnsiTheme="minorHAnsi" w:cstheme="minorHAnsi"/>
                <w:kern w:val="0"/>
                <w:sz w:val="22"/>
                <w:szCs w:val="22"/>
              </w:rPr>
              <w:t xml:space="preserve"> </w:t>
            </w:r>
            <w:r w:rsidRPr="007F79D8">
              <w:rPr>
                <w:rFonts w:asciiTheme="minorHAnsi" w:eastAsia="Calibri" w:hAnsiTheme="minorHAnsi" w:cstheme="minorHAnsi"/>
                <w:kern w:val="0"/>
                <w:sz w:val="22"/>
                <w:szCs w:val="22"/>
              </w:rPr>
              <w:t>serv</w:t>
            </w:r>
            <w:r w:rsidR="00A60C93" w:rsidRPr="007F79D8">
              <w:rPr>
                <w:rFonts w:asciiTheme="minorHAnsi" w:eastAsia="Calibri" w:hAnsiTheme="minorHAnsi" w:cstheme="minorHAnsi"/>
                <w:kern w:val="0"/>
                <w:sz w:val="22"/>
                <w:szCs w:val="22"/>
              </w:rPr>
              <w:t>, Bangalore</w:t>
            </w:r>
          </w:p>
        </w:tc>
        <w:tc>
          <w:tcPr>
            <w:tcW w:w="3272" w:type="dxa"/>
            <w:tcBorders>
              <w:top w:val="single" w:sz="4" w:space="0" w:color="00000A"/>
              <w:left w:val="single" w:sz="4" w:space="0" w:color="00000A"/>
              <w:bottom w:val="single" w:sz="4" w:space="0" w:color="00000A"/>
              <w:right w:val="single" w:sz="4" w:space="0" w:color="00000A"/>
            </w:tcBorders>
            <w:vAlign w:val="center"/>
          </w:tcPr>
          <w:p w:rsidR="00147D5D" w:rsidRPr="007F79D8" w:rsidRDefault="00B80164"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Dec-2016</w:t>
            </w:r>
            <w:r w:rsidR="00A60C93" w:rsidRPr="007F79D8">
              <w:rPr>
                <w:rFonts w:asciiTheme="minorHAnsi" w:eastAsia="Calibri" w:hAnsiTheme="minorHAnsi" w:cstheme="minorHAnsi"/>
                <w:kern w:val="0"/>
                <w:sz w:val="22"/>
                <w:szCs w:val="22"/>
              </w:rPr>
              <w:t xml:space="preserve"> to Till date</w:t>
            </w:r>
          </w:p>
        </w:tc>
        <w:tc>
          <w:tcPr>
            <w:tcW w:w="2929" w:type="dxa"/>
            <w:tcBorders>
              <w:top w:val="single" w:sz="4" w:space="0" w:color="00000A"/>
              <w:left w:val="single" w:sz="4" w:space="0" w:color="00000A"/>
              <w:bottom w:val="single" w:sz="4" w:space="0" w:color="00000A"/>
              <w:right w:val="single" w:sz="4" w:space="0" w:color="00000A"/>
            </w:tcBorders>
            <w:vAlign w:val="center"/>
          </w:tcPr>
          <w:p w:rsidR="00147D5D" w:rsidRPr="007F79D8" w:rsidRDefault="003423B9"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Lead &amp; Developer</w:t>
            </w:r>
          </w:p>
        </w:tc>
      </w:tr>
      <w:tr w:rsidR="00B80164" w:rsidRPr="007F79D8" w:rsidTr="006930E9">
        <w:tc>
          <w:tcPr>
            <w:tcW w:w="3297" w:type="dxa"/>
            <w:tcBorders>
              <w:top w:val="single" w:sz="4" w:space="0" w:color="00000A"/>
              <w:left w:val="single" w:sz="4" w:space="0" w:color="00000A"/>
              <w:bottom w:val="single" w:sz="4" w:space="0" w:color="00000A"/>
              <w:right w:val="single" w:sz="4" w:space="0" w:color="00000A"/>
            </w:tcBorders>
            <w:vAlign w:val="center"/>
          </w:tcPr>
          <w:p w:rsidR="00B80164" w:rsidRPr="007F79D8" w:rsidRDefault="00B80164"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 xml:space="preserve">Wipro </w:t>
            </w:r>
            <w:r w:rsidR="00DF727B" w:rsidRPr="007F79D8">
              <w:rPr>
                <w:rFonts w:asciiTheme="minorHAnsi" w:eastAsia="Calibri" w:hAnsiTheme="minorHAnsi" w:cstheme="minorHAnsi"/>
                <w:kern w:val="0"/>
                <w:sz w:val="22"/>
                <w:szCs w:val="22"/>
              </w:rPr>
              <w:t>technologies, Bangalore</w:t>
            </w:r>
          </w:p>
        </w:tc>
        <w:tc>
          <w:tcPr>
            <w:tcW w:w="3272" w:type="dxa"/>
            <w:tcBorders>
              <w:top w:val="single" w:sz="4" w:space="0" w:color="00000A"/>
              <w:left w:val="single" w:sz="4" w:space="0" w:color="00000A"/>
              <w:bottom w:val="single" w:sz="4" w:space="0" w:color="00000A"/>
              <w:right w:val="single" w:sz="4" w:space="0" w:color="00000A"/>
            </w:tcBorders>
            <w:vAlign w:val="center"/>
          </w:tcPr>
          <w:p w:rsidR="00B80164" w:rsidRPr="007F79D8" w:rsidRDefault="00B80164"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Apr-2014 to Nov-2016</w:t>
            </w:r>
          </w:p>
        </w:tc>
        <w:tc>
          <w:tcPr>
            <w:tcW w:w="2929" w:type="dxa"/>
            <w:tcBorders>
              <w:top w:val="single" w:sz="4" w:space="0" w:color="00000A"/>
              <w:left w:val="single" w:sz="4" w:space="0" w:color="00000A"/>
              <w:bottom w:val="single" w:sz="4" w:space="0" w:color="00000A"/>
              <w:right w:val="single" w:sz="4" w:space="0" w:color="00000A"/>
            </w:tcBorders>
            <w:vAlign w:val="center"/>
          </w:tcPr>
          <w:p w:rsidR="00B80164" w:rsidRPr="007F79D8" w:rsidRDefault="003423B9"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developer</w:t>
            </w:r>
          </w:p>
        </w:tc>
      </w:tr>
    </w:tbl>
    <w:p w:rsidR="00804353" w:rsidRPr="007F79D8" w:rsidRDefault="00804353" w:rsidP="00465430">
      <w:pPr>
        <w:pStyle w:val="NoSpacing1"/>
        <w:shd w:val="clear" w:color="auto" w:fill="FFFFFF"/>
        <w:tabs>
          <w:tab w:val="left" w:pos="1425"/>
        </w:tabs>
        <w:rPr>
          <w:rFonts w:asciiTheme="minorHAnsi" w:eastAsia="Calibri" w:hAnsiTheme="minorHAnsi" w:cstheme="minorHAnsi"/>
          <w:b/>
          <w:sz w:val="24"/>
          <w:szCs w:val="24"/>
        </w:rPr>
      </w:pPr>
    </w:p>
    <w:p w:rsidR="00147D5D" w:rsidRPr="007F79D8" w:rsidRDefault="00804353" w:rsidP="00A60C93">
      <w:pPr>
        <w:pStyle w:val="NoSpacing1"/>
        <w:pBdr>
          <w:bottom w:val="double" w:sz="6" w:space="1" w:color="auto"/>
        </w:pBdr>
        <w:shd w:val="clear" w:color="auto" w:fill="FFFFFF"/>
        <w:rPr>
          <w:rFonts w:asciiTheme="minorHAnsi" w:eastAsia="Calibri" w:hAnsiTheme="minorHAnsi" w:cstheme="minorHAnsi"/>
          <w:sz w:val="22"/>
          <w:szCs w:val="22"/>
        </w:rPr>
      </w:pPr>
      <w:r w:rsidRPr="007F79D8">
        <w:rPr>
          <w:rFonts w:asciiTheme="minorHAnsi" w:eastAsia="Calibri" w:hAnsiTheme="minorHAnsi" w:cstheme="minorHAnsi"/>
          <w:b/>
          <w:sz w:val="24"/>
          <w:szCs w:val="24"/>
        </w:rPr>
        <w:t>Academic Details</w:t>
      </w:r>
    </w:p>
    <w:p w:rsidR="00147D5D" w:rsidRPr="007F79D8" w:rsidRDefault="00147D5D" w:rsidP="00A60C93">
      <w:pPr>
        <w:pStyle w:val="NoSpacing1"/>
        <w:shd w:val="clear" w:color="auto" w:fill="FFFFFF"/>
        <w:jc w:val="center"/>
        <w:rPr>
          <w:rFonts w:asciiTheme="minorHAnsi" w:eastAsia="Calibri" w:hAnsiTheme="minorHAnsi" w:cstheme="minorHAnsi"/>
          <w:sz w:val="22"/>
          <w:szCs w:val="22"/>
        </w:rPr>
      </w:pPr>
    </w:p>
    <w:tbl>
      <w:tblPr>
        <w:tblW w:w="9498" w:type="dxa"/>
        <w:tblInd w:w="-132" w:type="dxa"/>
        <w:tblLayout w:type="fixed"/>
        <w:tblCellMar>
          <w:left w:w="10" w:type="dxa"/>
          <w:right w:w="10" w:type="dxa"/>
        </w:tblCellMar>
        <w:tblLook w:val="0000" w:firstRow="0" w:lastRow="0" w:firstColumn="0" w:lastColumn="0" w:noHBand="0" w:noVBand="0"/>
      </w:tblPr>
      <w:tblGrid>
        <w:gridCol w:w="3495"/>
        <w:gridCol w:w="3983"/>
        <w:gridCol w:w="987"/>
        <w:gridCol w:w="1033"/>
      </w:tblGrid>
      <w:tr w:rsidR="00147D5D" w:rsidRPr="007F79D8" w:rsidTr="0058167F">
        <w:trPr>
          <w:trHeight w:val="237"/>
        </w:trPr>
        <w:tc>
          <w:tcPr>
            <w:tcW w:w="3495" w:type="dxa"/>
            <w:tcBorders>
              <w:top w:val="single" w:sz="4" w:space="0" w:color="00000A"/>
              <w:left w:val="single" w:sz="4" w:space="0" w:color="00000A"/>
              <w:bottom w:val="single" w:sz="4" w:space="0" w:color="00000A"/>
              <w:right w:val="single" w:sz="4" w:space="0" w:color="00000A"/>
            </w:tcBorders>
          </w:tcPr>
          <w:p w:rsidR="00A60C93" w:rsidRPr="007F79D8" w:rsidRDefault="00A60C93" w:rsidP="00A60C93">
            <w:pPr>
              <w:pStyle w:val="Standard"/>
              <w:ind w:left="-108"/>
              <w:jc w:val="center"/>
              <w:rPr>
                <w:rFonts w:asciiTheme="minorHAnsi" w:eastAsia="Calibri" w:hAnsiTheme="minorHAnsi" w:cstheme="minorHAnsi"/>
                <w:kern w:val="0"/>
                <w:sz w:val="22"/>
                <w:szCs w:val="22"/>
              </w:rPr>
            </w:pPr>
            <w:proofErr w:type="spellStart"/>
            <w:r w:rsidRPr="007F79D8">
              <w:rPr>
                <w:rFonts w:asciiTheme="minorHAnsi" w:eastAsia="Calibri" w:hAnsiTheme="minorHAnsi" w:cstheme="minorHAnsi"/>
                <w:kern w:val="0"/>
                <w:sz w:val="22"/>
                <w:szCs w:val="22"/>
              </w:rPr>
              <w:t>B.Tech</w:t>
            </w:r>
            <w:proofErr w:type="spellEnd"/>
          </w:p>
          <w:p w:rsidR="00147D5D" w:rsidRPr="007F79D8" w:rsidRDefault="00A60C93"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(Computer science engineering)</w:t>
            </w:r>
          </w:p>
        </w:tc>
        <w:tc>
          <w:tcPr>
            <w:tcW w:w="3983" w:type="dxa"/>
            <w:tcBorders>
              <w:top w:val="single" w:sz="4" w:space="0" w:color="00000A"/>
              <w:left w:val="single" w:sz="4" w:space="0" w:color="00000A"/>
              <w:bottom w:val="single" w:sz="4" w:space="0" w:color="00000A"/>
              <w:right w:val="single" w:sz="4" w:space="0" w:color="00000A"/>
            </w:tcBorders>
          </w:tcPr>
          <w:p w:rsidR="00147D5D" w:rsidRPr="007F79D8" w:rsidRDefault="000A0813" w:rsidP="00A60C93">
            <w:pPr>
              <w:pStyle w:val="Standard"/>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Siddhartha</w:t>
            </w:r>
            <w:r w:rsidR="00A60C93" w:rsidRPr="007F79D8">
              <w:rPr>
                <w:rFonts w:asciiTheme="minorHAnsi" w:eastAsia="Calibri" w:hAnsiTheme="minorHAnsi" w:cstheme="minorHAnsi"/>
                <w:kern w:val="0"/>
                <w:sz w:val="22"/>
                <w:szCs w:val="22"/>
              </w:rPr>
              <w:t xml:space="preserve"> Institute of Engineering and technology, </w:t>
            </w:r>
            <w:proofErr w:type="spellStart"/>
            <w:r w:rsidR="00A60C93" w:rsidRPr="007F79D8">
              <w:rPr>
                <w:rFonts w:asciiTheme="minorHAnsi" w:eastAsia="Calibri" w:hAnsiTheme="minorHAnsi" w:cstheme="minorHAnsi"/>
                <w:kern w:val="0"/>
                <w:sz w:val="22"/>
                <w:szCs w:val="22"/>
              </w:rPr>
              <w:t>Puttur</w:t>
            </w:r>
            <w:proofErr w:type="spellEnd"/>
          </w:p>
        </w:tc>
        <w:tc>
          <w:tcPr>
            <w:tcW w:w="987" w:type="dxa"/>
            <w:tcBorders>
              <w:top w:val="single" w:sz="4" w:space="0" w:color="00000A"/>
              <w:left w:val="single" w:sz="4" w:space="0" w:color="00000A"/>
              <w:bottom w:val="single" w:sz="4" w:space="0" w:color="00000A"/>
              <w:right w:val="single" w:sz="4" w:space="0" w:color="00000A"/>
            </w:tcBorders>
          </w:tcPr>
          <w:p w:rsidR="00147D5D" w:rsidRPr="007F79D8" w:rsidRDefault="00A60C93" w:rsidP="00A60C93">
            <w:pPr>
              <w:pStyle w:val="Standard"/>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76.00%</w:t>
            </w:r>
          </w:p>
        </w:tc>
        <w:tc>
          <w:tcPr>
            <w:tcW w:w="1033" w:type="dxa"/>
            <w:tcBorders>
              <w:top w:val="single" w:sz="4" w:space="0" w:color="00000A"/>
              <w:left w:val="single" w:sz="4" w:space="0" w:color="00000A"/>
              <w:bottom w:val="single" w:sz="4" w:space="0" w:color="00000A"/>
              <w:right w:val="single" w:sz="4" w:space="0" w:color="00000A"/>
            </w:tcBorders>
          </w:tcPr>
          <w:p w:rsidR="00147D5D" w:rsidRPr="007F79D8" w:rsidRDefault="00804353" w:rsidP="00A60C93">
            <w:pPr>
              <w:pStyle w:val="Standard"/>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May-2013</w:t>
            </w:r>
          </w:p>
        </w:tc>
      </w:tr>
      <w:tr w:rsidR="00147D5D" w:rsidRPr="007F79D8" w:rsidTr="0058167F">
        <w:trPr>
          <w:trHeight w:val="237"/>
        </w:trPr>
        <w:tc>
          <w:tcPr>
            <w:tcW w:w="3495" w:type="dxa"/>
            <w:tcBorders>
              <w:top w:val="single" w:sz="4" w:space="0" w:color="00000A"/>
              <w:left w:val="single" w:sz="4" w:space="0" w:color="00000A"/>
              <w:bottom w:val="single" w:sz="4" w:space="0" w:color="00000A"/>
              <w:right w:val="single" w:sz="4" w:space="0" w:color="00000A"/>
            </w:tcBorders>
          </w:tcPr>
          <w:p w:rsidR="00A60C93" w:rsidRPr="007F79D8" w:rsidRDefault="00A60C93"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Intermediate</w:t>
            </w:r>
          </w:p>
          <w:p w:rsidR="00147D5D" w:rsidRPr="007F79D8" w:rsidRDefault="00A60C93"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(MPC)</w:t>
            </w:r>
          </w:p>
        </w:tc>
        <w:tc>
          <w:tcPr>
            <w:tcW w:w="3983" w:type="dxa"/>
            <w:tcBorders>
              <w:top w:val="single" w:sz="4" w:space="0" w:color="00000A"/>
              <w:left w:val="single" w:sz="4" w:space="0" w:color="00000A"/>
              <w:bottom w:val="single" w:sz="4" w:space="0" w:color="00000A"/>
              <w:right w:val="single" w:sz="4" w:space="0" w:color="00000A"/>
            </w:tcBorders>
          </w:tcPr>
          <w:p w:rsidR="00147D5D" w:rsidRPr="007F79D8" w:rsidRDefault="000A0813" w:rsidP="00A60C93">
            <w:pPr>
              <w:pStyle w:val="Standard"/>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Sri Chaitanya Jr. C</w:t>
            </w:r>
            <w:r w:rsidR="00A60C93" w:rsidRPr="007F79D8">
              <w:rPr>
                <w:rFonts w:asciiTheme="minorHAnsi" w:eastAsia="Calibri" w:hAnsiTheme="minorHAnsi" w:cstheme="minorHAnsi"/>
                <w:kern w:val="0"/>
                <w:sz w:val="22"/>
                <w:szCs w:val="22"/>
              </w:rPr>
              <w:t xml:space="preserve">ollege, </w:t>
            </w:r>
            <w:proofErr w:type="spellStart"/>
            <w:r w:rsidR="00A60C93" w:rsidRPr="007F79D8">
              <w:rPr>
                <w:rFonts w:asciiTheme="minorHAnsi" w:eastAsia="Calibri" w:hAnsiTheme="minorHAnsi" w:cstheme="minorHAnsi"/>
                <w:kern w:val="0"/>
                <w:sz w:val="22"/>
                <w:szCs w:val="22"/>
              </w:rPr>
              <w:t>Tirupathi</w:t>
            </w:r>
            <w:proofErr w:type="spellEnd"/>
          </w:p>
        </w:tc>
        <w:tc>
          <w:tcPr>
            <w:tcW w:w="987" w:type="dxa"/>
            <w:tcBorders>
              <w:top w:val="single" w:sz="4" w:space="0" w:color="00000A"/>
              <w:left w:val="single" w:sz="4" w:space="0" w:color="00000A"/>
              <w:bottom w:val="single" w:sz="4" w:space="0" w:color="00000A"/>
              <w:right w:val="single" w:sz="4" w:space="0" w:color="00000A"/>
            </w:tcBorders>
          </w:tcPr>
          <w:p w:rsidR="00147D5D" w:rsidRPr="007F79D8" w:rsidRDefault="00A60C93" w:rsidP="00A60C93">
            <w:pPr>
              <w:pStyle w:val="Standard"/>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94.50%</w:t>
            </w:r>
          </w:p>
        </w:tc>
        <w:tc>
          <w:tcPr>
            <w:tcW w:w="1033" w:type="dxa"/>
            <w:tcBorders>
              <w:top w:val="single" w:sz="4" w:space="0" w:color="00000A"/>
              <w:left w:val="single" w:sz="4" w:space="0" w:color="00000A"/>
              <w:bottom w:val="single" w:sz="4" w:space="0" w:color="00000A"/>
              <w:right w:val="single" w:sz="4" w:space="0" w:color="00000A"/>
            </w:tcBorders>
          </w:tcPr>
          <w:p w:rsidR="00147D5D" w:rsidRPr="007F79D8" w:rsidRDefault="00804353" w:rsidP="00A60C93">
            <w:pPr>
              <w:pStyle w:val="Standard"/>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May-2009</w:t>
            </w:r>
          </w:p>
        </w:tc>
      </w:tr>
      <w:tr w:rsidR="00147D5D" w:rsidRPr="007F79D8" w:rsidTr="0058167F">
        <w:trPr>
          <w:trHeight w:val="237"/>
        </w:trPr>
        <w:tc>
          <w:tcPr>
            <w:tcW w:w="3495" w:type="dxa"/>
            <w:tcBorders>
              <w:top w:val="single" w:sz="4" w:space="0" w:color="00000A"/>
              <w:left w:val="single" w:sz="4" w:space="0" w:color="00000A"/>
              <w:bottom w:val="single" w:sz="4" w:space="0" w:color="00000A"/>
              <w:right w:val="single" w:sz="4" w:space="0" w:color="00000A"/>
            </w:tcBorders>
          </w:tcPr>
          <w:p w:rsidR="00A60C93" w:rsidRPr="007F79D8" w:rsidRDefault="00A60C93"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Higher education</w:t>
            </w:r>
          </w:p>
          <w:p w:rsidR="00147D5D" w:rsidRPr="007F79D8" w:rsidRDefault="00A60C93" w:rsidP="00A60C93">
            <w:pPr>
              <w:pStyle w:val="Standard"/>
              <w:ind w:left="-108"/>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(SSC)</w:t>
            </w:r>
          </w:p>
        </w:tc>
        <w:tc>
          <w:tcPr>
            <w:tcW w:w="3983" w:type="dxa"/>
            <w:tcBorders>
              <w:top w:val="single" w:sz="4" w:space="0" w:color="00000A"/>
              <w:left w:val="single" w:sz="4" w:space="0" w:color="00000A"/>
              <w:bottom w:val="single" w:sz="4" w:space="0" w:color="00000A"/>
              <w:right w:val="single" w:sz="4" w:space="0" w:color="00000A"/>
            </w:tcBorders>
          </w:tcPr>
          <w:p w:rsidR="00147D5D" w:rsidRPr="007F79D8" w:rsidRDefault="00A60C93" w:rsidP="00A60C93">
            <w:pPr>
              <w:pStyle w:val="Standard"/>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 xml:space="preserve">APR School, </w:t>
            </w:r>
            <w:proofErr w:type="spellStart"/>
            <w:r w:rsidRPr="007F79D8">
              <w:rPr>
                <w:rFonts w:asciiTheme="minorHAnsi" w:eastAsia="Calibri" w:hAnsiTheme="minorHAnsi" w:cstheme="minorHAnsi"/>
                <w:kern w:val="0"/>
                <w:sz w:val="22"/>
                <w:szCs w:val="22"/>
              </w:rPr>
              <w:t>Gyarampalli</w:t>
            </w:r>
            <w:proofErr w:type="spellEnd"/>
          </w:p>
        </w:tc>
        <w:tc>
          <w:tcPr>
            <w:tcW w:w="987" w:type="dxa"/>
            <w:tcBorders>
              <w:top w:val="single" w:sz="4" w:space="0" w:color="00000A"/>
              <w:left w:val="single" w:sz="4" w:space="0" w:color="00000A"/>
              <w:bottom w:val="single" w:sz="4" w:space="0" w:color="00000A"/>
              <w:right w:val="single" w:sz="4" w:space="0" w:color="00000A"/>
            </w:tcBorders>
          </w:tcPr>
          <w:p w:rsidR="00147D5D" w:rsidRPr="007F79D8" w:rsidRDefault="00A60C93" w:rsidP="00A60C93">
            <w:pPr>
              <w:pStyle w:val="Standard"/>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93</w:t>
            </w:r>
            <w:r w:rsidR="00804353" w:rsidRPr="007F79D8">
              <w:rPr>
                <w:rFonts w:asciiTheme="minorHAnsi" w:eastAsia="Calibri" w:hAnsiTheme="minorHAnsi" w:cstheme="minorHAnsi"/>
                <w:kern w:val="0"/>
                <w:sz w:val="22"/>
                <w:szCs w:val="22"/>
              </w:rPr>
              <w:t>.00%</w:t>
            </w:r>
          </w:p>
        </w:tc>
        <w:tc>
          <w:tcPr>
            <w:tcW w:w="1033" w:type="dxa"/>
            <w:tcBorders>
              <w:top w:val="single" w:sz="4" w:space="0" w:color="00000A"/>
              <w:left w:val="single" w:sz="4" w:space="0" w:color="00000A"/>
              <w:bottom w:val="single" w:sz="4" w:space="0" w:color="00000A"/>
              <w:right w:val="single" w:sz="4" w:space="0" w:color="00000A"/>
            </w:tcBorders>
          </w:tcPr>
          <w:p w:rsidR="00147D5D" w:rsidRPr="007F79D8" w:rsidRDefault="00804353" w:rsidP="00A60C93">
            <w:pPr>
              <w:pStyle w:val="Standard"/>
              <w:jc w:val="center"/>
              <w:rPr>
                <w:rFonts w:asciiTheme="minorHAnsi" w:eastAsia="Calibri" w:hAnsiTheme="minorHAnsi" w:cstheme="minorHAnsi"/>
                <w:kern w:val="0"/>
                <w:sz w:val="22"/>
                <w:szCs w:val="22"/>
              </w:rPr>
            </w:pPr>
            <w:r w:rsidRPr="007F79D8">
              <w:rPr>
                <w:rFonts w:asciiTheme="minorHAnsi" w:eastAsia="Calibri" w:hAnsiTheme="minorHAnsi" w:cstheme="minorHAnsi"/>
                <w:kern w:val="0"/>
                <w:sz w:val="22"/>
                <w:szCs w:val="22"/>
              </w:rPr>
              <w:t>May-2007</w:t>
            </w:r>
          </w:p>
        </w:tc>
      </w:tr>
    </w:tbl>
    <w:p w:rsidR="00147D5D" w:rsidRPr="007F79D8" w:rsidRDefault="00147D5D">
      <w:pPr>
        <w:pStyle w:val="NoSpacing1"/>
        <w:shd w:val="clear" w:color="auto" w:fill="FFFFFF"/>
        <w:rPr>
          <w:rFonts w:asciiTheme="minorHAnsi" w:eastAsia="Calibri" w:hAnsiTheme="minorHAnsi"/>
          <w:sz w:val="22"/>
          <w:szCs w:val="22"/>
        </w:rPr>
      </w:pPr>
    </w:p>
    <w:p w:rsidR="00804353" w:rsidRPr="007F79D8" w:rsidRDefault="00804353">
      <w:pPr>
        <w:pStyle w:val="NoSpacing1"/>
        <w:shd w:val="clear" w:color="auto" w:fill="FFFFFF"/>
        <w:rPr>
          <w:rFonts w:asciiTheme="minorHAnsi" w:eastAsia="Calibri" w:hAnsiTheme="minorHAnsi"/>
          <w:sz w:val="22"/>
          <w:szCs w:val="22"/>
        </w:rPr>
      </w:pPr>
    </w:p>
    <w:p w:rsidR="00147D5D" w:rsidRPr="007F79D8" w:rsidRDefault="00804353">
      <w:pPr>
        <w:pStyle w:val="NoSpacing1"/>
        <w:pBdr>
          <w:bottom w:val="double" w:sz="6" w:space="1" w:color="auto"/>
        </w:pBdr>
        <w:shd w:val="clear" w:color="auto" w:fill="FFFFFF"/>
        <w:rPr>
          <w:rFonts w:asciiTheme="minorHAnsi" w:eastAsia="Calibri" w:hAnsiTheme="minorHAnsi"/>
          <w:b/>
          <w:sz w:val="24"/>
          <w:szCs w:val="24"/>
        </w:rPr>
      </w:pPr>
      <w:r w:rsidRPr="007F79D8">
        <w:rPr>
          <w:rFonts w:asciiTheme="minorHAnsi" w:eastAsia="Calibri" w:hAnsiTheme="minorHAnsi"/>
          <w:b/>
          <w:sz w:val="24"/>
          <w:szCs w:val="24"/>
        </w:rPr>
        <w:t>Project Summary Details</w:t>
      </w:r>
    </w:p>
    <w:p w:rsidR="00147D5D" w:rsidRPr="007F79D8" w:rsidRDefault="00147D5D">
      <w:pPr>
        <w:pStyle w:val="NoSpacing1"/>
        <w:shd w:val="clear" w:color="auto" w:fill="FFFFFF"/>
        <w:rPr>
          <w:rFonts w:asciiTheme="minorHAnsi" w:eastAsia="Calibri" w:hAnsiTheme="minorHAnsi"/>
          <w:sz w:val="22"/>
          <w:szCs w:val="22"/>
        </w:rPr>
      </w:pPr>
    </w:p>
    <w:p w:rsidR="00F76C92" w:rsidRPr="007F79D8" w:rsidRDefault="00F76C92" w:rsidP="00F76C92">
      <w:pPr>
        <w:pStyle w:val="NoSpacing1"/>
        <w:pBdr>
          <w:bottom w:val="double" w:sz="6" w:space="1" w:color="auto"/>
        </w:pBdr>
        <w:shd w:val="clear" w:color="auto" w:fill="FFFFFF"/>
        <w:rPr>
          <w:rFonts w:asciiTheme="minorHAnsi" w:eastAsia="Calibri" w:hAnsiTheme="minorHAnsi"/>
          <w:b/>
          <w:sz w:val="22"/>
          <w:szCs w:val="22"/>
        </w:rPr>
      </w:pPr>
      <w:r w:rsidRPr="007F79D8">
        <w:rPr>
          <w:rFonts w:asciiTheme="minorHAnsi" w:eastAsia="Calibri" w:hAnsiTheme="minorHAnsi"/>
          <w:b/>
          <w:sz w:val="22"/>
          <w:szCs w:val="22"/>
        </w:rPr>
        <w:t>Project #3:</w:t>
      </w:r>
    </w:p>
    <w:p w:rsidR="00F76C92" w:rsidRPr="007F79D8" w:rsidRDefault="00F76C92" w:rsidP="00F76C92">
      <w:pPr>
        <w:pStyle w:val="NoSpacing1"/>
        <w:shd w:val="clear" w:color="auto" w:fill="FFFFFF"/>
        <w:rPr>
          <w:rFonts w:asciiTheme="minorHAnsi" w:eastAsia="Calibri" w:hAnsiTheme="minorHAnsi"/>
          <w:sz w:val="22"/>
          <w:szCs w:val="22"/>
        </w:rPr>
      </w:pPr>
    </w:p>
    <w:p w:rsidR="00F76C92" w:rsidRPr="007F79D8" w:rsidRDefault="00F76C92" w:rsidP="00F76C92">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Project Name</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t xml:space="preserve">: CSS </w:t>
      </w:r>
      <w:r w:rsidR="007F79D8" w:rsidRPr="007F79D8">
        <w:rPr>
          <w:rFonts w:asciiTheme="minorHAnsi" w:eastAsia="Calibri" w:hAnsiTheme="minorHAnsi"/>
          <w:sz w:val="22"/>
          <w:szCs w:val="22"/>
        </w:rPr>
        <w:t>OUK (</w:t>
      </w:r>
      <w:r w:rsidRPr="007F79D8">
        <w:rPr>
          <w:rFonts w:asciiTheme="minorHAnsi" w:eastAsia="Calibri" w:hAnsiTheme="minorHAnsi"/>
          <w:sz w:val="22"/>
          <w:szCs w:val="22"/>
        </w:rPr>
        <w:t>EE Orange)</w:t>
      </w:r>
    </w:p>
    <w:p w:rsidR="00F76C92" w:rsidRPr="007F79D8" w:rsidRDefault="00F76C92" w:rsidP="00F76C92">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Client</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t>: British Telecom</w:t>
      </w:r>
      <w:r w:rsidR="005755EC" w:rsidRPr="007F79D8">
        <w:rPr>
          <w:rFonts w:asciiTheme="minorHAnsi" w:eastAsia="Calibri" w:hAnsiTheme="minorHAnsi"/>
          <w:sz w:val="22"/>
          <w:szCs w:val="22"/>
        </w:rPr>
        <w:t xml:space="preserve"> </w:t>
      </w:r>
      <w:r w:rsidRPr="007F79D8">
        <w:rPr>
          <w:rFonts w:asciiTheme="minorHAnsi" w:eastAsia="Calibri" w:hAnsiTheme="minorHAnsi"/>
          <w:sz w:val="22"/>
          <w:szCs w:val="22"/>
        </w:rPr>
        <w:t>&amp;&amp; EE Orange</w:t>
      </w:r>
    </w:p>
    <w:p w:rsidR="00F76C92" w:rsidRPr="007F79D8" w:rsidRDefault="00F76C92" w:rsidP="00F76C92">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Technical Environment   </w:t>
      </w:r>
      <w:r w:rsidRPr="007F79D8">
        <w:rPr>
          <w:rFonts w:asciiTheme="minorHAnsi" w:eastAsia="Calibri" w:hAnsiTheme="minorHAnsi"/>
          <w:sz w:val="22"/>
          <w:szCs w:val="22"/>
        </w:rPr>
        <w:tab/>
        <w:t xml:space="preserve">: HDFS, Spark, Scala, </w:t>
      </w:r>
      <w:r w:rsidR="00507447">
        <w:rPr>
          <w:rFonts w:asciiTheme="minorHAnsi" w:eastAsia="Calibri" w:hAnsiTheme="minorHAnsi"/>
          <w:sz w:val="22"/>
          <w:szCs w:val="22"/>
        </w:rPr>
        <w:t xml:space="preserve">Hive, Sqoop, Oozie, </w:t>
      </w:r>
      <w:r w:rsidR="000B0FFD">
        <w:rPr>
          <w:rFonts w:asciiTheme="minorHAnsi" w:eastAsia="Calibri" w:hAnsiTheme="minorHAnsi"/>
          <w:sz w:val="22"/>
          <w:szCs w:val="22"/>
        </w:rPr>
        <w:t>UNIX</w:t>
      </w:r>
      <w:r w:rsidR="00507447">
        <w:rPr>
          <w:rFonts w:asciiTheme="minorHAnsi" w:eastAsia="Calibri" w:hAnsiTheme="minorHAnsi"/>
          <w:sz w:val="22"/>
          <w:szCs w:val="22"/>
        </w:rPr>
        <w:t xml:space="preserve"> and shell scripting</w:t>
      </w:r>
    </w:p>
    <w:p w:rsidR="00F76C92" w:rsidRPr="007F79D8" w:rsidRDefault="00F76C92" w:rsidP="00F76C92">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Team Members</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t xml:space="preserve"> : 14</w:t>
      </w:r>
    </w:p>
    <w:p w:rsidR="00F76C92" w:rsidRPr="007F79D8" w:rsidRDefault="00F76C92" w:rsidP="00F76C92">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Duration </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t>: January 2018 to till date</w:t>
      </w:r>
    </w:p>
    <w:p w:rsidR="00F76C92" w:rsidRPr="007F79D8" w:rsidRDefault="00F76C92" w:rsidP="00F76C92">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Role</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t>: Lead and Developer</w:t>
      </w:r>
    </w:p>
    <w:p w:rsidR="00F76C92" w:rsidRPr="007F79D8" w:rsidRDefault="00F76C92" w:rsidP="00F76C92">
      <w:pPr>
        <w:pStyle w:val="NoSpacing1"/>
        <w:shd w:val="clear" w:color="auto" w:fill="FFFFFF"/>
        <w:rPr>
          <w:rFonts w:asciiTheme="minorHAnsi" w:eastAsia="Calibri" w:hAnsiTheme="minorHAnsi"/>
          <w:sz w:val="22"/>
          <w:szCs w:val="22"/>
        </w:rPr>
      </w:pPr>
    </w:p>
    <w:p w:rsidR="00F76C92" w:rsidRPr="007F79D8" w:rsidRDefault="00F76C92" w:rsidP="00F76C92">
      <w:pPr>
        <w:pStyle w:val="NoSpacing1"/>
        <w:shd w:val="clear" w:color="auto" w:fill="FFFFFF"/>
        <w:rPr>
          <w:rFonts w:asciiTheme="minorHAnsi" w:eastAsia="Calibri" w:hAnsiTheme="minorHAnsi"/>
          <w:sz w:val="22"/>
          <w:szCs w:val="22"/>
        </w:rPr>
      </w:pPr>
      <w:r w:rsidRPr="007F79D8">
        <w:rPr>
          <w:rFonts w:asciiTheme="minorHAnsi" w:eastAsia="Calibri" w:hAnsiTheme="minorHAnsi"/>
          <w:b/>
          <w:sz w:val="22"/>
          <w:szCs w:val="22"/>
        </w:rPr>
        <w:t>Description</w:t>
      </w:r>
      <w:r w:rsidRPr="007F79D8">
        <w:rPr>
          <w:rFonts w:asciiTheme="minorHAnsi" w:eastAsia="Calibri" w:hAnsiTheme="minorHAnsi"/>
          <w:sz w:val="22"/>
          <w:szCs w:val="22"/>
        </w:rPr>
        <w:t xml:space="preserve">: </w:t>
      </w:r>
      <w:r w:rsidR="007F79D8" w:rsidRPr="007F79D8">
        <w:rPr>
          <w:rFonts w:asciiTheme="minorHAnsi" w:hAnsiTheme="minorHAnsi" w:cs="Arial"/>
          <w:color w:val="222222"/>
          <w:shd w:val="clear" w:color="auto" w:fill="FFFFFF"/>
        </w:rPr>
        <w:t xml:space="preserve">EE is a British mobile network operator, internet service provider and </w:t>
      </w:r>
      <w:r w:rsidRPr="007F79D8">
        <w:rPr>
          <w:rFonts w:asciiTheme="minorHAnsi" w:eastAsia="Calibri" w:hAnsiTheme="minorHAnsi"/>
          <w:sz w:val="22"/>
          <w:szCs w:val="22"/>
        </w:rPr>
        <w:t xml:space="preserve">acquired by BT Business. It is having main three data areas specified as Orange, Red and green. Each divided based on </w:t>
      </w:r>
      <w:r w:rsidR="007F79D8">
        <w:rPr>
          <w:rFonts w:asciiTheme="minorHAnsi" w:eastAsia="Calibri" w:hAnsiTheme="minorHAnsi"/>
          <w:sz w:val="22"/>
          <w:szCs w:val="22"/>
        </w:rPr>
        <w:t>importance of data it has</w:t>
      </w:r>
      <w:r w:rsidRPr="007F79D8">
        <w:rPr>
          <w:rFonts w:asciiTheme="minorHAnsi" w:eastAsia="Calibri" w:hAnsiTheme="minorHAnsi"/>
          <w:sz w:val="22"/>
          <w:szCs w:val="22"/>
        </w:rPr>
        <w:t xml:space="preserve">. We have multiple vendors for data acquisition. We have a systems where feed is being generated </w:t>
      </w:r>
      <w:r w:rsidR="007F79D8">
        <w:rPr>
          <w:rFonts w:asciiTheme="minorHAnsi" w:eastAsia="Calibri" w:hAnsiTheme="minorHAnsi"/>
          <w:sz w:val="22"/>
          <w:szCs w:val="22"/>
        </w:rPr>
        <w:t xml:space="preserve">using </w:t>
      </w:r>
      <w:proofErr w:type="spellStart"/>
      <w:r w:rsidR="007F79D8">
        <w:rPr>
          <w:rFonts w:asciiTheme="minorHAnsi" w:eastAsia="Calibri" w:hAnsiTheme="minorHAnsi"/>
          <w:sz w:val="22"/>
          <w:szCs w:val="22"/>
        </w:rPr>
        <w:t>Abinito</w:t>
      </w:r>
      <w:proofErr w:type="spellEnd"/>
      <w:r w:rsidR="007F79D8">
        <w:rPr>
          <w:rFonts w:asciiTheme="minorHAnsi" w:eastAsia="Calibri" w:hAnsiTheme="minorHAnsi"/>
          <w:sz w:val="22"/>
          <w:szCs w:val="22"/>
        </w:rPr>
        <w:t xml:space="preserve"> </w:t>
      </w:r>
      <w:r w:rsidRPr="007F79D8">
        <w:rPr>
          <w:rFonts w:asciiTheme="minorHAnsi" w:eastAsia="Calibri" w:hAnsiTheme="minorHAnsi"/>
          <w:sz w:val="22"/>
          <w:szCs w:val="22"/>
        </w:rPr>
        <w:t xml:space="preserve">and the same will be transferred to PIS for </w:t>
      </w:r>
      <w:r w:rsidR="007F79D8">
        <w:rPr>
          <w:rFonts w:asciiTheme="minorHAnsi" w:eastAsia="Calibri" w:hAnsiTheme="minorHAnsi"/>
          <w:sz w:val="22"/>
          <w:szCs w:val="22"/>
        </w:rPr>
        <w:t>GPG</w:t>
      </w:r>
      <w:r w:rsidRPr="007F79D8">
        <w:rPr>
          <w:rFonts w:asciiTheme="minorHAnsi" w:eastAsia="Calibri" w:hAnsiTheme="minorHAnsi"/>
          <w:sz w:val="22"/>
          <w:szCs w:val="22"/>
        </w:rPr>
        <w:t xml:space="preserve"> encryption for high security. Once encryption completes it will be transferred to </w:t>
      </w:r>
      <w:r w:rsidR="007F79D8">
        <w:rPr>
          <w:rFonts w:asciiTheme="minorHAnsi" w:eastAsia="Calibri" w:hAnsiTheme="minorHAnsi"/>
          <w:sz w:val="22"/>
          <w:szCs w:val="22"/>
        </w:rPr>
        <w:t>SDEDS</w:t>
      </w:r>
      <w:r w:rsidRPr="007F79D8">
        <w:rPr>
          <w:rFonts w:asciiTheme="minorHAnsi" w:eastAsia="Calibri" w:hAnsiTheme="minorHAnsi"/>
          <w:sz w:val="22"/>
          <w:szCs w:val="22"/>
        </w:rPr>
        <w:t xml:space="preserve">, from where we BT will be receiving the data. Once we receive the data from </w:t>
      </w:r>
      <w:r w:rsidR="007F79D8">
        <w:rPr>
          <w:rFonts w:asciiTheme="minorHAnsi" w:eastAsia="Calibri" w:hAnsiTheme="minorHAnsi"/>
          <w:sz w:val="22"/>
          <w:szCs w:val="22"/>
        </w:rPr>
        <w:t>SDEDS</w:t>
      </w:r>
      <w:r w:rsidR="007F79D8" w:rsidRPr="007F79D8">
        <w:rPr>
          <w:rFonts w:asciiTheme="minorHAnsi" w:eastAsia="Calibri" w:hAnsiTheme="minorHAnsi"/>
          <w:sz w:val="22"/>
          <w:szCs w:val="22"/>
        </w:rPr>
        <w:t xml:space="preserve"> </w:t>
      </w:r>
      <w:r w:rsidRPr="007F79D8">
        <w:rPr>
          <w:rFonts w:asciiTheme="minorHAnsi" w:eastAsia="Calibri" w:hAnsiTheme="minorHAnsi"/>
          <w:sz w:val="22"/>
          <w:szCs w:val="22"/>
        </w:rPr>
        <w:t>the processing will starts from here.</w:t>
      </w:r>
    </w:p>
    <w:p w:rsidR="00F76C92" w:rsidRPr="007F79D8" w:rsidRDefault="00F76C92" w:rsidP="00F76C92">
      <w:pPr>
        <w:pStyle w:val="NoSpacing1"/>
        <w:shd w:val="clear" w:color="auto" w:fill="FFFFFF"/>
        <w:rPr>
          <w:rFonts w:asciiTheme="minorHAnsi" w:eastAsia="Calibri" w:hAnsiTheme="minorHAnsi"/>
          <w:sz w:val="22"/>
          <w:szCs w:val="22"/>
        </w:rPr>
      </w:pPr>
    </w:p>
    <w:p w:rsidR="00F76C92" w:rsidRPr="007F79D8" w:rsidRDefault="00F76C92" w:rsidP="00F76C92">
      <w:pPr>
        <w:pStyle w:val="NoSpacing1"/>
        <w:shd w:val="clear" w:color="auto" w:fill="FFFFFF"/>
        <w:rPr>
          <w:rFonts w:asciiTheme="minorHAnsi" w:eastAsia="Calibri" w:hAnsiTheme="minorHAnsi"/>
          <w:b/>
          <w:sz w:val="22"/>
          <w:szCs w:val="22"/>
        </w:rPr>
      </w:pPr>
      <w:r w:rsidRPr="007F79D8">
        <w:rPr>
          <w:rFonts w:asciiTheme="minorHAnsi" w:eastAsia="Calibri" w:hAnsiTheme="minorHAnsi"/>
          <w:b/>
          <w:sz w:val="22"/>
          <w:szCs w:val="22"/>
        </w:rPr>
        <w:t>Roles and Responsibilities:</w:t>
      </w:r>
    </w:p>
    <w:p w:rsidR="00F76C92" w:rsidRPr="007F79D8" w:rsidRDefault="00F76C92" w:rsidP="00F76C92">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As the data is highly critical, it is being encrypted with 64 bit cryptographic </w:t>
      </w:r>
      <w:proofErr w:type="spellStart"/>
      <w:r w:rsidRPr="007F79D8">
        <w:rPr>
          <w:rFonts w:asciiTheme="minorHAnsi" w:eastAsia="Calibri" w:hAnsiTheme="minorHAnsi"/>
          <w:b/>
          <w:sz w:val="22"/>
          <w:szCs w:val="22"/>
        </w:rPr>
        <w:t>gpg</w:t>
      </w:r>
      <w:proofErr w:type="spellEnd"/>
      <w:r w:rsidRPr="007F79D8">
        <w:rPr>
          <w:rFonts w:asciiTheme="minorHAnsi" w:eastAsia="Calibri" w:hAnsiTheme="minorHAnsi"/>
          <w:b/>
          <w:sz w:val="22"/>
          <w:szCs w:val="22"/>
        </w:rPr>
        <w:t xml:space="preserve"> encryption</w:t>
      </w:r>
      <w:r w:rsidR="00AD6BAD" w:rsidRPr="007F79D8">
        <w:rPr>
          <w:rFonts w:asciiTheme="minorHAnsi" w:eastAsia="Calibri" w:hAnsiTheme="minorHAnsi"/>
          <w:b/>
          <w:sz w:val="22"/>
          <w:szCs w:val="22"/>
        </w:rPr>
        <w:t xml:space="preserve">. Public key </w:t>
      </w:r>
      <w:r w:rsidR="00AD6BAD" w:rsidRPr="007F79D8">
        <w:rPr>
          <w:rFonts w:asciiTheme="minorHAnsi" w:eastAsia="Calibri" w:hAnsiTheme="minorHAnsi"/>
          <w:sz w:val="22"/>
          <w:szCs w:val="22"/>
        </w:rPr>
        <w:t>will be shared with PIS which they will be used for encryption.</w:t>
      </w:r>
    </w:p>
    <w:p w:rsidR="008637CA" w:rsidRPr="007F79D8" w:rsidRDefault="008637CA" w:rsidP="00F76C92">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Will use Private key to decrypt the same, Unzip it the local and move the files into HDFS post processing store into HDFS (</w:t>
      </w:r>
      <w:r w:rsidRPr="007F79D8">
        <w:rPr>
          <w:rFonts w:asciiTheme="minorHAnsi" w:eastAsia="Calibri" w:hAnsiTheme="minorHAnsi"/>
          <w:b/>
          <w:sz w:val="22"/>
          <w:szCs w:val="22"/>
        </w:rPr>
        <w:t>Using Oozie shell action</w:t>
      </w:r>
      <w:r w:rsidRPr="007F79D8">
        <w:rPr>
          <w:rFonts w:asciiTheme="minorHAnsi" w:eastAsia="Calibri" w:hAnsiTheme="minorHAnsi"/>
          <w:sz w:val="22"/>
          <w:szCs w:val="22"/>
        </w:rPr>
        <w:t xml:space="preserve"> to do this)</w:t>
      </w:r>
    </w:p>
    <w:p w:rsidR="005E7234" w:rsidRPr="007F79D8" w:rsidRDefault="005E7234" w:rsidP="00F76C92">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Once receive the data into HDFS, process the same using Spark Scala with certain conditions and create </w:t>
      </w:r>
      <w:r w:rsidRPr="007F79D8">
        <w:rPr>
          <w:rFonts w:asciiTheme="minorHAnsi" w:eastAsia="Calibri" w:hAnsiTheme="minorHAnsi"/>
          <w:b/>
          <w:sz w:val="22"/>
          <w:szCs w:val="22"/>
        </w:rPr>
        <w:t xml:space="preserve">Feeds and </w:t>
      </w:r>
      <w:r w:rsidR="00136190" w:rsidRPr="007F79D8">
        <w:rPr>
          <w:rFonts w:asciiTheme="minorHAnsi" w:eastAsia="Calibri" w:hAnsiTheme="minorHAnsi"/>
          <w:b/>
          <w:sz w:val="22"/>
          <w:szCs w:val="22"/>
        </w:rPr>
        <w:t>Data Lake</w:t>
      </w:r>
      <w:r w:rsidRPr="007F79D8">
        <w:rPr>
          <w:rFonts w:asciiTheme="minorHAnsi" w:eastAsia="Calibri" w:hAnsiTheme="minorHAnsi"/>
          <w:b/>
          <w:sz w:val="22"/>
          <w:szCs w:val="22"/>
        </w:rPr>
        <w:t xml:space="preserve"> into CSS Haas.</w:t>
      </w:r>
    </w:p>
    <w:p w:rsidR="00E76203" w:rsidRPr="007F79D8" w:rsidRDefault="00E76203" w:rsidP="00F76C92">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lastRenderedPageBreak/>
        <w:t xml:space="preserve">These feeds are being used by all our DS. We have regular ETL jobs in </w:t>
      </w:r>
      <w:r w:rsidRPr="007F79D8">
        <w:rPr>
          <w:rFonts w:asciiTheme="minorHAnsi" w:eastAsia="Calibri" w:hAnsiTheme="minorHAnsi"/>
          <w:b/>
          <w:sz w:val="22"/>
          <w:szCs w:val="22"/>
        </w:rPr>
        <w:t>spark</w:t>
      </w:r>
      <w:r w:rsidRPr="007F79D8">
        <w:rPr>
          <w:rFonts w:asciiTheme="minorHAnsi" w:eastAsia="Calibri" w:hAnsiTheme="minorHAnsi"/>
          <w:sz w:val="22"/>
          <w:szCs w:val="22"/>
        </w:rPr>
        <w:t xml:space="preserve"> which are written in </w:t>
      </w:r>
      <w:r w:rsidRPr="007F79D8">
        <w:rPr>
          <w:rFonts w:asciiTheme="minorHAnsi" w:eastAsia="Calibri" w:hAnsiTheme="minorHAnsi"/>
          <w:b/>
          <w:sz w:val="22"/>
          <w:szCs w:val="22"/>
        </w:rPr>
        <w:t>Scala</w:t>
      </w:r>
      <w:r w:rsidRPr="007F79D8">
        <w:rPr>
          <w:rFonts w:asciiTheme="minorHAnsi" w:eastAsia="Calibri" w:hAnsiTheme="minorHAnsi"/>
          <w:sz w:val="22"/>
          <w:szCs w:val="22"/>
        </w:rPr>
        <w:t xml:space="preserve">. After processing storing the same into Hive for other jobs. </w:t>
      </w:r>
    </w:p>
    <w:p w:rsidR="00F76C92" w:rsidRPr="007F79D8" w:rsidRDefault="00E76203" w:rsidP="00F76C92">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Hive has been used as a reporting and </w:t>
      </w:r>
      <w:r w:rsidRPr="007F79D8">
        <w:rPr>
          <w:rFonts w:asciiTheme="minorHAnsi" w:eastAsia="Calibri" w:hAnsiTheme="minorHAnsi"/>
          <w:b/>
          <w:sz w:val="22"/>
          <w:szCs w:val="22"/>
        </w:rPr>
        <w:t>auditing</w:t>
      </w:r>
      <w:r w:rsidRPr="007F79D8">
        <w:rPr>
          <w:rFonts w:asciiTheme="minorHAnsi" w:eastAsia="Calibri" w:hAnsiTheme="minorHAnsi"/>
          <w:sz w:val="22"/>
          <w:szCs w:val="22"/>
        </w:rPr>
        <w:t xml:space="preserve"> purpose. </w:t>
      </w:r>
    </w:p>
    <w:p w:rsidR="00E76203" w:rsidRPr="007F79D8" w:rsidRDefault="00E76203" w:rsidP="00F76C92">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b/>
          <w:sz w:val="22"/>
          <w:szCs w:val="22"/>
        </w:rPr>
        <w:t>Broken Hierarchy</w:t>
      </w:r>
      <w:r w:rsidRPr="007F79D8">
        <w:rPr>
          <w:rFonts w:asciiTheme="minorHAnsi" w:eastAsia="Calibri" w:hAnsiTheme="minorHAnsi"/>
          <w:sz w:val="22"/>
          <w:szCs w:val="22"/>
        </w:rPr>
        <w:t xml:space="preserve"> has been created using Pig in-order to populate missing linkages.</w:t>
      </w:r>
    </w:p>
    <w:p w:rsidR="00E76203" w:rsidRPr="007F79D8" w:rsidRDefault="00E76203" w:rsidP="00F76C92">
      <w:pPr>
        <w:pStyle w:val="NoSpacing1"/>
        <w:numPr>
          <w:ilvl w:val="0"/>
          <w:numId w:val="8"/>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The same thing has been visualized in </w:t>
      </w:r>
      <w:r w:rsidR="007F79D8">
        <w:rPr>
          <w:rFonts w:asciiTheme="minorHAnsi" w:eastAsia="Calibri" w:hAnsiTheme="minorHAnsi"/>
          <w:b/>
          <w:sz w:val="22"/>
          <w:szCs w:val="22"/>
        </w:rPr>
        <w:t xml:space="preserve">ETL stack (Kibana) </w:t>
      </w:r>
      <w:r w:rsidR="007F79D8" w:rsidRPr="007F79D8">
        <w:rPr>
          <w:rFonts w:asciiTheme="minorHAnsi" w:eastAsia="Calibri" w:hAnsiTheme="minorHAnsi"/>
          <w:sz w:val="22"/>
          <w:szCs w:val="22"/>
        </w:rPr>
        <w:t xml:space="preserve">and is </w:t>
      </w:r>
      <w:r w:rsidR="00DE2CF2" w:rsidRPr="007F79D8">
        <w:rPr>
          <w:rFonts w:asciiTheme="minorHAnsi" w:eastAsia="Calibri" w:hAnsiTheme="minorHAnsi"/>
          <w:sz w:val="22"/>
          <w:szCs w:val="22"/>
        </w:rPr>
        <w:t>self-reflective</w:t>
      </w:r>
      <w:r w:rsidR="007F79D8" w:rsidRPr="007F79D8">
        <w:rPr>
          <w:rFonts w:asciiTheme="minorHAnsi" w:eastAsia="Calibri" w:hAnsiTheme="minorHAnsi"/>
          <w:sz w:val="22"/>
          <w:szCs w:val="22"/>
        </w:rPr>
        <w:t>.</w:t>
      </w:r>
    </w:p>
    <w:p w:rsidR="00F76C92" w:rsidRPr="007F79D8" w:rsidRDefault="00F76C92" w:rsidP="00F76C92">
      <w:pPr>
        <w:pStyle w:val="NoSpacing1"/>
        <w:numPr>
          <w:ilvl w:val="0"/>
          <w:numId w:val="8"/>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Used External </w:t>
      </w:r>
      <w:r w:rsidRPr="007F79D8">
        <w:rPr>
          <w:rFonts w:asciiTheme="minorHAnsi" w:eastAsia="Calibri" w:hAnsiTheme="minorHAnsi"/>
          <w:b/>
          <w:sz w:val="22"/>
          <w:szCs w:val="22"/>
        </w:rPr>
        <w:t>Hive</w:t>
      </w:r>
      <w:r w:rsidRPr="007F79D8">
        <w:rPr>
          <w:rFonts w:asciiTheme="minorHAnsi" w:eastAsia="Calibri" w:hAnsiTheme="minorHAnsi"/>
          <w:sz w:val="22"/>
          <w:szCs w:val="22"/>
        </w:rPr>
        <w:t xml:space="preserve"> tables on top of the output and used for business analysis.</w:t>
      </w:r>
    </w:p>
    <w:p w:rsidR="00F76C92" w:rsidRPr="007F79D8" w:rsidRDefault="00F76C92" w:rsidP="00F76C92">
      <w:pPr>
        <w:pStyle w:val="NoSpacing1"/>
        <w:numPr>
          <w:ilvl w:val="0"/>
          <w:numId w:val="8"/>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Use of </w:t>
      </w:r>
      <w:r w:rsidRPr="007F79D8">
        <w:rPr>
          <w:rFonts w:asciiTheme="minorHAnsi" w:eastAsia="Calibri" w:hAnsiTheme="minorHAnsi"/>
          <w:b/>
          <w:sz w:val="22"/>
          <w:szCs w:val="22"/>
        </w:rPr>
        <w:t>Oozie</w:t>
      </w:r>
      <w:r w:rsidRPr="007F79D8">
        <w:rPr>
          <w:rFonts w:asciiTheme="minorHAnsi" w:eastAsia="Calibri" w:hAnsiTheme="minorHAnsi"/>
          <w:sz w:val="22"/>
          <w:szCs w:val="22"/>
        </w:rPr>
        <w:t xml:space="preserve"> workflow to run multiple serial and parallel action using workflows and co-ord.</w:t>
      </w:r>
    </w:p>
    <w:p w:rsidR="00F76C92" w:rsidRPr="007F79D8" w:rsidRDefault="00F76C92" w:rsidP="00F76C92">
      <w:pPr>
        <w:pStyle w:val="NoSpacing1"/>
        <w:numPr>
          <w:ilvl w:val="0"/>
          <w:numId w:val="8"/>
        </w:numPr>
        <w:shd w:val="clear" w:color="auto" w:fill="FFFFFF"/>
        <w:rPr>
          <w:rFonts w:asciiTheme="minorHAnsi" w:eastAsia="Calibri" w:hAnsiTheme="minorHAnsi"/>
          <w:sz w:val="22"/>
          <w:szCs w:val="22"/>
        </w:rPr>
      </w:pPr>
      <w:r w:rsidRPr="007F79D8">
        <w:rPr>
          <w:rFonts w:asciiTheme="minorHAnsi" w:eastAsia="Calibri" w:hAnsiTheme="minorHAnsi"/>
          <w:sz w:val="22"/>
          <w:szCs w:val="22"/>
        </w:rPr>
        <w:t>Chairing the Scrum calls as part of integration with various vendors as part of Agile.</w:t>
      </w:r>
    </w:p>
    <w:p w:rsidR="005755EC" w:rsidRPr="007F79D8" w:rsidRDefault="005755EC" w:rsidP="00F76C92">
      <w:pPr>
        <w:pStyle w:val="NoSpacing1"/>
        <w:numPr>
          <w:ilvl w:val="0"/>
          <w:numId w:val="8"/>
        </w:numPr>
        <w:shd w:val="clear" w:color="auto" w:fill="FFFFFF"/>
        <w:rPr>
          <w:rFonts w:asciiTheme="minorHAnsi" w:eastAsia="Calibri" w:hAnsiTheme="minorHAnsi"/>
          <w:sz w:val="22"/>
          <w:szCs w:val="22"/>
        </w:rPr>
      </w:pPr>
      <w:r w:rsidRPr="007F79D8">
        <w:rPr>
          <w:rFonts w:asciiTheme="minorHAnsi" w:eastAsia="Calibri" w:hAnsiTheme="minorHAnsi"/>
          <w:b/>
          <w:sz w:val="22"/>
          <w:szCs w:val="22"/>
        </w:rPr>
        <w:t>Post Data Lake</w:t>
      </w:r>
      <w:r w:rsidRPr="007F79D8">
        <w:rPr>
          <w:rFonts w:asciiTheme="minorHAnsi" w:eastAsia="Calibri" w:hAnsiTheme="minorHAnsi"/>
          <w:sz w:val="22"/>
          <w:szCs w:val="22"/>
        </w:rPr>
        <w:t xml:space="preserve">, we have design documents received from architects which is in progress of </w:t>
      </w:r>
      <w:r w:rsidR="008B33CD" w:rsidRPr="007F79D8">
        <w:rPr>
          <w:rFonts w:asciiTheme="minorHAnsi" w:eastAsia="Calibri" w:hAnsiTheme="minorHAnsi"/>
          <w:sz w:val="22"/>
          <w:szCs w:val="22"/>
        </w:rPr>
        <w:t xml:space="preserve">project </w:t>
      </w:r>
      <w:r w:rsidRPr="007F79D8">
        <w:rPr>
          <w:rFonts w:asciiTheme="minorHAnsi" w:eastAsia="Calibri" w:hAnsiTheme="minorHAnsi"/>
          <w:sz w:val="22"/>
          <w:szCs w:val="22"/>
        </w:rPr>
        <w:t>development</w:t>
      </w:r>
      <w:r w:rsidR="008B33CD" w:rsidRPr="007F79D8">
        <w:rPr>
          <w:rFonts w:asciiTheme="minorHAnsi" w:eastAsia="Calibri" w:hAnsiTheme="minorHAnsi"/>
          <w:sz w:val="22"/>
          <w:szCs w:val="22"/>
        </w:rPr>
        <w:t xml:space="preserve"> phase-2</w:t>
      </w:r>
      <w:r w:rsidRPr="007F79D8">
        <w:rPr>
          <w:rFonts w:asciiTheme="minorHAnsi" w:eastAsia="Calibri" w:hAnsiTheme="minorHAnsi"/>
          <w:sz w:val="22"/>
          <w:szCs w:val="22"/>
        </w:rPr>
        <w:t xml:space="preserve">. </w:t>
      </w:r>
    </w:p>
    <w:p w:rsidR="00F76C92" w:rsidRPr="007F79D8" w:rsidRDefault="00F76C92">
      <w:pPr>
        <w:pStyle w:val="NoSpacing1"/>
        <w:shd w:val="clear" w:color="auto" w:fill="FFFFFF"/>
        <w:rPr>
          <w:rFonts w:asciiTheme="minorHAnsi" w:eastAsia="Calibri" w:hAnsiTheme="minorHAnsi"/>
          <w:sz w:val="22"/>
          <w:szCs w:val="22"/>
        </w:rPr>
      </w:pPr>
    </w:p>
    <w:p w:rsidR="00147D5D" w:rsidRPr="007F79D8" w:rsidRDefault="00A60C93">
      <w:pPr>
        <w:pStyle w:val="NoSpacing1"/>
        <w:pBdr>
          <w:bottom w:val="double" w:sz="6" w:space="1" w:color="auto"/>
        </w:pBdr>
        <w:shd w:val="clear" w:color="auto" w:fill="FFFFFF"/>
        <w:rPr>
          <w:rFonts w:asciiTheme="minorHAnsi" w:eastAsia="Calibri" w:hAnsiTheme="minorHAnsi"/>
          <w:b/>
          <w:sz w:val="22"/>
          <w:szCs w:val="22"/>
        </w:rPr>
      </w:pPr>
      <w:r w:rsidRPr="007F79D8">
        <w:rPr>
          <w:rFonts w:asciiTheme="minorHAnsi" w:eastAsia="Calibri" w:hAnsiTheme="minorHAnsi"/>
          <w:b/>
          <w:sz w:val="22"/>
          <w:szCs w:val="22"/>
        </w:rPr>
        <w:t>Project #2</w:t>
      </w:r>
      <w:r w:rsidR="00804353" w:rsidRPr="007F79D8">
        <w:rPr>
          <w:rFonts w:asciiTheme="minorHAnsi" w:eastAsia="Calibri" w:hAnsiTheme="minorHAnsi"/>
          <w:b/>
          <w:sz w:val="22"/>
          <w:szCs w:val="22"/>
        </w:rPr>
        <w:t>:</w:t>
      </w:r>
    </w:p>
    <w:p w:rsidR="00147D5D" w:rsidRPr="007F79D8" w:rsidRDefault="00147D5D">
      <w:pPr>
        <w:pStyle w:val="NoSpacing1"/>
        <w:shd w:val="clear" w:color="auto" w:fill="FFFFFF"/>
        <w:rPr>
          <w:rFonts w:asciiTheme="minorHAnsi" w:eastAsia="Calibri" w:hAnsiTheme="minorHAnsi"/>
          <w:sz w:val="22"/>
          <w:szCs w:val="22"/>
        </w:rPr>
      </w:pPr>
    </w:p>
    <w:p w:rsidR="00B80164" w:rsidRPr="007F79D8" w:rsidRDefault="00242F7A"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Project Name</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00B80164" w:rsidRPr="007F79D8">
        <w:rPr>
          <w:rFonts w:asciiTheme="minorHAnsi" w:eastAsia="Calibri" w:hAnsiTheme="minorHAnsi"/>
          <w:sz w:val="22"/>
          <w:szCs w:val="22"/>
        </w:rPr>
        <w:t>: SIM REWRITE</w:t>
      </w:r>
      <w:r w:rsidR="00A77AD7" w:rsidRPr="007F79D8">
        <w:rPr>
          <w:rFonts w:asciiTheme="minorHAnsi" w:eastAsia="Calibri" w:hAnsiTheme="minorHAnsi"/>
          <w:sz w:val="22"/>
          <w:szCs w:val="22"/>
        </w:rPr>
        <w:t xml:space="preserve"> (BT E-</w:t>
      </w:r>
      <w:r w:rsidR="007F79D8">
        <w:rPr>
          <w:rFonts w:asciiTheme="minorHAnsi" w:eastAsia="Calibri" w:hAnsiTheme="minorHAnsi"/>
          <w:sz w:val="22"/>
          <w:szCs w:val="22"/>
        </w:rPr>
        <w:t xml:space="preserve"> </w:t>
      </w:r>
      <w:r w:rsidR="00A77AD7" w:rsidRPr="007F79D8">
        <w:rPr>
          <w:rFonts w:asciiTheme="minorHAnsi" w:eastAsia="Calibri" w:hAnsiTheme="minorHAnsi"/>
          <w:sz w:val="22"/>
          <w:szCs w:val="22"/>
        </w:rPr>
        <w:t>serv)</w:t>
      </w:r>
    </w:p>
    <w:p w:rsidR="00B80164" w:rsidRPr="007F79D8" w:rsidRDefault="00242F7A"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Client</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00B80164" w:rsidRPr="007F79D8">
        <w:rPr>
          <w:rFonts w:asciiTheme="minorHAnsi" w:eastAsia="Calibri" w:hAnsiTheme="minorHAnsi"/>
          <w:sz w:val="22"/>
          <w:szCs w:val="22"/>
        </w:rPr>
        <w:t xml:space="preserve">: </w:t>
      </w:r>
      <w:r w:rsidR="007F79D8">
        <w:rPr>
          <w:rFonts w:asciiTheme="minorHAnsi" w:eastAsia="Calibri" w:hAnsiTheme="minorHAnsi"/>
          <w:sz w:val="22"/>
          <w:szCs w:val="22"/>
        </w:rPr>
        <w:t>BT</w:t>
      </w:r>
    </w:p>
    <w:p w:rsidR="00242F7A" w:rsidRPr="007F79D8" w:rsidRDefault="00242F7A"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Technical Environment   </w:t>
      </w:r>
      <w:r w:rsidRPr="007F79D8">
        <w:rPr>
          <w:rFonts w:asciiTheme="minorHAnsi" w:eastAsia="Calibri" w:hAnsiTheme="minorHAnsi"/>
          <w:sz w:val="22"/>
          <w:szCs w:val="22"/>
        </w:rPr>
        <w:tab/>
        <w:t xml:space="preserve">: </w:t>
      </w:r>
      <w:r w:rsidR="00A55133" w:rsidRPr="007F79D8">
        <w:rPr>
          <w:rFonts w:asciiTheme="minorHAnsi" w:hAnsiTheme="minorHAnsi" w:cs="Calibri"/>
          <w:sz w:val="24"/>
          <w:szCs w:val="24"/>
        </w:rPr>
        <w:t>Spark, Scala</w:t>
      </w:r>
      <w:r w:rsidR="00A55133">
        <w:rPr>
          <w:rFonts w:asciiTheme="minorHAnsi" w:eastAsia="Calibri" w:hAnsiTheme="minorHAnsi"/>
          <w:sz w:val="22"/>
          <w:szCs w:val="22"/>
        </w:rPr>
        <w:t xml:space="preserve">, </w:t>
      </w:r>
      <w:r w:rsidRPr="007F79D8">
        <w:rPr>
          <w:rFonts w:asciiTheme="minorHAnsi" w:eastAsia="Calibri" w:hAnsiTheme="minorHAnsi"/>
          <w:sz w:val="22"/>
          <w:szCs w:val="22"/>
        </w:rPr>
        <w:t>HDFS, Pig, Hive, Sqoop</w:t>
      </w:r>
      <w:r w:rsidR="00E220E9" w:rsidRPr="007F79D8">
        <w:rPr>
          <w:rFonts w:asciiTheme="minorHAnsi" w:eastAsia="Calibri" w:hAnsiTheme="minorHAnsi"/>
          <w:sz w:val="22"/>
          <w:szCs w:val="22"/>
        </w:rPr>
        <w:t>, Oozie</w:t>
      </w:r>
      <w:r w:rsidR="007F79D8">
        <w:rPr>
          <w:rFonts w:asciiTheme="minorHAnsi" w:eastAsia="Calibri" w:hAnsiTheme="minorHAnsi"/>
          <w:sz w:val="22"/>
          <w:szCs w:val="22"/>
        </w:rPr>
        <w:t>, Spark, Scala</w:t>
      </w:r>
    </w:p>
    <w:p w:rsidR="00B80164" w:rsidRPr="007F79D8" w:rsidRDefault="00B80164"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Team Members</w:t>
      </w:r>
      <w:r w:rsidR="00242F7A" w:rsidRPr="007F79D8">
        <w:rPr>
          <w:rFonts w:asciiTheme="minorHAnsi" w:eastAsia="Calibri" w:hAnsiTheme="minorHAnsi"/>
          <w:sz w:val="22"/>
          <w:szCs w:val="22"/>
        </w:rPr>
        <w:tab/>
      </w:r>
      <w:r w:rsidR="00242F7A" w:rsidRPr="007F79D8">
        <w:rPr>
          <w:rFonts w:asciiTheme="minorHAnsi" w:eastAsia="Calibri" w:hAnsiTheme="minorHAnsi"/>
          <w:sz w:val="22"/>
          <w:szCs w:val="22"/>
        </w:rPr>
        <w:tab/>
      </w:r>
      <w:r w:rsidR="00242F7A" w:rsidRPr="007F79D8">
        <w:rPr>
          <w:rFonts w:asciiTheme="minorHAnsi" w:eastAsia="Calibri" w:hAnsiTheme="minorHAnsi"/>
          <w:sz w:val="22"/>
          <w:szCs w:val="22"/>
        </w:rPr>
        <w:tab/>
      </w:r>
      <w:r w:rsidR="00153B47" w:rsidRPr="007F79D8">
        <w:rPr>
          <w:rFonts w:asciiTheme="minorHAnsi" w:eastAsia="Calibri" w:hAnsiTheme="minorHAnsi"/>
          <w:sz w:val="22"/>
          <w:szCs w:val="22"/>
        </w:rPr>
        <w:t xml:space="preserve"> : 28 </w:t>
      </w:r>
    </w:p>
    <w:p w:rsidR="00B80164" w:rsidRPr="007F79D8" w:rsidRDefault="00B80164"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Duration </w:t>
      </w:r>
      <w:r w:rsidR="00242F7A" w:rsidRPr="007F79D8">
        <w:rPr>
          <w:rFonts w:asciiTheme="minorHAnsi" w:eastAsia="Calibri" w:hAnsiTheme="minorHAnsi"/>
          <w:sz w:val="22"/>
          <w:szCs w:val="22"/>
        </w:rPr>
        <w:tab/>
      </w:r>
      <w:r w:rsidR="00242F7A" w:rsidRPr="007F79D8">
        <w:rPr>
          <w:rFonts w:asciiTheme="minorHAnsi" w:eastAsia="Calibri" w:hAnsiTheme="minorHAnsi"/>
          <w:sz w:val="22"/>
          <w:szCs w:val="22"/>
        </w:rPr>
        <w:tab/>
      </w:r>
      <w:r w:rsidR="00242F7A" w:rsidRPr="007F79D8">
        <w:rPr>
          <w:rFonts w:asciiTheme="minorHAnsi" w:eastAsia="Calibri" w:hAnsiTheme="minorHAnsi"/>
          <w:sz w:val="22"/>
          <w:szCs w:val="22"/>
        </w:rPr>
        <w:tab/>
      </w:r>
      <w:r w:rsidRPr="007F79D8">
        <w:rPr>
          <w:rFonts w:asciiTheme="minorHAnsi" w:eastAsia="Calibri" w:hAnsiTheme="minorHAnsi"/>
          <w:sz w:val="22"/>
          <w:szCs w:val="22"/>
        </w:rPr>
        <w:t xml:space="preserve">: December 2016 to </w:t>
      </w:r>
      <w:r w:rsidR="00F76C92" w:rsidRPr="007F79D8">
        <w:rPr>
          <w:rFonts w:asciiTheme="minorHAnsi" w:eastAsia="Calibri" w:hAnsiTheme="minorHAnsi"/>
          <w:sz w:val="22"/>
          <w:szCs w:val="22"/>
        </w:rPr>
        <w:t>January 2018</w:t>
      </w:r>
    </w:p>
    <w:p w:rsidR="00DE5213" w:rsidRPr="007F79D8" w:rsidRDefault="00DE5213"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Role</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t>: Developer</w:t>
      </w:r>
    </w:p>
    <w:p w:rsidR="00242F7A" w:rsidRPr="007F79D8" w:rsidRDefault="00242F7A" w:rsidP="00B80164">
      <w:pPr>
        <w:pStyle w:val="NoSpacing1"/>
        <w:shd w:val="clear" w:color="auto" w:fill="FFFFFF"/>
        <w:rPr>
          <w:rFonts w:asciiTheme="minorHAnsi" w:eastAsia="Calibri" w:hAnsiTheme="minorHAnsi"/>
          <w:sz w:val="22"/>
          <w:szCs w:val="22"/>
        </w:rPr>
      </w:pPr>
    </w:p>
    <w:p w:rsidR="00B80164" w:rsidRPr="007F79D8" w:rsidRDefault="00B80164"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b/>
          <w:sz w:val="22"/>
          <w:szCs w:val="22"/>
        </w:rPr>
        <w:t>Description</w:t>
      </w:r>
      <w:r w:rsidRPr="007F79D8">
        <w:rPr>
          <w:rFonts w:asciiTheme="minorHAnsi" w:eastAsia="Calibri" w:hAnsiTheme="minorHAnsi"/>
          <w:sz w:val="22"/>
          <w:szCs w:val="22"/>
        </w:rPr>
        <w:t>: BT is huge telecom retailer which is maintaining billing accounts, address and</w:t>
      </w:r>
    </w:p>
    <w:p w:rsidR="00B80164" w:rsidRPr="007F79D8" w:rsidRDefault="008950A3"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Assets</w:t>
      </w:r>
      <w:r w:rsidR="00B80164" w:rsidRPr="007F79D8">
        <w:rPr>
          <w:rFonts w:asciiTheme="minorHAnsi" w:eastAsia="Calibri" w:hAnsiTheme="minorHAnsi"/>
          <w:sz w:val="22"/>
          <w:szCs w:val="22"/>
        </w:rPr>
        <w:t xml:space="preserve"> of customer groups</w:t>
      </w:r>
      <w:r w:rsidRPr="007F79D8">
        <w:rPr>
          <w:rFonts w:asciiTheme="minorHAnsi" w:eastAsia="Calibri" w:hAnsiTheme="minorHAnsi"/>
          <w:sz w:val="22"/>
          <w:szCs w:val="22"/>
        </w:rPr>
        <w:t xml:space="preserve"> in CRM systems to maintain customer info</w:t>
      </w:r>
      <w:r w:rsidR="00B80164" w:rsidRPr="007F79D8">
        <w:rPr>
          <w:rFonts w:asciiTheme="minorHAnsi" w:eastAsia="Calibri" w:hAnsiTheme="minorHAnsi"/>
          <w:sz w:val="22"/>
          <w:szCs w:val="22"/>
        </w:rPr>
        <w:t xml:space="preserve">. </w:t>
      </w:r>
      <w:r w:rsidR="00153B47" w:rsidRPr="007F79D8">
        <w:rPr>
          <w:rFonts w:asciiTheme="minorHAnsi" w:eastAsia="Calibri" w:hAnsiTheme="minorHAnsi"/>
          <w:sz w:val="22"/>
          <w:szCs w:val="22"/>
        </w:rPr>
        <w:t xml:space="preserve">We are working with various vendors to rewrite all existing legacy applications into Hadoop. </w:t>
      </w:r>
      <w:r w:rsidRPr="007F79D8">
        <w:rPr>
          <w:rFonts w:asciiTheme="minorHAnsi" w:eastAsia="Calibri" w:hAnsiTheme="minorHAnsi"/>
          <w:sz w:val="22"/>
          <w:szCs w:val="22"/>
        </w:rPr>
        <w:t xml:space="preserve">Developed new unload framework with complete architecture and redesign. Storing all </w:t>
      </w:r>
      <w:r w:rsidR="00E220E9" w:rsidRPr="007F79D8">
        <w:rPr>
          <w:rFonts w:asciiTheme="minorHAnsi" w:eastAsia="Calibri" w:hAnsiTheme="minorHAnsi"/>
          <w:sz w:val="22"/>
          <w:szCs w:val="22"/>
        </w:rPr>
        <w:t>existing</w:t>
      </w:r>
      <w:r w:rsidRPr="007F79D8">
        <w:rPr>
          <w:rFonts w:asciiTheme="minorHAnsi" w:eastAsia="Calibri" w:hAnsiTheme="minorHAnsi"/>
          <w:sz w:val="22"/>
          <w:szCs w:val="22"/>
        </w:rPr>
        <w:t xml:space="preserve"> </w:t>
      </w:r>
      <w:r w:rsidR="00E220E9" w:rsidRPr="007F79D8">
        <w:rPr>
          <w:rFonts w:asciiTheme="minorHAnsi" w:eastAsia="Calibri" w:hAnsiTheme="minorHAnsi"/>
          <w:sz w:val="22"/>
          <w:szCs w:val="22"/>
        </w:rPr>
        <w:t xml:space="preserve">data </w:t>
      </w:r>
      <w:r w:rsidRPr="007F79D8">
        <w:rPr>
          <w:rFonts w:asciiTheme="minorHAnsi" w:eastAsia="Calibri" w:hAnsiTheme="minorHAnsi"/>
          <w:sz w:val="22"/>
          <w:szCs w:val="22"/>
        </w:rPr>
        <w:t xml:space="preserve">from various sources </w:t>
      </w:r>
      <w:r w:rsidR="00E220E9" w:rsidRPr="007F79D8">
        <w:rPr>
          <w:rFonts w:asciiTheme="minorHAnsi" w:eastAsia="Calibri" w:hAnsiTheme="minorHAnsi"/>
          <w:sz w:val="22"/>
          <w:szCs w:val="22"/>
        </w:rPr>
        <w:t>into Hadoop</w:t>
      </w:r>
      <w:r w:rsidRPr="007F79D8">
        <w:rPr>
          <w:rFonts w:asciiTheme="minorHAnsi" w:eastAsia="Calibri" w:hAnsiTheme="minorHAnsi"/>
          <w:sz w:val="22"/>
          <w:szCs w:val="22"/>
        </w:rPr>
        <w:t xml:space="preserve"> as a part of data lake story</w:t>
      </w:r>
      <w:r w:rsidR="00E220E9" w:rsidRPr="007F79D8">
        <w:rPr>
          <w:rFonts w:asciiTheme="minorHAnsi" w:eastAsia="Calibri" w:hAnsiTheme="minorHAnsi"/>
          <w:sz w:val="22"/>
          <w:szCs w:val="22"/>
        </w:rPr>
        <w:t>.</w:t>
      </w:r>
      <w:r w:rsidRPr="007F79D8">
        <w:rPr>
          <w:rFonts w:asciiTheme="minorHAnsi" w:eastAsia="Calibri" w:hAnsiTheme="minorHAnsi"/>
          <w:sz w:val="22"/>
          <w:szCs w:val="22"/>
        </w:rPr>
        <w:t xml:space="preserve"> Working on various technologies In Hadoop to implement all new design and stability. Using agile methodology and chairing Scrum to discuss the status with vendors.</w:t>
      </w:r>
    </w:p>
    <w:p w:rsidR="008950A3" w:rsidRPr="007F79D8" w:rsidRDefault="008950A3" w:rsidP="00B80164">
      <w:pPr>
        <w:pStyle w:val="NoSpacing1"/>
        <w:shd w:val="clear" w:color="auto" w:fill="FFFFFF"/>
        <w:rPr>
          <w:rFonts w:asciiTheme="minorHAnsi" w:eastAsia="Calibri" w:hAnsiTheme="minorHAnsi"/>
          <w:sz w:val="22"/>
          <w:szCs w:val="22"/>
        </w:rPr>
      </w:pPr>
    </w:p>
    <w:p w:rsidR="00B80164" w:rsidRPr="007F79D8" w:rsidRDefault="00B80164" w:rsidP="008950A3">
      <w:pPr>
        <w:pStyle w:val="NoSpacing1"/>
        <w:shd w:val="clear" w:color="auto" w:fill="FFFFFF"/>
        <w:rPr>
          <w:rFonts w:asciiTheme="minorHAnsi" w:eastAsia="Calibri" w:hAnsiTheme="minorHAnsi"/>
          <w:b/>
          <w:sz w:val="22"/>
          <w:szCs w:val="22"/>
        </w:rPr>
      </w:pPr>
      <w:r w:rsidRPr="007F79D8">
        <w:rPr>
          <w:rFonts w:asciiTheme="minorHAnsi" w:eastAsia="Calibri" w:hAnsiTheme="minorHAnsi"/>
          <w:b/>
          <w:sz w:val="22"/>
          <w:szCs w:val="22"/>
        </w:rPr>
        <w:t>Roles and Responsibilities:</w:t>
      </w:r>
    </w:p>
    <w:p w:rsidR="00465430" w:rsidRPr="007F79D8" w:rsidRDefault="00465430" w:rsidP="00B80164">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As a part of rewrite, All AI </w:t>
      </w:r>
      <w:r w:rsidR="00153B47" w:rsidRPr="007F79D8">
        <w:rPr>
          <w:rFonts w:asciiTheme="minorHAnsi" w:eastAsia="Calibri" w:hAnsiTheme="minorHAnsi"/>
          <w:sz w:val="22"/>
          <w:szCs w:val="22"/>
        </w:rPr>
        <w:t>jobs (</w:t>
      </w:r>
      <w:r w:rsidRPr="007F79D8">
        <w:rPr>
          <w:rFonts w:asciiTheme="minorHAnsi" w:eastAsia="Calibri" w:hAnsiTheme="minorHAnsi"/>
          <w:sz w:val="22"/>
          <w:szCs w:val="22"/>
        </w:rPr>
        <w:t xml:space="preserve">ETL) has been successfully written into </w:t>
      </w:r>
      <w:r w:rsidR="00465567">
        <w:rPr>
          <w:rFonts w:asciiTheme="minorHAnsi" w:eastAsia="Calibri" w:hAnsiTheme="minorHAnsi"/>
          <w:b/>
          <w:sz w:val="22"/>
          <w:szCs w:val="22"/>
        </w:rPr>
        <w:t xml:space="preserve">Spark with </w:t>
      </w:r>
      <w:r w:rsidR="00326BA4">
        <w:rPr>
          <w:rFonts w:asciiTheme="minorHAnsi" w:eastAsia="Calibri" w:hAnsiTheme="minorHAnsi"/>
          <w:b/>
          <w:sz w:val="22"/>
          <w:szCs w:val="22"/>
        </w:rPr>
        <w:t xml:space="preserve">Scala </w:t>
      </w:r>
      <w:r w:rsidR="00326BA4" w:rsidRPr="007F79D8">
        <w:rPr>
          <w:rFonts w:asciiTheme="minorHAnsi" w:eastAsia="Calibri" w:hAnsiTheme="minorHAnsi"/>
          <w:sz w:val="22"/>
          <w:szCs w:val="22"/>
        </w:rPr>
        <w:t>which</w:t>
      </w:r>
      <w:r w:rsidRPr="007F79D8">
        <w:rPr>
          <w:rFonts w:asciiTheme="minorHAnsi" w:eastAsia="Calibri" w:hAnsiTheme="minorHAnsi"/>
          <w:sz w:val="22"/>
          <w:szCs w:val="22"/>
        </w:rPr>
        <w:t xml:space="preserve"> reduces project cost and increased execution time</w:t>
      </w:r>
      <w:r w:rsidR="00465567">
        <w:rPr>
          <w:rFonts w:asciiTheme="minorHAnsi" w:eastAsia="Calibri" w:hAnsiTheme="minorHAnsi"/>
          <w:sz w:val="22"/>
          <w:szCs w:val="22"/>
        </w:rPr>
        <w:t xml:space="preserve"> (15 days to 1 day)</w:t>
      </w:r>
      <w:r w:rsidRPr="007F79D8">
        <w:rPr>
          <w:rFonts w:asciiTheme="minorHAnsi" w:eastAsia="Calibri" w:hAnsiTheme="minorHAnsi"/>
          <w:sz w:val="22"/>
          <w:szCs w:val="22"/>
        </w:rPr>
        <w:t>.</w:t>
      </w:r>
    </w:p>
    <w:p w:rsidR="00242F7A" w:rsidRPr="007F79D8" w:rsidRDefault="00242F7A" w:rsidP="00B80164">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Developing </w:t>
      </w:r>
      <w:r w:rsidR="00153B47" w:rsidRPr="007F79D8">
        <w:rPr>
          <w:rFonts w:asciiTheme="minorHAnsi" w:eastAsia="Calibri" w:hAnsiTheme="minorHAnsi"/>
          <w:sz w:val="22"/>
          <w:szCs w:val="22"/>
        </w:rPr>
        <w:t>various</w:t>
      </w:r>
      <w:r w:rsidRPr="007F79D8">
        <w:rPr>
          <w:rFonts w:asciiTheme="minorHAnsi" w:eastAsia="Calibri" w:hAnsiTheme="minorHAnsi"/>
          <w:sz w:val="22"/>
          <w:szCs w:val="22"/>
        </w:rPr>
        <w:t xml:space="preserve"> </w:t>
      </w:r>
      <w:r w:rsidRPr="007F79D8">
        <w:rPr>
          <w:rFonts w:asciiTheme="minorHAnsi" w:eastAsia="Calibri" w:hAnsiTheme="minorHAnsi"/>
          <w:b/>
          <w:sz w:val="22"/>
          <w:szCs w:val="22"/>
        </w:rPr>
        <w:t>Pig</w:t>
      </w:r>
      <w:r w:rsidRPr="007F79D8">
        <w:rPr>
          <w:rFonts w:asciiTheme="minorHAnsi" w:eastAsia="Calibri" w:hAnsiTheme="minorHAnsi"/>
          <w:sz w:val="22"/>
          <w:szCs w:val="22"/>
        </w:rPr>
        <w:t xml:space="preserve"> </w:t>
      </w:r>
      <w:r w:rsidR="00153B47" w:rsidRPr="007F79D8">
        <w:rPr>
          <w:rFonts w:asciiTheme="minorHAnsi" w:eastAsia="Calibri" w:hAnsiTheme="minorHAnsi"/>
          <w:sz w:val="22"/>
          <w:szCs w:val="22"/>
        </w:rPr>
        <w:t>scripts</w:t>
      </w:r>
      <w:r w:rsidRPr="007F79D8">
        <w:rPr>
          <w:rFonts w:asciiTheme="minorHAnsi" w:eastAsia="Calibri" w:hAnsiTheme="minorHAnsi"/>
          <w:sz w:val="22"/>
          <w:szCs w:val="22"/>
        </w:rPr>
        <w:t xml:space="preserve"> for </w:t>
      </w:r>
      <w:r w:rsidR="00153B47" w:rsidRPr="007F79D8">
        <w:rPr>
          <w:rFonts w:asciiTheme="minorHAnsi" w:eastAsia="Calibri" w:hAnsiTheme="minorHAnsi"/>
          <w:sz w:val="22"/>
          <w:szCs w:val="22"/>
        </w:rPr>
        <w:t>ETL processing and scheduled as part of automation.</w:t>
      </w:r>
    </w:p>
    <w:p w:rsidR="00465430" w:rsidRPr="007F79D8" w:rsidRDefault="00465430" w:rsidP="00B80164">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Created multiple </w:t>
      </w:r>
      <w:r w:rsidRPr="007F79D8">
        <w:rPr>
          <w:rFonts w:asciiTheme="minorHAnsi" w:eastAsia="Calibri" w:hAnsiTheme="minorHAnsi"/>
          <w:b/>
          <w:sz w:val="22"/>
          <w:szCs w:val="22"/>
        </w:rPr>
        <w:t>hive</w:t>
      </w:r>
      <w:r w:rsidRPr="007F79D8">
        <w:rPr>
          <w:rFonts w:asciiTheme="minorHAnsi" w:eastAsia="Calibri" w:hAnsiTheme="minorHAnsi"/>
          <w:sz w:val="22"/>
          <w:szCs w:val="22"/>
        </w:rPr>
        <w:t xml:space="preserve"> jobs to create </w:t>
      </w:r>
      <w:r w:rsidRPr="007F79D8">
        <w:rPr>
          <w:rFonts w:asciiTheme="minorHAnsi" w:eastAsia="Calibri" w:hAnsiTheme="minorHAnsi"/>
          <w:b/>
          <w:sz w:val="22"/>
          <w:szCs w:val="22"/>
        </w:rPr>
        <w:t>audit tables</w:t>
      </w:r>
      <w:r w:rsidRPr="007F79D8">
        <w:rPr>
          <w:rFonts w:asciiTheme="minorHAnsi" w:eastAsia="Calibri" w:hAnsiTheme="minorHAnsi"/>
          <w:sz w:val="22"/>
          <w:szCs w:val="22"/>
        </w:rPr>
        <w:t xml:space="preserve"> </w:t>
      </w:r>
      <w:r w:rsidR="00326BA4">
        <w:rPr>
          <w:rFonts w:asciiTheme="minorHAnsi" w:eastAsia="Calibri" w:hAnsiTheme="minorHAnsi"/>
          <w:sz w:val="22"/>
          <w:szCs w:val="22"/>
        </w:rPr>
        <w:t>to identify broken hierarchy</w:t>
      </w:r>
      <w:r w:rsidRPr="007F79D8">
        <w:rPr>
          <w:rFonts w:asciiTheme="minorHAnsi" w:eastAsia="Calibri" w:hAnsiTheme="minorHAnsi"/>
          <w:sz w:val="22"/>
          <w:szCs w:val="22"/>
        </w:rPr>
        <w:t>.</w:t>
      </w:r>
    </w:p>
    <w:p w:rsidR="00B80164" w:rsidRPr="007F79D8" w:rsidRDefault="00A77AD7" w:rsidP="00B80164">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Automated the </w:t>
      </w:r>
      <w:r w:rsidRPr="007F79D8">
        <w:rPr>
          <w:rFonts w:asciiTheme="minorHAnsi" w:eastAsia="Calibri" w:hAnsiTheme="minorHAnsi"/>
          <w:b/>
          <w:sz w:val="22"/>
          <w:szCs w:val="22"/>
        </w:rPr>
        <w:t>Unload</w:t>
      </w:r>
      <w:r w:rsidRPr="007F79D8">
        <w:rPr>
          <w:rFonts w:asciiTheme="minorHAnsi" w:eastAsia="Calibri" w:hAnsiTheme="minorHAnsi"/>
          <w:sz w:val="22"/>
          <w:szCs w:val="22"/>
        </w:rPr>
        <w:t xml:space="preserve"> framework with redesign and new architecture.</w:t>
      </w:r>
    </w:p>
    <w:p w:rsidR="00B80164" w:rsidRPr="007F79D8" w:rsidRDefault="00B80164" w:rsidP="00B80164">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Using </w:t>
      </w:r>
      <w:r w:rsidRPr="007F79D8">
        <w:rPr>
          <w:rFonts w:asciiTheme="minorHAnsi" w:eastAsia="Calibri" w:hAnsiTheme="minorHAnsi"/>
          <w:b/>
          <w:sz w:val="22"/>
          <w:szCs w:val="22"/>
        </w:rPr>
        <w:t>Sqoop</w:t>
      </w:r>
      <w:r w:rsidRPr="007F79D8">
        <w:rPr>
          <w:rFonts w:asciiTheme="minorHAnsi" w:eastAsia="Calibri" w:hAnsiTheme="minorHAnsi"/>
          <w:sz w:val="22"/>
          <w:szCs w:val="22"/>
        </w:rPr>
        <w:t xml:space="preserve"> to import and export data from ORACLE to HDFS and vice-versa.</w:t>
      </w:r>
    </w:p>
    <w:p w:rsidR="00465430" w:rsidRPr="007F79D8" w:rsidRDefault="00465430" w:rsidP="00B80164">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Developed </w:t>
      </w:r>
      <w:r w:rsidRPr="007F79D8">
        <w:rPr>
          <w:rFonts w:asciiTheme="minorHAnsi" w:eastAsia="Calibri" w:hAnsiTheme="minorHAnsi"/>
          <w:b/>
          <w:sz w:val="22"/>
          <w:szCs w:val="22"/>
        </w:rPr>
        <w:t>shell</w:t>
      </w:r>
      <w:r w:rsidRPr="007F79D8">
        <w:rPr>
          <w:rFonts w:asciiTheme="minorHAnsi" w:eastAsia="Calibri" w:hAnsiTheme="minorHAnsi"/>
          <w:sz w:val="22"/>
          <w:szCs w:val="22"/>
        </w:rPr>
        <w:t xml:space="preserve"> scripts in order to curl data from AI servers</w:t>
      </w:r>
      <w:r w:rsidR="00153B47" w:rsidRPr="007F79D8">
        <w:rPr>
          <w:rFonts w:asciiTheme="minorHAnsi" w:eastAsia="Calibri" w:hAnsiTheme="minorHAnsi"/>
          <w:sz w:val="22"/>
          <w:szCs w:val="22"/>
        </w:rPr>
        <w:t xml:space="preserve"> and vice versa.</w:t>
      </w:r>
    </w:p>
    <w:p w:rsidR="00465430" w:rsidRPr="007F79D8" w:rsidRDefault="00465430" w:rsidP="00B80164">
      <w:pPr>
        <w:pStyle w:val="NoSpacing1"/>
        <w:numPr>
          <w:ilvl w:val="0"/>
          <w:numId w:val="7"/>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Created various </w:t>
      </w:r>
      <w:r w:rsidRPr="007F79D8">
        <w:rPr>
          <w:rFonts w:asciiTheme="minorHAnsi" w:eastAsia="Calibri" w:hAnsiTheme="minorHAnsi"/>
          <w:b/>
          <w:sz w:val="22"/>
          <w:szCs w:val="22"/>
        </w:rPr>
        <w:t>Shell</w:t>
      </w:r>
      <w:r w:rsidRPr="007F79D8">
        <w:rPr>
          <w:rFonts w:asciiTheme="minorHAnsi" w:eastAsia="Calibri" w:hAnsiTheme="minorHAnsi"/>
          <w:sz w:val="22"/>
          <w:szCs w:val="22"/>
        </w:rPr>
        <w:t xml:space="preserve"> scripts for various monitoring reports (Edge node spac</w:t>
      </w:r>
      <w:r w:rsidR="00153B47" w:rsidRPr="007F79D8">
        <w:rPr>
          <w:rFonts w:asciiTheme="minorHAnsi" w:eastAsia="Calibri" w:hAnsiTheme="minorHAnsi"/>
          <w:sz w:val="22"/>
          <w:szCs w:val="22"/>
        </w:rPr>
        <w:t>e, queue size, delta count)—scheduled using Sqoop as shell default jobs disabled.</w:t>
      </w:r>
    </w:p>
    <w:p w:rsidR="00554978" w:rsidRPr="007F79D8" w:rsidRDefault="00B80164" w:rsidP="00153B47">
      <w:pPr>
        <w:pStyle w:val="NoSpacing1"/>
        <w:numPr>
          <w:ilvl w:val="0"/>
          <w:numId w:val="8"/>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Used External </w:t>
      </w:r>
      <w:r w:rsidRPr="007F79D8">
        <w:rPr>
          <w:rFonts w:asciiTheme="minorHAnsi" w:eastAsia="Calibri" w:hAnsiTheme="minorHAnsi"/>
          <w:b/>
          <w:sz w:val="22"/>
          <w:szCs w:val="22"/>
        </w:rPr>
        <w:t>Hive</w:t>
      </w:r>
      <w:r w:rsidRPr="007F79D8">
        <w:rPr>
          <w:rFonts w:asciiTheme="minorHAnsi" w:eastAsia="Calibri" w:hAnsiTheme="minorHAnsi"/>
          <w:sz w:val="22"/>
          <w:szCs w:val="22"/>
        </w:rPr>
        <w:t xml:space="preserve"> tables on top of the output and used for business analysis.</w:t>
      </w:r>
    </w:p>
    <w:p w:rsidR="00B80164" w:rsidRPr="007F79D8" w:rsidRDefault="00B80164" w:rsidP="00242F7A">
      <w:pPr>
        <w:pStyle w:val="NoSpacing1"/>
        <w:numPr>
          <w:ilvl w:val="0"/>
          <w:numId w:val="8"/>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Use of </w:t>
      </w:r>
      <w:r w:rsidRPr="007F79D8">
        <w:rPr>
          <w:rFonts w:asciiTheme="minorHAnsi" w:eastAsia="Calibri" w:hAnsiTheme="minorHAnsi"/>
          <w:b/>
          <w:sz w:val="22"/>
          <w:szCs w:val="22"/>
        </w:rPr>
        <w:t>Oozie</w:t>
      </w:r>
      <w:r w:rsidRPr="007F79D8">
        <w:rPr>
          <w:rFonts w:asciiTheme="minorHAnsi" w:eastAsia="Calibri" w:hAnsiTheme="minorHAnsi"/>
          <w:sz w:val="22"/>
          <w:szCs w:val="22"/>
        </w:rPr>
        <w:t xml:space="preserve"> workflow to run multiple </w:t>
      </w:r>
      <w:r w:rsidR="00242F7A" w:rsidRPr="007F79D8">
        <w:rPr>
          <w:rFonts w:asciiTheme="minorHAnsi" w:eastAsia="Calibri" w:hAnsiTheme="minorHAnsi"/>
          <w:sz w:val="22"/>
          <w:szCs w:val="22"/>
        </w:rPr>
        <w:t>serial and parallel action</w:t>
      </w:r>
      <w:r w:rsidR="00554978" w:rsidRPr="007F79D8">
        <w:rPr>
          <w:rFonts w:asciiTheme="minorHAnsi" w:eastAsia="Calibri" w:hAnsiTheme="minorHAnsi"/>
          <w:sz w:val="22"/>
          <w:szCs w:val="22"/>
        </w:rPr>
        <w:t xml:space="preserve"> using workflows and co-ord.</w:t>
      </w:r>
    </w:p>
    <w:p w:rsidR="007F79D8" w:rsidRDefault="007F79D8" w:rsidP="00242F7A">
      <w:pPr>
        <w:pStyle w:val="NoSpacing1"/>
        <w:numPr>
          <w:ilvl w:val="0"/>
          <w:numId w:val="8"/>
        </w:numPr>
        <w:shd w:val="clear" w:color="auto" w:fill="FFFFFF"/>
        <w:rPr>
          <w:rFonts w:asciiTheme="minorHAnsi" w:eastAsia="Calibri" w:hAnsiTheme="minorHAnsi"/>
          <w:sz w:val="22"/>
          <w:szCs w:val="22"/>
        </w:rPr>
      </w:pPr>
      <w:r w:rsidRPr="007F79D8">
        <w:rPr>
          <w:rFonts w:asciiTheme="minorHAnsi" w:eastAsia="Calibri" w:hAnsiTheme="minorHAnsi"/>
          <w:sz w:val="22"/>
          <w:szCs w:val="22"/>
        </w:rPr>
        <w:t>Chairing the Scrum calls as part of integration with various vendors as part of Agile</w:t>
      </w:r>
    </w:p>
    <w:p w:rsidR="00153B47" w:rsidRPr="007F79D8" w:rsidRDefault="00B32480" w:rsidP="007F79D8">
      <w:pPr>
        <w:pStyle w:val="NoSpacing1"/>
        <w:numPr>
          <w:ilvl w:val="0"/>
          <w:numId w:val="8"/>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Developed </w:t>
      </w:r>
      <w:r w:rsidRPr="007F79D8">
        <w:rPr>
          <w:rFonts w:asciiTheme="minorHAnsi" w:eastAsia="Calibri" w:hAnsiTheme="minorHAnsi"/>
          <w:b/>
          <w:sz w:val="22"/>
          <w:szCs w:val="22"/>
        </w:rPr>
        <w:t>Spark</w:t>
      </w:r>
      <w:r w:rsidRPr="007F79D8">
        <w:rPr>
          <w:rFonts w:asciiTheme="minorHAnsi" w:eastAsia="Calibri" w:hAnsiTheme="minorHAnsi"/>
          <w:sz w:val="22"/>
          <w:szCs w:val="22"/>
        </w:rPr>
        <w:t xml:space="preserve"> applications as part of rewrite and done POC before implementing the same.</w:t>
      </w:r>
    </w:p>
    <w:p w:rsidR="00147D5D" w:rsidRPr="007F79D8" w:rsidRDefault="00147D5D">
      <w:pPr>
        <w:pStyle w:val="NoSpacing1"/>
        <w:shd w:val="clear" w:color="auto" w:fill="FFFFFF"/>
        <w:rPr>
          <w:rFonts w:asciiTheme="minorHAnsi" w:eastAsia="Calibri" w:hAnsiTheme="minorHAnsi"/>
          <w:sz w:val="22"/>
          <w:szCs w:val="22"/>
        </w:rPr>
      </w:pPr>
    </w:p>
    <w:p w:rsidR="00147D5D" w:rsidRPr="007F79D8" w:rsidRDefault="00C035E7">
      <w:pPr>
        <w:pStyle w:val="NoSpacing1"/>
        <w:pBdr>
          <w:bottom w:val="double" w:sz="6" w:space="1" w:color="auto"/>
        </w:pBdr>
        <w:shd w:val="clear" w:color="auto" w:fill="FFFFFF"/>
        <w:rPr>
          <w:rFonts w:asciiTheme="minorHAnsi" w:eastAsia="Calibri" w:hAnsiTheme="minorHAnsi"/>
          <w:b/>
          <w:sz w:val="22"/>
          <w:szCs w:val="22"/>
        </w:rPr>
      </w:pPr>
      <w:r w:rsidRPr="007F79D8">
        <w:rPr>
          <w:rFonts w:asciiTheme="minorHAnsi" w:eastAsia="Calibri" w:hAnsiTheme="minorHAnsi"/>
          <w:b/>
          <w:sz w:val="22"/>
          <w:szCs w:val="22"/>
        </w:rPr>
        <w:t>Project #1</w:t>
      </w:r>
      <w:r w:rsidR="00804353" w:rsidRPr="007F79D8">
        <w:rPr>
          <w:rFonts w:asciiTheme="minorHAnsi" w:eastAsia="Calibri" w:hAnsiTheme="minorHAnsi"/>
          <w:b/>
          <w:sz w:val="22"/>
          <w:szCs w:val="22"/>
        </w:rPr>
        <w:t>:</w:t>
      </w:r>
    </w:p>
    <w:p w:rsidR="00147D5D" w:rsidRPr="007F79D8" w:rsidRDefault="00147D5D">
      <w:pPr>
        <w:pStyle w:val="NoSpacing1"/>
        <w:shd w:val="clear" w:color="auto" w:fill="FFFFFF"/>
        <w:rPr>
          <w:rFonts w:asciiTheme="minorHAnsi" w:eastAsia="Calibri" w:hAnsiTheme="minorHAnsi"/>
          <w:sz w:val="22"/>
          <w:szCs w:val="22"/>
        </w:rPr>
      </w:pPr>
    </w:p>
    <w:p w:rsidR="00B80164" w:rsidRPr="007F79D8" w:rsidRDefault="00B80164"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Project Name</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t xml:space="preserve">: Shell FMO </w:t>
      </w:r>
      <w:r w:rsidR="00B67AC9" w:rsidRPr="007F79D8">
        <w:rPr>
          <w:rFonts w:asciiTheme="minorHAnsi" w:eastAsia="Calibri" w:hAnsiTheme="minorHAnsi"/>
          <w:sz w:val="22"/>
          <w:szCs w:val="22"/>
        </w:rPr>
        <w:t>Build (</w:t>
      </w:r>
      <w:r w:rsidR="00A77AD7" w:rsidRPr="007F79D8">
        <w:rPr>
          <w:rFonts w:asciiTheme="minorHAnsi" w:eastAsia="Calibri" w:hAnsiTheme="minorHAnsi"/>
          <w:sz w:val="22"/>
          <w:szCs w:val="22"/>
        </w:rPr>
        <w:t>Wipro Project)</w:t>
      </w:r>
    </w:p>
    <w:p w:rsidR="00B80164" w:rsidRPr="007F79D8" w:rsidRDefault="00B80164"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Client</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t>: Shell</w:t>
      </w:r>
    </w:p>
    <w:p w:rsidR="00B80164" w:rsidRPr="007F79D8" w:rsidRDefault="00B80164"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Technical Environment   </w:t>
      </w:r>
      <w:r w:rsidRPr="007F79D8">
        <w:rPr>
          <w:rFonts w:asciiTheme="minorHAnsi" w:eastAsia="Calibri" w:hAnsiTheme="minorHAnsi"/>
          <w:sz w:val="22"/>
          <w:szCs w:val="22"/>
        </w:rPr>
        <w:tab/>
        <w:t>: HDFS, Map Reduce, Pig, Hive, Sqoop</w:t>
      </w:r>
    </w:p>
    <w:p w:rsidR="00B80164" w:rsidRPr="007F79D8" w:rsidRDefault="00B80164"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Project Duration</w:t>
      </w:r>
      <w:r w:rsidRPr="007F79D8">
        <w:rPr>
          <w:rFonts w:asciiTheme="minorHAnsi" w:eastAsia="Calibri" w:hAnsiTheme="minorHAnsi"/>
          <w:sz w:val="22"/>
          <w:szCs w:val="22"/>
        </w:rPr>
        <w:tab/>
      </w:r>
      <w:r w:rsidRPr="007F79D8">
        <w:rPr>
          <w:rFonts w:asciiTheme="minorHAnsi" w:eastAsia="Calibri" w:hAnsiTheme="minorHAnsi"/>
          <w:sz w:val="22"/>
          <w:szCs w:val="22"/>
        </w:rPr>
        <w:tab/>
        <w:t>: September 2014 to till date</w:t>
      </w:r>
    </w:p>
    <w:p w:rsidR="00B80164" w:rsidRPr="007F79D8" w:rsidRDefault="00B80164"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Role</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t>: Hadoop Developer &amp; Production Support</w:t>
      </w:r>
    </w:p>
    <w:p w:rsidR="00B80164" w:rsidRPr="007F79D8" w:rsidRDefault="00B80164" w:rsidP="00B80164">
      <w:pPr>
        <w:pStyle w:val="NoSpacing1"/>
        <w:shd w:val="clear" w:color="auto" w:fill="FFFFFF"/>
        <w:rPr>
          <w:rFonts w:asciiTheme="minorHAnsi" w:eastAsia="Calibri" w:hAnsiTheme="minorHAnsi"/>
          <w:sz w:val="22"/>
          <w:szCs w:val="22"/>
        </w:rPr>
      </w:pPr>
    </w:p>
    <w:p w:rsidR="00B80164" w:rsidRPr="007F79D8" w:rsidRDefault="007F79D8"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b/>
          <w:sz w:val="22"/>
          <w:szCs w:val="22"/>
        </w:rPr>
        <w:t>Description:</w:t>
      </w:r>
      <w:r w:rsidRPr="007F79D8">
        <w:rPr>
          <w:rFonts w:asciiTheme="minorHAnsi" w:eastAsia="Calibri" w:hAnsiTheme="minorHAnsi"/>
          <w:sz w:val="22"/>
          <w:szCs w:val="22"/>
        </w:rPr>
        <w:t xml:space="preserve"> Royal</w:t>
      </w:r>
      <w:r w:rsidR="00B80164" w:rsidRPr="007F79D8">
        <w:rPr>
          <w:rFonts w:asciiTheme="minorHAnsi" w:eastAsia="Calibri" w:hAnsiTheme="minorHAnsi"/>
          <w:sz w:val="22"/>
          <w:szCs w:val="22"/>
        </w:rPr>
        <w:t xml:space="preserve"> Dutch Shell plc commonly known as Shell is an Anglo-Dutch multinational oil and gas company headquartered in the Netherlands. It is the seventh largest company in the world as of 2016, in terms of revenue, and one of the six oil and gas "super majors". It is having its business unit entire world which is categorized Asia-</w:t>
      </w:r>
      <w:r w:rsidRPr="007F79D8">
        <w:rPr>
          <w:rFonts w:asciiTheme="minorHAnsi" w:eastAsia="Calibri" w:hAnsiTheme="minorHAnsi"/>
          <w:sz w:val="22"/>
          <w:szCs w:val="22"/>
        </w:rPr>
        <w:t>Pac</w:t>
      </w:r>
      <w:r w:rsidR="00B80164" w:rsidRPr="007F79D8">
        <w:rPr>
          <w:rFonts w:asciiTheme="minorHAnsi" w:eastAsia="Calibri" w:hAnsiTheme="minorHAnsi"/>
          <w:sz w:val="22"/>
          <w:szCs w:val="22"/>
        </w:rPr>
        <w:t>, Europe, Americas, Australia and Coastline. The data is getting generated from all there areas and is populated in different databases for different regions.</w:t>
      </w:r>
    </w:p>
    <w:p w:rsidR="00B80164" w:rsidRPr="007F79D8" w:rsidRDefault="00B80164" w:rsidP="00B80164">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ab/>
        <w:t>In Shell FMO Build the aim is to merge all these domains and collect data into a single system. The data is stored in Hadoop cluster of 22 nodes (may be increase in future). Data is collected from all existing RDMS systems into HDFS and from different staging locations. The raw data will be ingested into HDFS by using Sqoop from various sources. Data transformations are done by using Pig and SSIS ETL tools. Later on it is moved to hive External tables for reports. Reports are being generated on weekly and monthly basis based on customer requirement.</w:t>
      </w:r>
    </w:p>
    <w:p w:rsidR="00B80164" w:rsidRPr="007F79D8" w:rsidRDefault="00B80164" w:rsidP="00B80164">
      <w:pPr>
        <w:pStyle w:val="NoSpacing1"/>
        <w:shd w:val="clear" w:color="auto" w:fill="FFFFFF"/>
        <w:rPr>
          <w:rFonts w:asciiTheme="minorHAnsi" w:eastAsia="Calibri" w:hAnsiTheme="minorHAnsi"/>
          <w:sz w:val="22"/>
          <w:szCs w:val="22"/>
        </w:rPr>
      </w:pPr>
    </w:p>
    <w:p w:rsidR="00B80164" w:rsidRPr="007F79D8" w:rsidRDefault="00B80164" w:rsidP="00B80164">
      <w:pPr>
        <w:pStyle w:val="NoSpacing1"/>
        <w:shd w:val="clear" w:color="auto" w:fill="FFFFFF"/>
        <w:rPr>
          <w:rFonts w:asciiTheme="minorHAnsi" w:eastAsia="Calibri" w:hAnsiTheme="minorHAnsi"/>
          <w:b/>
          <w:sz w:val="22"/>
          <w:szCs w:val="22"/>
        </w:rPr>
      </w:pPr>
      <w:r w:rsidRPr="007F79D8">
        <w:rPr>
          <w:rFonts w:asciiTheme="minorHAnsi" w:eastAsia="Calibri" w:hAnsiTheme="minorHAnsi"/>
          <w:b/>
          <w:sz w:val="22"/>
          <w:szCs w:val="22"/>
        </w:rPr>
        <w:t>Roles and Responsibilities:</w:t>
      </w:r>
    </w:p>
    <w:p w:rsidR="00B80164" w:rsidRPr="007F79D8" w:rsidRDefault="00B80164" w:rsidP="00B80164">
      <w:pPr>
        <w:pStyle w:val="NoSpacing1"/>
        <w:numPr>
          <w:ilvl w:val="0"/>
          <w:numId w:val="6"/>
        </w:numPr>
        <w:shd w:val="clear" w:color="auto" w:fill="FFFFFF"/>
        <w:rPr>
          <w:rFonts w:asciiTheme="minorHAnsi" w:eastAsia="Calibri" w:hAnsiTheme="minorHAnsi"/>
          <w:sz w:val="22"/>
          <w:szCs w:val="22"/>
        </w:rPr>
      </w:pPr>
      <w:r w:rsidRPr="007F79D8">
        <w:rPr>
          <w:rFonts w:asciiTheme="minorHAnsi" w:eastAsia="Calibri" w:hAnsiTheme="minorHAnsi"/>
          <w:sz w:val="22"/>
          <w:szCs w:val="22"/>
        </w:rPr>
        <w:t>Moving data files generated from various loca</w:t>
      </w:r>
      <w:r w:rsidR="008950A3" w:rsidRPr="007F79D8">
        <w:rPr>
          <w:rFonts w:asciiTheme="minorHAnsi" w:eastAsia="Calibri" w:hAnsiTheme="minorHAnsi"/>
          <w:sz w:val="22"/>
          <w:szCs w:val="22"/>
        </w:rPr>
        <w:t>tion into HDFS using Sqoop and Shell scripts.</w:t>
      </w:r>
    </w:p>
    <w:p w:rsidR="00B80164" w:rsidRPr="007F79D8" w:rsidRDefault="00B80164" w:rsidP="00B80164">
      <w:pPr>
        <w:pStyle w:val="NoSpacing1"/>
        <w:numPr>
          <w:ilvl w:val="0"/>
          <w:numId w:val="6"/>
        </w:numPr>
        <w:shd w:val="clear" w:color="auto" w:fill="FFFFFF"/>
        <w:rPr>
          <w:rFonts w:asciiTheme="minorHAnsi" w:eastAsia="Calibri" w:hAnsiTheme="minorHAnsi"/>
          <w:sz w:val="22"/>
          <w:szCs w:val="22"/>
        </w:rPr>
      </w:pPr>
      <w:r w:rsidRPr="007F79D8">
        <w:rPr>
          <w:rFonts w:asciiTheme="minorHAnsi" w:eastAsia="Calibri" w:hAnsiTheme="minorHAnsi"/>
          <w:sz w:val="22"/>
          <w:szCs w:val="22"/>
        </w:rPr>
        <w:t>Developing Hive and Pig queries for data analysis and reporting.</w:t>
      </w:r>
    </w:p>
    <w:p w:rsidR="00B80164" w:rsidRPr="007F79D8" w:rsidRDefault="00B80164" w:rsidP="00B80164">
      <w:pPr>
        <w:pStyle w:val="NoSpacing1"/>
        <w:numPr>
          <w:ilvl w:val="0"/>
          <w:numId w:val="6"/>
        </w:numPr>
        <w:shd w:val="clear" w:color="auto" w:fill="FFFFFF"/>
        <w:rPr>
          <w:rFonts w:asciiTheme="minorHAnsi" w:eastAsia="Calibri" w:hAnsiTheme="minorHAnsi"/>
          <w:sz w:val="22"/>
          <w:szCs w:val="22"/>
        </w:rPr>
      </w:pPr>
      <w:r w:rsidRPr="007F79D8">
        <w:rPr>
          <w:rFonts w:asciiTheme="minorHAnsi" w:eastAsia="Calibri" w:hAnsiTheme="minorHAnsi"/>
          <w:sz w:val="22"/>
          <w:szCs w:val="22"/>
        </w:rPr>
        <w:t>Developed PIG scripts to convert the semi structured data to structured data.</w:t>
      </w:r>
    </w:p>
    <w:p w:rsidR="00B80164" w:rsidRPr="007F79D8" w:rsidRDefault="00B80164" w:rsidP="00B80164">
      <w:pPr>
        <w:pStyle w:val="NoSpacing1"/>
        <w:numPr>
          <w:ilvl w:val="0"/>
          <w:numId w:val="6"/>
        </w:numPr>
        <w:shd w:val="clear" w:color="auto" w:fill="FFFFFF"/>
        <w:rPr>
          <w:rFonts w:asciiTheme="minorHAnsi" w:eastAsia="Calibri" w:hAnsiTheme="minorHAnsi"/>
          <w:sz w:val="22"/>
          <w:szCs w:val="22"/>
        </w:rPr>
      </w:pPr>
      <w:r w:rsidRPr="007F79D8">
        <w:rPr>
          <w:rFonts w:asciiTheme="minorHAnsi" w:eastAsia="Calibri" w:hAnsiTheme="minorHAnsi"/>
          <w:sz w:val="22"/>
          <w:szCs w:val="22"/>
        </w:rPr>
        <w:t>Worked on Hive partitioning and bucketing to improve the performance of system.</w:t>
      </w:r>
    </w:p>
    <w:p w:rsidR="00B80164" w:rsidRPr="007F79D8" w:rsidRDefault="00B80164" w:rsidP="00B80164">
      <w:pPr>
        <w:pStyle w:val="NoSpacing1"/>
        <w:numPr>
          <w:ilvl w:val="0"/>
          <w:numId w:val="6"/>
        </w:numPr>
        <w:shd w:val="clear" w:color="auto" w:fill="FFFFFF"/>
        <w:rPr>
          <w:rFonts w:asciiTheme="minorHAnsi" w:eastAsia="Calibri" w:hAnsiTheme="minorHAnsi"/>
          <w:sz w:val="22"/>
          <w:szCs w:val="22"/>
        </w:rPr>
      </w:pPr>
      <w:r w:rsidRPr="007F79D8">
        <w:rPr>
          <w:rFonts w:asciiTheme="minorHAnsi" w:eastAsia="Calibri" w:hAnsiTheme="minorHAnsi"/>
          <w:sz w:val="22"/>
          <w:szCs w:val="22"/>
        </w:rPr>
        <w:t>Monitoring Hadoop scripts that will load data into HDFS at regular intervals.</w:t>
      </w:r>
    </w:p>
    <w:p w:rsidR="00B80164" w:rsidRPr="007F79D8" w:rsidRDefault="00B80164" w:rsidP="00B80164">
      <w:pPr>
        <w:pStyle w:val="NoSpacing1"/>
        <w:numPr>
          <w:ilvl w:val="0"/>
          <w:numId w:val="6"/>
        </w:numPr>
        <w:shd w:val="clear" w:color="auto" w:fill="FFFFFF"/>
        <w:rPr>
          <w:rFonts w:asciiTheme="minorHAnsi" w:eastAsia="Calibri" w:hAnsiTheme="minorHAnsi"/>
          <w:sz w:val="22"/>
          <w:szCs w:val="22"/>
        </w:rPr>
      </w:pPr>
      <w:r w:rsidRPr="007F79D8">
        <w:rPr>
          <w:rFonts w:asciiTheme="minorHAnsi" w:eastAsia="Calibri" w:hAnsiTheme="minorHAnsi"/>
          <w:sz w:val="22"/>
          <w:szCs w:val="22"/>
        </w:rPr>
        <w:t>Writing custom Pig functions as per customer request to clean the data and provide results.</w:t>
      </w:r>
    </w:p>
    <w:p w:rsidR="00B80164" w:rsidRPr="007F79D8" w:rsidRDefault="00B80164" w:rsidP="00B80164">
      <w:pPr>
        <w:pStyle w:val="NoSpacing1"/>
        <w:numPr>
          <w:ilvl w:val="0"/>
          <w:numId w:val="6"/>
        </w:numPr>
        <w:shd w:val="clear" w:color="auto" w:fill="FFFFFF"/>
        <w:rPr>
          <w:rFonts w:asciiTheme="minorHAnsi" w:eastAsia="Calibri" w:hAnsiTheme="minorHAnsi"/>
          <w:sz w:val="22"/>
          <w:szCs w:val="22"/>
        </w:rPr>
      </w:pPr>
      <w:r w:rsidRPr="007F79D8">
        <w:rPr>
          <w:rFonts w:asciiTheme="minorHAnsi" w:eastAsia="Calibri" w:hAnsiTheme="minorHAnsi"/>
          <w:sz w:val="22"/>
          <w:szCs w:val="22"/>
        </w:rPr>
        <w:t>Monitoring all Pig and Sqoop jobs day to day.</w:t>
      </w:r>
    </w:p>
    <w:p w:rsidR="00B80164" w:rsidRPr="007F79D8" w:rsidRDefault="00B80164" w:rsidP="00B80164">
      <w:pPr>
        <w:pStyle w:val="NoSpacing1"/>
        <w:numPr>
          <w:ilvl w:val="0"/>
          <w:numId w:val="6"/>
        </w:numPr>
        <w:shd w:val="clear" w:color="auto" w:fill="FFFFFF"/>
        <w:rPr>
          <w:rFonts w:asciiTheme="minorHAnsi" w:eastAsia="Calibri" w:hAnsiTheme="minorHAnsi"/>
          <w:sz w:val="22"/>
          <w:szCs w:val="22"/>
        </w:rPr>
      </w:pPr>
      <w:r w:rsidRPr="007F79D8">
        <w:rPr>
          <w:rFonts w:asciiTheme="minorHAnsi" w:eastAsia="Calibri" w:hAnsiTheme="minorHAnsi"/>
          <w:sz w:val="22"/>
          <w:szCs w:val="22"/>
        </w:rPr>
        <w:t>Submitting the Test case and Test result document to the clients.</w:t>
      </w:r>
    </w:p>
    <w:p w:rsidR="00147D5D" w:rsidRPr="007F79D8" w:rsidRDefault="00B80164" w:rsidP="008376B6">
      <w:pPr>
        <w:pStyle w:val="NoSpacing1"/>
        <w:numPr>
          <w:ilvl w:val="0"/>
          <w:numId w:val="6"/>
        </w:numPr>
        <w:shd w:val="clear" w:color="auto" w:fill="FFFFFF"/>
        <w:rPr>
          <w:rFonts w:asciiTheme="minorHAnsi" w:eastAsia="Calibri" w:hAnsiTheme="minorHAnsi"/>
          <w:sz w:val="22"/>
          <w:szCs w:val="22"/>
        </w:rPr>
      </w:pPr>
      <w:r w:rsidRPr="007F79D8">
        <w:rPr>
          <w:rFonts w:asciiTheme="minorHAnsi" w:eastAsia="Calibri" w:hAnsiTheme="minorHAnsi"/>
          <w:sz w:val="22"/>
          <w:szCs w:val="22"/>
        </w:rPr>
        <w:t>Getting connected with the clients and onshore team to review the code and validation of test results.</w:t>
      </w:r>
    </w:p>
    <w:p w:rsidR="008376B6" w:rsidRPr="007F79D8" w:rsidRDefault="008376B6" w:rsidP="008376B6">
      <w:pPr>
        <w:pStyle w:val="NoSpacing1"/>
        <w:shd w:val="clear" w:color="auto" w:fill="FFFFFF"/>
        <w:ind w:left="720"/>
        <w:rPr>
          <w:rFonts w:asciiTheme="minorHAnsi" w:eastAsia="Calibri" w:hAnsiTheme="minorHAnsi"/>
          <w:sz w:val="22"/>
          <w:szCs w:val="22"/>
        </w:rPr>
      </w:pPr>
    </w:p>
    <w:p w:rsidR="00147D5D" w:rsidRPr="007F79D8" w:rsidRDefault="00804353">
      <w:pPr>
        <w:pStyle w:val="NoSpacing1"/>
        <w:pBdr>
          <w:bottom w:val="double" w:sz="6" w:space="1" w:color="auto"/>
        </w:pBdr>
        <w:shd w:val="clear" w:color="auto" w:fill="FFFFFF"/>
        <w:rPr>
          <w:rFonts w:asciiTheme="minorHAnsi" w:eastAsia="Calibri" w:hAnsiTheme="minorHAnsi"/>
          <w:b/>
          <w:sz w:val="24"/>
          <w:szCs w:val="24"/>
        </w:rPr>
      </w:pPr>
      <w:r w:rsidRPr="007F79D8">
        <w:rPr>
          <w:rFonts w:asciiTheme="minorHAnsi" w:eastAsia="Calibri" w:hAnsiTheme="minorHAnsi"/>
          <w:b/>
          <w:sz w:val="24"/>
          <w:szCs w:val="24"/>
        </w:rPr>
        <w:t>Achievements and Appreciations</w:t>
      </w:r>
    </w:p>
    <w:p w:rsidR="00147D5D" w:rsidRPr="007F79D8" w:rsidRDefault="00147D5D">
      <w:pPr>
        <w:pStyle w:val="NoSpacing1"/>
        <w:shd w:val="clear" w:color="auto" w:fill="FFFFFF"/>
        <w:rPr>
          <w:rFonts w:asciiTheme="minorHAnsi" w:eastAsia="Calibri" w:hAnsiTheme="minorHAnsi"/>
          <w:b/>
          <w:sz w:val="22"/>
          <w:szCs w:val="22"/>
        </w:rPr>
      </w:pPr>
    </w:p>
    <w:p w:rsidR="008B33CD" w:rsidRPr="007F79D8" w:rsidRDefault="008B33CD" w:rsidP="00804353">
      <w:pPr>
        <w:pStyle w:val="NoSpacing1"/>
        <w:numPr>
          <w:ilvl w:val="0"/>
          <w:numId w:val="4"/>
        </w:numPr>
        <w:shd w:val="clear" w:color="auto" w:fill="FFFFFF"/>
        <w:rPr>
          <w:rFonts w:asciiTheme="minorHAnsi" w:eastAsia="Calibri" w:hAnsiTheme="minorHAnsi"/>
          <w:sz w:val="22"/>
          <w:szCs w:val="22"/>
        </w:rPr>
      </w:pPr>
      <w:r w:rsidRPr="007F79D8">
        <w:rPr>
          <w:rFonts w:asciiTheme="minorHAnsi" w:eastAsia="Calibri" w:hAnsiTheme="minorHAnsi"/>
          <w:sz w:val="22"/>
          <w:szCs w:val="22"/>
        </w:rPr>
        <w:t>Rewarded BMPS award for two quarters continuously. Posted in Hal of Fame for six months.</w:t>
      </w:r>
    </w:p>
    <w:p w:rsidR="008B33CD" w:rsidRPr="007F79D8" w:rsidRDefault="008B33CD" w:rsidP="00804353">
      <w:pPr>
        <w:pStyle w:val="NoSpacing1"/>
        <w:numPr>
          <w:ilvl w:val="0"/>
          <w:numId w:val="4"/>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Awarded with Brilliant </w:t>
      </w:r>
      <w:r w:rsidR="00B67AC9">
        <w:rPr>
          <w:rFonts w:asciiTheme="minorHAnsi" w:eastAsia="Calibri" w:hAnsiTheme="minorHAnsi"/>
          <w:sz w:val="22"/>
          <w:szCs w:val="22"/>
        </w:rPr>
        <w:t>performance</w:t>
      </w:r>
      <w:r w:rsidRPr="007F79D8">
        <w:rPr>
          <w:rFonts w:asciiTheme="minorHAnsi" w:eastAsia="Calibri" w:hAnsiTheme="minorHAnsi"/>
          <w:sz w:val="22"/>
          <w:szCs w:val="22"/>
        </w:rPr>
        <w:t xml:space="preserve"> and promoted within 18 </w:t>
      </w:r>
      <w:r w:rsidR="007A4C42" w:rsidRPr="007F79D8">
        <w:rPr>
          <w:rFonts w:asciiTheme="minorHAnsi" w:eastAsia="Calibri" w:hAnsiTheme="minorHAnsi"/>
          <w:sz w:val="22"/>
          <w:szCs w:val="22"/>
        </w:rPr>
        <w:t>months (</w:t>
      </w:r>
      <w:r w:rsidRPr="007F79D8">
        <w:rPr>
          <w:rFonts w:asciiTheme="minorHAnsi" w:eastAsia="Calibri" w:hAnsiTheme="minorHAnsi"/>
          <w:sz w:val="22"/>
          <w:szCs w:val="22"/>
        </w:rPr>
        <w:t xml:space="preserve">Least </w:t>
      </w:r>
      <w:r w:rsidR="00B67AC9">
        <w:rPr>
          <w:rFonts w:asciiTheme="minorHAnsi" w:eastAsia="Calibri" w:hAnsiTheme="minorHAnsi"/>
          <w:sz w:val="22"/>
          <w:szCs w:val="22"/>
        </w:rPr>
        <w:t xml:space="preserve">period </w:t>
      </w:r>
      <w:r w:rsidRPr="007F79D8">
        <w:rPr>
          <w:rFonts w:asciiTheme="minorHAnsi" w:eastAsia="Calibri" w:hAnsiTheme="minorHAnsi"/>
          <w:sz w:val="22"/>
          <w:szCs w:val="22"/>
        </w:rPr>
        <w:t>in BT).</w:t>
      </w:r>
    </w:p>
    <w:p w:rsidR="007A4C42" w:rsidRPr="007F79D8" w:rsidRDefault="007A4C42" w:rsidP="00804353">
      <w:pPr>
        <w:pStyle w:val="NoSpacing1"/>
        <w:numPr>
          <w:ilvl w:val="0"/>
          <w:numId w:val="4"/>
        </w:numPr>
        <w:shd w:val="clear" w:color="auto" w:fill="FFFFFF"/>
        <w:rPr>
          <w:rFonts w:asciiTheme="minorHAnsi" w:eastAsia="Calibri" w:hAnsiTheme="minorHAnsi"/>
          <w:sz w:val="22"/>
          <w:szCs w:val="22"/>
        </w:rPr>
      </w:pPr>
      <w:r w:rsidRPr="007F79D8">
        <w:rPr>
          <w:rFonts w:asciiTheme="minorHAnsi" w:eastAsia="Calibri" w:hAnsiTheme="minorHAnsi"/>
          <w:sz w:val="22"/>
          <w:szCs w:val="22"/>
        </w:rPr>
        <w:t>Got best team lead award for SIM-Rewrite in BT TSO year end awards.</w:t>
      </w:r>
    </w:p>
    <w:p w:rsidR="00147D5D" w:rsidRPr="007F79D8" w:rsidRDefault="00A77AD7" w:rsidP="00804353">
      <w:pPr>
        <w:pStyle w:val="NoSpacing1"/>
        <w:numPr>
          <w:ilvl w:val="0"/>
          <w:numId w:val="4"/>
        </w:numPr>
        <w:shd w:val="clear" w:color="auto" w:fill="FFFFFF"/>
        <w:rPr>
          <w:rFonts w:asciiTheme="minorHAnsi" w:eastAsia="Calibri" w:hAnsiTheme="minorHAnsi"/>
          <w:sz w:val="22"/>
          <w:szCs w:val="22"/>
        </w:rPr>
      </w:pPr>
      <w:r w:rsidRPr="007F79D8">
        <w:rPr>
          <w:rFonts w:asciiTheme="minorHAnsi" w:eastAsia="Calibri" w:hAnsiTheme="minorHAnsi"/>
          <w:sz w:val="22"/>
          <w:szCs w:val="22"/>
        </w:rPr>
        <w:t>Migrated/developed completed AI to Hadoop within span of six months in BT</w:t>
      </w:r>
      <w:r w:rsidR="00153B47" w:rsidRPr="007F79D8">
        <w:rPr>
          <w:rFonts w:asciiTheme="minorHAnsi" w:eastAsia="Calibri" w:hAnsiTheme="minorHAnsi"/>
          <w:sz w:val="22"/>
          <w:szCs w:val="22"/>
        </w:rPr>
        <w:t xml:space="preserve"> which reduces project cost and saved execution time (Build reduced from 15 days to 3 days)</w:t>
      </w:r>
      <w:r w:rsidRPr="007F79D8">
        <w:rPr>
          <w:rFonts w:asciiTheme="minorHAnsi" w:eastAsia="Calibri" w:hAnsiTheme="minorHAnsi"/>
          <w:sz w:val="22"/>
          <w:szCs w:val="22"/>
        </w:rPr>
        <w:t xml:space="preserve">. </w:t>
      </w:r>
    </w:p>
    <w:p w:rsidR="00153B47" w:rsidRPr="007F79D8" w:rsidRDefault="00153B47" w:rsidP="00804353">
      <w:pPr>
        <w:pStyle w:val="NoSpacing1"/>
        <w:numPr>
          <w:ilvl w:val="0"/>
          <w:numId w:val="4"/>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Received multiple e-thank cards and appreciations in various all hands meet. </w:t>
      </w:r>
    </w:p>
    <w:p w:rsidR="00804353" w:rsidRPr="007F79D8" w:rsidRDefault="008B33CD" w:rsidP="00884860">
      <w:pPr>
        <w:pStyle w:val="NoSpacing1"/>
        <w:numPr>
          <w:ilvl w:val="0"/>
          <w:numId w:val="4"/>
        </w:numPr>
        <w:shd w:val="clear" w:color="auto" w:fill="FFFFFF"/>
        <w:rPr>
          <w:rFonts w:asciiTheme="minorHAnsi" w:eastAsia="Calibri" w:hAnsiTheme="minorHAnsi"/>
          <w:sz w:val="22"/>
          <w:szCs w:val="22"/>
        </w:rPr>
      </w:pPr>
      <w:r w:rsidRPr="007F79D8">
        <w:rPr>
          <w:rFonts w:asciiTheme="minorHAnsi" w:eastAsia="Calibri" w:hAnsiTheme="minorHAnsi"/>
          <w:sz w:val="22"/>
          <w:szCs w:val="22"/>
        </w:rPr>
        <w:t xml:space="preserve">Two continuous </w:t>
      </w:r>
      <w:r w:rsidR="007A4C42" w:rsidRPr="007F79D8">
        <w:rPr>
          <w:rFonts w:asciiTheme="minorHAnsi" w:eastAsia="Calibri" w:hAnsiTheme="minorHAnsi"/>
          <w:sz w:val="22"/>
          <w:szCs w:val="22"/>
        </w:rPr>
        <w:t>outstanding</w:t>
      </w:r>
      <w:r w:rsidRPr="007F79D8">
        <w:rPr>
          <w:rFonts w:asciiTheme="minorHAnsi" w:eastAsia="Calibri" w:hAnsiTheme="minorHAnsi"/>
          <w:sz w:val="22"/>
          <w:szCs w:val="22"/>
        </w:rPr>
        <w:t xml:space="preserve"> awards in Wipro for excellent performance in shell.</w:t>
      </w:r>
    </w:p>
    <w:p w:rsidR="008B33CD" w:rsidRPr="007F79D8" w:rsidRDefault="008B33CD" w:rsidP="008B33CD">
      <w:pPr>
        <w:pStyle w:val="NoSpacing1"/>
        <w:shd w:val="clear" w:color="auto" w:fill="FFFFFF"/>
        <w:ind w:left="720"/>
        <w:rPr>
          <w:rFonts w:asciiTheme="minorHAnsi" w:eastAsia="Calibri" w:hAnsiTheme="minorHAnsi"/>
          <w:sz w:val="22"/>
          <w:szCs w:val="22"/>
        </w:rPr>
      </w:pPr>
    </w:p>
    <w:p w:rsidR="00147D5D" w:rsidRPr="007F79D8" w:rsidRDefault="00804353">
      <w:pPr>
        <w:pStyle w:val="NoSpacing1"/>
        <w:pBdr>
          <w:bottom w:val="double" w:sz="6" w:space="1" w:color="auto"/>
        </w:pBdr>
        <w:shd w:val="clear" w:color="auto" w:fill="FFFFFF"/>
        <w:rPr>
          <w:rFonts w:asciiTheme="minorHAnsi" w:eastAsia="Calibri" w:hAnsiTheme="minorHAnsi"/>
          <w:b/>
          <w:sz w:val="24"/>
          <w:szCs w:val="24"/>
        </w:rPr>
      </w:pPr>
      <w:r w:rsidRPr="007F79D8">
        <w:rPr>
          <w:rFonts w:asciiTheme="minorHAnsi" w:eastAsia="Calibri" w:hAnsiTheme="minorHAnsi"/>
          <w:b/>
          <w:sz w:val="24"/>
          <w:szCs w:val="24"/>
        </w:rPr>
        <w:t>Personal Information</w:t>
      </w:r>
    </w:p>
    <w:p w:rsidR="00147D5D" w:rsidRPr="007F79D8" w:rsidRDefault="00147D5D">
      <w:pPr>
        <w:pStyle w:val="NoSpacing1"/>
        <w:shd w:val="clear" w:color="auto" w:fill="FFFFFF"/>
        <w:rPr>
          <w:rFonts w:asciiTheme="minorHAnsi" w:eastAsia="Calibri" w:hAnsiTheme="minorHAnsi"/>
          <w:sz w:val="22"/>
          <w:szCs w:val="22"/>
        </w:rPr>
      </w:pPr>
    </w:p>
    <w:p w:rsidR="00147D5D" w:rsidRPr="00DE2CF2" w:rsidRDefault="00DE2CF2">
      <w:pPr>
        <w:pStyle w:val="NoSpacing1"/>
        <w:shd w:val="clear" w:color="auto" w:fill="FFFFFF"/>
        <w:rPr>
          <w:rFonts w:asciiTheme="minorHAnsi" w:eastAsia="Calibri" w:hAnsiTheme="minorHAnsi"/>
          <w:sz w:val="22"/>
          <w:szCs w:val="22"/>
        </w:rPr>
      </w:pPr>
      <w:r>
        <w:rPr>
          <w:rFonts w:asciiTheme="minorHAnsi" w:eastAsia="Calibri" w:hAnsiTheme="minorHAnsi"/>
          <w:sz w:val="22"/>
          <w:szCs w:val="22"/>
        </w:rPr>
        <w:t xml:space="preserve">Name  </w:t>
      </w:r>
      <w:r>
        <w:rPr>
          <w:rFonts w:asciiTheme="minorHAnsi" w:eastAsia="Calibri" w:hAnsiTheme="minorHAnsi"/>
          <w:sz w:val="22"/>
          <w:szCs w:val="22"/>
        </w:rPr>
        <w:tab/>
      </w:r>
      <w:r>
        <w:rPr>
          <w:rFonts w:asciiTheme="minorHAnsi" w:eastAsia="Calibri" w:hAnsiTheme="minorHAnsi"/>
          <w:sz w:val="22"/>
          <w:szCs w:val="22"/>
        </w:rPr>
        <w:tab/>
      </w:r>
      <w:r>
        <w:rPr>
          <w:rFonts w:asciiTheme="minorHAnsi" w:eastAsia="Calibri" w:hAnsiTheme="minorHAnsi"/>
          <w:sz w:val="22"/>
          <w:szCs w:val="22"/>
        </w:rPr>
        <w:tab/>
      </w:r>
      <w:r>
        <w:rPr>
          <w:rFonts w:asciiTheme="minorHAnsi" w:eastAsia="Calibri" w:hAnsiTheme="minorHAnsi"/>
          <w:sz w:val="22"/>
          <w:szCs w:val="22"/>
        </w:rPr>
        <w:tab/>
        <w:t xml:space="preserve">: </w:t>
      </w:r>
      <w:r w:rsidR="00C035E7" w:rsidRPr="00DE2CF2">
        <w:rPr>
          <w:rFonts w:asciiTheme="minorHAnsi" w:eastAsia="Calibri" w:hAnsiTheme="minorHAnsi"/>
          <w:sz w:val="22"/>
          <w:szCs w:val="22"/>
        </w:rPr>
        <w:t>Satheesh Reddy L</w:t>
      </w:r>
      <w:r w:rsidR="00804353" w:rsidRPr="00DE2CF2">
        <w:rPr>
          <w:rFonts w:asciiTheme="minorHAnsi" w:eastAsia="Calibri" w:hAnsiTheme="minorHAnsi"/>
          <w:sz w:val="22"/>
          <w:szCs w:val="22"/>
        </w:rPr>
        <w:tab/>
      </w:r>
    </w:p>
    <w:p w:rsidR="00147D5D" w:rsidRPr="00DE2CF2" w:rsidRDefault="00DE2CF2">
      <w:pPr>
        <w:pStyle w:val="NoSpacing1"/>
        <w:shd w:val="clear" w:color="auto" w:fill="FFFFFF"/>
        <w:rPr>
          <w:rFonts w:asciiTheme="minorHAnsi" w:eastAsia="Calibri" w:hAnsiTheme="minorHAnsi"/>
          <w:sz w:val="22"/>
          <w:szCs w:val="22"/>
        </w:rPr>
      </w:pPr>
      <w:r>
        <w:rPr>
          <w:rFonts w:asciiTheme="minorHAnsi" w:eastAsia="Calibri" w:hAnsiTheme="minorHAnsi"/>
          <w:sz w:val="22"/>
          <w:szCs w:val="22"/>
        </w:rPr>
        <w:t>Marital Status</w:t>
      </w:r>
      <w:r>
        <w:rPr>
          <w:rFonts w:asciiTheme="minorHAnsi" w:eastAsia="Calibri" w:hAnsiTheme="minorHAnsi"/>
          <w:sz w:val="22"/>
          <w:szCs w:val="22"/>
        </w:rPr>
        <w:tab/>
      </w:r>
      <w:r>
        <w:rPr>
          <w:rFonts w:asciiTheme="minorHAnsi" w:eastAsia="Calibri" w:hAnsiTheme="minorHAnsi"/>
          <w:sz w:val="22"/>
          <w:szCs w:val="22"/>
        </w:rPr>
        <w:tab/>
      </w:r>
      <w:r>
        <w:rPr>
          <w:rFonts w:asciiTheme="minorHAnsi" w:eastAsia="Calibri" w:hAnsiTheme="minorHAnsi"/>
          <w:sz w:val="22"/>
          <w:szCs w:val="22"/>
        </w:rPr>
        <w:tab/>
        <w:t xml:space="preserve">: </w:t>
      </w:r>
      <w:r w:rsidR="00804353" w:rsidRPr="00DE2CF2">
        <w:rPr>
          <w:rFonts w:asciiTheme="minorHAnsi" w:eastAsia="Calibri" w:hAnsiTheme="minorHAnsi"/>
          <w:sz w:val="22"/>
          <w:szCs w:val="22"/>
        </w:rPr>
        <w:t>Unmarried</w:t>
      </w:r>
    </w:p>
    <w:p w:rsidR="00147D5D" w:rsidRPr="00DE2CF2" w:rsidRDefault="00465430">
      <w:pPr>
        <w:pStyle w:val="NoSpacing1"/>
        <w:shd w:val="clear" w:color="auto" w:fill="FFFFFF"/>
        <w:rPr>
          <w:rFonts w:asciiTheme="minorHAnsi" w:eastAsia="Calibri" w:hAnsiTheme="minorHAnsi"/>
          <w:sz w:val="22"/>
          <w:szCs w:val="22"/>
        </w:rPr>
      </w:pPr>
      <w:r w:rsidRPr="00DE2CF2">
        <w:rPr>
          <w:rFonts w:asciiTheme="minorHAnsi" w:eastAsia="Calibri" w:hAnsiTheme="minorHAnsi"/>
          <w:sz w:val="22"/>
          <w:szCs w:val="22"/>
        </w:rPr>
        <w:t>Passport</w:t>
      </w:r>
      <w:r w:rsidR="00804353" w:rsidRPr="00DE2CF2">
        <w:rPr>
          <w:rFonts w:asciiTheme="minorHAnsi" w:eastAsia="Calibri" w:hAnsiTheme="minorHAnsi"/>
          <w:sz w:val="22"/>
          <w:szCs w:val="22"/>
        </w:rPr>
        <w:tab/>
      </w:r>
      <w:r w:rsidR="00804353" w:rsidRPr="00DE2CF2">
        <w:rPr>
          <w:rFonts w:asciiTheme="minorHAnsi" w:eastAsia="Calibri" w:hAnsiTheme="minorHAnsi"/>
          <w:sz w:val="22"/>
          <w:szCs w:val="22"/>
        </w:rPr>
        <w:tab/>
      </w:r>
      <w:r w:rsidR="00804353" w:rsidRPr="00DE2CF2">
        <w:rPr>
          <w:rFonts w:asciiTheme="minorHAnsi" w:eastAsia="Calibri" w:hAnsiTheme="minorHAnsi"/>
          <w:sz w:val="22"/>
          <w:szCs w:val="22"/>
        </w:rPr>
        <w:tab/>
        <w:t>:</w:t>
      </w:r>
      <w:r w:rsidR="00DE2CF2">
        <w:rPr>
          <w:rFonts w:asciiTheme="minorHAnsi" w:eastAsia="Calibri" w:hAnsiTheme="minorHAnsi"/>
          <w:sz w:val="22"/>
          <w:szCs w:val="22"/>
        </w:rPr>
        <w:t xml:space="preserve"> </w:t>
      </w:r>
      <w:r w:rsidRPr="00DE2CF2">
        <w:rPr>
          <w:rFonts w:asciiTheme="minorHAnsi" w:eastAsia="Calibri" w:hAnsiTheme="minorHAnsi"/>
          <w:sz w:val="22"/>
          <w:szCs w:val="22"/>
        </w:rPr>
        <w:t>L2858858</w:t>
      </w:r>
    </w:p>
    <w:p w:rsidR="00D67771" w:rsidRPr="00DE2CF2" w:rsidRDefault="00D67771">
      <w:pPr>
        <w:pStyle w:val="NoSpacing1"/>
        <w:shd w:val="clear" w:color="auto" w:fill="FFFFFF"/>
        <w:rPr>
          <w:rFonts w:asciiTheme="minorHAnsi" w:eastAsia="Calibri" w:hAnsiTheme="minorHAnsi"/>
          <w:sz w:val="22"/>
          <w:szCs w:val="22"/>
        </w:rPr>
      </w:pPr>
      <w:r w:rsidRPr="00DE2CF2">
        <w:rPr>
          <w:rFonts w:asciiTheme="minorHAnsi" w:eastAsia="Calibri" w:hAnsiTheme="minorHAnsi"/>
          <w:sz w:val="22"/>
          <w:szCs w:val="22"/>
        </w:rPr>
        <w:t>Nationality</w:t>
      </w:r>
      <w:r w:rsidRPr="00DE2CF2">
        <w:rPr>
          <w:rFonts w:asciiTheme="minorHAnsi" w:eastAsia="Calibri" w:hAnsiTheme="minorHAnsi"/>
          <w:sz w:val="22"/>
          <w:szCs w:val="22"/>
        </w:rPr>
        <w:tab/>
      </w:r>
      <w:r w:rsidRPr="00DE2CF2">
        <w:rPr>
          <w:rFonts w:asciiTheme="minorHAnsi" w:eastAsia="Calibri" w:hAnsiTheme="minorHAnsi"/>
          <w:sz w:val="22"/>
          <w:szCs w:val="22"/>
        </w:rPr>
        <w:tab/>
      </w:r>
      <w:r w:rsidRPr="00DE2CF2">
        <w:rPr>
          <w:rFonts w:asciiTheme="minorHAnsi" w:eastAsia="Calibri" w:hAnsiTheme="minorHAnsi"/>
          <w:sz w:val="22"/>
          <w:szCs w:val="22"/>
        </w:rPr>
        <w:tab/>
        <w:t>: Indian</w:t>
      </w:r>
    </w:p>
    <w:p w:rsidR="008B33CD" w:rsidRPr="00DE2CF2" w:rsidRDefault="00DE2CF2">
      <w:pPr>
        <w:pStyle w:val="NoSpacing1"/>
        <w:shd w:val="clear" w:color="auto" w:fill="FFFFFF"/>
        <w:rPr>
          <w:rFonts w:asciiTheme="minorHAnsi" w:hAnsiTheme="minorHAnsi"/>
        </w:rPr>
      </w:pPr>
      <w:r w:rsidRPr="00DE2CF2">
        <w:rPr>
          <w:rFonts w:asciiTheme="minorHAnsi" w:hAnsiTheme="minorHAnsi"/>
        </w:rPr>
        <w:t>Languages known</w:t>
      </w:r>
      <w:r w:rsidRPr="00DE2CF2">
        <w:rPr>
          <w:rFonts w:asciiTheme="minorHAnsi" w:hAnsiTheme="minorHAnsi"/>
        </w:rPr>
        <w:tab/>
      </w:r>
      <w:r w:rsidRPr="00DE2CF2">
        <w:rPr>
          <w:rFonts w:asciiTheme="minorHAnsi" w:hAnsiTheme="minorHAnsi"/>
        </w:rPr>
        <w:tab/>
        <w:t>: Hindi, English</w:t>
      </w:r>
      <w:r w:rsidR="00045C52">
        <w:rPr>
          <w:rFonts w:asciiTheme="minorHAnsi" w:hAnsiTheme="minorHAnsi"/>
        </w:rPr>
        <w:t>,</w:t>
      </w:r>
      <w:r w:rsidR="00F22082">
        <w:rPr>
          <w:rFonts w:asciiTheme="minorHAnsi" w:hAnsiTheme="minorHAnsi"/>
        </w:rPr>
        <w:t xml:space="preserve"> </w:t>
      </w:r>
      <w:r w:rsidR="00045C52">
        <w:rPr>
          <w:rFonts w:asciiTheme="minorHAnsi" w:hAnsiTheme="minorHAnsi"/>
        </w:rPr>
        <w:t>Telugu</w:t>
      </w:r>
    </w:p>
    <w:p w:rsidR="00DE2CF2" w:rsidRDefault="000D01EF">
      <w:pPr>
        <w:pStyle w:val="NoSpacing1"/>
        <w:shd w:val="clear" w:color="auto" w:fill="FFFFFF"/>
        <w:rPr>
          <w:rFonts w:asciiTheme="minorHAnsi" w:eastAsia="Calibri" w:hAnsiTheme="minorHAnsi"/>
          <w:sz w:val="22"/>
          <w:szCs w:val="22"/>
        </w:rPr>
      </w:pPr>
      <w:r>
        <w:rPr>
          <w:rFonts w:asciiTheme="minorHAnsi" w:eastAsia="Calibri" w:hAnsiTheme="minorHAnsi"/>
          <w:sz w:val="22"/>
          <w:szCs w:val="22"/>
        </w:rPr>
        <w:t>Notice Period</w:t>
      </w:r>
      <w:r>
        <w:rPr>
          <w:rFonts w:asciiTheme="minorHAnsi" w:eastAsia="Calibri" w:hAnsiTheme="minorHAnsi"/>
          <w:sz w:val="22"/>
          <w:szCs w:val="22"/>
        </w:rPr>
        <w:tab/>
      </w:r>
      <w:r>
        <w:rPr>
          <w:rFonts w:asciiTheme="minorHAnsi" w:eastAsia="Calibri" w:hAnsiTheme="minorHAnsi"/>
          <w:sz w:val="22"/>
          <w:szCs w:val="22"/>
        </w:rPr>
        <w:tab/>
      </w:r>
      <w:r>
        <w:rPr>
          <w:rFonts w:asciiTheme="minorHAnsi" w:eastAsia="Calibri" w:hAnsiTheme="minorHAnsi"/>
          <w:sz w:val="22"/>
          <w:szCs w:val="22"/>
        </w:rPr>
        <w:tab/>
        <w:t xml:space="preserve">: </w:t>
      </w:r>
      <w:r w:rsidR="001362C8">
        <w:rPr>
          <w:rFonts w:asciiTheme="minorHAnsi" w:eastAsia="Calibri" w:hAnsiTheme="minorHAnsi"/>
          <w:sz w:val="22"/>
          <w:szCs w:val="22"/>
        </w:rPr>
        <w:t>Serving Notice (30 Days)</w:t>
      </w:r>
    </w:p>
    <w:p w:rsidR="00D249B8" w:rsidRPr="007F79D8" w:rsidRDefault="00D249B8">
      <w:pPr>
        <w:pStyle w:val="NoSpacing1"/>
        <w:shd w:val="clear" w:color="auto" w:fill="FFFFFF"/>
        <w:rPr>
          <w:rFonts w:asciiTheme="minorHAnsi" w:eastAsia="Calibri" w:hAnsiTheme="minorHAnsi"/>
          <w:sz w:val="22"/>
          <w:szCs w:val="22"/>
        </w:rPr>
      </w:pPr>
    </w:p>
    <w:p w:rsidR="00147D5D" w:rsidRPr="007F79D8" w:rsidRDefault="00804353">
      <w:pPr>
        <w:pStyle w:val="NoSpacing1"/>
        <w:pBdr>
          <w:bottom w:val="double" w:sz="6" w:space="1" w:color="auto"/>
        </w:pBdr>
        <w:shd w:val="clear" w:color="auto" w:fill="FFFFFF"/>
        <w:rPr>
          <w:rFonts w:asciiTheme="minorHAnsi" w:eastAsia="Calibri" w:hAnsiTheme="minorHAnsi"/>
          <w:b/>
          <w:sz w:val="24"/>
          <w:szCs w:val="24"/>
        </w:rPr>
      </w:pPr>
      <w:r w:rsidRPr="007F79D8">
        <w:rPr>
          <w:rFonts w:asciiTheme="minorHAnsi" w:eastAsia="Calibri" w:hAnsiTheme="minorHAnsi"/>
          <w:b/>
          <w:sz w:val="24"/>
          <w:szCs w:val="24"/>
        </w:rPr>
        <w:t>Declaration</w:t>
      </w:r>
    </w:p>
    <w:p w:rsidR="00147D5D" w:rsidRPr="007F79D8" w:rsidRDefault="00147D5D">
      <w:pPr>
        <w:pStyle w:val="NoSpacing1"/>
        <w:shd w:val="clear" w:color="auto" w:fill="FFFFFF"/>
        <w:rPr>
          <w:rFonts w:asciiTheme="minorHAnsi" w:eastAsia="Calibri" w:hAnsiTheme="minorHAnsi"/>
          <w:sz w:val="22"/>
          <w:szCs w:val="22"/>
        </w:rPr>
      </w:pPr>
    </w:p>
    <w:p w:rsidR="00147D5D" w:rsidRPr="007F79D8" w:rsidRDefault="00804353">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I hereby confirm that the information furnished above is true to the best of my knowledge.</w:t>
      </w:r>
    </w:p>
    <w:p w:rsidR="008376B6" w:rsidRPr="007F79D8" w:rsidRDefault="008376B6">
      <w:pPr>
        <w:pStyle w:val="NoSpacing1"/>
        <w:shd w:val="clear" w:color="auto" w:fill="FFFFFF"/>
        <w:rPr>
          <w:rFonts w:asciiTheme="minorHAnsi" w:eastAsia="Calibri" w:hAnsiTheme="minorHAnsi"/>
          <w:sz w:val="22"/>
          <w:szCs w:val="22"/>
        </w:rPr>
      </w:pPr>
    </w:p>
    <w:p w:rsidR="00147D5D" w:rsidRPr="007F79D8" w:rsidRDefault="00804353" w:rsidP="004A5293">
      <w:pPr>
        <w:pStyle w:val="NoSpacing1"/>
        <w:shd w:val="clear" w:color="auto" w:fill="FFFFFF"/>
        <w:rPr>
          <w:rFonts w:asciiTheme="minorHAnsi" w:eastAsia="Calibri" w:hAnsiTheme="minorHAnsi"/>
          <w:sz w:val="22"/>
          <w:szCs w:val="22"/>
        </w:rPr>
      </w:pPr>
      <w:r w:rsidRPr="007F79D8">
        <w:rPr>
          <w:rFonts w:asciiTheme="minorHAnsi" w:eastAsia="Calibri" w:hAnsiTheme="minorHAnsi"/>
          <w:sz w:val="22"/>
          <w:szCs w:val="22"/>
        </w:rPr>
        <w:t>Place: Bangalore</w:t>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r>
      <w:r w:rsidRPr="007F79D8">
        <w:rPr>
          <w:rFonts w:asciiTheme="minorHAnsi" w:eastAsia="Calibri" w:hAnsiTheme="minorHAnsi"/>
          <w:sz w:val="22"/>
          <w:szCs w:val="22"/>
        </w:rPr>
        <w:tab/>
        <w:t>(Satheesh Reddy)</w:t>
      </w:r>
    </w:p>
    <w:sectPr w:rsidR="00147D5D" w:rsidRPr="007F79D8" w:rsidSect="00DF52EA">
      <w:footerReference w:type="default" r:id="rId9"/>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804" w:rsidRDefault="00933804" w:rsidP="00E563D2">
      <w:pPr>
        <w:spacing w:after="0" w:line="240" w:lineRule="auto"/>
      </w:pPr>
      <w:r>
        <w:separator/>
      </w:r>
    </w:p>
  </w:endnote>
  <w:endnote w:type="continuationSeparator" w:id="0">
    <w:p w:rsidR="00933804" w:rsidRDefault="00933804" w:rsidP="00E5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98D" w:rsidRDefault="006D698D">
    <w:pPr>
      <w:pStyle w:val="Footer"/>
    </w:pPr>
    <w:r>
      <w:t>L Satheesh Reddy</w:t>
    </w:r>
    <w:r>
      <w:ptab w:relativeTo="margin" w:alignment="center" w:leader="none"/>
    </w:r>
    <w:proofErr w:type="spellStart"/>
    <w:r>
      <w:t>Bigdata</w:t>
    </w:r>
    <w:proofErr w:type="spellEnd"/>
    <w:r>
      <w:t xml:space="preserve"> Developer</w:t>
    </w:r>
    <w:r>
      <w:ptab w:relativeTo="margin" w:alignment="right" w:leader="none"/>
    </w:r>
    <w:r>
      <w:t>9700917927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804" w:rsidRDefault="00933804" w:rsidP="00E563D2">
      <w:pPr>
        <w:spacing w:after="0" w:line="240" w:lineRule="auto"/>
      </w:pPr>
      <w:r>
        <w:separator/>
      </w:r>
    </w:p>
  </w:footnote>
  <w:footnote w:type="continuationSeparator" w:id="0">
    <w:p w:rsidR="00933804" w:rsidRDefault="00933804" w:rsidP="00E56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000000B"/>
    <w:multiLevelType w:val="multilevel"/>
    <w:tmpl w:val="0000000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multilevel"/>
    <w:tmpl w:val="0000000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000000E"/>
    <w:multiLevelType w:val="multilevel"/>
    <w:tmpl w:val="000000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BA61C8E"/>
    <w:multiLevelType w:val="hybridMultilevel"/>
    <w:tmpl w:val="3DDE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E3C85"/>
    <w:multiLevelType w:val="hybridMultilevel"/>
    <w:tmpl w:val="9A34531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5A500B82"/>
    <w:multiLevelType w:val="hybridMultilevel"/>
    <w:tmpl w:val="10504CB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6D620ACA"/>
    <w:multiLevelType w:val="hybridMultilevel"/>
    <w:tmpl w:val="382C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D5D"/>
    <w:rsid w:val="000200F3"/>
    <w:rsid w:val="00034738"/>
    <w:rsid w:val="00045C52"/>
    <w:rsid w:val="000A0813"/>
    <w:rsid w:val="000B0FFD"/>
    <w:rsid w:val="000B7855"/>
    <w:rsid w:val="000D01EF"/>
    <w:rsid w:val="000D45A8"/>
    <w:rsid w:val="000E1FF4"/>
    <w:rsid w:val="000E2B8E"/>
    <w:rsid w:val="0011259D"/>
    <w:rsid w:val="00136190"/>
    <w:rsid w:val="001362C8"/>
    <w:rsid w:val="00136952"/>
    <w:rsid w:val="00147D5D"/>
    <w:rsid w:val="00153B47"/>
    <w:rsid w:val="00154C38"/>
    <w:rsid w:val="00155987"/>
    <w:rsid w:val="00182D4E"/>
    <w:rsid w:val="00192B6A"/>
    <w:rsid w:val="001B7959"/>
    <w:rsid w:val="001E0C5C"/>
    <w:rsid w:val="001E5084"/>
    <w:rsid w:val="002138BA"/>
    <w:rsid w:val="002227FB"/>
    <w:rsid w:val="00236702"/>
    <w:rsid w:val="0024050E"/>
    <w:rsid w:val="00242F7A"/>
    <w:rsid w:val="002F37B4"/>
    <w:rsid w:val="002F3E07"/>
    <w:rsid w:val="003146FB"/>
    <w:rsid w:val="00326BA4"/>
    <w:rsid w:val="003406D4"/>
    <w:rsid w:val="003423B9"/>
    <w:rsid w:val="00355024"/>
    <w:rsid w:val="00360338"/>
    <w:rsid w:val="00385317"/>
    <w:rsid w:val="0041503D"/>
    <w:rsid w:val="004526E0"/>
    <w:rsid w:val="00465430"/>
    <w:rsid w:val="00465567"/>
    <w:rsid w:val="004A5293"/>
    <w:rsid w:val="004D4D46"/>
    <w:rsid w:val="00507447"/>
    <w:rsid w:val="00520A11"/>
    <w:rsid w:val="00526C28"/>
    <w:rsid w:val="00543872"/>
    <w:rsid w:val="005471E9"/>
    <w:rsid w:val="00554978"/>
    <w:rsid w:val="00554A36"/>
    <w:rsid w:val="00561E26"/>
    <w:rsid w:val="005755EC"/>
    <w:rsid w:val="0058167F"/>
    <w:rsid w:val="005A4EDB"/>
    <w:rsid w:val="005B38FD"/>
    <w:rsid w:val="005B3AF3"/>
    <w:rsid w:val="005C2BC8"/>
    <w:rsid w:val="005E7234"/>
    <w:rsid w:val="005F327D"/>
    <w:rsid w:val="00615623"/>
    <w:rsid w:val="006247AD"/>
    <w:rsid w:val="00652880"/>
    <w:rsid w:val="00660887"/>
    <w:rsid w:val="006930E9"/>
    <w:rsid w:val="00693450"/>
    <w:rsid w:val="006C69A6"/>
    <w:rsid w:val="006C71B1"/>
    <w:rsid w:val="006D5457"/>
    <w:rsid w:val="006D698D"/>
    <w:rsid w:val="007118D8"/>
    <w:rsid w:val="00712F58"/>
    <w:rsid w:val="00732CA9"/>
    <w:rsid w:val="00765CF8"/>
    <w:rsid w:val="007A4C42"/>
    <w:rsid w:val="007B76BA"/>
    <w:rsid w:val="007D41F2"/>
    <w:rsid w:val="007F79D8"/>
    <w:rsid w:val="00804353"/>
    <w:rsid w:val="00831E57"/>
    <w:rsid w:val="008376B6"/>
    <w:rsid w:val="008637CA"/>
    <w:rsid w:val="008950A3"/>
    <w:rsid w:val="00896CD5"/>
    <w:rsid w:val="008B33CD"/>
    <w:rsid w:val="00920A0F"/>
    <w:rsid w:val="00923EAA"/>
    <w:rsid w:val="00933804"/>
    <w:rsid w:val="00970D54"/>
    <w:rsid w:val="009A0497"/>
    <w:rsid w:val="009D7B6D"/>
    <w:rsid w:val="009E76ED"/>
    <w:rsid w:val="00A30ECC"/>
    <w:rsid w:val="00A55133"/>
    <w:rsid w:val="00A57593"/>
    <w:rsid w:val="00A60C93"/>
    <w:rsid w:val="00A77AD7"/>
    <w:rsid w:val="00AA0583"/>
    <w:rsid w:val="00AC7B90"/>
    <w:rsid w:val="00AD6BAD"/>
    <w:rsid w:val="00AE62CE"/>
    <w:rsid w:val="00AF3CED"/>
    <w:rsid w:val="00B13A77"/>
    <w:rsid w:val="00B32480"/>
    <w:rsid w:val="00B3732F"/>
    <w:rsid w:val="00B56BEE"/>
    <w:rsid w:val="00B63BD9"/>
    <w:rsid w:val="00B67AC9"/>
    <w:rsid w:val="00B80164"/>
    <w:rsid w:val="00C035E7"/>
    <w:rsid w:val="00C0607D"/>
    <w:rsid w:val="00C7450F"/>
    <w:rsid w:val="00C76CE6"/>
    <w:rsid w:val="00C844C1"/>
    <w:rsid w:val="00CF314F"/>
    <w:rsid w:val="00D12663"/>
    <w:rsid w:val="00D20ECE"/>
    <w:rsid w:val="00D249B8"/>
    <w:rsid w:val="00D67771"/>
    <w:rsid w:val="00D7292E"/>
    <w:rsid w:val="00D87242"/>
    <w:rsid w:val="00D91BED"/>
    <w:rsid w:val="00DA5765"/>
    <w:rsid w:val="00DE2CF2"/>
    <w:rsid w:val="00DE5213"/>
    <w:rsid w:val="00DF52EA"/>
    <w:rsid w:val="00DF727B"/>
    <w:rsid w:val="00E148E0"/>
    <w:rsid w:val="00E220E9"/>
    <w:rsid w:val="00E222F5"/>
    <w:rsid w:val="00E226C5"/>
    <w:rsid w:val="00E37B6E"/>
    <w:rsid w:val="00E563D2"/>
    <w:rsid w:val="00E76203"/>
    <w:rsid w:val="00E82D74"/>
    <w:rsid w:val="00EC01D9"/>
    <w:rsid w:val="00EE0946"/>
    <w:rsid w:val="00EE4490"/>
    <w:rsid w:val="00F00A58"/>
    <w:rsid w:val="00F22082"/>
    <w:rsid w:val="00F76C92"/>
    <w:rsid w:val="00F822C7"/>
    <w:rsid w:val="00F90412"/>
    <w:rsid w:val="00F9374F"/>
    <w:rsid w:val="00FD672A"/>
    <w:rsid w:val="00FD6A26"/>
    <w:rsid w:val="00FD78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BE4BCA4-9F38-4276-9E8F-DC25EA24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imes New Roman" w:hAnsi="Trebuchet MS" w:cs="Trebuchet MS"/>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2EA"/>
    <w:pPr>
      <w:spacing w:after="160" w:line="300" w:lineRule="auto"/>
    </w:pPr>
    <w:rPr>
      <w:rFonts w:hAnsi="Times New Roman" w:cs="Times New Roman"/>
      <w:sz w:val="21"/>
      <w:szCs w:val="21"/>
    </w:rPr>
  </w:style>
  <w:style w:type="paragraph" w:styleId="Heading1">
    <w:name w:val="heading 1"/>
    <w:basedOn w:val="Normal"/>
    <w:link w:val="Heading1Char"/>
    <w:uiPriority w:val="9"/>
    <w:qFormat/>
    <w:rsid w:val="00DF52EA"/>
    <w:pPr>
      <w:keepNext/>
      <w:keepLines/>
      <w:spacing w:before="320" w:after="80" w:line="240" w:lineRule="auto"/>
      <w:jc w:val="center"/>
      <w:outlineLvl w:val="0"/>
    </w:pPr>
    <w:rPr>
      <w:color w:val="B76E0B"/>
      <w:sz w:val="40"/>
      <w:szCs w:val="40"/>
    </w:rPr>
  </w:style>
  <w:style w:type="paragraph" w:styleId="Heading2">
    <w:name w:val="heading 2"/>
    <w:basedOn w:val="Normal"/>
    <w:link w:val="Heading2Char"/>
    <w:uiPriority w:val="9"/>
    <w:qFormat/>
    <w:rsid w:val="00DF52EA"/>
    <w:pPr>
      <w:keepNext/>
      <w:keepLines/>
      <w:spacing w:before="160" w:after="40" w:line="240" w:lineRule="auto"/>
      <w:jc w:val="center"/>
      <w:outlineLvl w:val="1"/>
    </w:pPr>
    <w:rPr>
      <w:sz w:val="32"/>
      <w:szCs w:val="32"/>
    </w:rPr>
  </w:style>
  <w:style w:type="paragraph" w:styleId="Heading3">
    <w:name w:val="heading 3"/>
    <w:basedOn w:val="Normal"/>
    <w:link w:val="Heading3Char"/>
    <w:uiPriority w:val="9"/>
    <w:qFormat/>
    <w:rsid w:val="00DF52EA"/>
    <w:pPr>
      <w:keepNext/>
      <w:keepLines/>
      <w:spacing w:before="160" w:after="0" w:line="240" w:lineRule="auto"/>
      <w:outlineLvl w:val="2"/>
    </w:pPr>
    <w:rPr>
      <w:sz w:val="32"/>
      <w:szCs w:val="32"/>
    </w:rPr>
  </w:style>
  <w:style w:type="paragraph" w:styleId="Heading4">
    <w:name w:val="heading 4"/>
    <w:basedOn w:val="Normal"/>
    <w:link w:val="Heading4Char"/>
    <w:uiPriority w:val="9"/>
    <w:qFormat/>
    <w:rsid w:val="00DF52EA"/>
    <w:pPr>
      <w:keepNext/>
      <w:keepLines/>
      <w:spacing w:before="80" w:after="0"/>
      <w:outlineLvl w:val="3"/>
    </w:pPr>
    <w:rPr>
      <w:i/>
      <w:sz w:val="30"/>
      <w:szCs w:val="30"/>
    </w:rPr>
  </w:style>
  <w:style w:type="paragraph" w:styleId="Heading5">
    <w:name w:val="heading 5"/>
    <w:basedOn w:val="Normal"/>
    <w:link w:val="Heading5Char"/>
    <w:uiPriority w:val="9"/>
    <w:qFormat/>
    <w:rsid w:val="00DF52EA"/>
    <w:pPr>
      <w:keepNext/>
      <w:keepLines/>
      <w:spacing w:before="40" w:after="0"/>
      <w:outlineLvl w:val="4"/>
    </w:pPr>
    <w:rPr>
      <w:sz w:val="28"/>
      <w:szCs w:val="28"/>
    </w:rPr>
  </w:style>
  <w:style w:type="paragraph" w:styleId="Heading6">
    <w:name w:val="heading 6"/>
    <w:basedOn w:val="Normal"/>
    <w:link w:val="Heading6Char"/>
    <w:uiPriority w:val="9"/>
    <w:qFormat/>
    <w:rsid w:val="00DF52EA"/>
    <w:pPr>
      <w:keepNext/>
      <w:keepLines/>
      <w:spacing w:before="40" w:after="0"/>
      <w:outlineLvl w:val="5"/>
    </w:pPr>
    <w:rPr>
      <w:i/>
      <w:sz w:val="26"/>
      <w:szCs w:val="26"/>
    </w:rPr>
  </w:style>
  <w:style w:type="paragraph" w:styleId="Heading7">
    <w:name w:val="heading 7"/>
    <w:basedOn w:val="Normal"/>
    <w:link w:val="Heading7Char"/>
    <w:uiPriority w:val="9"/>
    <w:qFormat/>
    <w:rsid w:val="00DF52EA"/>
    <w:pPr>
      <w:keepNext/>
      <w:keepLines/>
      <w:spacing w:before="40" w:after="0"/>
      <w:outlineLvl w:val="6"/>
    </w:pPr>
    <w:rPr>
      <w:sz w:val="24"/>
      <w:szCs w:val="24"/>
    </w:rPr>
  </w:style>
  <w:style w:type="paragraph" w:styleId="Heading8">
    <w:name w:val="heading 8"/>
    <w:basedOn w:val="Normal"/>
    <w:link w:val="Heading8Char"/>
    <w:uiPriority w:val="9"/>
    <w:qFormat/>
    <w:rsid w:val="00DF52EA"/>
    <w:pPr>
      <w:keepNext/>
      <w:keepLines/>
      <w:spacing w:before="40" w:after="0"/>
      <w:outlineLvl w:val="7"/>
    </w:pPr>
    <w:rPr>
      <w:i/>
      <w:sz w:val="22"/>
      <w:szCs w:val="22"/>
    </w:rPr>
  </w:style>
  <w:style w:type="paragraph" w:styleId="Heading9">
    <w:name w:val="heading 9"/>
    <w:basedOn w:val="Normal"/>
    <w:link w:val="Heading9Char"/>
    <w:uiPriority w:val="9"/>
    <w:qFormat/>
    <w:rsid w:val="00DF52EA"/>
    <w:pPr>
      <w:keepNext/>
      <w:keepLines/>
      <w:spacing w:before="40" w:after="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35"/>
    <w:qFormat/>
    <w:rsid w:val="00DF52EA"/>
    <w:pPr>
      <w:spacing w:line="240" w:lineRule="auto"/>
    </w:pPr>
    <w:rPr>
      <w:b/>
      <w:color w:val="404040"/>
      <w:sz w:val="16"/>
      <w:szCs w:val="16"/>
    </w:rPr>
  </w:style>
  <w:style w:type="paragraph" w:styleId="Subtitle">
    <w:name w:val="Subtitle"/>
    <w:basedOn w:val="Normal"/>
    <w:link w:val="SubtitleChar"/>
    <w:uiPriority w:val="11"/>
    <w:qFormat/>
    <w:rsid w:val="00DF52EA"/>
    <w:pPr>
      <w:jc w:val="center"/>
    </w:pPr>
    <w:rPr>
      <w:color w:val="9D360E"/>
      <w:sz w:val="28"/>
      <w:szCs w:val="28"/>
    </w:rPr>
  </w:style>
  <w:style w:type="paragraph" w:styleId="Title">
    <w:name w:val="Title"/>
    <w:basedOn w:val="Normal"/>
    <w:link w:val="TitleChar"/>
    <w:uiPriority w:val="10"/>
    <w:qFormat/>
    <w:rsid w:val="00DF52EA"/>
    <w:pPr>
      <w:pBdr>
        <w:top w:val="single" w:sz="6" w:space="8" w:color="4BAF73"/>
        <w:bottom w:val="single" w:sz="6" w:space="8" w:color="4BAF73"/>
      </w:pBdr>
      <w:spacing w:after="400" w:line="240" w:lineRule="auto"/>
      <w:contextualSpacing/>
      <w:jc w:val="center"/>
    </w:pPr>
    <w:rPr>
      <w:caps/>
      <w:color w:val="9D360E"/>
      <w:spacing w:val="30"/>
      <w:sz w:val="72"/>
      <w:szCs w:val="72"/>
    </w:rPr>
  </w:style>
  <w:style w:type="character" w:styleId="Emphasis">
    <w:name w:val="Emphasis"/>
    <w:basedOn w:val="DefaultParagraphFont"/>
    <w:uiPriority w:val="20"/>
    <w:qFormat/>
    <w:rsid w:val="00DF52EA"/>
    <w:rPr>
      <w:i/>
      <w:color w:val="000000"/>
    </w:rPr>
  </w:style>
  <w:style w:type="character" w:styleId="Hyperlink">
    <w:name w:val="Hyperlink"/>
    <w:basedOn w:val="DefaultParagraphFont"/>
    <w:uiPriority w:val="99"/>
    <w:rsid w:val="00DF52EA"/>
    <w:rPr>
      <w:color w:val="FFAE3E"/>
      <w:u w:val="single"/>
    </w:rPr>
  </w:style>
  <w:style w:type="character" w:styleId="Strong">
    <w:name w:val="Strong"/>
    <w:basedOn w:val="DefaultParagraphFont"/>
    <w:uiPriority w:val="22"/>
    <w:qFormat/>
    <w:rsid w:val="00DF52EA"/>
    <w:rPr>
      <w:b/>
    </w:rPr>
  </w:style>
  <w:style w:type="paragraph" w:customStyle="1" w:styleId="ListParagraph1">
    <w:name w:val="List Paragraph1"/>
    <w:basedOn w:val="Normal"/>
    <w:link w:val="ListParagraphChar"/>
    <w:uiPriority w:val="34"/>
    <w:qFormat/>
    <w:rsid w:val="00DF52EA"/>
    <w:pPr>
      <w:ind w:left="720"/>
      <w:contextualSpacing/>
    </w:pPr>
  </w:style>
  <w:style w:type="paragraph" w:customStyle="1" w:styleId="NoSpacing1">
    <w:name w:val="No Spacing1"/>
    <w:uiPriority w:val="1"/>
    <w:qFormat/>
    <w:rsid w:val="00DF52EA"/>
    <w:pPr>
      <w:spacing w:after="0" w:line="240" w:lineRule="auto"/>
    </w:pPr>
    <w:rPr>
      <w:rFonts w:hAnsi="Times New Roman" w:cs="Times New Roman"/>
      <w:sz w:val="21"/>
      <w:szCs w:val="21"/>
    </w:rPr>
  </w:style>
  <w:style w:type="paragraph" w:customStyle="1" w:styleId="Quote1">
    <w:name w:val="Quote1"/>
    <w:basedOn w:val="Normal"/>
    <w:link w:val="QuoteChar"/>
    <w:uiPriority w:val="29"/>
    <w:qFormat/>
    <w:rsid w:val="00DF52EA"/>
    <w:pPr>
      <w:spacing w:before="160"/>
      <w:ind w:left="720" w:right="720"/>
      <w:jc w:val="center"/>
    </w:pPr>
    <w:rPr>
      <w:i/>
      <w:color w:val="388256"/>
      <w:sz w:val="24"/>
      <w:szCs w:val="24"/>
    </w:rPr>
  </w:style>
  <w:style w:type="paragraph" w:customStyle="1" w:styleId="IntenseQuote1">
    <w:name w:val="Intense Quote1"/>
    <w:basedOn w:val="Normal"/>
    <w:link w:val="IntenseQuoteChar"/>
    <w:uiPriority w:val="30"/>
    <w:qFormat/>
    <w:rsid w:val="00DF52EA"/>
    <w:pPr>
      <w:spacing w:before="160" w:line="276" w:lineRule="auto"/>
      <w:ind w:left="936" w:right="936"/>
      <w:jc w:val="center"/>
    </w:pPr>
    <w:rPr>
      <w:caps/>
      <w:color w:val="B76E0B"/>
      <w:sz w:val="28"/>
      <w:szCs w:val="28"/>
    </w:rPr>
  </w:style>
  <w:style w:type="paragraph" w:customStyle="1" w:styleId="TOCHeading1">
    <w:name w:val="TOC Heading1"/>
    <w:basedOn w:val="Heading1"/>
    <w:uiPriority w:val="39"/>
    <w:qFormat/>
    <w:rsid w:val="00DF52EA"/>
    <w:pPr>
      <w:outlineLvl w:val="9"/>
    </w:pPr>
  </w:style>
  <w:style w:type="paragraph" w:customStyle="1" w:styleId="Style1">
    <w:name w:val="Style1"/>
    <w:basedOn w:val="ListParagraph1"/>
    <w:link w:val="Style1Char"/>
    <w:qFormat/>
    <w:rsid w:val="00DF52EA"/>
  </w:style>
  <w:style w:type="paragraph" w:customStyle="1" w:styleId="Standard">
    <w:name w:val="Standard"/>
    <w:rsid w:val="00DF52EA"/>
    <w:pPr>
      <w:spacing w:after="0" w:line="240" w:lineRule="auto"/>
    </w:pPr>
    <w:rPr>
      <w:rFonts w:ascii="Times New Roman"/>
      <w:kern w:val="3"/>
      <w:sz w:val="24"/>
      <w:szCs w:val="24"/>
    </w:rPr>
  </w:style>
  <w:style w:type="character" w:customStyle="1" w:styleId="Heading1Char">
    <w:name w:val="Heading 1 Char"/>
    <w:basedOn w:val="DefaultParagraphFont"/>
    <w:link w:val="Heading1"/>
    <w:uiPriority w:val="9"/>
    <w:rsid w:val="00DF52EA"/>
    <w:rPr>
      <w:rFonts w:ascii="Trebuchet MS"/>
      <w:color w:val="B76E0B"/>
      <w:sz w:val="40"/>
      <w:szCs w:val="40"/>
    </w:rPr>
  </w:style>
  <w:style w:type="character" w:customStyle="1" w:styleId="Heading2Char">
    <w:name w:val="Heading 2 Char"/>
    <w:basedOn w:val="DefaultParagraphFont"/>
    <w:link w:val="Heading2"/>
    <w:uiPriority w:val="9"/>
    <w:rsid w:val="00DF52EA"/>
    <w:rPr>
      <w:rFonts w:ascii="Trebuchet MS"/>
      <w:sz w:val="32"/>
      <w:szCs w:val="32"/>
    </w:rPr>
  </w:style>
  <w:style w:type="character" w:customStyle="1" w:styleId="Heading3Char">
    <w:name w:val="Heading 3 Char"/>
    <w:basedOn w:val="DefaultParagraphFont"/>
    <w:link w:val="Heading3"/>
    <w:uiPriority w:val="9"/>
    <w:rsid w:val="00DF52EA"/>
    <w:rPr>
      <w:rFonts w:ascii="Trebuchet MS"/>
      <w:sz w:val="32"/>
      <w:szCs w:val="32"/>
    </w:rPr>
  </w:style>
  <w:style w:type="character" w:customStyle="1" w:styleId="Heading4Char">
    <w:name w:val="Heading 4 Char"/>
    <w:basedOn w:val="DefaultParagraphFont"/>
    <w:link w:val="Heading4"/>
    <w:uiPriority w:val="9"/>
    <w:rsid w:val="00DF52EA"/>
    <w:rPr>
      <w:rFonts w:ascii="Trebuchet MS"/>
      <w:i/>
      <w:sz w:val="30"/>
      <w:szCs w:val="30"/>
    </w:rPr>
  </w:style>
  <w:style w:type="character" w:customStyle="1" w:styleId="Heading5Char">
    <w:name w:val="Heading 5 Char"/>
    <w:basedOn w:val="DefaultParagraphFont"/>
    <w:link w:val="Heading5"/>
    <w:uiPriority w:val="9"/>
    <w:rsid w:val="00DF52EA"/>
    <w:rPr>
      <w:rFonts w:ascii="Trebuchet MS"/>
      <w:sz w:val="28"/>
      <w:szCs w:val="28"/>
    </w:rPr>
  </w:style>
  <w:style w:type="character" w:customStyle="1" w:styleId="Heading6Char">
    <w:name w:val="Heading 6 Char"/>
    <w:basedOn w:val="DefaultParagraphFont"/>
    <w:link w:val="Heading6"/>
    <w:uiPriority w:val="9"/>
    <w:rsid w:val="00DF52EA"/>
    <w:rPr>
      <w:rFonts w:ascii="Trebuchet MS"/>
      <w:i/>
      <w:sz w:val="26"/>
      <w:szCs w:val="26"/>
    </w:rPr>
  </w:style>
  <w:style w:type="character" w:customStyle="1" w:styleId="Heading7Char">
    <w:name w:val="Heading 7 Char"/>
    <w:basedOn w:val="DefaultParagraphFont"/>
    <w:link w:val="Heading7"/>
    <w:uiPriority w:val="9"/>
    <w:rsid w:val="00DF52EA"/>
    <w:rPr>
      <w:rFonts w:ascii="Trebuchet MS"/>
      <w:sz w:val="24"/>
      <w:szCs w:val="24"/>
    </w:rPr>
  </w:style>
  <w:style w:type="character" w:customStyle="1" w:styleId="Heading8Char">
    <w:name w:val="Heading 8 Char"/>
    <w:basedOn w:val="DefaultParagraphFont"/>
    <w:link w:val="Heading8"/>
    <w:uiPriority w:val="9"/>
    <w:rsid w:val="00DF52EA"/>
    <w:rPr>
      <w:rFonts w:ascii="Trebuchet MS"/>
      <w:i/>
      <w:sz w:val="22"/>
      <w:szCs w:val="22"/>
    </w:rPr>
  </w:style>
  <w:style w:type="character" w:customStyle="1" w:styleId="Heading9Char">
    <w:name w:val="Heading 9 Char"/>
    <w:basedOn w:val="DefaultParagraphFont"/>
    <w:link w:val="Heading9"/>
    <w:uiPriority w:val="9"/>
    <w:rsid w:val="00DF52EA"/>
    <w:rPr>
      <w:b/>
      <w:i/>
    </w:rPr>
  </w:style>
  <w:style w:type="character" w:customStyle="1" w:styleId="TitleChar">
    <w:name w:val="Title Char"/>
    <w:basedOn w:val="DefaultParagraphFont"/>
    <w:link w:val="Title"/>
    <w:uiPriority w:val="10"/>
    <w:rsid w:val="00DF52EA"/>
    <w:rPr>
      <w:rFonts w:ascii="Trebuchet MS"/>
      <w:caps/>
      <w:color w:val="9D360E"/>
      <w:spacing w:val="30"/>
      <w:sz w:val="72"/>
      <w:szCs w:val="72"/>
    </w:rPr>
  </w:style>
  <w:style w:type="character" w:customStyle="1" w:styleId="SubtitleChar">
    <w:name w:val="Subtitle Char"/>
    <w:basedOn w:val="DefaultParagraphFont"/>
    <w:link w:val="Subtitle"/>
    <w:uiPriority w:val="11"/>
    <w:rsid w:val="00DF52EA"/>
    <w:rPr>
      <w:color w:val="9D360E"/>
      <w:sz w:val="28"/>
      <w:szCs w:val="28"/>
    </w:rPr>
  </w:style>
  <w:style w:type="character" w:customStyle="1" w:styleId="QuoteChar">
    <w:name w:val="Quote Char"/>
    <w:basedOn w:val="DefaultParagraphFont"/>
    <w:link w:val="Quote1"/>
    <w:uiPriority w:val="29"/>
    <w:rsid w:val="00DF52EA"/>
    <w:rPr>
      <w:i/>
      <w:color w:val="388256"/>
      <w:sz w:val="24"/>
      <w:szCs w:val="24"/>
    </w:rPr>
  </w:style>
  <w:style w:type="character" w:customStyle="1" w:styleId="IntenseQuoteChar">
    <w:name w:val="Intense Quote Char"/>
    <w:basedOn w:val="DefaultParagraphFont"/>
    <w:link w:val="IntenseQuote1"/>
    <w:uiPriority w:val="30"/>
    <w:rsid w:val="00DF52EA"/>
    <w:rPr>
      <w:rFonts w:ascii="Trebuchet MS"/>
      <w:caps/>
      <w:color w:val="B76E0B"/>
      <w:sz w:val="28"/>
      <w:szCs w:val="28"/>
    </w:rPr>
  </w:style>
  <w:style w:type="character" w:customStyle="1" w:styleId="SubtleEmphasis1">
    <w:name w:val="Subtle Emphasis1"/>
    <w:basedOn w:val="DefaultParagraphFont"/>
    <w:uiPriority w:val="19"/>
    <w:qFormat/>
    <w:rsid w:val="00DF52EA"/>
    <w:rPr>
      <w:i/>
      <w:color w:val="595959"/>
    </w:rPr>
  </w:style>
  <w:style w:type="character" w:customStyle="1" w:styleId="IntenseEmphasis1">
    <w:name w:val="Intense Emphasis1"/>
    <w:basedOn w:val="DefaultParagraphFont"/>
    <w:uiPriority w:val="21"/>
    <w:qFormat/>
    <w:rsid w:val="00DF52EA"/>
    <w:rPr>
      <w:b/>
      <w:i/>
      <w:color w:val="auto"/>
    </w:rPr>
  </w:style>
  <w:style w:type="character" w:customStyle="1" w:styleId="SubtleReference1">
    <w:name w:val="Subtle Reference1"/>
    <w:basedOn w:val="DefaultParagraphFont"/>
    <w:uiPriority w:val="31"/>
    <w:qFormat/>
    <w:rsid w:val="00DF52EA"/>
    <w:rPr>
      <w:smallCaps/>
      <w:color w:val="404040"/>
      <w:spacing w:val="0"/>
      <w:u w:val="single"/>
    </w:rPr>
  </w:style>
  <w:style w:type="character" w:customStyle="1" w:styleId="IntenseReference1">
    <w:name w:val="Intense Reference1"/>
    <w:basedOn w:val="DefaultParagraphFont"/>
    <w:uiPriority w:val="32"/>
    <w:qFormat/>
    <w:rsid w:val="00DF52EA"/>
    <w:rPr>
      <w:b/>
      <w:smallCaps/>
      <w:color w:val="auto"/>
      <w:spacing w:val="0"/>
      <w:u w:val="single"/>
    </w:rPr>
  </w:style>
  <w:style w:type="character" w:customStyle="1" w:styleId="BookTitle1">
    <w:name w:val="Book Title1"/>
    <w:basedOn w:val="DefaultParagraphFont"/>
    <w:uiPriority w:val="33"/>
    <w:qFormat/>
    <w:rsid w:val="00DF52EA"/>
    <w:rPr>
      <w:b/>
      <w:smallCaps/>
      <w:spacing w:val="0"/>
    </w:rPr>
  </w:style>
  <w:style w:type="character" w:customStyle="1" w:styleId="ListParagraphChar">
    <w:name w:val="List Paragraph Char"/>
    <w:basedOn w:val="DefaultParagraphFont"/>
    <w:link w:val="ListParagraph1"/>
    <w:uiPriority w:val="34"/>
    <w:rsid w:val="00DF52EA"/>
  </w:style>
  <w:style w:type="character" w:customStyle="1" w:styleId="Style1Char">
    <w:name w:val="Style1 Char"/>
    <w:basedOn w:val="ListParagraphChar"/>
    <w:link w:val="Style1"/>
    <w:rsid w:val="00DF52EA"/>
  </w:style>
  <w:style w:type="paragraph" w:styleId="Header">
    <w:name w:val="header"/>
    <w:basedOn w:val="Normal"/>
    <w:link w:val="HeaderChar"/>
    <w:uiPriority w:val="99"/>
    <w:unhideWhenUsed/>
    <w:rsid w:val="00E56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3D2"/>
    <w:rPr>
      <w:rFonts w:hAnsi="Times New Roman" w:cs="Times New Roman"/>
      <w:sz w:val="21"/>
      <w:szCs w:val="21"/>
    </w:rPr>
  </w:style>
  <w:style w:type="paragraph" w:styleId="Footer">
    <w:name w:val="footer"/>
    <w:basedOn w:val="Normal"/>
    <w:link w:val="FooterChar"/>
    <w:uiPriority w:val="99"/>
    <w:unhideWhenUsed/>
    <w:rsid w:val="00E56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3D2"/>
    <w:rPr>
      <w:rFonts w:hAnsi="Times New Roman" w:cs="Times New Roman"/>
      <w:sz w:val="21"/>
      <w:szCs w:val="21"/>
    </w:rPr>
  </w:style>
  <w:style w:type="paragraph" w:styleId="ListParagraph">
    <w:name w:val="List Paragraph"/>
    <w:basedOn w:val="Normal"/>
    <w:uiPriority w:val="34"/>
    <w:qFormat/>
    <w:rsid w:val="00837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690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640008-3EC7-439C-9BD0-CD53EF2D1D05}">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32084</vt:lpwstr>
  </property>
  <property fmtid="{D5CDD505-2E9C-101B-9397-08002B2CF9AE}" pid="4" name="OptimizationTime">
    <vt:lpwstr>20190528_1131</vt:lpwstr>
  </property>
</Properties>
</file>

<file path=docProps/app.xml><?xml version="1.0" encoding="utf-8"?>
<Properties xmlns="http://schemas.openxmlformats.org/officeDocument/2006/extended-properties" xmlns:vt="http://schemas.openxmlformats.org/officeDocument/2006/docPropsVTypes">
  <Template>Normal.dotm</Template>
  <TotalTime>16</TotalTime>
  <Pages>4</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Dasarathy Rangarajan</vt:lpstr>
    </vt:vector>
  </TitlesOfParts>
  <Company>Shell</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Dasarathy Rangarajan</dc:title>
  <dc:creator>Dasarathy D R</dc:creator>
  <cp:lastModifiedBy>Lakkireddy,SR,Lakki,TAQ5 R</cp:lastModifiedBy>
  <cp:revision>49</cp:revision>
  <dcterms:created xsi:type="dcterms:W3CDTF">2018-07-06T11:37:00Z</dcterms:created>
  <dcterms:modified xsi:type="dcterms:W3CDTF">2019-05-06T12:03:00Z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