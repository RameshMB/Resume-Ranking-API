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2048"/>
        <w:gridCol w:w="1595"/>
        <w:gridCol w:w="1735"/>
        <w:gridCol w:w="1502"/>
        <w:gridCol w:w="2540"/>
      </w:tblGrid>
      <w:tr w:rsidR="004D3E1A" w:rsidRPr="00DE62DF" w:rsidTr="000E0AE8">
        <w:trPr>
          <w:trHeight w:val="581"/>
        </w:trPr>
        <w:tc>
          <w:tcPr>
            <w:tcW w:w="2048" w:type="dxa"/>
            <w:tcBorders>
              <w:top w:val="single" w:sz="8" w:space="0" w:color="auto"/>
              <w:left w:val="single" w:sz="8" w:space="0" w:color="auto"/>
              <w:bottom w:val="single" w:sz="8" w:space="0" w:color="auto"/>
              <w:right w:val="single" w:sz="8" w:space="0" w:color="auto"/>
            </w:tcBorders>
            <w:shd w:val="clear" w:color="auto" w:fill="33CCCC"/>
            <w:tcMar>
              <w:top w:w="0" w:type="dxa"/>
              <w:left w:w="30" w:type="dxa"/>
              <w:bottom w:w="0" w:type="dxa"/>
              <w:right w:w="30" w:type="dxa"/>
            </w:tcMar>
            <w:hideMark/>
          </w:tcPr>
          <w:p w:rsidR="004D3E1A" w:rsidRPr="00045819" w:rsidRDefault="004D3E1A" w:rsidP="000E0AE8">
            <w:pPr>
              <w:jc w:val="center"/>
              <w:rPr>
                <w:rFonts w:asciiTheme="majorHAnsi" w:hAnsiTheme="majorHAnsi"/>
                <w:sz w:val="22"/>
                <w:szCs w:val="22"/>
              </w:rPr>
            </w:pPr>
            <w:bookmarkStart w:id="0" w:name="_GoBack" w:colFirst="0" w:colLast="4"/>
            <w:r w:rsidRPr="00045819">
              <w:rPr>
                <w:rFonts w:asciiTheme="majorHAnsi" w:hAnsiTheme="majorHAnsi"/>
                <w:b/>
                <w:bCs/>
                <w:color w:val="FFFFFF"/>
                <w:sz w:val="22"/>
                <w:szCs w:val="22"/>
              </w:rPr>
              <w:t>Backend Primary Skills</w:t>
            </w:r>
          </w:p>
        </w:tc>
        <w:tc>
          <w:tcPr>
            <w:tcW w:w="1595"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4D3E1A" w:rsidRPr="00045819" w:rsidRDefault="004D3E1A" w:rsidP="000E0AE8">
            <w:pPr>
              <w:jc w:val="center"/>
              <w:rPr>
                <w:rFonts w:asciiTheme="majorHAnsi" w:hAnsiTheme="majorHAnsi"/>
                <w:sz w:val="22"/>
                <w:szCs w:val="22"/>
              </w:rPr>
            </w:pPr>
            <w:r w:rsidRPr="00045819">
              <w:rPr>
                <w:rFonts w:asciiTheme="majorHAnsi" w:hAnsiTheme="majorHAnsi"/>
                <w:b/>
                <w:bCs/>
                <w:color w:val="FFFFFF"/>
                <w:sz w:val="22"/>
                <w:szCs w:val="22"/>
              </w:rPr>
              <w:t>Experience(In Years)</w:t>
            </w:r>
          </w:p>
        </w:tc>
        <w:tc>
          <w:tcPr>
            <w:tcW w:w="1735"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4D3E1A" w:rsidRPr="00045819" w:rsidRDefault="004D3E1A" w:rsidP="000E0AE8">
            <w:pPr>
              <w:jc w:val="center"/>
              <w:rPr>
                <w:rFonts w:asciiTheme="majorHAnsi" w:hAnsiTheme="majorHAnsi"/>
                <w:sz w:val="22"/>
                <w:szCs w:val="22"/>
              </w:rPr>
            </w:pPr>
            <w:r w:rsidRPr="00045819">
              <w:rPr>
                <w:rFonts w:asciiTheme="majorHAnsi" w:hAnsiTheme="majorHAnsi"/>
                <w:b/>
                <w:bCs/>
                <w:color w:val="FFFFFF"/>
                <w:sz w:val="22"/>
                <w:szCs w:val="22"/>
              </w:rPr>
              <w:t>Screening Criteria for Skill Sets(Minimal Years required)</w:t>
            </w:r>
          </w:p>
        </w:tc>
        <w:tc>
          <w:tcPr>
            <w:tcW w:w="1502"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4D3E1A" w:rsidRPr="00045819" w:rsidRDefault="004D3E1A" w:rsidP="000E0AE8">
            <w:pPr>
              <w:jc w:val="center"/>
              <w:rPr>
                <w:rFonts w:asciiTheme="majorHAnsi" w:hAnsiTheme="majorHAnsi"/>
                <w:sz w:val="22"/>
                <w:szCs w:val="22"/>
              </w:rPr>
            </w:pPr>
            <w:r w:rsidRPr="00045819">
              <w:rPr>
                <w:rFonts w:asciiTheme="majorHAnsi" w:hAnsiTheme="majorHAnsi"/>
                <w:b/>
                <w:bCs/>
                <w:color w:val="FFFFFF"/>
                <w:sz w:val="22"/>
                <w:szCs w:val="22"/>
              </w:rPr>
              <w:t>Candidates Rating(For 10)</w:t>
            </w:r>
          </w:p>
        </w:tc>
        <w:tc>
          <w:tcPr>
            <w:tcW w:w="2540"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4D3E1A" w:rsidRPr="00045819" w:rsidRDefault="004D3E1A" w:rsidP="000E0AE8">
            <w:pPr>
              <w:jc w:val="center"/>
              <w:rPr>
                <w:rFonts w:asciiTheme="majorHAnsi" w:hAnsiTheme="majorHAnsi"/>
                <w:sz w:val="22"/>
                <w:szCs w:val="22"/>
              </w:rPr>
            </w:pPr>
            <w:r w:rsidRPr="00045819">
              <w:rPr>
                <w:rFonts w:asciiTheme="majorHAnsi" w:hAnsiTheme="majorHAnsi"/>
                <w:b/>
                <w:bCs/>
                <w:color w:val="FFFFFF"/>
                <w:sz w:val="22"/>
                <w:szCs w:val="22"/>
              </w:rPr>
              <w:t>Candidate Description(Optional Notes)</w:t>
            </w:r>
          </w:p>
        </w:tc>
      </w:tr>
      <w:tr w:rsidR="004D3E1A" w:rsidRPr="00DE62DF" w:rsidTr="000E0AE8">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b/>
                <w:bCs/>
                <w:sz w:val="22"/>
                <w:szCs w:val="22"/>
              </w:rPr>
              <w:t>JAVA</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3.0 Years </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3.0 Years</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9</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 </w:t>
            </w:r>
          </w:p>
        </w:tc>
      </w:tr>
      <w:bookmarkEnd w:id="0"/>
      <w:tr w:rsidR="004D3E1A" w:rsidRPr="00DE62DF" w:rsidTr="000E0AE8">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b/>
                <w:bCs/>
                <w:sz w:val="22"/>
                <w:szCs w:val="22"/>
              </w:rPr>
              <w:t>MICROSERVICES</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 </w:t>
            </w:r>
          </w:p>
        </w:tc>
      </w:tr>
      <w:tr w:rsidR="004D3E1A" w:rsidRPr="00DE62DF" w:rsidTr="000E0AE8">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b/>
                <w:bCs/>
                <w:sz w:val="22"/>
                <w:szCs w:val="22"/>
              </w:rPr>
              <w:t>SPRING BOOT</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 </w:t>
            </w:r>
          </w:p>
        </w:tc>
      </w:tr>
      <w:tr w:rsidR="004D3E1A" w:rsidRPr="00DE62DF" w:rsidTr="000E0AE8">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b/>
                <w:bCs/>
                <w:sz w:val="22"/>
                <w:szCs w:val="22"/>
              </w:rPr>
              <w:t>Angular</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cs="Courier New"/>
                <w:sz w:val="22"/>
                <w:szCs w:val="22"/>
              </w:rPr>
            </w:pPr>
            <w:r w:rsidRPr="00045819">
              <w:rPr>
                <w:rFonts w:asciiTheme="majorHAnsi" w:hAnsiTheme="majorHAnsi" w:cs="Courier New"/>
                <w:sz w:val="22"/>
                <w:szCs w:val="22"/>
              </w:rP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4D3E1A" w:rsidRPr="00045819" w:rsidRDefault="004D3E1A" w:rsidP="000E0AE8">
            <w:pPr>
              <w:rPr>
                <w:rFonts w:asciiTheme="majorHAnsi" w:hAnsiTheme="majorHAnsi"/>
                <w:sz w:val="22"/>
                <w:szCs w:val="22"/>
              </w:rPr>
            </w:pPr>
            <w:r w:rsidRPr="00045819">
              <w:rPr>
                <w:rFonts w:asciiTheme="majorHAnsi" w:hAnsiTheme="majorHAnsi"/>
                <w:sz w:val="22"/>
                <w:szCs w:val="22"/>
              </w:rPr>
              <w:t> </w:t>
            </w:r>
          </w:p>
        </w:tc>
      </w:tr>
    </w:tbl>
    <w:p w:rsidR="004D3E1A" w:rsidRDefault="004D3E1A" w:rsidP="001C6C00">
      <w:pPr>
        <w:rPr>
          <w:b/>
          <w:bCs/>
          <w:sz w:val="22"/>
          <w:szCs w:val="22"/>
        </w:rPr>
      </w:pPr>
    </w:p>
    <w:p w:rsidR="00924D89" w:rsidRPr="006F388C" w:rsidRDefault="00045819" w:rsidP="001C6C00">
      <w:pPr>
        <w:rPr>
          <w:b/>
          <w:bCs/>
          <w:sz w:val="22"/>
          <w:szCs w:val="22"/>
        </w:rPr>
      </w:pPr>
      <w:proofErr w:type="spellStart"/>
      <w:r>
        <w:rPr>
          <w:b/>
          <w:bCs/>
          <w:sz w:val="22"/>
          <w:szCs w:val="22"/>
        </w:rPr>
        <w:t>Abhishek</w:t>
      </w:r>
      <w:proofErr w:type="spellEnd"/>
      <w:r w:rsidR="008C099D" w:rsidRPr="006F388C">
        <w:rPr>
          <w:b/>
          <w:bCs/>
          <w:sz w:val="22"/>
          <w:szCs w:val="22"/>
        </w:rPr>
        <w:t xml:space="preserve"> Kumar</w:t>
      </w:r>
      <w:r w:rsidR="006F388C" w:rsidRPr="006F388C">
        <w:rPr>
          <w:b/>
          <w:bCs/>
          <w:sz w:val="22"/>
          <w:szCs w:val="22"/>
        </w:rPr>
        <w:t xml:space="preserve"> </w:t>
      </w:r>
      <w:r>
        <w:rPr>
          <w:b/>
          <w:bCs/>
          <w:sz w:val="22"/>
          <w:szCs w:val="22"/>
        </w:rPr>
        <w:t xml:space="preserve"> </w:t>
      </w:r>
    </w:p>
    <w:p w:rsidR="008C099D" w:rsidRPr="006F388C" w:rsidRDefault="00045819" w:rsidP="001C6C00">
      <w:pPr>
        <w:rPr>
          <w:b/>
          <w:bCs/>
          <w:sz w:val="22"/>
          <w:szCs w:val="22"/>
        </w:rPr>
      </w:pPr>
      <w:r w:rsidRPr="006F388C">
        <w:rPr>
          <w:b/>
          <w:bCs/>
          <w:sz w:val="22"/>
          <w:szCs w:val="22"/>
        </w:rPr>
        <w:t xml:space="preserve">Mobile: </w:t>
      </w:r>
      <w:r w:rsidR="006F388C" w:rsidRPr="006F388C">
        <w:rPr>
          <w:b/>
          <w:bCs/>
          <w:sz w:val="22"/>
          <w:szCs w:val="22"/>
        </w:rPr>
        <w:t xml:space="preserve">  </w:t>
      </w:r>
      <w:r w:rsidRPr="006F388C">
        <w:rPr>
          <w:b/>
          <w:bCs/>
          <w:sz w:val="22"/>
          <w:szCs w:val="22"/>
        </w:rPr>
        <w:t xml:space="preserve">+91 </w:t>
      </w:r>
      <w:r w:rsidR="001646F1">
        <w:rPr>
          <w:b/>
          <w:bCs/>
          <w:sz w:val="22"/>
          <w:szCs w:val="22"/>
        </w:rPr>
        <w:t>9980977738</w:t>
      </w:r>
    </w:p>
    <w:p w:rsidR="008C099D" w:rsidRDefault="00045819" w:rsidP="001C6C00">
      <w:pPr>
        <w:rPr>
          <w:b/>
          <w:bCs/>
          <w:sz w:val="22"/>
          <w:szCs w:val="22"/>
        </w:rPr>
      </w:pPr>
      <w:r w:rsidRPr="006F388C">
        <w:rPr>
          <w:b/>
          <w:bCs/>
          <w:sz w:val="22"/>
          <w:szCs w:val="22"/>
        </w:rPr>
        <w:t xml:space="preserve">E-mail: </w:t>
      </w:r>
      <w:r w:rsidR="006F388C" w:rsidRPr="006F388C">
        <w:rPr>
          <w:b/>
          <w:bCs/>
          <w:sz w:val="22"/>
          <w:szCs w:val="22"/>
        </w:rPr>
        <w:t xml:space="preserve">   </w:t>
      </w:r>
      <w:hyperlink r:id="rId9" w:history="1">
        <w:r w:rsidR="008071AE" w:rsidRPr="00332FAE">
          <w:rPr>
            <w:rStyle w:val="Hyperlink"/>
            <w:b/>
            <w:bCs/>
            <w:sz w:val="22"/>
            <w:szCs w:val="22"/>
          </w:rPr>
          <w:t>abhishekyouy@gmail.com</w:t>
        </w:r>
      </w:hyperlink>
    </w:p>
    <w:p w:rsidR="00E553D2" w:rsidRPr="006F388C" w:rsidRDefault="00E553D2" w:rsidP="001C6C00">
      <w:pPr>
        <w:rPr>
          <w:b/>
          <w:bCs/>
          <w:sz w:val="22"/>
          <w:szCs w:val="22"/>
        </w:rPr>
      </w:pPr>
    </w:p>
    <w:p w:rsidR="006F388C" w:rsidRDefault="006F388C" w:rsidP="001C6C00">
      <w:pPr>
        <w:rPr>
          <w:b/>
          <w:bCs/>
          <w:sz w:val="20"/>
          <w:szCs w:val="20"/>
        </w:rPr>
      </w:pPr>
    </w:p>
    <w:p w:rsidR="006F388C" w:rsidRDefault="00045819" w:rsidP="001C6C00">
      <w:pPr>
        <w:rPr>
          <w:b/>
          <w:bCs/>
        </w:rPr>
      </w:pPr>
      <w:r w:rsidRPr="006F388C">
        <w:rPr>
          <w:b/>
          <w:bCs/>
        </w:rPr>
        <w:t>Objectives</w:t>
      </w:r>
    </w:p>
    <w:p w:rsidR="00E553D2" w:rsidRDefault="00E553D2" w:rsidP="001C6C00">
      <w:pPr>
        <w:rPr>
          <w:b/>
          <w:bCs/>
        </w:rPr>
      </w:pPr>
    </w:p>
    <w:p w:rsidR="006F388C" w:rsidRDefault="00045819" w:rsidP="001C6C00">
      <w:pPr>
        <w:rPr>
          <w:rFonts w:ascii="Arial" w:hAnsi="Arial" w:cs="Arial"/>
          <w:color w:val="000000"/>
          <w:sz w:val="18"/>
          <w:szCs w:val="18"/>
          <w:shd w:val="clear" w:color="auto" w:fill="FFFFFF"/>
        </w:rPr>
      </w:pPr>
      <w:r w:rsidRPr="00CB7057">
        <w:rPr>
          <w:color w:val="000000"/>
          <w:sz w:val="22"/>
          <w:szCs w:val="22"/>
          <w:shd w:val="clear" w:color="auto" w:fill="FFFFFF"/>
        </w:rPr>
        <w:t>Accomplished IT Engineer seeking a challenging career opportunity where IT initiatives through strategic planning, proactive project management, decisive leader</w:t>
      </w:r>
      <w:r w:rsidR="00531690">
        <w:rPr>
          <w:color w:val="000000"/>
          <w:sz w:val="22"/>
          <w:szCs w:val="22"/>
          <w:shd w:val="clear" w:color="auto" w:fill="FFFFFF"/>
        </w:rPr>
        <w:t>ship,</w:t>
      </w:r>
      <w:r w:rsidR="00DE3FD2">
        <w:rPr>
          <w:color w:val="000000"/>
          <w:sz w:val="22"/>
          <w:szCs w:val="22"/>
          <w:shd w:val="clear" w:color="auto" w:fill="FFFFFF"/>
        </w:rPr>
        <w:t xml:space="preserve"> </w:t>
      </w:r>
      <w:r w:rsidR="00F64851">
        <w:rPr>
          <w:color w:val="000000"/>
          <w:sz w:val="22"/>
          <w:szCs w:val="22"/>
          <w:shd w:val="clear" w:color="auto" w:fill="FFFFFF"/>
        </w:rPr>
        <w:t>and dynamic</w:t>
      </w:r>
      <w:r w:rsidR="00CB7057">
        <w:rPr>
          <w:color w:val="000000"/>
          <w:sz w:val="22"/>
          <w:szCs w:val="22"/>
          <w:shd w:val="clear" w:color="auto" w:fill="FFFFFF"/>
        </w:rPr>
        <w:t xml:space="preserve"> client relations</w:t>
      </w:r>
      <w:r w:rsidRPr="00CB7057">
        <w:rPr>
          <w:color w:val="000000"/>
          <w:sz w:val="22"/>
          <w:szCs w:val="22"/>
          <w:shd w:val="clear" w:color="auto" w:fill="FFFFFF"/>
        </w:rPr>
        <w:t xml:space="preserve"> can be effectively applied to achieve company objectives</w:t>
      </w:r>
      <w:r>
        <w:rPr>
          <w:rFonts w:ascii="Arial" w:hAnsi="Arial" w:cs="Arial"/>
          <w:color w:val="000000"/>
          <w:sz w:val="18"/>
          <w:szCs w:val="18"/>
          <w:shd w:val="clear" w:color="auto" w:fill="FFFFFF"/>
        </w:rPr>
        <w:t>.</w:t>
      </w:r>
    </w:p>
    <w:p w:rsidR="00E553D2" w:rsidRDefault="00E553D2" w:rsidP="001C6C00">
      <w:pPr>
        <w:rPr>
          <w:rFonts w:ascii="Arial" w:hAnsi="Arial" w:cs="Arial"/>
          <w:color w:val="000000"/>
          <w:sz w:val="18"/>
          <w:szCs w:val="18"/>
          <w:shd w:val="clear" w:color="auto" w:fill="FFFFFF"/>
        </w:rPr>
      </w:pPr>
    </w:p>
    <w:p w:rsidR="00E553D2" w:rsidRDefault="00E553D2" w:rsidP="001C6C00">
      <w:pPr>
        <w:rPr>
          <w:rFonts w:ascii="Arial" w:hAnsi="Arial" w:cs="Arial"/>
          <w:color w:val="000000"/>
          <w:sz w:val="18"/>
          <w:szCs w:val="18"/>
          <w:shd w:val="clear" w:color="auto" w:fill="FFFFFF"/>
        </w:rPr>
      </w:pPr>
    </w:p>
    <w:p w:rsidR="00853233" w:rsidRPr="00080ABF" w:rsidRDefault="00045819" w:rsidP="001C6C00">
      <w:pPr>
        <w:rPr>
          <w:b/>
          <w:bCs/>
        </w:rPr>
      </w:pPr>
      <w:r w:rsidRPr="00080ABF">
        <w:rPr>
          <w:b/>
          <w:bCs/>
        </w:rPr>
        <w:t>Professional Summary</w:t>
      </w:r>
    </w:p>
    <w:p w:rsidR="00273F89" w:rsidRPr="00D269A4" w:rsidRDefault="00273F89" w:rsidP="001C6C00">
      <w:pPr>
        <w:rPr>
          <w:rFonts w:ascii="Verdana" w:hAnsi="Verdana"/>
          <w:b/>
          <w:bCs/>
          <w:caps/>
        </w:rPr>
      </w:pPr>
    </w:p>
    <w:p w:rsidR="009E457E" w:rsidRPr="002259B1" w:rsidRDefault="00045819" w:rsidP="00666EA3">
      <w:pPr>
        <w:numPr>
          <w:ilvl w:val="0"/>
          <w:numId w:val="1"/>
        </w:numPr>
        <w:suppressAutoHyphens/>
        <w:spacing w:before="40" w:after="40"/>
        <w:rPr>
          <w:bCs/>
          <w:sz w:val="22"/>
          <w:szCs w:val="22"/>
        </w:rPr>
      </w:pPr>
      <w:r w:rsidRPr="002259B1">
        <w:rPr>
          <w:b/>
          <w:sz w:val="22"/>
          <w:szCs w:val="22"/>
        </w:rPr>
        <w:t xml:space="preserve">Having </w:t>
      </w:r>
      <w:r w:rsidR="001646F1">
        <w:rPr>
          <w:b/>
          <w:sz w:val="22"/>
          <w:szCs w:val="22"/>
        </w:rPr>
        <w:t>3</w:t>
      </w:r>
      <w:r w:rsidR="00F6169A" w:rsidRPr="002259B1">
        <w:rPr>
          <w:b/>
          <w:sz w:val="22"/>
          <w:szCs w:val="22"/>
        </w:rPr>
        <w:t xml:space="preserve"> </w:t>
      </w:r>
      <w:r w:rsidR="002C0E03" w:rsidRPr="002259B1">
        <w:rPr>
          <w:b/>
          <w:sz w:val="22"/>
          <w:szCs w:val="22"/>
        </w:rPr>
        <w:t xml:space="preserve">years </w:t>
      </w:r>
      <w:r w:rsidR="00FD27D5" w:rsidRPr="002259B1">
        <w:rPr>
          <w:sz w:val="22"/>
          <w:szCs w:val="22"/>
        </w:rPr>
        <w:t xml:space="preserve">of </w:t>
      </w:r>
      <w:r w:rsidR="002C0E03" w:rsidRPr="002259B1">
        <w:rPr>
          <w:sz w:val="22"/>
          <w:szCs w:val="22"/>
        </w:rPr>
        <w:t>experience</w:t>
      </w:r>
      <w:r w:rsidRPr="002259B1">
        <w:rPr>
          <w:sz w:val="22"/>
          <w:szCs w:val="22"/>
        </w:rPr>
        <w:t xml:space="preserve"> in</w:t>
      </w:r>
      <w:r w:rsidR="00506306" w:rsidRPr="002259B1">
        <w:rPr>
          <w:sz w:val="22"/>
          <w:szCs w:val="22"/>
        </w:rPr>
        <w:t xml:space="preserve"> development of </w:t>
      </w:r>
      <w:r w:rsidR="00666EA3" w:rsidRPr="002259B1">
        <w:rPr>
          <w:bCs/>
          <w:sz w:val="22"/>
          <w:szCs w:val="22"/>
        </w:rPr>
        <w:t xml:space="preserve">Server/Client </w:t>
      </w:r>
      <w:r w:rsidR="00F64AE1" w:rsidRPr="002259B1">
        <w:rPr>
          <w:bCs/>
          <w:sz w:val="22"/>
          <w:szCs w:val="22"/>
        </w:rPr>
        <w:t>side Programming and Front-End d</w:t>
      </w:r>
      <w:r w:rsidR="00666EA3" w:rsidRPr="002259B1">
        <w:rPr>
          <w:bCs/>
          <w:sz w:val="22"/>
          <w:szCs w:val="22"/>
        </w:rPr>
        <w:t xml:space="preserve">evelopment by </w:t>
      </w:r>
      <w:r w:rsidR="003220AF" w:rsidRPr="002259B1">
        <w:rPr>
          <w:bCs/>
          <w:sz w:val="22"/>
          <w:szCs w:val="22"/>
        </w:rPr>
        <w:t>using</w:t>
      </w:r>
      <w:r w:rsidR="00897FAA" w:rsidRPr="002259B1">
        <w:rPr>
          <w:bCs/>
          <w:sz w:val="22"/>
          <w:szCs w:val="22"/>
        </w:rPr>
        <w:t xml:space="preserve"> Java API and related t</w:t>
      </w:r>
      <w:r w:rsidR="00666EA3" w:rsidRPr="002259B1">
        <w:rPr>
          <w:bCs/>
          <w:sz w:val="22"/>
          <w:szCs w:val="22"/>
        </w:rPr>
        <w:t>echnologies.</w:t>
      </w:r>
    </w:p>
    <w:p w:rsidR="009E457E" w:rsidRDefault="00045819" w:rsidP="008E16D7">
      <w:pPr>
        <w:numPr>
          <w:ilvl w:val="0"/>
          <w:numId w:val="1"/>
        </w:numPr>
        <w:suppressAutoHyphens/>
        <w:spacing w:line="360" w:lineRule="auto"/>
        <w:rPr>
          <w:sz w:val="22"/>
          <w:szCs w:val="22"/>
        </w:rPr>
      </w:pPr>
      <w:r w:rsidRPr="002259B1">
        <w:rPr>
          <w:sz w:val="22"/>
          <w:szCs w:val="22"/>
        </w:rPr>
        <w:t xml:space="preserve">Hands on experience in application development using </w:t>
      </w:r>
      <w:r w:rsidRPr="002259B1">
        <w:rPr>
          <w:b/>
          <w:sz w:val="22"/>
          <w:szCs w:val="22"/>
        </w:rPr>
        <w:t>Hibernate</w:t>
      </w:r>
      <w:r w:rsidR="00295A06">
        <w:rPr>
          <w:b/>
          <w:sz w:val="22"/>
          <w:szCs w:val="22"/>
        </w:rPr>
        <w:t>,</w:t>
      </w:r>
      <w:r w:rsidRPr="002259B1">
        <w:rPr>
          <w:b/>
          <w:sz w:val="22"/>
          <w:szCs w:val="22"/>
        </w:rPr>
        <w:t xml:space="preserve"> </w:t>
      </w:r>
      <w:proofErr w:type="gramStart"/>
      <w:r w:rsidR="00A90EDA">
        <w:rPr>
          <w:b/>
          <w:sz w:val="22"/>
          <w:szCs w:val="22"/>
        </w:rPr>
        <w:t>Spring</w:t>
      </w:r>
      <w:proofErr w:type="gramEnd"/>
      <w:r w:rsidR="00295A06">
        <w:rPr>
          <w:b/>
          <w:sz w:val="22"/>
          <w:szCs w:val="22"/>
        </w:rPr>
        <w:t>,</w:t>
      </w:r>
      <w:r w:rsidR="00571A34">
        <w:rPr>
          <w:b/>
          <w:sz w:val="22"/>
          <w:szCs w:val="22"/>
        </w:rPr>
        <w:t xml:space="preserve"> Spring Boot</w:t>
      </w:r>
      <w:r w:rsidR="00295A06">
        <w:rPr>
          <w:b/>
          <w:sz w:val="22"/>
          <w:szCs w:val="22"/>
        </w:rPr>
        <w:t xml:space="preserve">, </w:t>
      </w:r>
      <w:r w:rsidR="00295A06" w:rsidRPr="00295A06">
        <w:rPr>
          <w:b/>
          <w:sz w:val="22"/>
          <w:szCs w:val="22"/>
        </w:rPr>
        <w:t>JavaScript,</w:t>
      </w:r>
      <w:r w:rsidR="008A7ED4">
        <w:rPr>
          <w:rFonts w:ascii="Helvetica" w:hAnsi="Helvetica" w:cs="Helvetica"/>
          <w:sz w:val="21"/>
          <w:szCs w:val="21"/>
          <w:shd w:val="clear" w:color="auto" w:fill="FFFFFF"/>
        </w:rPr>
        <w:t xml:space="preserve"> </w:t>
      </w:r>
      <w:r w:rsidR="000C2895">
        <w:rPr>
          <w:b/>
          <w:sz w:val="22"/>
          <w:szCs w:val="22"/>
        </w:rPr>
        <w:t>Angular</w:t>
      </w:r>
      <w:r w:rsidR="00295A06" w:rsidRPr="00295A06">
        <w:rPr>
          <w:b/>
          <w:sz w:val="22"/>
          <w:szCs w:val="22"/>
        </w:rPr>
        <w:t xml:space="preserve">, </w:t>
      </w:r>
      <w:proofErr w:type="spellStart"/>
      <w:r w:rsidR="00295A06" w:rsidRPr="00295A06">
        <w:rPr>
          <w:b/>
          <w:sz w:val="22"/>
          <w:szCs w:val="22"/>
        </w:rPr>
        <w:t>JQuery</w:t>
      </w:r>
      <w:proofErr w:type="spellEnd"/>
      <w:r w:rsidR="00295A06" w:rsidRPr="00295A06">
        <w:rPr>
          <w:b/>
          <w:sz w:val="22"/>
          <w:szCs w:val="22"/>
        </w:rPr>
        <w:t>,</w:t>
      </w:r>
      <w:r w:rsidR="00295A06">
        <w:rPr>
          <w:b/>
          <w:sz w:val="22"/>
          <w:szCs w:val="22"/>
        </w:rPr>
        <w:t xml:space="preserve"> </w:t>
      </w:r>
      <w:r w:rsidRPr="00295A06">
        <w:rPr>
          <w:b/>
          <w:sz w:val="22"/>
          <w:szCs w:val="22"/>
        </w:rPr>
        <w:t>frameworks</w:t>
      </w:r>
      <w:r w:rsidR="00037CAF" w:rsidRPr="00295A06">
        <w:rPr>
          <w:b/>
          <w:sz w:val="22"/>
          <w:szCs w:val="22"/>
        </w:rPr>
        <w:t>.</w:t>
      </w:r>
    </w:p>
    <w:p w:rsidR="00485D7D" w:rsidRPr="008D00A9" w:rsidRDefault="00045819" w:rsidP="00485D7D">
      <w:pPr>
        <w:numPr>
          <w:ilvl w:val="0"/>
          <w:numId w:val="1"/>
        </w:numPr>
        <w:suppressAutoHyphens/>
        <w:spacing w:line="360" w:lineRule="auto"/>
        <w:rPr>
          <w:sz w:val="22"/>
          <w:szCs w:val="22"/>
        </w:rPr>
      </w:pPr>
      <w:r w:rsidRPr="002259B1">
        <w:rPr>
          <w:sz w:val="22"/>
          <w:szCs w:val="22"/>
        </w:rPr>
        <w:t>Hands on experience in application development using</w:t>
      </w:r>
      <w:r w:rsidR="008656CB">
        <w:rPr>
          <w:sz w:val="22"/>
          <w:szCs w:val="22"/>
        </w:rPr>
        <w:t xml:space="preserve"> </w:t>
      </w:r>
      <w:proofErr w:type="spellStart"/>
      <w:r w:rsidR="00EB1B25">
        <w:rPr>
          <w:b/>
          <w:sz w:val="22"/>
          <w:szCs w:val="22"/>
        </w:rPr>
        <w:t>Micro</w:t>
      </w:r>
      <w:r w:rsidR="008656CB" w:rsidRPr="008656CB">
        <w:rPr>
          <w:b/>
          <w:sz w:val="22"/>
          <w:szCs w:val="22"/>
        </w:rPr>
        <w:t>services</w:t>
      </w:r>
      <w:proofErr w:type="spellEnd"/>
      <w:r w:rsidR="008656CB">
        <w:rPr>
          <w:sz w:val="22"/>
          <w:szCs w:val="22"/>
        </w:rPr>
        <w:t xml:space="preserve"> and</w:t>
      </w:r>
      <w:r w:rsidRPr="002259B1">
        <w:rPr>
          <w:sz w:val="22"/>
          <w:szCs w:val="22"/>
        </w:rPr>
        <w:t xml:space="preserve"> </w:t>
      </w:r>
      <w:r w:rsidRPr="00571A34">
        <w:rPr>
          <w:b/>
          <w:sz w:val="22"/>
          <w:szCs w:val="22"/>
        </w:rPr>
        <w:t>Spring REST services</w:t>
      </w:r>
      <w:r w:rsidR="00E553D2">
        <w:rPr>
          <w:b/>
          <w:sz w:val="22"/>
          <w:szCs w:val="22"/>
        </w:rPr>
        <w:t>.</w:t>
      </w:r>
    </w:p>
    <w:p w:rsidR="00506306" w:rsidRDefault="00045819" w:rsidP="00506306">
      <w:pPr>
        <w:numPr>
          <w:ilvl w:val="0"/>
          <w:numId w:val="1"/>
        </w:numPr>
        <w:suppressAutoHyphens/>
        <w:spacing w:line="360" w:lineRule="auto"/>
        <w:rPr>
          <w:sz w:val="22"/>
          <w:szCs w:val="22"/>
        </w:rPr>
      </w:pPr>
      <w:r w:rsidRPr="002259B1">
        <w:rPr>
          <w:sz w:val="22"/>
          <w:szCs w:val="22"/>
        </w:rPr>
        <w:t xml:space="preserve">Expertise </w:t>
      </w:r>
      <w:r w:rsidR="009416B8" w:rsidRPr="002259B1">
        <w:rPr>
          <w:sz w:val="22"/>
          <w:szCs w:val="22"/>
        </w:rPr>
        <w:t xml:space="preserve">in </w:t>
      </w:r>
      <w:r w:rsidRPr="002259B1">
        <w:rPr>
          <w:sz w:val="22"/>
          <w:szCs w:val="22"/>
        </w:rPr>
        <w:t xml:space="preserve">using </w:t>
      </w:r>
      <w:r w:rsidRPr="002259B1">
        <w:rPr>
          <w:b/>
          <w:sz w:val="22"/>
          <w:szCs w:val="22"/>
        </w:rPr>
        <w:t>Hibernate</w:t>
      </w:r>
      <w:r w:rsidR="00D1364E">
        <w:rPr>
          <w:b/>
          <w:sz w:val="22"/>
          <w:szCs w:val="22"/>
        </w:rPr>
        <w:t xml:space="preserve"> </w:t>
      </w:r>
      <w:r w:rsidR="002914B6" w:rsidRPr="002259B1">
        <w:rPr>
          <w:sz w:val="22"/>
          <w:szCs w:val="22"/>
        </w:rPr>
        <w:t>concepts</w:t>
      </w:r>
      <w:r w:rsidRPr="002259B1">
        <w:rPr>
          <w:sz w:val="22"/>
          <w:szCs w:val="22"/>
        </w:rPr>
        <w:t xml:space="preserve"> for Database interactions</w:t>
      </w:r>
      <w:r w:rsidR="001D485E" w:rsidRPr="002259B1">
        <w:rPr>
          <w:sz w:val="22"/>
          <w:szCs w:val="22"/>
        </w:rPr>
        <w:t xml:space="preserve"> in persistence layers</w:t>
      </w:r>
      <w:r w:rsidRPr="002259B1">
        <w:rPr>
          <w:sz w:val="22"/>
          <w:szCs w:val="22"/>
        </w:rPr>
        <w:t>.</w:t>
      </w:r>
    </w:p>
    <w:p w:rsidR="00F97767" w:rsidRPr="002259B1" w:rsidRDefault="00045819" w:rsidP="00506306">
      <w:pPr>
        <w:numPr>
          <w:ilvl w:val="0"/>
          <w:numId w:val="1"/>
        </w:numPr>
        <w:suppressAutoHyphens/>
        <w:spacing w:line="360" w:lineRule="auto"/>
        <w:rPr>
          <w:sz w:val="22"/>
          <w:szCs w:val="22"/>
        </w:rPr>
      </w:pPr>
      <w:r>
        <w:rPr>
          <w:sz w:val="22"/>
          <w:szCs w:val="22"/>
        </w:rPr>
        <w:t xml:space="preserve">Worked on </w:t>
      </w:r>
      <w:r w:rsidRPr="00F97767">
        <w:rPr>
          <w:b/>
          <w:sz w:val="22"/>
          <w:szCs w:val="22"/>
        </w:rPr>
        <w:t xml:space="preserve">Spring AOP based transaction </w:t>
      </w:r>
      <w:r>
        <w:rPr>
          <w:sz w:val="22"/>
          <w:szCs w:val="22"/>
        </w:rPr>
        <w:t>support at business layer.</w:t>
      </w:r>
    </w:p>
    <w:p w:rsidR="001434AF" w:rsidRPr="002259B1" w:rsidRDefault="00045819" w:rsidP="001434AF">
      <w:pPr>
        <w:pStyle w:val="ListParagraph"/>
        <w:numPr>
          <w:ilvl w:val="0"/>
          <w:numId w:val="1"/>
        </w:numPr>
        <w:spacing w:after="200" w:line="276" w:lineRule="auto"/>
        <w:contextualSpacing/>
        <w:rPr>
          <w:color w:val="000000"/>
          <w:sz w:val="22"/>
          <w:szCs w:val="22"/>
          <w:shd w:val="clear" w:color="auto" w:fill="FFFFFF"/>
        </w:rPr>
      </w:pPr>
      <w:r w:rsidRPr="002259B1">
        <w:rPr>
          <w:color w:val="000000"/>
          <w:sz w:val="22"/>
          <w:szCs w:val="22"/>
          <w:shd w:val="clear" w:color="auto" w:fill="FFFFFF"/>
        </w:rPr>
        <w:t xml:space="preserve">Extensive Experience in using </w:t>
      </w:r>
      <w:r w:rsidRPr="00D67968">
        <w:rPr>
          <w:b/>
          <w:color w:val="000000"/>
          <w:sz w:val="22"/>
          <w:szCs w:val="22"/>
          <w:shd w:val="clear" w:color="auto" w:fill="FFFFFF"/>
        </w:rPr>
        <w:t>MVC</w:t>
      </w:r>
      <w:r w:rsidRPr="002259B1">
        <w:rPr>
          <w:color w:val="000000"/>
          <w:sz w:val="22"/>
          <w:szCs w:val="22"/>
          <w:shd w:val="clear" w:color="auto" w:fill="FFFFFF"/>
        </w:rPr>
        <w:t xml:space="preserve"> (Model View Controller) architecture for developing applications using </w:t>
      </w:r>
      <w:r w:rsidRPr="002259B1">
        <w:rPr>
          <w:b/>
          <w:color w:val="000000"/>
          <w:sz w:val="22"/>
          <w:szCs w:val="22"/>
          <w:shd w:val="clear" w:color="auto" w:fill="FFFFFF"/>
        </w:rPr>
        <w:t>JSP</w:t>
      </w:r>
      <w:r w:rsidRPr="002259B1">
        <w:rPr>
          <w:color w:val="000000"/>
          <w:sz w:val="22"/>
          <w:szCs w:val="22"/>
          <w:shd w:val="clear" w:color="auto" w:fill="FFFFFF"/>
        </w:rPr>
        <w:t>,</w:t>
      </w:r>
      <w:r w:rsidR="0081117B">
        <w:rPr>
          <w:color w:val="000000"/>
          <w:sz w:val="22"/>
          <w:szCs w:val="22"/>
          <w:shd w:val="clear" w:color="auto" w:fill="FFFFFF"/>
        </w:rPr>
        <w:t xml:space="preserve"> </w:t>
      </w:r>
      <w:r w:rsidR="007F4DB7" w:rsidRPr="002259B1">
        <w:rPr>
          <w:b/>
          <w:color w:val="000000"/>
          <w:sz w:val="22"/>
          <w:szCs w:val="22"/>
          <w:shd w:val="clear" w:color="auto" w:fill="FFFFFF"/>
        </w:rPr>
        <w:t>JSTL</w:t>
      </w:r>
      <w:r w:rsidR="001F66FB" w:rsidRPr="002259B1">
        <w:rPr>
          <w:color w:val="000000"/>
          <w:sz w:val="22"/>
          <w:szCs w:val="22"/>
          <w:shd w:val="clear" w:color="auto" w:fill="FFFFFF"/>
        </w:rPr>
        <w:t>,</w:t>
      </w:r>
      <w:r w:rsidRPr="002259B1">
        <w:rPr>
          <w:color w:val="000000"/>
          <w:sz w:val="22"/>
          <w:szCs w:val="22"/>
          <w:shd w:val="clear" w:color="auto" w:fill="FFFFFF"/>
        </w:rPr>
        <w:t xml:space="preserve"> Java Beans and </w:t>
      </w:r>
      <w:r w:rsidRPr="002259B1">
        <w:rPr>
          <w:b/>
          <w:color w:val="000000"/>
          <w:sz w:val="22"/>
          <w:szCs w:val="22"/>
          <w:shd w:val="clear" w:color="auto" w:fill="FFFFFF"/>
        </w:rPr>
        <w:t>Servlets</w:t>
      </w:r>
      <w:r w:rsidRPr="002259B1">
        <w:rPr>
          <w:color w:val="000000"/>
          <w:sz w:val="22"/>
          <w:szCs w:val="22"/>
          <w:shd w:val="clear" w:color="auto" w:fill="FFFFFF"/>
        </w:rPr>
        <w:t>.</w:t>
      </w:r>
    </w:p>
    <w:p w:rsidR="003A5D59" w:rsidRPr="002259B1" w:rsidRDefault="00045819" w:rsidP="003A5D59">
      <w:pPr>
        <w:pStyle w:val="ListParagraph"/>
        <w:numPr>
          <w:ilvl w:val="0"/>
          <w:numId w:val="1"/>
        </w:numPr>
        <w:spacing w:after="200" w:line="276" w:lineRule="auto"/>
        <w:contextualSpacing/>
        <w:rPr>
          <w:color w:val="000000"/>
          <w:sz w:val="22"/>
          <w:szCs w:val="22"/>
          <w:shd w:val="clear" w:color="auto" w:fill="FFFFFF"/>
        </w:rPr>
      </w:pPr>
      <w:r w:rsidRPr="002259B1">
        <w:rPr>
          <w:color w:val="000000"/>
          <w:sz w:val="22"/>
          <w:szCs w:val="22"/>
          <w:shd w:val="clear" w:color="auto" w:fill="FFFFFF"/>
        </w:rPr>
        <w:t xml:space="preserve">Experience </w:t>
      </w:r>
      <w:r w:rsidR="000C7679" w:rsidRPr="002259B1">
        <w:rPr>
          <w:color w:val="000000"/>
          <w:sz w:val="22"/>
          <w:szCs w:val="22"/>
          <w:shd w:val="clear" w:color="auto" w:fill="FFFFFF"/>
        </w:rPr>
        <w:t xml:space="preserve">in web application development </w:t>
      </w:r>
      <w:r w:rsidRPr="002259B1">
        <w:rPr>
          <w:color w:val="000000"/>
          <w:sz w:val="22"/>
          <w:szCs w:val="22"/>
          <w:shd w:val="clear" w:color="auto" w:fill="FFFFFF"/>
        </w:rPr>
        <w:t>using open source MVC</w:t>
      </w:r>
      <w:r w:rsidR="008F44EE" w:rsidRPr="002259B1">
        <w:rPr>
          <w:color w:val="000000"/>
          <w:sz w:val="22"/>
          <w:szCs w:val="22"/>
          <w:shd w:val="clear" w:color="auto" w:fill="FFFFFF"/>
        </w:rPr>
        <w:t xml:space="preserve"> implementations</w:t>
      </w:r>
      <w:r w:rsidRPr="002259B1">
        <w:rPr>
          <w:color w:val="000000"/>
          <w:sz w:val="22"/>
          <w:szCs w:val="22"/>
          <w:shd w:val="clear" w:color="auto" w:fill="FFFFFF"/>
        </w:rPr>
        <w:t xml:space="preserve"> </w:t>
      </w:r>
      <w:r w:rsidR="008F44EE" w:rsidRPr="002259B1">
        <w:rPr>
          <w:color w:val="000000"/>
          <w:sz w:val="22"/>
          <w:szCs w:val="22"/>
          <w:shd w:val="clear" w:color="auto" w:fill="FFFFFF"/>
        </w:rPr>
        <w:t xml:space="preserve">like </w:t>
      </w:r>
      <w:r w:rsidRPr="002259B1">
        <w:rPr>
          <w:color w:val="000000"/>
          <w:sz w:val="22"/>
          <w:szCs w:val="22"/>
          <w:shd w:val="clear" w:color="auto" w:fill="FFFFFF"/>
        </w:rPr>
        <w:t>Spring Frameworks.</w:t>
      </w:r>
    </w:p>
    <w:p w:rsidR="00BF0C81" w:rsidRPr="002259B1" w:rsidRDefault="00045819" w:rsidP="003A5D59">
      <w:pPr>
        <w:pStyle w:val="ListParagraph"/>
        <w:numPr>
          <w:ilvl w:val="0"/>
          <w:numId w:val="1"/>
        </w:numPr>
        <w:spacing w:after="200" w:line="276" w:lineRule="auto"/>
        <w:contextualSpacing/>
        <w:rPr>
          <w:color w:val="000000"/>
          <w:sz w:val="22"/>
          <w:szCs w:val="22"/>
          <w:shd w:val="clear" w:color="auto" w:fill="FFFFFF"/>
        </w:rPr>
      </w:pPr>
      <w:r w:rsidRPr="002259B1">
        <w:rPr>
          <w:sz w:val="22"/>
          <w:szCs w:val="22"/>
        </w:rPr>
        <w:t>Expertise in Object-Oriented Programming/ Development and Design skill.</w:t>
      </w:r>
    </w:p>
    <w:p w:rsidR="00506306" w:rsidRPr="002259B1" w:rsidRDefault="00045819" w:rsidP="00506306">
      <w:pPr>
        <w:widowControl w:val="0"/>
        <w:numPr>
          <w:ilvl w:val="0"/>
          <w:numId w:val="1"/>
        </w:numPr>
        <w:autoSpaceDE w:val="0"/>
        <w:autoSpaceDN w:val="0"/>
        <w:adjustRightInd w:val="0"/>
        <w:spacing w:after="120"/>
        <w:contextualSpacing/>
        <w:rPr>
          <w:sz w:val="22"/>
          <w:szCs w:val="22"/>
        </w:rPr>
      </w:pPr>
      <w:r>
        <w:rPr>
          <w:color w:val="000000"/>
          <w:sz w:val="22"/>
          <w:szCs w:val="22"/>
        </w:rPr>
        <w:t>K</w:t>
      </w:r>
      <w:r w:rsidR="00506306" w:rsidRPr="002259B1">
        <w:rPr>
          <w:color w:val="000000"/>
          <w:sz w:val="22"/>
          <w:szCs w:val="22"/>
        </w:rPr>
        <w:t xml:space="preserve">nowledge of </w:t>
      </w:r>
      <w:r w:rsidR="00506306" w:rsidRPr="002259B1">
        <w:rPr>
          <w:b/>
          <w:bCs/>
          <w:sz w:val="22"/>
          <w:szCs w:val="22"/>
        </w:rPr>
        <w:t>J</w:t>
      </w:r>
      <w:r w:rsidR="00506306" w:rsidRPr="002259B1">
        <w:rPr>
          <w:b/>
          <w:bCs/>
          <w:color w:val="000000"/>
          <w:sz w:val="22"/>
          <w:szCs w:val="22"/>
        </w:rPr>
        <w:t>ava and J2EE Design Patterns</w:t>
      </w:r>
      <w:r w:rsidR="00506306" w:rsidRPr="002259B1">
        <w:rPr>
          <w:color w:val="000000"/>
          <w:sz w:val="22"/>
          <w:szCs w:val="22"/>
        </w:rPr>
        <w:t>.</w:t>
      </w:r>
    </w:p>
    <w:p w:rsidR="003A5D59" w:rsidRPr="002259B1" w:rsidRDefault="00045819" w:rsidP="003A5D59">
      <w:pPr>
        <w:numPr>
          <w:ilvl w:val="0"/>
          <w:numId w:val="1"/>
        </w:numPr>
        <w:shd w:val="clear" w:color="auto" w:fill="FFFFFF"/>
        <w:spacing w:line="170" w:lineRule="atLeast"/>
        <w:textAlignment w:val="baseline"/>
        <w:rPr>
          <w:color w:val="333333"/>
          <w:sz w:val="22"/>
          <w:szCs w:val="22"/>
        </w:rPr>
      </w:pPr>
      <w:r w:rsidRPr="002259B1">
        <w:rPr>
          <w:color w:val="000000"/>
          <w:sz w:val="22"/>
          <w:szCs w:val="22"/>
          <w:shd w:val="clear" w:color="auto" w:fill="FFFFFF"/>
        </w:rPr>
        <w:t>Strong experience of developing data models using Hibernate POJO's and configuring Hibernate persistence layer.</w:t>
      </w:r>
    </w:p>
    <w:p w:rsidR="001C6C00" w:rsidRPr="002259B1" w:rsidRDefault="00045819" w:rsidP="00313A50">
      <w:pPr>
        <w:numPr>
          <w:ilvl w:val="0"/>
          <w:numId w:val="1"/>
        </w:numPr>
        <w:tabs>
          <w:tab w:val="left" w:pos="1170"/>
        </w:tabs>
        <w:ind w:left="907"/>
        <w:jc w:val="both"/>
        <w:rPr>
          <w:sz w:val="22"/>
          <w:szCs w:val="22"/>
        </w:rPr>
      </w:pPr>
      <w:r w:rsidRPr="002259B1">
        <w:rPr>
          <w:sz w:val="22"/>
          <w:szCs w:val="22"/>
        </w:rPr>
        <w:t xml:space="preserve">Hands </w:t>
      </w:r>
      <w:r w:rsidR="001C6C00" w:rsidRPr="002259B1">
        <w:rPr>
          <w:sz w:val="22"/>
          <w:szCs w:val="22"/>
        </w:rPr>
        <w:t xml:space="preserve">on </w:t>
      </w:r>
      <w:r w:rsidRPr="002259B1">
        <w:rPr>
          <w:sz w:val="22"/>
          <w:szCs w:val="22"/>
        </w:rPr>
        <w:t xml:space="preserve">experience in using </w:t>
      </w:r>
      <w:r w:rsidR="001C6C00" w:rsidRPr="002259B1">
        <w:rPr>
          <w:sz w:val="22"/>
          <w:szCs w:val="22"/>
        </w:rPr>
        <w:t xml:space="preserve">Application/Web servers like </w:t>
      </w:r>
      <w:hyperlink r:id="rId10" w:history="1">
        <w:r w:rsidR="00EB1B25" w:rsidRPr="00571A34">
          <w:rPr>
            <w:b/>
            <w:sz w:val="22"/>
            <w:szCs w:val="22"/>
          </w:rPr>
          <w:t>Web Sphere</w:t>
        </w:r>
      </w:hyperlink>
      <w:r w:rsidR="00571A34">
        <w:rPr>
          <w:b/>
          <w:sz w:val="22"/>
          <w:szCs w:val="22"/>
        </w:rPr>
        <w:t xml:space="preserve"> </w:t>
      </w:r>
      <w:r w:rsidR="001C6C00" w:rsidRPr="002259B1">
        <w:rPr>
          <w:b/>
          <w:sz w:val="22"/>
          <w:szCs w:val="22"/>
        </w:rPr>
        <w:t>and Tomcat</w:t>
      </w:r>
      <w:r w:rsidR="00506306" w:rsidRPr="002259B1">
        <w:rPr>
          <w:b/>
          <w:sz w:val="22"/>
          <w:szCs w:val="22"/>
        </w:rPr>
        <w:t xml:space="preserve"> </w:t>
      </w:r>
      <w:r w:rsidR="00506306" w:rsidRPr="002259B1">
        <w:rPr>
          <w:sz w:val="22"/>
          <w:szCs w:val="22"/>
        </w:rPr>
        <w:t>servers</w:t>
      </w:r>
      <w:r w:rsidR="001C6C00" w:rsidRPr="002259B1">
        <w:rPr>
          <w:sz w:val="22"/>
          <w:szCs w:val="22"/>
        </w:rPr>
        <w:t>.</w:t>
      </w:r>
    </w:p>
    <w:p w:rsidR="001C6C00" w:rsidRPr="002259B1" w:rsidRDefault="00045819" w:rsidP="008E16D7">
      <w:pPr>
        <w:numPr>
          <w:ilvl w:val="0"/>
          <w:numId w:val="1"/>
        </w:numPr>
        <w:spacing w:line="360" w:lineRule="auto"/>
        <w:ind w:left="907"/>
        <w:jc w:val="both"/>
        <w:rPr>
          <w:sz w:val="22"/>
          <w:szCs w:val="22"/>
        </w:rPr>
      </w:pPr>
      <w:r w:rsidRPr="002259B1">
        <w:rPr>
          <w:sz w:val="22"/>
          <w:szCs w:val="22"/>
        </w:rPr>
        <w:t xml:space="preserve">Worked on databases like </w:t>
      </w:r>
      <w:r w:rsidRPr="002259B1">
        <w:rPr>
          <w:b/>
          <w:sz w:val="22"/>
          <w:szCs w:val="22"/>
        </w:rPr>
        <w:t>Oracle</w:t>
      </w:r>
      <w:r w:rsidR="009E457E" w:rsidRPr="002259B1">
        <w:rPr>
          <w:b/>
          <w:sz w:val="22"/>
          <w:szCs w:val="22"/>
        </w:rPr>
        <w:t xml:space="preserve"> &amp; MYSQL</w:t>
      </w:r>
      <w:r w:rsidR="00031FFD" w:rsidRPr="002259B1">
        <w:rPr>
          <w:sz w:val="22"/>
          <w:szCs w:val="22"/>
        </w:rPr>
        <w:t>.</w:t>
      </w:r>
    </w:p>
    <w:p w:rsidR="003A5D59" w:rsidRDefault="00045819" w:rsidP="003A5D59">
      <w:pPr>
        <w:numPr>
          <w:ilvl w:val="0"/>
          <w:numId w:val="1"/>
        </w:numPr>
        <w:suppressAutoHyphens/>
        <w:spacing w:before="40" w:after="40"/>
        <w:rPr>
          <w:bCs/>
          <w:sz w:val="22"/>
          <w:szCs w:val="22"/>
        </w:rPr>
      </w:pPr>
      <w:r w:rsidRPr="002259B1">
        <w:rPr>
          <w:bCs/>
          <w:sz w:val="22"/>
          <w:szCs w:val="22"/>
        </w:rPr>
        <w:t xml:space="preserve">Good understanding of </w:t>
      </w:r>
      <w:r w:rsidRPr="002259B1">
        <w:rPr>
          <w:b/>
          <w:bCs/>
          <w:sz w:val="22"/>
          <w:szCs w:val="22"/>
        </w:rPr>
        <w:t>Software Development Life Cycle (SDLC)</w:t>
      </w:r>
      <w:r w:rsidRPr="002259B1">
        <w:rPr>
          <w:bCs/>
          <w:sz w:val="22"/>
          <w:szCs w:val="22"/>
        </w:rPr>
        <w:t xml:space="preserve"> process in the areas of Analysis, Design, Implementation and Testing of Software Applications using Java/J2EE technologies.</w:t>
      </w:r>
    </w:p>
    <w:p w:rsidR="00E553D2" w:rsidRDefault="00045819" w:rsidP="00CB7057">
      <w:pPr>
        <w:numPr>
          <w:ilvl w:val="0"/>
          <w:numId w:val="1"/>
        </w:numPr>
        <w:suppressAutoHyphens/>
        <w:spacing w:before="40" w:after="40"/>
        <w:rPr>
          <w:bCs/>
          <w:sz w:val="22"/>
          <w:szCs w:val="22"/>
        </w:rPr>
      </w:pPr>
      <w:r w:rsidRPr="00D1364E">
        <w:rPr>
          <w:bCs/>
          <w:sz w:val="22"/>
          <w:szCs w:val="22"/>
        </w:rPr>
        <w:t xml:space="preserve">Worked in </w:t>
      </w:r>
      <w:r w:rsidRPr="00D1364E">
        <w:rPr>
          <w:b/>
          <w:bCs/>
          <w:sz w:val="22"/>
          <w:szCs w:val="22"/>
        </w:rPr>
        <w:t xml:space="preserve">Agile Development </w:t>
      </w:r>
      <w:r w:rsidRPr="00D1364E">
        <w:rPr>
          <w:bCs/>
          <w:sz w:val="22"/>
          <w:szCs w:val="22"/>
        </w:rPr>
        <w:t>for smoothness of Project</w:t>
      </w:r>
    </w:p>
    <w:p w:rsidR="00E553D2" w:rsidRDefault="00E553D2" w:rsidP="00E553D2">
      <w:pPr>
        <w:suppressAutoHyphens/>
        <w:spacing w:before="40" w:after="40"/>
        <w:ind w:left="540"/>
        <w:rPr>
          <w:bCs/>
          <w:sz w:val="22"/>
          <w:szCs w:val="22"/>
        </w:rPr>
      </w:pPr>
    </w:p>
    <w:p w:rsidR="00C6506B" w:rsidRPr="00E553D2" w:rsidRDefault="00045819" w:rsidP="001A2509">
      <w:pPr>
        <w:suppressAutoHyphens/>
        <w:spacing w:before="40" w:after="40"/>
        <w:rPr>
          <w:bCs/>
          <w:sz w:val="22"/>
          <w:szCs w:val="22"/>
        </w:rPr>
      </w:pPr>
      <w:r w:rsidRPr="00E553D2">
        <w:rPr>
          <w:b/>
          <w:bCs/>
        </w:rPr>
        <w:t xml:space="preserve">Skill </w:t>
      </w:r>
      <w:r w:rsidR="00CB7057" w:rsidRPr="00E553D2">
        <w:rPr>
          <w:b/>
          <w:bCs/>
        </w:rPr>
        <w:t>Set</w:t>
      </w:r>
    </w:p>
    <w:p w:rsidR="00CB7057" w:rsidRPr="00D269A4" w:rsidRDefault="00CB7057" w:rsidP="00CB7057">
      <w:pPr>
        <w:rPr>
          <w:rFonts w:ascii="Verdana" w:hAnsi="Verdana"/>
          <w:b/>
          <w:bCs/>
          <w:u w:val="single"/>
        </w:rPr>
      </w:pPr>
    </w:p>
    <w:tbl>
      <w:tblPr>
        <w:tblW w:w="96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2957"/>
        <w:gridCol w:w="6655"/>
      </w:tblGrid>
      <w:tr w:rsidR="00AC22F3" w:rsidTr="003E15F0">
        <w:trPr>
          <w:trHeight w:val="233"/>
          <w:jc w:val="right"/>
        </w:trPr>
        <w:tc>
          <w:tcPr>
            <w:tcW w:w="2957" w:type="dxa"/>
            <w:shd w:val="clear" w:color="auto" w:fill="FFFFFF"/>
          </w:tcPr>
          <w:p w:rsidR="00CB7057" w:rsidRPr="00BF6A38" w:rsidRDefault="00045819" w:rsidP="003E15F0">
            <w:pPr>
              <w:pStyle w:val="HTMLPreformatted"/>
              <w:jc w:val="both"/>
              <w:rPr>
                <w:rFonts w:ascii="Times New Roman" w:hAnsi="Times New Roman"/>
                <w:bCs/>
                <w:color w:val="000000"/>
                <w:sz w:val="22"/>
                <w:szCs w:val="22"/>
                <w:lang w:val="en-US" w:eastAsia="en-US"/>
              </w:rPr>
            </w:pPr>
            <w:r w:rsidRPr="00BF6A38">
              <w:rPr>
                <w:rFonts w:ascii="Times New Roman" w:hAnsi="Times New Roman"/>
                <w:b/>
                <w:bCs/>
                <w:sz w:val="22"/>
                <w:szCs w:val="22"/>
                <w:lang w:val="en-US" w:eastAsia="en-US"/>
              </w:rPr>
              <w:t>Java Technologies</w:t>
            </w:r>
          </w:p>
        </w:tc>
        <w:tc>
          <w:tcPr>
            <w:tcW w:w="6655" w:type="dxa"/>
            <w:shd w:val="clear" w:color="auto" w:fill="FFFFFF"/>
          </w:tcPr>
          <w:p w:rsidR="00CB7057" w:rsidRPr="00BF6A38" w:rsidRDefault="00045819" w:rsidP="003E15F0">
            <w:pPr>
              <w:pStyle w:val="HTMLPreformatted"/>
              <w:rPr>
                <w:rFonts w:ascii="Verdana" w:hAnsi="Verdana"/>
                <w:bCs/>
                <w:color w:val="000000"/>
                <w:sz w:val="22"/>
                <w:szCs w:val="22"/>
                <w:lang w:val="en-US" w:eastAsia="en-US"/>
              </w:rPr>
            </w:pPr>
            <w:proofErr w:type="spellStart"/>
            <w:r w:rsidRPr="00BF6A38">
              <w:rPr>
                <w:rFonts w:ascii="Verdana" w:hAnsi="Verdana"/>
                <w:sz w:val="22"/>
                <w:szCs w:val="22"/>
                <w:lang w:val="en-US" w:eastAsia="en-US"/>
              </w:rPr>
              <w:t>JavaSE</w:t>
            </w:r>
            <w:proofErr w:type="spellEnd"/>
            <w:r w:rsidRPr="00BF6A38">
              <w:rPr>
                <w:rFonts w:ascii="Verdana" w:hAnsi="Verdana"/>
                <w:sz w:val="22"/>
                <w:szCs w:val="22"/>
                <w:lang w:val="en-US" w:eastAsia="en-US"/>
              </w:rPr>
              <w:t xml:space="preserve">, </w:t>
            </w:r>
            <w:proofErr w:type="spellStart"/>
            <w:r w:rsidRPr="00BF6A38">
              <w:rPr>
                <w:rFonts w:ascii="Verdana" w:hAnsi="Verdana"/>
                <w:sz w:val="22"/>
                <w:szCs w:val="22"/>
                <w:lang w:val="en-US" w:eastAsia="en-US"/>
              </w:rPr>
              <w:t>JavaEE</w:t>
            </w:r>
            <w:proofErr w:type="spellEnd"/>
            <w:r w:rsidRPr="00BF6A38">
              <w:rPr>
                <w:rFonts w:ascii="Verdana" w:hAnsi="Verdana"/>
                <w:sz w:val="22"/>
                <w:szCs w:val="22"/>
                <w:lang w:val="en-US" w:eastAsia="en-US"/>
              </w:rPr>
              <w:t>.</w:t>
            </w:r>
          </w:p>
        </w:tc>
      </w:tr>
      <w:tr w:rsidR="00AC22F3" w:rsidTr="003E15F0">
        <w:trPr>
          <w:trHeight w:val="233"/>
          <w:jc w:val="right"/>
        </w:trPr>
        <w:tc>
          <w:tcPr>
            <w:tcW w:w="2957" w:type="dxa"/>
            <w:shd w:val="clear" w:color="auto" w:fill="FFFFFF"/>
          </w:tcPr>
          <w:p w:rsidR="00CB7057" w:rsidRPr="00BF6A38" w:rsidRDefault="00045819" w:rsidP="003E15F0">
            <w:pPr>
              <w:pStyle w:val="HTMLPreformatted"/>
              <w:jc w:val="both"/>
              <w:rPr>
                <w:rFonts w:ascii="Times New Roman" w:hAnsi="Times New Roman"/>
                <w:bCs/>
                <w:color w:val="000000"/>
                <w:sz w:val="22"/>
                <w:szCs w:val="22"/>
                <w:lang w:val="en-US" w:eastAsia="en-US"/>
              </w:rPr>
            </w:pPr>
            <w:r w:rsidRPr="00BF6A38">
              <w:rPr>
                <w:rFonts w:ascii="Times New Roman" w:hAnsi="Times New Roman"/>
                <w:b/>
                <w:bCs/>
                <w:sz w:val="22"/>
                <w:szCs w:val="22"/>
                <w:lang w:val="en-US" w:eastAsia="en-US"/>
              </w:rPr>
              <w:t>Web Technologies</w:t>
            </w:r>
          </w:p>
        </w:tc>
        <w:tc>
          <w:tcPr>
            <w:tcW w:w="6655" w:type="dxa"/>
            <w:shd w:val="clear" w:color="auto" w:fill="FFFFFF"/>
          </w:tcPr>
          <w:p w:rsidR="00CB7057" w:rsidRPr="00BF6A38" w:rsidRDefault="00045819" w:rsidP="003E15F0">
            <w:pPr>
              <w:pStyle w:val="HTMLPreformatted"/>
              <w:jc w:val="both"/>
              <w:rPr>
                <w:rFonts w:ascii="Verdana" w:hAnsi="Verdana"/>
                <w:bCs/>
                <w:color w:val="000000"/>
                <w:sz w:val="22"/>
                <w:szCs w:val="22"/>
                <w:lang w:val="en-US" w:eastAsia="en-US"/>
              </w:rPr>
            </w:pPr>
            <w:r>
              <w:rPr>
                <w:rFonts w:ascii="Verdana" w:hAnsi="Verdana"/>
                <w:bCs/>
                <w:color w:val="000000"/>
                <w:sz w:val="22"/>
                <w:szCs w:val="22"/>
                <w:lang w:val="en-US" w:eastAsia="en-US"/>
              </w:rPr>
              <w:t>HTML,</w:t>
            </w:r>
            <w:r w:rsidR="00E553D2">
              <w:rPr>
                <w:rFonts w:ascii="Verdana" w:hAnsi="Verdana"/>
                <w:bCs/>
                <w:color w:val="000000"/>
                <w:sz w:val="22"/>
                <w:szCs w:val="22"/>
                <w:lang w:val="en-US" w:eastAsia="en-US"/>
              </w:rPr>
              <w:t xml:space="preserve"> XML</w:t>
            </w:r>
            <w:r w:rsidR="00540121">
              <w:rPr>
                <w:rFonts w:ascii="Verdana" w:hAnsi="Verdana"/>
                <w:bCs/>
                <w:color w:val="000000"/>
                <w:sz w:val="22"/>
                <w:szCs w:val="22"/>
                <w:lang w:val="en-US" w:eastAsia="en-US"/>
              </w:rPr>
              <w:t xml:space="preserve">, </w:t>
            </w:r>
            <w:r w:rsidR="00CB7057" w:rsidRPr="00BF6A38">
              <w:rPr>
                <w:rFonts w:ascii="Verdana" w:hAnsi="Verdana"/>
                <w:bCs/>
                <w:color w:val="000000"/>
                <w:sz w:val="22"/>
                <w:szCs w:val="22"/>
                <w:lang w:val="en-US" w:eastAsia="en-US"/>
              </w:rPr>
              <w:t>Servlets, JSP and JSTL.</w:t>
            </w:r>
          </w:p>
        </w:tc>
      </w:tr>
      <w:tr w:rsidR="00AC22F3" w:rsidTr="003E15F0">
        <w:trPr>
          <w:trHeight w:val="233"/>
          <w:jc w:val="right"/>
        </w:trPr>
        <w:tc>
          <w:tcPr>
            <w:tcW w:w="2957" w:type="dxa"/>
            <w:shd w:val="clear" w:color="auto" w:fill="FFFFFF"/>
          </w:tcPr>
          <w:p w:rsidR="00CB7057" w:rsidRPr="00D1364E" w:rsidRDefault="00045819" w:rsidP="003E15F0">
            <w:pPr>
              <w:pStyle w:val="HTMLPreformatted"/>
              <w:jc w:val="both"/>
              <w:rPr>
                <w:rFonts w:ascii="Times New Roman" w:hAnsi="Times New Roman"/>
                <w:b/>
                <w:bCs/>
                <w:sz w:val="22"/>
                <w:szCs w:val="22"/>
                <w:lang w:val="en-US" w:eastAsia="en-US"/>
              </w:rPr>
            </w:pPr>
            <w:r w:rsidRPr="00D1364E">
              <w:rPr>
                <w:rFonts w:ascii="Times New Roman" w:hAnsi="Times New Roman"/>
                <w:b/>
                <w:bCs/>
                <w:sz w:val="22"/>
                <w:szCs w:val="22"/>
                <w:lang w:val="en-US" w:eastAsia="en-US"/>
              </w:rPr>
              <w:t>Development Model</w:t>
            </w:r>
          </w:p>
        </w:tc>
        <w:tc>
          <w:tcPr>
            <w:tcW w:w="6655" w:type="dxa"/>
            <w:shd w:val="clear" w:color="auto" w:fill="FFFFFF"/>
          </w:tcPr>
          <w:p w:rsidR="00CB7057" w:rsidRPr="00BF6A38" w:rsidRDefault="00045819" w:rsidP="000B0F3C">
            <w:pPr>
              <w:pStyle w:val="HTMLPreformatted"/>
              <w:jc w:val="both"/>
              <w:rPr>
                <w:rFonts w:ascii="Verdana" w:hAnsi="Verdana"/>
                <w:bCs/>
                <w:color w:val="000000"/>
                <w:sz w:val="22"/>
                <w:szCs w:val="22"/>
                <w:lang w:val="en-US" w:eastAsia="en-US"/>
              </w:rPr>
            </w:pPr>
            <w:r w:rsidRPr="00D1364E">
              <w:rPr>
                <w:rFonts w:ascii="Verdana" w:hAnsi="Verdana"/>
                <w:bCs/>
                <w:color w:val="000000"/>
                <w:sz w:val="22"/>
                <w:szCs w:val="22"/>
                <w:lang w:val="en-US" w:eastAsia="en-US"/>
              </w:rPr>
              <w:t>Agile</w:t>
            </w:r>
          </w:p>
        </w:tc>
      </w:tr>
      <w:tr w:rsidR="00AC22F3" w:rsidTr="003E15F0">
        <w:trPr>
          <w:trHeight w:val="233"/>
          <w:jc w:val="right"/>
        </w:trPr>
        <w:tc>
          <w:tcPr>
            <w:tcW w:w="2957" w:type="dxa"/>
            <w:shd w:val="clear" w:color="auto" w:fill="FFFFFF"/>
          </w:tcPr>
          <w:p w:rsidR="00CB7057" w:rsidRPr="00D1364E" w:rsidRDefault="00045819" w:rsidP="003E15F0">
            <w:pPr>
              <w:pStyle w:val="HTMLPreformatted"/>
              <w:jc w:val="both"/>
              <w:rPr>
                <w:rFonts w:ascii="Times New Roman" w:hAnsi="Times New Roman"/>
                <w:b/>
                <w:bCs/>
                <w:sz w:val="22"/>
                <w:szCs w:val="22"/>
                <w:lang w:val="en-US" w:eastAsia="en-US"/>
              </w:rPr>
            </w:pPr>
            <w:r w:rsidRPr="00BF6A38">
              <w:rPr>
                <w:rFonts w:ascii="Times New Roman" w:hAnsi="Times New Roman"/>
                <w:b/>
                <w:bCs/>
                <w:sz w:val="22"/>
                <w:szCs w:val="22"/>
                <w:lang w:val="en-US" w:eastAsia="en-US"/>
              </w:rPr>
              <w:lastRenderedPageBreak/>
              <w:t>Frameworks</w:t>
            </w:r>
          </w:p>
        </w:tc>
        <w:tc>
          <w:tcPr>
            <w:tcW w:w="6655" w:type="dxa"/>
            <w:shd w:val="clear" w:color="auto" w:fill="FFFFFF"/>
          </w:tcPr>
          <w:p w:rsidR="00CB7057" w:rsidRPr="00BF6A38" w:rsidRDefault="00045819" w:rsidP="00571A34">
            <w:pPr>
              <w:suppressAutoHyphens/>
              <w:jc w:val="both"/>
              <w:rPr>
                <w:rFonts w:ascii="Verdana" w:hAnsi="Verdana"/>
                <w:sz w:val="22"/>
                <w:szCs w:val="22"/>
              </w:rPr>
            </w:pPr>
            <w:r w:rsidRPr="00BF6A38">
              <w:rPr>
                <w:rFonts w:ascii="Verdana" w:hAnsi="Verdana"/>
                <w:sz w:val="22"/>
                <w:szCs w:val="22"/>
              </w:rPr>
              <w:t>Hibern</w:t>
            </w:r>
            <w:r w:rsidR="00571A34">
              <w:rPr>
                <w:rFonts w:ascii="Verdana" w:hAnsi="Verdana"/>
                <w:sz w:val="22"/>
                <w:szCs w:val="22"/>
              </w:rPr>
              <w:t>ate</w:t>
            </w:r>
            <w:r w:rsidR="00A83922">
              <w:rPr>
                <w:rFonts w:ascii="Verdana" w:hAnsi="Verdana"/>
                <w:sz w:val="22"/>
                <w:szCs w:val="22"/>
              </w:rPr>
              <w:t xml:space="preserve">, </w:t>
            </w:r>
            <w:r w:rsidR="00D35E5F">
              <w:rPr>
                <w:rFonts w:ascii="Verdana" w:hAnsi="Verdana"/>
                <w:sz w:val="22"/>
                <w:szCs w:val="22"/>
              </w:rPr>
              <w:t>Spring</w:t>
            </w:r>
            <w:r w:rsidR="00571A34">
              <w:rPr>
                <w:rFonts w:ascii="Verdana" w:hAnsi="Verdana"/>
                <w:sz w:val="22"/>
                <w:szCs w:val="22"/>
              </w:rPr>
              <w:t>, Spring Boot</w:t>
            </w:r>
            <w:r w:rsidR="00295A06">
              <w:rPr>
                <w:rFonts w:ascii="Verdana" w:hAnsi="Verdana"/>
                <w:sz w:val="22"/>
                <w:szCs w:val="22"/>
              </w:rPr>
              <w:t xml:space="preserve">, </w:t>
            </w:r>
            <w:proofErr w:type="spellStart"/>
            <w:r w:rsidR="008656CB">
              <w:rPr>
                <w:rFonts w:ascii="Verdana" w:hAnsi="Verdana"/>
                <w:sz w:val="22"/>
                <w:szCs w:val="22"/>
              </w:rPr>
              <w:t>Microservices</w:t>
            </w:r>
            <w:proofErr w:type="spellEnd"/>
            <w:r w:rsidR="008656CB">
              <w:rPr>
                <w:rFonts w:ascii="Verdana" w:hAnsi="Verdana"/>
                <w:sz w:val="22"/>
                <w:szCs w:val="22"/>
              </w:rPr>
              <w:t xml:space="preserve">, </w:t>
            </w:r>
            <w:proofErr w:type="spellStart"/>
            <w:r w:rsidR="00295A06">
              <w:rPr>
                <w:rFonts w:ascii="Verdana" w:hAnsi="Verdana"/>
                <w:sz w:val="22"/>
                <w:szCs w:val="22"/>
              </w:rPr>
              <w:t>AngularJS</w:t>
            </w:r>
            <w:proofErr w:type="spellEnd"/>
            <w:r w:rsidR="00295A06">
              <w:rPr>
                <w:rFonts w:ascii="Verdana" w:hAnsi="Verdana"/>
                <w:sz w:val="22"/>
                <w:szCs w:val="22"/>
              </w:rPr>
              <w:t xml:space="preserve">, </w:t>
            </w:r>
            <w:proofErr w:type="spellStart"/>
            <w:r w:rsidR="00295A06">
              <w:rPr>
                <w:rFonts w:ascii="Verdana" w:hAnsi="Verdana"/>
                <w:sz w:val="22"/>
                <w:szCs w:val="22"/>
              </w:rPr>
              <w:t>javaScript</w:t>
            </w:r>
            <w:proofErr w:type="spellEnd"/>
            <w:r w:rsidR="00295A06">
              <w:rPr>
                <w:rFonts w:ascii="Verdana" w:hAnsi="Verdana"/>
                <w:sz w:val="22"/>
                <w:szCs w:val="22"/>
              </w:rPr>
              <w:t xml:space="preserve">, </w:t>
            </w:r>
            <w:proofErr w:type="spellStart"/>
            <w:r w:rsidR="00295A06">
              <w:rPr>
                <w:rFonts w:ascii="Verdana" w:hAnsi="Verdana"/>
                <w:sz w:val="22"/>
                <w:szCs w:val="22"/>
              </w:rPr>
              <w:t>jQuery</w:t>
            </w:r>
            <w:proofErr w:type="spellEnd"/>
            <w:r w:rsidR="00295A06">
              <w:rPr>
                <w:rFonts w:ascii="Verdana" w:hAnsi="Verdana"/>
                <w:sz w:val="22"/>
                <w:szCs w:val="22"/>
              </w:rPr>
              <w:t>.</w:t>
            </w:r>
          </w:p>
        </w:tc>
      </w:tr>
      <w:tr w:rsidR="00AC22F3" w:rsidTr="003E15F0">
        <w:trPr>
          <w:trHeight w:val="233"/>
          <w:jc w:val="right"/>
        </w:trPr>
        <w:tc>
          <w:tcPr>
            <w:tcW w:w="2957" w:type="dxa"/>
            <w:shd w:val="clear" w:color="auto" w:fill="FFFFFF"/>
          </w:tcPr>
          <w:p w:rsidR="00CB7057" w:rsidRPr="00D1364E" w:rsidRDefault="00045819" w:rsidP="003E15F0">
            <w:pPr>
              <w:pStyle w:val="HTMLPreformatted"/>
              <w:jc w:val="both"/>
              <w:rPr>
                <w:rFonts w:ascii="Times New Roman" w:hAnsi="Times New Roman"/>
                <w:b/>
                <w:bCs/>
                <w:sz w:val="22"/>
                <w:szCs w:val="22"/>
                <w:lang w:val="en-US" w:eastAsia="en-US"/>
              </w:rPr>
            </w:pPr>
            <w:r w:rsidRPr="00BF6A38">
              <w:rPr>
                <w:rFonts w:ascii="Times New Roman" w:hAnsi="Times New Roman"/>
                <w:b/>
                <w:bCs/>
                <w:sz w:val="22"/>
                <w:szCs w:val="22"/>
                <w:lang w:val="en-US" w:eastAsia="en-US"/>
              </w:rPr>
              <w:t>Database</w:t>
            </w:r>
          </w:p>
        </w:tc>
        <w:tc>
          <w:tcPr>
            <w:tcW w:w="6655" w:type="dxa"/>
            <w:shd w:val="clear" w:color="auto" w:fill="FFFFFF"/>
          </w:tcPr>
          <w:p w:rsidR="00CB7057" w:rsidRPr="00BF6A38" w:rsidRDefault="00045819" w:rsidP="003E15F0">
            <w:pPr>
              <w:pStyle w:val="HTMLPreformatted"/>
              <w:jc w:val="both"/>
              <w:rPr>
                <w:rFonts w:ascii="Verdana" w:hAnsi="Verdana"/>
                <w:bCs/>
                <w:color w:val="000000"/>
                <w:sz w:val="22"/>
                <w:szCs w:val="22"/>
                <w:lang w:val="en-US" w:eastAsia="en-US"/>
              </w:rPr>
            </w:pPr>
            <w:r>
              <w:rPr>
                <w:rFonts w:ascii="Verdana" w:hAnsi="Verdana"/>
                <w:sz w:val="22"/>
                <w:szCs w:val="22"/>
                <w:lang w:val="en-US" w:eastAsia="en-US"/>
              </w:rPr>
              <w:t>Oracle</w:t>
            </w:r>
            <w:r w:rsidR="00FD5651">
              <w:rPr>
                <w:rFonts w:ascii="Verdana" w:hAnsi="Verdana"/>
                <w:sz w:val="22"/>
                <w:szCs w:val="22"/>
                <w:lang w:val="en-US" w:eastAsia="en-US"/>
              </w:rPr>
              <w:t>.</w:t>
            </w:r>
          </w:p>
        </w:tc>
      </w:tr>
      <w:tr w:rsidR="00AC22F3" w:rsidTr="003E15F0">
        <w:trPr>
          <w:trHeight w:val="233"/>
          <w:jc w:val="right"/>
        </w:trPr>
        <w:tc>
          <w:tcPr>
            <w:tcW w:w="2957" w:type="dxa"/>
            <w:shd w:val="clear" w:color="auto" w:fill="FFFFFF"/>
          </w:tcPr>
          <w:p w:rsidR="00CB7057" w:rsidRPr="00BF6A38" w:rsidRDefault="00045819" w:rsidP="003E15F0">
            <w:pPr>
              <w:pStyle w:val="HTMLPreformatted"/>
              <w:jc w:val="both"/>
              <w:rPr>
                <w:rFonts w:ascii="Times New Roman" w:hAnsi="Times New Roman"/>
                <w:bCs/>
                <w:color w:val="000000"/>
                <w:sz w:val="22"/>
                <w:szCs w:val="22"/>
                <w:lang w:val="en-US" w:eastAsia="en-US"/>
              </w:rPr>
            </w:pPr>
            <w:r w:rsidRPr="00BF6A38">
              <w:rPr>
                <w:rFonts w:ascii="Times New Roman" w:hAnsi="Times New Roman"/>
                <w:b/>
                <w:bCs/>
                <w:sz w:val="22"/>
                <w:szCs w:val="22"/>
                <w:lang w:val="en-US" w:eastAsia="en-US"/>
              </w:rPr>
              <w:t>Application Servers</w:t>
            </w:r>
            <w:r w:rsidRPr="00BF6A38">
              <w:rPr>
                <w:rFonts w:ascii="Times New Roman" w:hAnsi="Times New Roman"/>
                <w:b/>
                <w:bCs/>
                <w:sz w:val="22"/>
                <w:szCs w:val="22"/>
                <w:lang w:val="en-US" w:eastAsia="en-US"/>
              </w:rPr>
              <w:tab/>
            </w:r>
          </w:p>
        </w:tc>
        <w:tc>
          <w:tcPr>
            <w:tcW w:w="6655" w:type="dxa"/>
            <w:shd w:val="clear" w:color="auto" w:fill="FFFFFF"/>
          </w:tcPr>
          <w:p w:rsidR="00CB7057" w:rsidRPr="00BF6A38" w:rsidRDefault="00EE4A9A" w:rsidP="00571A34">
            <w:pPr>
              <w:pStyle w:val="HTMLPreformatted"/>
              <w:jc w:val="both"/>
              <w:rPr>
                <w:rFonts w:ascii="Verdana" w:hAnsi="Verdana"/>
                <w:sz w:val="22"/>
                <w:szCs w:val="22"/>
              </w:rPr>
            </w:pPr>
            <w:hyperlink r:id="rId11" w:history="1">
              <w:proofErr w:type="spellStart"/>
              <w:r w:rsidR="00571A34" w:rsidRPr="00571A34">
                <w:rPr>
                  <w:rFonts w:ascii="Verdana" w:hAnsi="Verdana"/>
                  <w:sz w:val="22"/>
                  <w:szCs w:val="22"/>
                  <w:lang w:val="en-US" w:eastAsia="en-US"/>
                </w:rPr>
                <w:t>WebSphere</w:t>
              </w:r>
              <w:proofErr w:type="spellEnd"/>
            </w:hyperlink>
            <w:r w:rsidR="00571A34">
              <w:rPr>
                <w:rFonts w:ascii="Verdana" w:hAnsi="Verdana"/>
                <w:sz w:val="22"/>
                <w:szCs w:val="22"/>
                <w:lang w:val="en-US" w:eastAsia="en-US"/>
              </w:rPr>
              <w:t>.</w:t>
            </w:r>
          </w:p>
        </w:tc>
      </w:tr>
      <w:tr w:rsidR="00AC22F3" w:rsidTr="003E15F0">
        <w:trPr>
          <w:trHeight w:val="233"/>
          <w:jc w:val="right"/>
        </w:trPr>
        <w:tc>
          <w:tcPr>
            <w:tcW w:w="2957" w:type="dxa"/>
            <w:shd w:val="clear" w:color="auto" w:fill="FFFFFF"/>
          </w:tcPr>
          <w:p w:rsidR="00CB7057" w:rsidRPr="00BF6A38" w:rsidRDefault="00045819" w:rsidP="003E15F0">
            <w:pPr>
              <w:pStyle w:val="HTMLPreformatted"/>
              <w:jc w:val="both"/>
              <w:rPr>
                <w:rFonts w:ascii="Times New Roman" w:hAnsi="Times New Roman"/>
                <w:bCs/>
                <w:color w:val="000000"/>
                <w:sz w:val="22"/>
                <w:szCs w:val="22"/>
                <w:lang w:val="en-US" w:eastAsia="en-US"/>
              </w:rPr>
            </w:pPr>
            <w:r w:rsidRPr="00BF6A38">
              <w:rPr>
                <w:rFonts w:ascii="Times New Roman" w:hAnsi="Times New Roman"/>
                <w:b/>
                <w:bCs/>
                <w:sz w:val="22"/>
                <w:szCs w:val="22"/>
                <w:lang w:val="en-US" w:eastAsia="en-US"/>
              </w:rPr>
              <w:t>Web Servers</w:t>
            </w:r>
            <w:r w:rsidRPr="00BF6A38">
              <w:rPr>
                <w:rFonts w:ascii="Times New Roman" w:hAnsi="Times New Roman"/>
                <w:b/>
                <w:bCs/>
                <w:sz w:val="22"/>
                <w:szCs w:val="22"/>
                <w:lang w:val="en-US" w:eastAsia="en-US"/>
              </w:rPr>
              <w:tab/>
            </w:r>
          </w:p>
        </w:tc>
        <w:tc>
          <w:tcPr>
            <w:tcW w:w="6655" w:type="dxa"/>
            <w:shd w:val="clear" w:color="auto" w:fill="FFFFFF"/>
          </w:tcPr>
          <w:p w:rsidR="00CB7057" w:rsidRPr="00BF6A38" w:rsidRDefault="00045819" w:rsidP="003E15F0">
            <w:pPr>
              <w:pStyle w:val="HTMLPreformatted"/>
              <w:jc w:val="both"/>
              <w:rPr>
                <w:rFonts w:ascii="Verdana" w:hAnsi="Verdana"/>
                <w:bCs/>
                <w:color w:val="000000"/>
                <w:sz w:val="22"/>
                <w:szCs w:val="22"/>
                <w:lang w:val="en-US" w:eastAsia="en-US"/>
              </w:rPr>
            </w:pPr>
            <w:r>
              <w:rPr>
                <w:rFonts w:ascii="Verdana" w:hAnsi="Verdana"/>
                <w:sz w:val="22"/>
                <w:szCs w:val="22"/>
                <w:lang w:val="en-US" w:eastAsia="en-US"/>
              </w:rPr>
              <w:t>Tomcat.</w:t>
            </w:r>
          </w:p>
        </w:tc>
      </w:tr>
      <w:tr w:rsidR="00AC22F3" w:rsidTr="003E15F0">
        <w:trPr>
          <w:trHeight w:val="233"/>
          <w:jc w:val="right"/>
        </w:trPr>
        <w:tc>
          <w:tcPr>
            <w:tcW w:w="2957" w:type="dxa"/>
            <w:shd w:val="clear" w:color="auto" w:fill="FFFFFF"/>
          </w:tcPr>
          <w:p w:rsidR="00CB7057" w:rsidRPr="00BF6A38" w:rsidRDefault="00045819" w:rsidP="003E15F0">
            <w:pPr>
              <w:pStyle w:val="HTMLPreformatted"/>
              <w:jc w:val="both"/>
              <w:rPr>
                <w:rFonts w:ascii="Times New Roman" w:hAnsi="Times New Roman"/>
                <w:b/>
                <w:bCs/>
                <w:color w:val="000000"/>
                <w:sz w:val="22"/>
                <w:szCs w:val="22"/>
                <w:lang w:val="en-US" w:eastAsia="en-US"/>
              </w:rPr>
            </w:pPr>
            <w:r w:rsidRPr="00BF6A38">
              <w:rPr>
                <w:rFonts w:ascii="Times New Roman" w:hAnsi="Times New Roman"/>
                <w:b/>
                <w:bCs/>
                <w:color w:val="000000"/>
                <w:sz w:val="22"/>
                <w:szCs w:val="22"/>
                <w:lang w:val="en-US" w:eastAsia="en-US"/>
              </w:rPr>
              <w:t>Tools</w:t>
            </w:r>
          </w:p>
        </w:tc>
        <w:tc>
          <w:tcPr>
            <w:tcW w:w="6655" w:type="dxa"/>
            <w:shd w:val="clear" w:color="auto" w:fill="FFFFFF"/>
          </w:tcPr>
          <w:p w:rsidR="00CB7057" w:rsidRPr="00BF6A38" w:rsidRDefault="00045819" w:rsidP="00845AEB">
            <w:pPr>
              <w:pStyle w:val="HTMLPreformatted"/>
              <w:jc w:val="both"/>
              <w:rPr>
                <w:rFonts w:ascii="Verdana" w:hAnsi="Verdana"/>
                <w:bCs/>
                <w:color w:val="000000"/>
                <w:sz w:val="22"/>
                <w:szCs w:val="22"/>
                <w:lang w:val="en-US" w:eastAsia="en-US"/>
              </w:rPr>
            </w:pPr>
            <w:r w:rsidRPr="00BF6A38">
              <w:rPr>
                <w:rFonts w:ascii="Verdana" w:hAnsi="Verdana"/>
                <w:bCs/>
                <w:color w:val="000000"/>
                <w:sz w:val="22"/>
                <w:szCs w:val="22"/>
                <w:lang w:val="en-US" w:eastAsia="en-US"/>
              </w:rPr>
              <w:t>Log4j, Maven,</w:t>
            </w:r>
            <w:r w:rsidR="000B0F3C">
              <w:rPr>
                <w:rFonts w:ascii="Verdana" w:hAnsi="Verdana"/>
                <w:bCs/>
                <w:color w:val="000000"/>
                <w:sz w:val="22"/>
                <w:szCs w:val="22"/>
                <w:lang w:val="en-US" w:eastAsia="en-US"/>
              </w:rPr>
              <w:t xml:space="preserve"> </w:t>
            </w:r>
            <w:r w:rsidR="00FD35E3">
              <w:rPr>
                <w:rFonts w:ascii="Verdana" w:hAnsi="Verdana"/>
                <w:bCs/>
                <w:color w:val="000000"/>
                <w:sz w:val="22"/>
                <w:szCs w:val="22"/>
                <w:lang w:val="en-US" w:eastAsia="en-US"/>
              </w:rPr>
              <w:t>SVN</w:t>
            </w:r>
            <w:r w:rsidR="005834CB">
              <w:rPr>
                <w:rFonts w:ascii="Verdana" w:hAnsi="Verdana"/>
                <w:bCs/>
                <w:color w:val="000000"/>
                <w:sz w:val="22"/>
                <w:szCs w:val="22"/>
                <w:lang w:val="en-US" w:eastAsia="en-US"/>
              </w:rPr>
              <w:t xml:space="preserve">, </w:t>
            </w:r>
            <w:hyperlink r:id="rId12" w:history="1">
              <w:proofErr w:type="spellStart"/>
              <w:proofErr w:type="gramStart"/>
              <w:r w:rsidR="00571A34" w:rsidRPr="00571A34">
                <w:rPr>
                  <w:rFonts w:ascii="Verdana" w:hAnsi="Verdana"/>
                  <w:bCs/>
                  <w:color w:val="000000"/>
                  <w:sz w:val="22"/>
                  <w:szCs w:val="22"/>
                  <w:lang w:val="en-US" w:eastAsia="en-US"/>
                </w:rPr>
                <w:t>Bitbucket</w:t>
              </w:r>
              <w:proofErr w:type="spellEnd"/>
              <w:r w:rsidR="00571A34" w:rsidRPr="00571A34">
                <w:rPr>
                  <w:rFonts w:ascii="Verdana" w:hAnsi="Verdana"/>
                  <w:color w:val="000000"/>
                  <w:sz w:val="22"/>
                  <w:szCs w:val="22"/>
                  <w:lang w:val="en-US" w:eastAsia="en-US"/>
                </w:rPr>
                <w:t xml:space="preserve"> </w:t>
              </w:r>
              <w:proofErr w:type="gramEnd"/>
            </w:hyperlink>
            <w:r w:rsidR="005834CB">
              <w:rPr>
                <w:rFonts w:ascii="Verdana" w:hAnsi="Verdana"/>
                <w:bCs/>
                <w:color w:val="000000"/>
                <w:sz w:val="22"/>
                <w:szCs w:val="22"/>
                <w:lang w:val="en-US" w:eastAsia="en-US"/>
              </w:rPr>
              <w:t>.</w:t>
            </w:r>
          </w:p>
        </w:tc>
      </w:tr>
      <w:tr w:rsidR="00AC22F3" w:rsidTr="001C3A86">
        <w:trPr>
          <w:trHeight w:val="298"/>
          <w:jc w:val="right"/>
        </w:trPr>
        <w:tc>
          <w:tcPr>
            <w:tcW w:w="2957" w:type="dxa"/>
            <w:shd w:val="clear" w:color="auto" w:fill="FFFFFF"/>
          </w:tcPr>
          <w:p w:rsidR="00CB7057" w:rsidRPr="00BF6A38" w:rsidRDefault="00045819" w:rsidP="003E15F0">
            <w:pPr>
              <w:pStyle w:val="HTMLPreformatted"/>
              <w:jc w:val="both"/>
              <w:rPr>
                <w:rFonts w:ascii="Times New Roman" w:hAnsi="Times New Roman"/>
                <w:b/>
                <w:bCs/>
                <w:color w:val="000000"/>
                <w:sz w:val="22"/>
                <w:szCs w:val="22"/>
                <w:lang w:val="en-US" w:eastAsia="en-US"/>
              </w:rPr>
            </w:pPr>
            <w:r w:rsidRPr="00BF6A38">
              <w:rPr>
                <w:rFonts w:ascii="Times New Roman" w:hAnsi="Times New Roman"/>
                <w:b/>
                <w:bCs/>
                <w:color w:val="000000"/>
                <w:sz w:val="22"/>
                <w:szCs w:val="22"/>
                <w:lang w:val="en-US" w:eastAsia="en-US"/>
              </w:rPr>
              <w:t>Unit Testing</w:t>
            </w:r>
          </w:p>
        </w:tc>
        <w:tc>
          <w:tcPr>
            <w:tcW w:w="6655" w:type="dxa"/>
            <w:shd w:val="clear" w:color="auto" w:fill="FFFFFF"/>
          </w:tcPr>
          <w:p w:rsidR="00CB7057" w:rsidRPr="00BF6A38" w:rsidRDefault="00045819" w:rsidP="00845AEB">
            <w:pPr>
              <w:pStyle w:val="HTMLPreformatted"/>
              <w:jc w:val="both"/>
              <w:rPr>
                <w:rFonts w:ascii="Verdana" w:hAnsi="Verdana"/>
                <w:bCs/>
                <w:color w:val="000000"/>
                <w:sz w:val="22"/>
                <w:szCs w:val="22"/>
                <w:lang w:val="en-US" w:eastAsia="en-US"/>
              </w:rPr>
            </w:pPr>
            <w:r w:rsidRPr="00BF6A38">
              <w:rPr>
                <w:rFonts w:ascii="Verdana" w:hAnsi="Verdana"/>
                <w:bCs/>
                <w:color w:val="000000"/>
                <w:sz w:val="22"/>
                <w:szCs w:val="22"/>
                <w:lang w:val="en-US" w:eastAsia="en-US"/>
              </w:rPr>
              <w:t>Junit</w:t>
            </w:r>
            <w:r w:rsidR="000566D7">
              <w:rPr>
                <w:rFonts w:ascii="Verdana" w:hAnsi="Verdana"/>
                <w:bCs/>
                <w:color w:val="000000"/>
                <w:sz w:val="22"/>
                <w:szCs w:val="22"/>
                <w:lang w:val="en-US" w:eastAsia="en-US"/>
              </w:rPr>
              <w:t>.</w:t>
            </w:r>
          </w:p>
        </w:tc>
      </w:tr>
      <w:tr w:rsidR="00AC22F3" w:rsidTr="003E15F0">
        <w:trPr>
          <w:trHeight w:val="233"/>
          <w:jc w:val="right"/>
        </w:trPr>
        <w:tc>
          <w:tcPr>
            <w:tcW w:w="2957" w:type="dxa"/>
            <w:shd w:val="clear" w:color="auto" w:fill="FFFFFF"/>
          </w:tcPr>
          <w:p w:rsidR="00CB7057" w:rsidRPr="00BF6A38" w:rsidRDefault="00045819" w:rsidP="003E15F0">
            <w:pPr>
              <w:rPr>
                <w:sz w:val="22"/>
                <w:szCs w:val="22"/>
              </w:rPr>
            </w:pPr>
            <w:r w:rsidRPr="00BF6A38">
              <w:rPr>
                <w:b/>
                <w:bCs/>
                <w:sz w:val="22"/>
                <w:szCs w:val="22"/>
              </w:rPr>
              <w:t>IDE</w:t>
            </w:r>
          </w:p>
        </w:tc>
        <w:tc>
          <w:tcPr>
            <w:tcW w:w="6655" w:type="dxa"/>
            <w:shd w:val="clear" w:color="auto" w:fill="FFFFFF"/>
          </w:tcPr>
          <w:p w:rsidR="00C6506B" w:rsidRPr="00BF6A38" w:rsidRDefault="00045819" w:rsidP="00571A34">
            <w:pPr>
              <w:rPr>
                <w:rFonts w:ascii="Verdana" w:hAnsi="Verdana"/>
                <w:sz w:val="22"/>
                <w:szCs w:val="22"/>
              </w:rPr>
            </w:pPr>
            <w:r w:rsidRPr="00BF6A38">
              <w:rPr>
                <w:rFonts w:ascii="Verdana" w:hAnsi="Verdana"/>
                <w:sz w:val="22"/>
                <w:szCs w:val="22"/>
              </w:rPr>
              <w:t xml:space="preserve">Eclipse, </w:t>
            </w:r>
            <w:r w:rsidR="008C5339" w:rsidRPr="00BF6A38">
              <w:rPr>
                <w:rFonts w:ascii="Verdana" w:hAnsi="Verdana"/>
                <w:sz w:val="22"/>
                <w:szCs w:val="22"/>
              </w:rPr>
              <w:t>STS</w:t>
            </w:r>
            <w:r w:rsidRPr="00BF6A38">
              <w:rPr>
                <w:rFonts w:ascii="Verdana" w:hAnsi="Verdana"/>
                <w:sz w:val="22"/>
                <w:szCs w:val="22"/>
              </w:rPr>
              <w:t>,</w:t>
            </w:r>
            <w:r w:rsidR="00E553D2">
              <w:rPr>
                <w:rFonts w:ascii="Verdana" w:hAnsi="Verdana"/>
                <w:sz w:val="22"/>
                <w:szCs w:val="22"/>
              </w:rPr>
              <w:t xml:space="preserve"> SQL D</w:t>
            </w:r>
            <w:r w:rsidR="000B0F3C">
              <w:rPr>
                <w:rFonts w:ascii="Verdana" w:hAnsi="Verdana"/>
                <w:sz w:val="22"/>
                <w:szCs w:val="22"/>
              </w:rPr>
              <w:t>eveloper</w:t>
            </w:r>
            <w:r w:rsidR="00842F23">
              <w:rPr>
                <w:rFonts w:ascii="Verdana" w:hAnsi="Verdana"/>
                <w:sz w:val="22"/>
                <w:szCs w:val="22"/>
              </w:rPr>
              <w:t>,</w:t>
            </w:r>
          </w:p>
        </w:tc>
      </w:tr>
    </w:tbl>
    <w:p w:rsidR="002C7FFD" w:rsidRDefault="002C7FFD" w:rsidP="00CB7057">
      <w:pPr>
        <w:rPr>
          <w:rFonts w:ascii="Verdana" w:hAnsi="Verdana" w:cs="Arial"/>
          <w:b/>
          <w:bCs/>
        </w:rPr>
      </w:pPr>
    </w:p>
    <w:p w:rsidR="002C7FFD" w:rsidRDefault="002C7FFD" w:rsidP="00CB7057">
      <w:pPr>
        <w:rPr>
          <w:rFonts w:ascii="Verdana" w:hAnsi="Verdana" w:cs="Arial"/>
          <w:b/>
          <w:bCs/>
        </w:rPr>
      </w:pPr>
    </w:p>
    <w:p w:rsidR="00CB7057" w:rsidRPr="002259B1" w:rsidRDefault="00045819" w:rsidP="00CB7057">
      <w:pPr>
        <w:rPr>
          <w:b/>
          <w:bCs/>
        </w:rPr>
      </w:pPr>
      <w:r>
        <w:rPr>
          <w:b/>
          <w:bCs/>
        </w:rPr>
        <w:t>Work E</w:t>
      </w:r>
      <w:r w:rsidRPr="002259B1">
        <w:rPr>
          <w:b/>
          <w:bCs/>
        </w:rPr>
        <w:t>xperience</w:t>
      </w:r>
    </w:p>
    <w:p w:rsidR="00CB7057" w:rsidRPr="00D269A4" w:rsidRDefault="00045819" w:rsidP="00CB7057">
      <w:pPr>
        <w:rPr>
          <w:rFonts w:ascii="Verdana" w:hAnsi="Verdana"/>
        </w:rPr>
      </w:pPr>
      <w:r w:rsidRPr="00D269A4">
        <w:rPr>
          <w:rFonts w:ascii="Verdana" w:hAnsi="Verdana"/>
        </w:rPr>
        <w:tab/>
      </w:r>
    </w:p>
    <w:p w:rsidR="00CB7057" w:rsidRPr="000224B7" w:rsidRDefault="00045819" w:rsidP="001F4314">
      <w:pPr>
        <w:numPr>
          <w:ilvl w:val="0"/>
          <w:numId w:val="2"/>
        </w:numPr>
        <w:tabs>
          <w:tab w:val="clear" w:pos="1440"/>
          <w:tab w:val="num" w:pos="900"/>
        </w:tabs>
        <w:spacing w:line="360" w:lineRule="auto"/>
        <w:ind w:left="907"/>
        <w:rPr>
          <w:sz w:val="22"/>
          <w:szCs w:val="22"/>
        </w:rPr>
      </w:pPr>
      <w:r w:rsidRPr="00D039EA">
        <w:t xml:space="preserve">Working as a </w:t>
      </w:r>
      <w:r>
        <w:t xml:space="preserve">Senior </w:t>
      </w:r>
      <w:r>
        <w:rPr>
          <w:bCs/>
        </w:rPr>
        <w:t>Software Enginee</w:t>
      </w:r>
      <w:r w:rsidRPr="00D039EA">
        <w:rPr>
          <w:bCs/>
        </w:rPr>
        <w:t>r in</w:t>
      </w:r>
      <w:r w:rsidRPr="00D039EA">
        <w:rPr>
          <w:b/>
        </w:rPr>
        <w:t xml:space="preserve"> </w:t>
      </w:r>
      <w:r>
        <w:rPr>
          <w:b/>
        </w:rPr>
        <w:t>HCL</w:t>
      </w:r>
      <w:r w:rsidRPr="00D039EA">
        <w:t xml:space="preserve"> from </w:t>
      </w:r>
      <w:r>
        <w:t>May 2016</w:t>
      </w:r>
      <w:r w:rsidRPr="00D039EA">
        <w:t xml:space="preserve"> to till date</w:t>
      </w:r>
      <w:r w:rsidR="00CB7057" w:rsidRPr="00080ABF">
        <w:rPr>
          <w:sz w:val="22"/>
          <w:szCs w:val="22"/>
        </w:rPr>
        <w:t>.</w:t>
      </w:r>
    </w:p>
    <w:p w:rsidR="000224B7" w:rsidRDefault="000224B7" w:rsidP="001F4314">
      <w:pPr>
        <w:rPr>
          <w:b/>
        </w:rPr>
      </w:pPr>
    </w:p>
    <w:p w:rsidR="001F4314" w:rsidRDefault="00045819" w:rsidP="001F4314">
      <w:pPr>
        <w:rPr>
          <w:b/>
          <w:caps/>
        </w:rPr>
      </w:pPr>
      <w:r>
        <w:rPr>
          <w:b/>
        </w:rPr>
        <w:t>Educational</w:t>
      </w:r>
      <w:r w:rsidRPr="002259B1">
        <w:rPr>
          <w:b/>
        </w:rPr>
        <w:t xml:space="preserve"> </w:t>
      </w:r>
      <w:r>
        <w:rPr>
          <w:b/>
        </w:rPr>
        <w:t>Qualification</w:t>
      </w:r>
    </w:p>
    <w:p w:rsidR="001F4314" w:rsidRDefault="001F4314" w:rsidP="001F4314">
      <w:pPr>
        <w:rPr>
          <w:b/>
          <w:caps/>
        </w:rPr>
      </w:pPr>
    </w:p>
    <w:p w:rsidR="001F4314" w:rsidRPr="00080ABF" w:rsidRDefault="00045819" w:rsidP="001F4314">
      <w:pPr>
        <w:numPr>
          <w:ilvl w:val="0"/>
          <w:numId w:val="38"/>
        </w:numPr>
        <w:rPr>
          <w:b/>
          <w:caps/>
          <w:sz w:val="22"/>
          <w:szCs w:val="22"/>
        </w:rPr>
      </w:pPr>
      <w:r>
        <w:rPr>
          <w:b/>
          <w:sz w:val="22"/>
          <w:szCs w:val="22"/>
        </w:rPr>
        <w:t>Master</w:t>
      </w:r>
      <w:r w:rsidR="00080ABF" w:rsidRPr="00080ABF">
        <w:rPr>
          <w:b/>
          <w:sz w:val="22"/>
          <w:szCs w:val="22"/>
        </w:rPr>
        <w:t xml:space="preserve"> in Computer Applicat</w:t>
      </w:r>
      <w:r w:rsidR="00990073">
        <w:rPr>
          <w:b/>
          <w:sz w:val="22"/>
          <w:szCs w:val="22"/>
        </w:rPr>
        <w:t>ion</w:t>
      </w:r>
      <w:r>
        <w:rPr>
          <w:b/>
          <w:sz w:val="22"/>
          <w:szCs w:val="22"/>
        </w:rPr>
        <w:t>s (M</w:t>
      </w:r>
      <w:r w:rsidR="0081117B">
        <w:rPr>
          <w:b/>
          <w:sz w:val="22"/>
          <w:szCs w:val="22"/>
        </w:rPr>
        <w:t xml:space="preserve">.C.A) from </w:t>
      </w:r>
      <w:r>
        <w:rPr>
          <w:b/>
          <w:sz w:val="22"/>
          <w:szCs w:val="22"/>
        </w:rPr>
        <w:t xml:space="preserve">GBTU </w:t>
      </w:r>
      <w:proofErr w:type="spellStart"/>
      <w:r>
        <w:rPr>
          <w:b/>
          <w:sz w:val="22"/>
          <w:szCs w:val="22"/>
        </w:rPr>
        <w:t>Lucknow</w:t>
      </w:r>
      <w:proofErr w:type="spellEnd"/>
      <w:r w:rsidR="009873A5">
        <w:rPr>
          <w:b/>
          <w:sz w:val="22"/>
          <w:szCs w:val="22"/>
        </w:rPr>
        <w:t>.</w:t>
      </w:r>
    </w:p>
    <w:p w:rsidR="001F4314" w:rsidRPr="001F4314" w:rsidRDefault="00045819" w:rsidP="001F4314">
      <w:pPr>
        <w:rPr>
          <w:sz w:val="22"/>
          <w:szCs w:val="22"/>
        </w:rPr>
      </w:pPr>
      <w:r>
        <w:rPr>
          <w:sz w:val="22"/>
          <w:szCs w:val="22"/>
        </w:rPr>
        <w:t xml:space="preserve">              </w:t>
      </w:r>
    </w:p>
    <w:p w:rsidR="00382696" w:rsidRDefault="00382696" w:rsidP="00EA6BF4">
      <w:pPr>
        <w:pStyle w:val="HTMLPreformatted"/>
        <w:jc w:val="both"/>
        <w:rPr>
          <w:rFonts w:ascii="Times New Roman" w:hAnsi="Times New Roman"/>
          <w:b/>
          <w:sz w:val="24"/>
          <w:szCs w:val="24"/>
        </w:rPr>
      </w:pPr>
    </w:p>
    <w:p w:rsidR="009645BC" w:rsidRDefault="009645BC" w:rsidP="00EA6BF4">
      <w:pPr>
        <w:pStyle w:val="HTMLPreformatted"/>
        <w:jc w:val="both"/>
        <w:rPr>
          <w:rFonts w:ascii="Times New Roman" w:hAnsi="Times New Roman"/>
          <w:b/>
          <w:sz w:val="24"/>
          <w:szCs w:val="24"/>
        </w:rPr>
      </w:pPr>
    </w:p>
    <w:p w:rsidR="009645BC" w:rsidRDefault="009645BC" w:rsidP="00EA6BF4">
      <w:pPr>
        <w:pStyle w:val="HTMLPreformatted"/>
        <w:jc w:val="both"/>
        <w:rPr>
          <w:rFonts w:ascii="Times New Roman" w:hAnsi="Times New Roman"/>
          <w:b/>
          <w:sz w:val="24"/>
          <w:szCs w:val="24"/>
        </w:rPr>
      </w:pPr>
    </w:p>
    <w:p w:rsidR="00EA6BF4" w:rsidRDefault="00045819" w:rsidP="00EA6BF4">
      <w:pPr>
        <w:pStyle w:val="HTMLPreformatted"/>
        <w:jc w:val="both"/>
        <w:rPr>
          <w:rFonts w:ascii="Times New Roman" w:hAnsi="Times New Roman"/>
          <w:b/>
          <w:sz w:val="24"/>
          <w:szCs w:val="24"/>
        </w:rPr>
      </w:pPr>
      <w:r w:rsidRPr="00924D89">
        <w:rPr>
          <w:rFonts w:ascii="Times New Roman" w:hAnsi="Times New Roman"/>
          <w:b/>
          <w:sz w:val="24"/>
          <w:szCs w:val="24"/>
        </w:rPr>
        <w:t>Project Summary:</w:t>
      </w:r>
    </w:p>
    <w:p w:rsidR="00ED52F0" w:rsidRDefault="00ED52F0" w:rsidP="00EA6BF4">
      <w:pPr>
        <w:pStyle w:val="HTMLPreformatted"/>
        <w:jc w:val="both"/>
        <w:rPr>
          <w:rFonts w:ascii="Times New Roman" w:hAnsi="Times New Roman"/>
          <w:b/>
          <w:sz w:val="24"/>
          <w:szCs w:val="24"/>
        </w:rPr>
      </w:pPr>
    </w:p>
    <w:p w:rsidR="00ED52F0" w:rsidRDefault="00045819" w:rsidP="00ED52F0">
      <w:pPr>
        <w:rPr>
          <w:b/>
        </w:rPr>
      </w:pPr>
      <w:r w:rsidRPr="00B340C1">
        <w:rPr>
          <w:b/>
        </w:rPr>
        <w:t>Project</w:t>
      </w:r>
      <w:r w:rsidR="00A90EDA">
        <w:rPr>
          <w:b/>
        </w:rPr>
        <w:t xml:space="preserve"> 2</w:t>
      </w:r>
      <w:r>
        <w:rPr>
          <w:b/>
        </w:rPr>
        <w:t xml:space="preserve">           </w:t>
      </w:r>
      <w:r w:rsidRPr="00B340C1">
        <w:rPr>
          <w:b/>
        </w:rPr>
        <w:t>:</w:t>
      </w:r>
      <w:r>
        <w:rPr>
          <w:b/>
        </w:rPr>
        <w:t xml:space="preserve"> </w:t>
      </w:r>
      <w:r w:rsidRPr="00ED52F0">
        <w:rPr>
          <w:b/>
        </w:rPr>
        <w:t>Employee Due Diligence (</w:t>
      </w:r>
      <w:proofErr w:type="spellStart"/>
      <w:r w:rsidRPr="00ED52F0">
        <w:rPr>
          <w:b/>
        </w:rPr>
        <w:t>EmDD</w:t>
      </w:r>
      <w:proofErr w:type="spellEnd"/>
      <w:r w:rsidRPr="00ED52F0">
        <w:rPr>
          <w:b/>
        </w:rPr>
        <w:t>)</w:t>
      </w:r>
      <w:r w:rsidRPr="00B340C1">
        <w:rPr>
          <w:b/>
        </w:rPr>
        <w:tab/>
      </w:r>
      <w:r>
        <w:rPr>
          <w:b/>
        </w:rPr>
        <w:tab/>
      </w:r>
      <w:r>
        <w:rPr>
          <w:b/>
        </w:rPr>
        <w:tab/>
        <w:t xml:space="preserve">                 </w:t>
      </w:r>
    </w:p>
    <w:p w:rsidR="00ED52F0" w:rsidRDefault="00045819" w:rsidP="00ED52F0">
      <w:pPr>
        <w:rPr>
          <w:b/>
        </w:rPr>
      </w:pPr>
      <w:r w:rsidRPr="00B340C1">
        <w:rPr>
          <w:b/>
        </w:rPr>
        <w:t>Client</w:t>
      </w:r>
      <w:r>
        <w:rPr>
          <w:b/>
        </w:rPr>
        <w:t xml:space="preserve">                </w:t>
      </w:r>
      <w:r w:rsidRPr="00B340C1">
        <w:rPr>
          <w:b/>
        </w:rPr>
        <w:t>:</w:t>
      </w:r>
      <w:r>
        <w:t xml:space="preserve"> </w:t>
      </w:r>
      <w:r w:rsidRPr="003F75F8">
        <w:rPr>
          <w:b/>
          <w:bCs/>
        </w:rPr>
        <w:t>Citi Banks</w:t>
      </w:r>
      <w:r w:rsidRPr="00683543">
        <w:rPr>
          <w:b/>
        </w:rPr>
        <w:t>.</w:t>
      </w:r>
    </w:p>
    <w:p w:rsidR="00ED52F0" w:rsidRPr="00B340C1" w:rsidRDefault="00045819" w:rsidP="00ED52F0">
      <w:pPr>
        <w:rPr>
          <w:b/>
        </w:rPr>
      </w:pPr>
      <w:r>
        <w:rPr>
          <w:b/>
        </w:rPr>
        <w:t>Duration           :</w:t>
      </w:r>
      <w:r w:rsidRPr="004F6FBB">
        <w:t xml:space="preserve"> </w:t>
      </w:r>
      <w:r w:rsidR="00A90EDA">
        <w:t>March-2018</w:t>
      </w:r>
      <w:r w:rsidRPr="004F6FBB">
        <w:t xml:space="preserve"> – Till Present</w:t>
      </w:r>
      <w:r>
        <w:t>.</w:t>
      </w:r>
    </w:p>
    <w:p w:rsidR="00ED52F0" w:rsidRDefault="00045819" w:rsidP="00ED52F0">
      <w:r>
        <w:rPr>
          <w:b/>
        </w:rPr>
        <w:t xml:space="preserve">Skills used        : </w:t>
      </w:r>
      <w:r w:rsidRPr="004F6FBB">
        <w:t>Spring</w:t>
      </w:r>
      <w:r w:rsidR="00A90EDA">
        <w:t xml:space="preserve"> Boot, Hibernate 4.0, JAVA</w:t>
      </w:r>
      <w:r w:rsidR="00793730">
        <w:t xml:space="preserve"> 8</w:t>
      </w:r>
      <w:r>
        <w:t xml:space="preserve">, </w:t>
      </w:r>
      <w:r w:rsidR="00A90EDA">
        <w:t>Angular 2</w:t>
      </w:r>
      <w:r>
        <w:t>.</w:t>
      </w:r>
      <w:r w:rsidR="00B9149C">
        <w:t xml:space="preserve"> </w:t>
      </w:r>
      <w:proofErr w:type="gramStart"/>
      <w:r w:rsidR="00B9149C">
        <w:t>REST</w:t>
      </w:r>
      <w:r w:rsidR="006F2EF5">
        <w:t xml:space="preserve"> and </w:t>
      </w:r>
      <w:proofErr w:type="spellStart"/>
      <w:r w:rsidR="00920D50">
        <w:rPr>
          <w:rFonts w:ascii="Verdana" w:hAnsi="Verdana"/>
          <w:sz w:val="22"/>
          <w:szCs w:val="22"/>
        </w:rPr>
        <w:t>M</w:t>
      </w:r>
      <w:r w:rsidR="006F2EF5">
        <w:rPr>
          <w:rFonts w:ascii="Verdana" w:hAnsi="Verdana"/>
          <w:sz w:val="22"/>
          <w:szCs w:val="22"/>
        </w:rPr>
        <w:t>icroservices</w:t>
      </w:r>
      <w:proofErr w:type="spellEnd"/>
      <w:r w:rsidR="00B9149C">
        <w:t>.</w:t>
      </w:r>
      <w:proofErr w:type="gramEnd"/>
    </w:p>
    <w:p w:rsidR="00ED52F0" w:rsidRDefault="00045819" w:rsidP="00ED52F0">
      <w:pPr>
        <w:rPr>
          <w:bCs/>
          <w:spacing w:val="4"/>
        </w:rPr>
      </w:pPr>
      <w:r>
        <w:rPr>
          <w:b/>
          <w:bCs/>
          <w:spacing w:val="4"/>
        </w:rPr>
        <w:t>Servers</w:t>
      </w:r>
      <w:r>
        <w:rPr>
          <w:b/>
          <w:bCs/>
          <w:spacing w:val="4"/>
        </w:rPr>
        <w:tab/>
        <w:t xml:space="preserve">  </w:t>
      </w:r>
      <w:r w:rsidRPr="000566D7">
        <w:rPr>
          <w:b/>
          <w:bCs/>
          <w:spacing w:val="4"/>
        </w:rPr>
        <w:t>:</w:t>
      </w:r>
      <w:r w:rsidR="00F35E97">
        <w:rPr>
          <w:bCs/>
          <w:spacing w:val="4"/>
        </w:rPr>
        <w:t xml:space="preserve"> Tomcat 7</w:t>
      </w:r>
      <w:r w:rsidR="00A90EDA" w:rsidRPr="00A90EDA">
        <w:rPr>
          <w:rFonts w:ascii="Tahoma" w:hAnsi="Tahoma" w:cs="Tahoma"/>
          <w:b/>
          <w:sz w:val="20"/>
          <w:szCs w:val="20"/>
        </w:rPr>
        <w:t xml:space="preserve"> </w:t>
      </w:r>
      <w:r w:rsidR="00A90EDA" w:rsidRPr="00A90EDA">
        <w:rPr>
          <w:b/>
          <w:bCs/>
          <w:spacing w:val="4"/>
        </w:rPr>
        <w:t>Web sphere</w:t>
      </w:r>
      <w:r w:rsidR="001A2509">
        <w:rPr>
          <w:bCs/>
          <w:spacing w:val="4"/>
        </w:rPr>
        <w:t>, Oracle 11</w:t>
      </w:r>
      <w:r>
        <w:rPr>
          <w:bCs/>
          <w:spacing w:val="4"/>
        </w:rPr>
        <w:t>g.</w:t>
      </w:r>
    </w:p>
    <w:p w:rsidR="00ED52F0" w:rsidRDefault="00045819" w:rsidP="00ED52F0">
      <w:pPr>
        <w:spacing w:before="20"/>
        <w:rPr>
          <w:bCs/>
          <w:spacing w:val="4"/>
        </w:rPr>
      </w:pPr>
      <w:r w:rsidRPr="00D269A4">
        <w:rPr>
          <w:b/>
          <w:bCs/>
          <w:spacing w:val="4"/>
        </w:rPr>
        <w:t>Tools</w:t>
      </w:r>
      <w:r w:rsidRPr="00D269A4">
        <w:rPr>
          <w:b/>
          <w:bCs/>
          <w:spacing w:val="4"/>
        </w:rPr>
        <w:tab/>
      </w:r>
      <w:r w:rsidRPr="00D269A4">
        <w:rPr>
          <w:b/>
          <w:bCs/>
          <w:spacing w:val="4"/>
        </w:rPr>
        <w:tab/>
      </w:r>
      <w:r>
        <w:rPr>
          <w:b/>
          <w:bCs/>
          <w:spacing w:val="4"/>
        </w:rPr>
        <w:t xml:space="preserve">  </w:t>
      </w:r>
      <w:r w:rsidRPr="000566D7">
        <w:rPr>
          <w:b/>
          <w:bCs/>
          <w:spacing w:val="4"/>
        </w:rPr>
        <w:t>:</w:t>
      </w:r>
      <w:r w:rsidR="00E553D2">
        <w:rPr>
          <w:bCs/>
          <w:spacing w:val="4"/>
        </w:rPr>
        <w:t xml:space="preserve">  Maven, Log4j, GIT</w:t>
      </w:r>
      <w:r>
        <w:rPr>
          <w:bCs/>
          <w:spacing w:val="4"/>
        </w:rPr>
        <w:t>, Junit.</w:t>
      </w:r>
    </w:p>
    <w:p w:rsidR="00ED52F0" w:rsidRDefault="00045819" w:rsidP="00ED52F0">
      <w:pPr>
        <w:rPr>
          <w:b/>
        </w:rPr>
      </w:pPr>
      <w:r w:rsidRPr="00B340C1">
        <w:rPr>
          <w:b/>
        </w:rPr>
        <w:t>Role</w:t>
      </w:r>
      <w:r>
        <w:rPr>
          <w:b/>
        </w:rPr>
        <w:t xml:space="preserve">                  </w:t>
      </w:r>
      <w:r w:rsidRPr="00B340C1">
        <w:rPr>
          <w:b/>
        </w:rPr>
        <w:t xml:space="preserve">:  </w:t>
      </w:r>
      <w:r w:rsidRPr="00ED52F0">
        <w:rPr>
          <w:b/>
        </w:rPr>
        <w:t>Senior Developer</w:t>
      </w:r>
    </w:p>
    <w:p w:rsidR="00ED52F0" w:rsidRDefault="00ED52F0" w:rsidP="00ED52F0">
      <w:pPr>
        <w:rPr>
          <w:b/>
        </w:rPr>
      </w:pPr>
    </w:p>
    <w:p w:rsidR="00382696" w:rsidRDefault="00382696" w:rsidP="00ED52F0">
      <w:pPr>
        <w:rPr>
          <w:b/>
        </w:rPr>
      </w:pPr>
    </w:p>
    <w:p w:rsidR="00ED52F0" w:rsidRDefault="00045819" w:rsidP="00ED52F0">
      <w:pPr>
        <w:rPr>
          <w:bCs/>
          <w:color w:val="000000"/>
        </w:rPr>
      </w:pPr>
      <w:r w:rsidRPr="00B340C1">
        <w:rPr>
          <w:b/>
        </w:rPr>
        <w:t>Description</w:t>
      </w:r>
      <w:r w:rsidRPr="00B340C1">
        <w:t xml:space="preserve">: </w:t>
      </w:r>
      <w:r w:rsidRPr="00B340C1">
        <w:rPr>
          <w:bCs/>
          <w:color w:val="000000"/>
        </w:rPr>
        <w:tab/>
      </w:r>
    </w:p>
    <w:p w:rsidR="00A90EDA" w:rsidRDefault="00A90EDA" w:rsidP="00ED52F0">
      <w:pPr>
        <w:rPr>
          <w:bCs/>
          <w:color w:val="000000"/>
        </w:rPr>
      </w:pPr>
    </w:p>
    <w:p w:rsidR="00ED52F0" w:rsidRPr="003E1009" w:rsidRDefault="00045819" w:rsidP="00ED52F0">
      <w:pPr>
        <w:rPr>
          <w:rFonts w:ascii="Verdana" w:hAnsi="Verdana"/>
          <w:bCs/>
          <w:color w:val="000000"/>
          <w:sz w:val="20"/>
          <w:szCs w:val="20"/>
        </w:rPr>
      </w:pPr>
      <w:r w:rsidRPr="003E1009">
        <w:rPr>
          <w:rFonts w:ascii="Verdana" w:hAnsi="Verdana"/>
          <w:bCs/>
          <w:color w:val="000000"/>
          <w:sz w:val="20"/>
          <w:szCs w:val="20"/>
        </w:rPr>
        <w:t>Employee Due Diligence (</w:t>
      </w:r>
      <w:proofErr w:type="spellStart"/>
      <w:r w:rsidRPr="003E1009">
        <w:rPr>
          <w:rFonts w:ascii="Verdana" w:hAnsi="Verdana"/>
          <w:bCs/>
          <w:color w:val="000000"/>
          <w:sz w:val="20"/>
          <w:szCs w:val="20"/>
        </w:rPr>
        <w:t>EmDD</w:t>
      </w:r>
      <w:proofErr w:type="spellEnd"/>
      <w:r w:rsidRPr="003E1009">
        <w:rPr>
          <w:rFonts w:ascii="Verdana" w:hAnsi="Verdana"/>
          <w:bCs/>
          <w:color w:val="000000"/>
          <w:sz w:val="20"/>
          <w:szCs w:val="20"/>
        </w:rPr>
        <w:t>) is a global Compliance initiative to unify the functionalities of regional applications within a common global platform, in support of Employee Due Diligence activities. This endeavor will consolidate and standardize (where applicable) the Employee Due Diligence functions.  These functions include (but are not limited to):  disclosure of Covered &amp; Passive Accounts, Outside Directorships, Outside Business Affiliations, Outside Private Investments; Employee On-boarding module; interim requests/disclosures; disclosures tracking and storage; employee statements; enforcement of personal trading policies; facilitation of trade pre-clearance; annual certification activities; disclosure and tracking of political activities and contributions.</w:t>
      </w:r>
    </w:p>
    <w:p w:rsidR="00ED52F0" w:rsidRPr="003E1009" w:rsidRDefault="00045819" w:rsidP="00ED52F0">
      <w:pPr>
        <w:spacing w:line="240" w:lineRule="atLeast"/>
        <w:ind w:left="720" w:hanging="360"/>
        <w:outlineLvl w:val="0"/>
        <w:rPr>
          <w:rFonts w:ascii="Verdana" w:eastAsia="Calibri" w:hAnsi="Verdana"/>
          <w:sz w:val="20"/>
          <w:szCs w:val="20"/>
        </w:rPr>
      </w:pPr>
      <w:r>
        <w:rPr>
          <w:rFonts w:ascii="Verdana" w:eastAsia="Calibri" w:hAnsi="Verdana"/>
          <w:sz w:val="20"/>
          <w:szCs w:val="20"/>
        </w:rPr>
        <w:t>·    </w:t>
      </w:r>
      <w:r w:rsidR="00ED52F0" w:rsidRPr="003E1009">
        <w:rPr>
          <w:rFonts w:ascii="Verdana" w:eastAsia="Calibri" w:hAnsi="Verdana"/>
          <w:sz w:val="20"/>
          <w:szCs w:val="20"/>
        </w:rPr>
        <w:t>Employee On-boarding</w:t>
      </w:r>
    </w:p>
    <w:p w:rsidR="00ED52F0" w:rsidRPr="003E1009" w:rsidRDefault="00045819" w:rsidP="00ED52F0">
      <w:pPr>
        <w:spacing w:after="200" w:line="260" w:lineRule="atLeast"/>
        <w:ind w:left="720"/>
        <w:outlineLvl w:val="0"/>
        <w:rPr>
          <w:rFonts w:ascii="Verdana" w:eastAsia="Calibri" w:hAnsi="Verdana"/>
          <w:sz w:val="20"/>
          <w:szCs w:val="20"/>
        </w:rPr>
      </w:pPr>
      <w:r w:rsidRPr="003E1009">
        <w:rPr>
          <w:rFonts w:ascii="Verdana" w:eastAsia="Calibri" w:hAnsi="Verdana"/>
          <w:sz w:val="20"/>
          <w:szCs w:val="20"/>
        </w:rPr>
        <w:t>Disclosure: This page provides employee an access to all his/her disclosures submitted till date and allows creating new disclosures.</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Covered &amp; Passive Accounts</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Outside Directorships</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Outside Business Affiliations</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Private Investments</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Independent Related Person’s Accounts (applicable to APAC region only)</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Initial Holding Reports (applicable to Access Persons and/or Program Level Access Persons only)</w:t>
      </w:r>
    </w:p>
    <w:p w:rsidR="00ED52F0" w:rsidRPr="003E1009" w:rsidRDefault="00045819" w:rsidP="00ED52F0">
      <w:pPr>
        <w:numPr>
          <w:ilvl w:val="0"/>
          <w:numId w:val="40"/>
        </w:numPr>
        <w:spacing w:line="240" w:lineRule="atLeast"/>
        <w:outlineLvl w:val="0"/>
        <w:rPr>
          <w:rFonts w:ascii="Verdana" w:hAnsi="Verdana" w:cs="Calibri"/>
          <w:color w:val="000000"/>
          <w:kern w:val="36"/>
          <w:sz w:val="20"/>
          <w:szCs w:val="20"/>
          <w:lang w:bidi="hi-IN"/>
        </w:rPr>
      </w:pPr>
      <w:r w:rsidRPr="003E1009">
        <w:rPr>
          <w:rFonts w:ascii="Verdana" w:hAnsi="Verdana" w:cs="Arial"/>
          <w:color w:val="000000"/>
          <w:kern w:val="36"/>
          <w:sz w:val="20"/>
          <w:szCs w:val="20"/>
          <w:lang w:bidi="hi-IN"/>
        </w:rPr>
        <w:t>RIA Survey (applicable to Access Persons and/or Program Level Access Persons only)</w:t>
      </w:r>
    </w:p>
    <w:p w:rsidR="00ED52F0" w:rsidRPr="003E1009" w:rsidRDefault="00045819" w:rsidP="00ED52F0">
      <w:pPr>
        <w:spacing w:line="240" w:lineRule="atLeast"/>
        <w:ind w:left="720" w:hanging="360"/>
        <w:outlineLvl w:val="0"/>
        <w:rPr>
          <w:rFonts w:ascii="Verdana" w:hAnsi="Verdana" w:cs="Calibri"/>
          <w:color w:val="000000"/>
          <w:kern w:val="36"/>
          <w:sz w:val="20"/>
          <w:szCs w:val="20"/>
          <w:lang w:bidi="hi-IN"/>
        </w:rPr>
      </w:pPr>
      <w:r w:rsidRPr="003E1009">
        <w:rPr>
          <w:rFonts w:ascii="Verdana" w:hAnsi="Verdana" w:cs="Calibri"/>
          <w:color w:val="000000"/>
          <w:kern w:val="36"/>
          <w:sz w:val="20"/>
          <w:szCs w:val="20"/>
          <w:lang w:bidi="hi-IN"/>
        </w:rPr>
        <w:lastRenderedPageBreak/>
        <w:sym w:font="Verdana" w:char="F0B7"/>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Arial"/>
          <w:color w:val="000000"/>
          <w:kern w:val="36"/>
          <w:sz w:val="20"/>
          <w:szCs w:val="20"/>
          <w:lang w:bidi="hi-IN"/>
        </w:rPr>
        <w:t>Trade Preclearance</w:t>
      </w:r>
    </w:p>
    <w:p w:rsidR="00ED52F0" w:rsidRPr="003E1009" w:rsidRDefault="00045819" w:rsidP="00ED52F0">
      <w:pPr>
        <w:spacing w:line="240" w:lineRule="atLeast"/>
        <w:ind w:left="720" w:hanging="360"/>
        <w:outlineLvl w:val="0"/>
        <w:rPr>
          <w:rFonts w:ascii="Verdana" w:hAnsi="Verdana" w:cs="Calibri"/>
          <w:color w:val="000000"/>
          <w:kern w:val="36"/>
          <w:sz w:val="20"/>
          <w:szCs w:val="20"/>
          <w:lang w:bidi="hi-IN"/>
        </w:rPr>
      </w:pPr>
      <w:r w:rsidRPr="003E1009">
        <w:rPr>
          <w:rFonts w:ascii="Verdana" w:hAnsi="Verdana" w:cs="Calibri"/>
          <w:color w:val="000000"/>
          <w:kern w:val="36"/>
          <w:sz w:val="20"/>
          <w:szCs w:val="20"/>
          <w:lang w:bidi="hi-IN"/>
        </w:rPr>
        <w:sym w:font="Verdana" w:char="F0B7"/>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Arial"/>
          <w:color w:val="000000"/>
          <w:kern w:val="36"/>
          <w:sz w:val="20"/>
          <w:szCs w:val="20"/>
          <w:lang w:bidi="hi-IN"/>
        </w:rPr>
        <w:t>Statement Review</w:t>
      </w:r>
    </w:p>
    <w:p w:rsidR="00ED52F0" w:rsidRPr="003E1009" w:rsidRDefault="00045819" w:rsidP="00ED52F0">
      <w:pPr>
        <w:spacing w:line="240" w:lineRule="atLeast"/>
        <w:ind w:left="720" w:hanging="360"/>
        <w:outlineLvl w:val="0"/>
        <w:rPr>
          <w:rFonts w:ascii="Verdana" w:hAnsi="Verdana" w:cs="Calibri"/>
          <w:color w:val="000000"/>
          <w:kern w:val="36"/>
          <w:sz w:val="20"/>
          <w:szCs w:val="20"/>
          <w:lang w:bidi="hi-IN"/>
        </w:rPr>
      </w:pPr>
      <w:r w:rsidRPr="003E1009">
        <w:rPr>
          <w:rFonts w:ascii="Verdana" w:hAnsi="Verdana" w:cs="Calibri"/>
          <w:color w:val="000000"/>
          <w:kern w:val="36"/>
          <w:sz w:val="20"/>
          <w:szCs w:val="20"/>
          <w:lang w:bidi="hi-IN"/>
        </w:rPr>
        <w:sym w:font="Verdana" w:char="F0B7"/>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Arial"/>
          <w:color w:val="000000"/>
          <w:kern w:val="36"/>
          <w:sz w:val="20"/>
          <w:szCs w:val="20"/>
          <w:lang w:bidi="hi-IN"/>
        </w:rPr>
        <w:t>Annual Certification</w:t>
      </w:r>
    </w:p>
    <w:p w:rsidR="00ED52F0" w:rsidRPr="003E1009" w:rsidRDefault="00045819" w:rsidP="00ED52F0">
      <w:pPr>
        <w:spacing w:line="240" w:lineRule="atLeast"/>
        <w:ind w:left="720" w:hanging="360"/>
        <w:outlineLvl w:val="0"/>
        <w:rPr>
          <w:rFonts w:ascii="Verdana" w:hAnsi="Verdana" w:cs="Arial"/>
          <w:color w:val="000000"/>
          <w:kern w:val="36"/>
          <w:sz w:val="20"/>
          <w:szCs w:val="20"/>
          <w:lang w:bidi="hi-IN"/>
        </w:rPr>
      </w:pPr>
      <w:r w:rsidRPr="003E1009">
        <w:rPr>
          <w:rFonts w:ascii="Verdana" w:hAnsi="Verdana" w:cs="Calibri"/>
          <w:color w:val="000000"/>
          <w:kern w:val="36"/>
          <w:sz w:val="20"/>
          <w:szCs w:val="20"/>
          <w:lang w:bidi="hi-IN"/>
        </w:rPr>
        <w:sym w:font="Verdana" w:char="F0B7"/>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Calibri"/>
          <w:color w:val="000000"/>
          <w:kern w:val="36"/>
          <w:sz w:val="20"/>
          <w:szCs w:val="20"/>
          <w:lang w:bidi="hi-IN"/>
        </w:rPr>
        <w:sym w:font="Verdana" w:char="00A0"/>
      </w:r>
      <w:r w:rsidRPr="003E1009">
        <w:rPr>
          <w:rFonts w:ascii="Verdana" w:hAnsi="Verdana" w:cs="Arial"/>
          <w:color w:val="000000"/>
          <w:kern w:val="36"/>
          <w:sz w:val="20"/>
          <w:szCs w:val="20"/>
          <w:lang w:bidi="hi-IN"/>
        </w:rPr>
        <w:t>PAC (Political Activity Contribution)</w:t>
      </w:r>
    </w:p>
    <w:p w:rsidR="00ED52F0" w:rsidRDefault="00ED52F0" w:rsidP="00ED52F0">
      <w:pPr>
        <w:spacing w:line="240" w:lineRule="atLeast"/>
        <w:ind w:left="720" w:hanging="360"/>
        <w:outlineLvl w:val="0"/>
        <w:rPr>
          <w:rFonts w:ascii="Arial" w:hAnsi="Arial" w:cs="Arial"/>
          <w:color w:val="000000"/>
          <w:kern w:val="36"/>
          <w:sz w:val="20"/>
          <w:szCs w:val="20"/>
          <w:lang w:bidi="hi-IN"/>
        </w:rPr>
      </w:pPr>
    </w:p>
    <w:p w:rsidR="00382696" w:rsidRDefault="00382696" w:rsidP="00ED52F0">
      <w:pPr>
        <w:jc w:val="both"/>
        <w:rPr>
          <w:b/>
        </w:rPr>
      </w:pPr>
    </w:p>
    <w:p w:rsidR="00382696" w:rsidRDefault="00382696" w:rsidP="00ED52F0">
      <w:pPr>
        <w:jc w:val="both"/>
        <w:rPr>
          <w:b/>
        </w:rPr>
      </w:pPr>
    </w:p>
    <w:p w:rsidR="00382696" w:rsidRDefault="00382696" w:rsidP="00ED52F0">
      <w:pPr>
        <w:jc w:val="both"/>
        <w:rPr>
          <w:b/>
        </w:rPr>
      </w:pPr>
    </w:p>
    <w:p w:rsidR="00382696" w:rsidRDefault="00382696" w:rsidP="00ED52F0">
      <w:pPr>
        <w:jc w:val="both"/>
        <w:rPr>
          <w:b/>
        </w:rPr>
      </w:pPr>
    </w:p>
    <w:p w:rsidR="00382696" w:rsidRDefault="00382696" w:rsidP="00ED52F0">
      <w:pPr>
        <w:jc w:val="both"/>
        <w:rPr>
          <w:b/>
        </w:rPr>
      </w:pPr>
    </w:p>
    <w:p w:rsidR="009645BC" w:rsidRDefault="009645BC" w:rsidP="00ED52F0">
      <w:pPr>
        <w:jc w:val="both"/>
        <w:rPr>
          <w:b/>
        </w:rPr>
      </w:pPr>
    </w:p>
    <w:p w:rsidR="00ED52F0" w:rsidRPr="0031380E" w:rsidRDefault="00045819" w:rsidP="00ED52F0">
      <w:pPr>
        <w:jc w:val="both"/>
        <w:rPr>
          <w:b/>
        </w:rPr>
      </w:pPr>
      <w:r w:rsidRPr="0031380E">
        <w:rPr>
          <w:b/>
        </w:rPr>
        <w:t>Roles &amp; Responsibilities:</w:t>
      </w:r>
    </w:p>
    <w:p w:rsidR="00ED52F0" w:rsidRDefault="00ED52F0" w:rsidP="00ED52F0">
      <w:pPr>
        <w:spacing w:line="240" w:lineRule="atLeast"/>
        <w:ind w:left="720" w:hanging="360"/>
        <w:outlineLvl w:val="0"/>
        <w:rPr>
          <w:rFonts w:ascii="Arial" w:hAnsi="Arial" w:cs="Arial"/>
          <w:color w:val="000000"/>
          <w:kern w:val="36"/>
          <w:sz w:val="20"/>
          <w:szCs w:val="20"/>
          <w:lang w:bidi="hi-IN"/>
        </w:rPr>
      </w:pPr>
    </w:p>
    <w:p w:rsidR="00784439"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Coded the modules allocated to me following coding standards and assuring quality delivery and timeliness. </w:t>
      </w:r>
    </w:p>
    <w:p w:rsidR="00784439"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Involved in discussion with other team members and mentor to discuss the design of the modules, pages and database structure. </w:t>
      </w:r>
    </w:p>
    <w:p w:rsidR="00784439"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Testing the whole application and logging the defects. Resolved the issues aroused in testing. </w:t>
      </w:r>
    </w:p>
    <w:p w:rsidR="00ED52F0"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Application developed on Eclipse IDE. Testing and deployment of application code is achieved by </w:t>
      </w:r>
      <w:r w:rsidR="003E1009" w:rsidRPr="00903A62">
        <w:rPr>
          <w:rFonts w:ascii="Verdana" w:hAnsi="Verdana" w:cs="Times New Roman"/>
          <w:bCs/>
          <w:color w:val="000000"/>
          <w:sz w:val="20"/>
          <w:szCs w:val="20"/>
        </w:rPr>
        <w:t>Web Sphere</w:t>
      </w:r>
      <w:r w:rsidRPr="00903A62">
        <w:rPr>
          <w:rFonts w:ascii="Verdana" w:hAnsi="Verdana" w:cs="Times New Roman"/>
          <w:bCs/>
          <w:color w:val="000000"/>
          <w:sz w:val="20"/>
          <w:szCs w:val="20"/>
        </w:rPr>
        <w:t xml:space="preserve"> Application Server</w:t>
      </w:r>
    </w:p>
    <w:p w:rsidR="00EA6BF4" w:rsidRPr="00784439" w:rsidRDefault="00045819" w:rsidP="00784439">
      <w:pPr>
        <w:pStyle w:val="BodyTextIndent3"/>
        <w:numPr>
          <w:ilvl w:val="0"/>
          <w:numId w:val="45"/>
        </w:numPr>
        <w:rPr>
          <w:rFonts w:ascii="Tahoma" w:hAnsi="Tahoma" w:cs="Tahoma"/>
          <w:sz w:val="20"/>
          <w:szCs w:val="20"/>
          <w:lang w:bidi="hi-IN"/>
        </w:rPr>
      </w:pPr>
      <w:r w:rsidRPr="00903A62">
        <w:rPr>
          <w:rFonts w:ascii="Verdana" w:hAnsi="Verdana" w:cs="Times New Roman"/>
          <w:bCs/>
          <w:color w:val="000000"/>
          <w:sz w:val="20"/>
          <w:szCs w:val="20"/>
        </w:rPr>
        <w:t>Provide client side and server side validation as per client specification</w:t>
      </w:r>
      <w:r w:rsidRPr="00784439">
        <w:rPr>
          <w:rFonts w:ascii="Tahoma" w:hAnsi="Tahoma" w:cs="Tahoma"/>
          <w:sz w:val="20"/>
          <w:szCs w:val="20"/>
          <w:lang w:bidi="hi-IN"/>
        </w:rPr>
        <w:t>.</w:t>
      </w:r>
    </w:p>
    <w:p w:rsidR="00784439" w:rsidRPr="00784439" w:rsidRDefault="00784439" w:rsidP="00A90EDA">
      <w:pPr>
        <w:pStyle w:val="BodyTextIndent3"/>
        <w:ind w:left="720"/>
        <w:rPr>
          <w:rFonts w:ascii="Tahoma" w:hAnsi="Tahoma" w:cs="Tahoma"/>
          <w:sz w:val="20"/>
          <w:szCs w:val="20"/>
          <w:lang w:bidi="hi-IN"/>
        </w:rPr>
      </w:pPr>
    </w:p>
    <w:p w:rsidR="00784439" w:rsidRDefault="00784439" w:rsidP="00784439">
      <w:pPr>
        <w:jc w:val="both"/>
        <w:rPr>
          <w:rFonts w:ascii="Verdana" w:eastAsia="Calibri" w:hAnsi="Verdana"/>
          <w:sz w:val="20"/>
          <w:szCs w:val="20"/>
        </w:rPr>
      </w:pPr>
    </w:p>
    <w:p w:rsidR="00784439" w:rsidRDefault="00045819" w:rsidP="00784439">
      <w:pPr>
        <w:rPr>
          <w:b/>
        </w:rPr>
      </w:pPr>
      <w:r w:rsidRPr="00B340C1">
        <w:rPr>
          <w:b/>
        </w:rPr>
        <w:t>Project</w:t>
      </w:r>
      <w:r>
        <w:rPr>
          <w:b/>
        </w:rPr>
        <w:t xml:space="preserve"> 1           </w:t>
      </w:r>
      <w:r w:rsidRPr="00B340C1">
        <w:rPr>
          <w:b/>
        </w:rPr>
        <w:t>:</w:t>
      </w:r>
      <w:r>
        <w:rPr>
          <w:b/>
        </w:rPr>
        <w:t xml:space="preserve"> </w:t>
      </w:r>
      <w:r w:rsidR="00245E6C">
        <w:rPr>
          <w:b/>
          <w:bCs/>
          <w:lang w:bidi="hi-IN"/>
        </w:rPr>
        <w:t>IAMS (Insurance Annuity Management System)</w:t>
      </w:r>
      <w:r w:rsidRPr="00B340C1">
        <w:rPr>
          <w:b/>
        </w:rPr>
        <w:tab/>
      </w:r>
      <w:r>
        <w:rPr>
          <w:b/>
        </w:rPr>
        <w:tab/>
      </w:r>
      <w:r>
        <w:rPr>
          <w:b/>
        </w:rPr>
        <w:tab/>
        <w:t xml:space="preserve">                 </w:t>
      </w:r>
    </w:p>
    <w:p w:rsidR="00784439" w:rsidRDefault="00045819" w:rsidP="00784439">
      <w:pPr>
        <w:rPr>
          <w:b/>
        </w:rPr>
      </w:pPr>
      <w:r w:rsidRPr="00B340C1">
        <w:rPr>
          <w:b/>
        </w:rPr>
        <w:t>Client</w:t>
      </w:r>
      <w:r>
        <w:rPr>
          <w:b/>
        </w:rPr>
        <w:t xml:space="preserve">                </w:t>
      </w:r>
      <w:r w:rsidRPr="00B340C1">
        <w:rPr>
          <w:b/>
        </w:rPr>
        <w:t>:</w:t>
      </w:r>
      <w:r>
        <w:t xml:space="preserve"> </w:t>
      </w:r>
      <w:r w:rsidRPr="003F75F8">
        <w:rPr>
          <w:b/>
          <w:bCs/>
        </w:rPr>
        <w:t>Citi Banks</w:t>
      </w:r>
      <w:r w:rsidRPr="00683543">
        <w:rPr>
          <w:b/>
        </w:rPr>
        <w:t>.</w:t>
      </w:r>
    </w:p>
    <w:p w:rsidR="00784439" w:rsidRPr="00B340C1" w:rsidRDefault="00045819" w:rsidP="00784439">
      <w:pPr>
        <w:rPr>
          <w:b/>
        </w:rPr>
      </w:pPr>
      <w:r>
        <w:rPr>
          <w:b/>
        </w:rPr>
        <w:t>Duration           :</w:t>
      </w:r>
      <w:r w:rsidRPr="004F6FBB">
        <w:t xml:space="preserve"> </w:t>
      </w:r>
      <w:r>
        <w:t>May-2016</w:t>
      </w:r>
      <w:r w:rsidRPr="004F6FBB">
        <w:t xml:space="preserve"> – </w:t>
      </w:r>
      <w:r w:rsidR="009645BC">
        <w:t>March-2018</w:t>
      </w:r>
    </w:p>
    <w:p w:rsidR="00784439" w:rsidRDefault="00045819" w:rsidP="00784439">
      <w:r>
        <w:rPr>
          <w:b/>
        </w:rPr>
        <w:t xml:space="preserve">Skills used        : </w:t>
      </w:r>
      <w:r w:rsidRPr="004F6FBB">
        <w:t>Spring</w:t>
      </w:r>
      <w:r>
        <w:t xml:space="preserve"> 4.0, Hibernate 4.0, java 7, JSP. REST</w:t>
      </w:r>
      <w:r w:rsidR="009645BC">
        <w:t xml:space="preserve"> </w:t>
      </w:r>
      <w:r w:rsidR="009645BC" w:rsidRPr="009645BC">
        <w:t xml:space="preserve">Java Script, </w:t>
      </w:r>
      <w:proofErr w:type="spellStart"/>
      <w:r w:rsidR="009645BC" w:rsidRPr="009645BC">
        <w:t>JQuery</w:t>
      </w:r>
      <w:proofErr w:type="spellEnd"/>
      <w:r w:rsidR="009645BC" w:rsidRPr="009645BC">
        <w:t xml:space="preserve"> &amp; Ajax</w:t>
      </w:r>
      <w:r>
        <w:t>.</w:t>
      </w:r>
    </w:p>
    <w:p w:rsidR="00784439" w:rsidRDefault="00045819" w:rsidP="00784439">
      <w:pPr>
        <w:rPr>
          <w:bCs/>
          <w:spacing w:val="4"/>
        </w:rPr>
      </w:pPr>
      <w:r>
        <w:rPr>
          <w:b/>
          <w:bCs/>
          <w:spacing w:val="4"/>
        </w:rPr>
        <w:t>Servers</w:t>
      </w:r>
      <w:r>
        <w:rPr>
          <w:b/>
          <w:bCs/>
          <w:spacing w:val="4"/>
        </w:rPr>
        <w:tab/>
        <w:t xml:space="preserve">  </w:t>
      </w:r>
      <w:r w:rsidRPr="000566D7">
        <w:rPr>
          <w:b/>
          <w:bCs/>
          <w:spacing w:val="4"/>
        </w:rPr>
        <w:t>:</w:t>
      </w:r>
      <w:r>
        <w:rPr>
          <w:bCs/>
          <w:spacing w:val="4"/>
        </w:rPr>
        <w:t xml:space="preserve"> Tomcat 7, Oracle 11g.</w:t>
      </w:r>
    </w:p>
    <w:p w:rsidR="00784439" w:rsidRDefault="00045819" w:rsidP="00784439">
      <w:pPr>
        <w:spacing w:before="20"/>
        <w:rPr>
          <w:bCs/>
          <w:spacing w:val="4"/>
        </w:rPr>
      </w:pPr>
      <w:r w:rsidRPr="00D269A4">
        <w:rPr>
          <w:b/>
          <w:bCs/>
          <w:spacing w:val="4"/>
        </w:rPr>
        <w:t>Tools</w:t>
      </w:r>
      <w:r w:rsidRPr="00D269A4">
        <w:rPr>
          <w:b/>
          <w:bCs/>
          <w:spacing w:val="4"/>
        </w:rPr>
        <w:tab/>
      </w:r>
      <w:r w:rsidRPr="00D269A4">
        <w:rPr>
          <w:b/>
          <w:bCs/>
          <w:spacing w:val="4"/>
        </w:rPr>
        <w:tab/>
      </w:r>
      <w:r>
        <w:rPr>
          <w:b/>
          <w:bCs/>
          <w:spacing w:val="4"/>
        </w:rPr>
        <w:t xml:space="preserve">  </w:t>
      </w:r>
      <w:r w:rsidRPr="000566D7">
        <w:rPr>
          <w:b/>
          <w:bCs/>
          <w:spacing w:val="4"/>
        </w:rPr>
        <w:t>:</w:t>
      </w:r>
      <w:r>
        <w:rPr>
          <w:bCs/>
          <w:spacing w:val="4"/>
        </w:rPr>
        <w:t xml:space="preserve">  Maven, Log4j, GIT, Junit.</w:t>
      </w:r>
    </w:p>
    <w:p w:rsidR="00784439" w:rsidRDefault="00045819" w:rsidP="00784439">
      <w:pPr>
        <w:jc w:val="both"/>
        <w:rPr>
          <w:b/>
        </w:rPr>
      </w:pPr>
      <w:r w:rsidRPr="00B340C1">
        <w:rPr>
          <w:b/>
        </w:rPr>
        <w:t>Role</w:t>
      </w:r>
      <w:r>
        <w:rPr>
          <w:b/>
        </w:rPr>
        <w:t xml:space="preserve">                  </w:t>
      </w:r>
      <w:r w:rsidRPr="00B340C1">
        <w:rPr>
          <w:b/>
        </w:rPr>
        <w:t xml:space="preserve">:  </w:t>
      </w:r>
      <w:r w:rsidRPr="00ED52F0">
        <w:rPr>
          <w:b/>
        </w:rPr>
        <w:t>Senior Developer</w:t>
      </w:r>
    </w:p>
    <w:p w:rsidR="00A90EDA" w:rsidRDefault="00A90EDA" w:rsidP="00784439">
      <w:pPr>
        <w:jc w:val="both"/>
        <w:rPr>
          <w:b/>
        </w:rPr>
      </w:pPr>
    </w:p>
    <w:p w:rsidR="00A90EDA" w:rsidRDefault="00045819" w:rsidP="00784439">
      <w:pPr>
        <w:jc w:val="both"/>
        <w:rPr>
          <w:rFonts w:ascii="Verdana" w:eastAsia="Calibri" w:hAnsi="Verdana"/>
          <w:sz w:val="20"/>
          <w:szCs w:val="20"/>
        </w:rPr>
      </w:pPr>
      <w:r w:rsidRPr="00B340C1">
        <w:rPr>
          <w:b/>
        </w:rPr>
        <w:t>Description</w:t>
      </w:r>
      <w:r w:rsidRPr="00B340C1">
        <w:t>:</w:t>
      </w:r>
    </w:p>
    <w:p w:rsidR="00784439" w:rsidRDefault="00784439" w:rsidP="00784439">
      <w:pPr>
        <w:jc w:val="both"/>
        <w:rPr>
          <w:rFonts w:ascii="Verdana" w:eastAsia="Calibri" w:hAnsi="Verdana"/>
          <w:sz w:val="20"/>
          <w:szCs w:val="20"/>
        </w:rPr>
      </w:pPr>
    </w:p>
    <w:p w:rsidR="00784439" w:rsidRPr="00903A62" w:rsidRDefault="00045819" w:rsidP="00784439">
      <w:pPr>
        <w:tabs>
          <w:tab w:val="left" w:pos="2184"/>
        </w:tabs>
        <w:rPr>
          <w:rFonts w:ascii="Verdana" w:hAnsi="Verdana"/>
          <w:bCs/>
          <w:color w:val="000000"/>
          <w:sz w:val="20"/>
          <w:szCs w:val="20"/>
        </w:rPr>
      </w:pPr>
      <w:r w:rsidRPr="00245E6C">
        <w:rPr>
          <w:rFonts w:ascii="Verdana" w:hAnsi="Verdana"/>
          <w:bCs/>
          <w:color w:val="000000"/>
          <w:sz w:val="20"/>
          <w:szCs w:val="20"/>
        </w:rPr>
        <w:t>The Insurance and Licensing application is registry of Citigroup’s insurance licensed individuals (Financial Advisor, Consultants, private bankers, etc.) who are authorized to sell insurance and annuities. The application caters to the following functionalities on broad level: Maintain Corporate Licenses, Maintain Branch Information, Maintain License for Individuals,  Establishes and maintains individual appointments with insurance carriers  in order to sell their products, Maintain corporate affiliation for individuals, Maintain carrier profile, Maintain State Rules. This application monitors the credentials of financial advisors licensed to sell insurance in annuities. In order to perform this function, the insurance department creates and manages the portfolio of financial advisors.</w:t>
      </w:r>
    </w:p>
    <w:p w:rsidR="00245E6C" w:rsidRPr="00245E6C" w:rsidRDefault="00245E6C" w:rsidP="00A90EDA">
      <w:pPr>
        <w:jc w:val="both"/>
        <w:rPr>
          <w:rFonts w:ascii="Verdana" w:hAnsi="Verdana"/>
          <w:bCs/>
          <w:color w:val="000000"/>
          <w:sz w:val="20"/>
          <w:szCs w:val="20"/>
        </w:rPr>
      </w:pPr>
    </w:p>
    <w:p w:rsidR="00A90EDA" w:rsidRDefault="00045819" w:rsidP="00A90EDA">
      <w:pPr>
        <w:jc w:val="both"/>
        <w:rPr>
          <w:b/>
        </w:rPr>
      </w:pPr>
      <w:r w:rsidRPr="0031380E">
        <w:rPr>
          <w:b/>
        </w:rPr>
        <w:t>Roles &amp; Responsibilities:</w:t>
      </w:r>
    </w:p>
    <w:p w:rsidR="00A90EDA" w:rsidRPr="00A90EDA" w:rsidRDefault="00A90EDA" w:rsidP="00A90EDA">
      <w:pPr>
        <w:jc w:val="both"/>
        <w:rPr>
          <w:b/>
        </w:rPr>
      </w:pPr>
    </w:p>
    <w:p w:rsidR="00784439" w:rsidRPr="00903A62" w:rsidRDefault="00045819" w:rsidP="00A90EDA">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Coded the modules allocated to me following coding standards and assuring quality delivery and </w:t>
      </w:r>
      <w:r w:rsidR="00A90EDA" w:rsidRPr="00903A62">
        <w:rPr>
          <w:rFonts w:ascii="Verdana" w:hAnsi="Verdana" w:cs="Times New Roman"/>
          <w:bCs/>
          <w:color w:val="000000"/>
          <w:sz w:val="20"/>
          <w:szCs w:val="20"/>
        </w:rPr>
        <w:t xml:space="preserve">  </w:t>
      </w:r>
      <w:r w:rsidRPr="00903A62">
        <w:rPr>
          <w:rFonts w:ascii="Verdana" w:hAnsi="Verdana" w:cs="Times New Roman"/>
          <w:bCs/>
          <w:color w:val="000000"/>
          <w:sz w:val="20"/>
          <w:szCs w:val="20"/>
        </w:rPr>
        <w:t xml:space="preserve">timeliness. </w:t>
      </w:r>
    </w:p>
    <w:p w:rsidR="00784439"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Involved in discussion with other team members and mentor to discuss the design of the modules, pages and database structure. </w:t>
      </w:r>
    </w:p>
    <w:p w:rsidR="00784439" w:rsidRPr="00903A62" w:rsidRDefault="00045819" w:rsidP="00784439">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Testing the whole application and logging the defects. Resolved the issues aroused in testing. </w:t>
      </w:r>
    </w:p>
    <w:p w:rsidR="00F1127B" w:rsidRPr="00903A62" w:rsidRDefault="00045819" w:rsidP="00903A62">
      <w:pPr>
        <w:pStyle w:val="BodyTextIndent3"/>
        <w:numPr>
          <w:ilvl w:val="0"/>
          <w:numId w:val="45"/>
        </w:numPr>
        <w:rPr>
          <w:rFonts w:ascii="Verdana" w:hAnsi="Verdana" w:cs="Times New Roman"/>
          <w:bCs/>
          <w:color w:val="000000"/>
          <w:sz w:val="20"/>
          <w:szCs w:val="20"/>
        </w:rPr>
      </w:pPr>
      <w:r w:rsidRPr="00903A62">
        <w:rPr>
          <w:rFonts w:ascii="Verdana" w:hAnsi="Verdana" w:cs="Times New Roman"/>
          <w:bCs/>
          <w:color w:val="000000"/>
          <w:sz w:val="20"/>
          <w:szCs w:val="20"/>
        </w:rPr>
        <w:t xml:space="preserve"> Coordinated with</w:t>
      </w:r>
      <w:r w:rsidR="00903A62">
        <w:rPr>
          <w:rFonts w:ascii="Verdana" w:hAnsi="Verdana" w:cs="Times New Roman"/>
          <w:bCs/>
          <w:color w:val="000000"/>
          <w:sz w:val="20"/>
          <w:szCs w:val="20"/>
        </w:rPr>
        <w:t xml:space="preserve"> clients regarding requirements</w:t>
      </w:r>
    </w:p>
    <w:p w:rsidR="003E1009" w:rsidRDefault="003E1009" w:rsidP="003E1009">
      <w:pPr>
        <w:jc w:val="both"/>
        <w:rPr>
          <w:b/>
        </w:rPr>
      </w:pPr>
    </w:p>
    <w:p w:rsidR="00903A62" w:rsidRDefault="00903A62" w:rsidP="003E1009">
      <w:pPr>
        <w:jc w:val="both"/>
        <w:rPr>
          <w:rFonts w:ascii="Calibri" w:hAnsi="Calibri" w:cs="Calibri"/>
          <w:b/>
          <w:sz w:val="22"/>
          <w:szCs w:val="22"/>
        </w:rPr>
      </w:pPr>
    </w:p>
    <w:p w:rsidR="00B5207E" w:rsidRPr="003E1009" w:rsidRDefault="00045819" w:rsidP="003E1009">
      <w:pPr>
        <w:jc w:val="both"/>
        <w:rPr>
          <w:b/>
        </w:rPr>
      </w:pPr>
      <w:r w:rsidRPr="00B5207E">
        <w:rPr>
          <w:rFonts w:ascii="Calibri" w:hAnsi="Calibri" w:cs="Calibri"/>
          <w:b/>
          <w:sz w:val="22"/>
          <w:szCs w:val="22"/>
        </w:rPr>
        <w:t>DECLARATION</w:t>
      </w:r>
      <w:r w:rsidRPr="00B5207E">
        <w:rPr>
          <w:rFonts w:ascii="Calibri" w:hAnsi="Calibri" w:cs="Calibri"/>
          <w:sz w:val="22"/>
          <w:szCs w:val="22"/>
        </w:rPr>
        <w:t>:</w:t>
      </w:r>
    </w:p>
    <w:p w:rsidR="00B5207E" w:rsidRPr="003E1009" w:rsidRDefault="00B5207E" w:rsidP="00B5207E">
      <w:pPr>
        <w:suppressAutoHyphens/>
        <w:jc w:val="both"/>
        <w:rPr>
          <w:rFonts w:ascii="Verdana" w:hAnsi="Verdana" w:cs="Calibri"/>
          <w:sz w:val="20"/>
          <w:szCs w:val="20"/>
        </w:rPr>
      </w:pPr>
    </w:p>
    <w:p w:rsidR="00B5207E" w:rsidRPr="003E1009" w:rsidRDefault="00045819" w:rsidP="00B5207E">
      <w:pPr>
        <w:pStyle w:val="NoSpacing"/>
        <w:rPr>
          <w:rFonts w:ascii="Verdana" w:hAnsi="Verdana"/>
          <w:sz w:val="20"/>
          <w:szCs w:val="20"/>
          <w:lang w:val="en-US"/>
        </w:rPr>
      </w:pPr>
      <w:r w:rsidRPr="003E1009">
        <w:rPr>
          <w:rFonts w:ascii="Verdana" w:hAnsi="Verdana"/>
          <w:sz w:val="20"/>
          <w:szCs w:val="20"/>
        </w:rPr>
        <w:t xml:space="preserve">I hereby declare that all the statements made above are correct to the best of my knowledge </w:t>
      </w:r>
    </w:p>
    <w:p w:rsidR="00B5207E" w:rsidRPr="003E1009" w:rsidRDefault="00045819" w:rsidP="00B5207E">
      <w:pPr>
        <w:pStyle w:val="NoSpacing"/>
        <w:rPr>
          <w:rFonts w:ascii="Verdana" w:hAnsi="Verdana"/>
          <w:sz w:val="20"/>
          <w:szCs w:val="20"/>
        </w:rPr>
      </w:pPr>
      <w:r w:rsidRPr="003E1009">
        <w:rPr>
          <w:rFonts w:ascii="Verdana" w:hAnsi="Verdana"/>
          <w:sz w:val="20"/>
          <w:szCs w:val="20"/>
        </w:rPr>
        <w:t>and belief.</w:t>
      </w:r>
    </w:p>
    <w:p w:rsidR="00B5207E" w:rsidRPr="00B5207E" w:rsidRDefault="00B5207E" w:rsidP="00B5207E">
      <w:pPr>
        <w:suppressAutoHyphens/>
        <w:jc w:val="both"/>
        <w:rPr>
          <w:rFonts w:ascii="Calibri" w:hAnsi="Calibri" w:cs="Calibri"/>
        </w:rPr>
      </w:pPr>
    </w:p>
    <w:p w:rsidR="00A2436D" w:rsidRPr="00C231E3" w:rsidRDefault="00045819" w:rsidP="00C231E3">
      <w:pPr>
        <w:suppressAutoHyphens/>
        <w:jc w:val="both"/>
        <w:rPr>
          <w:i/>
          <w:iCs/>
        </w:rPr>
      </w:pPr>
      <w:r w:rsidRPr="00B5207E">
        <w:rPr>
          <w:rFonts w:ascii="Calibri" w:hAnsi="Calibri" w:cs="Calibri"/>
        </w:rPr>
        <w:t xml:space="preserve">Place: </w:t>
      </w:r>
      <w:r w:rsidRPr="00B5207E">
        <w:rPr>
          <w:rFonts w:ascii="Calibri" w:hAnsi="Calibri" w:cs="Calibri"/>
          <w:b/>
          <w:sz w:val="22"/>
          <w:szCs w:val="22"/>
        </w:rPr>
        <w:t>Bangalore</w:t>
      </w:r>
      <w:r>
        <w:rPr>
          <w:rFonts w:ascii="Calibri" w:hAnsi="Calibri" w:cs="Calibri"/>
        </w:rPr>
        <w:t xml:space="preserve">                                                                                      </w:t>
      </w:r>
      <w:r w:rsidR="001469F3">
        <w:rPr>
          <w:rFonts w:ascii="Calibri" w:hAnsi="Calibri" w:cs="Calibri"/>
        </w:rPr>
        <w:t xml:space="preserve">               </w:t>
      </w:r>
      <w:r w:rsidR="00D90532">
        <w:rPr>
          <w:rFonts w:ascii="Calibri" w:hAnsi="Calibri" w:cs="Calibri"/>
        </w:rPr>
        <w:t xml:space="preserve">                       </w:t>
      </w:r>
      <w:r>
        <w:rPr>
          <w:rFonts w:ascii="Calibri" w:hAnsi="Calibri" w:cs="Calibri"/>
        </w:rPr>
        <w:t xml:space="preserve"> </w:t>
      </w:r>
      <w:proofErr w:type="spellStart"/>
      <w:r w:rsidR="00C6506B">
        <w:rPr>
          <w:rFonts w:ascii="Calibri" w:hAnsi="Calibri" w:cs="Calibri"/>
          <w:b/>
          <w:sz w:val="22"/>
          <w:szCs w:val="22"/>
        </w:rPr>
        <w:t>A</w:t>
      </w:r>
      <w:r w:rsidR="00C754E2">
        <w:rPr>
          <w:rFonts w:ascii="Calibri" w:hAnsi="Calibri" w:cs="Calibri"/>
          <w:b/>
          <w:sz w:val="22"/>
          <w:szCs w:val="22"/>
        </w:rPr>
        <w:t>bhishek</w:t>
      </w:r>
      <w:proofErr w:type="spellEnd"/>
      <w:r w:rsidR="00C6506B">
        <w:rPr>
          <w:rFonts w:ascii="Calibri" w:hAnsi="Calibri" w:cs="Calibri"/>
          <w:b/>
          <w:sz w:val="22"/>
          <w:szCs w:val="22"/>
        </w:rPr>
        <w:t xml:space="preserve"> K</w:t>
      </w:r>
      <w:r w:rsidRPr="00B5207E">
        <w:rPr>
          <w:rFonts w:ascii="Calibri" w:hAnsi="Calibri" w:cs="Calibri"/>
          <w:b/>
          <w:sz w:val="22"/>
          <w:szCs w:val="22"/>
        </w:rPr>
        <w:t xml:space="preserve">umar </w:t>
      </w:r>
      <w:r w:rsidR="00175FAB">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 descr="https://rdxfootmark.naukri.com/v2/track/openCv?trackingInfo=72e8bb49d782062701079118112eb72d134f530e18705c4458440321091b5b58120d110b10415a5d084356014b4450530401195c1333471b1b111541505a0c5348011503504e1c180c571833471b1b041046444f5108084a5746754e034a571b5549120b40001044095a0e041e470d140110155e5500504a155b440345450e5c0a5249130f031f030201091b5b58100a13071046595f0a52585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72e8bb49d782062701079118112eb72d134f530e18705c4458440321091b5b58120d110b10415a5d084356014b4450530401195c1333471b1b111541505a0c5348011503504e1c180c571833471b1b041046444f5108084a5746754e034a571b5549120b40001044095a0e041e470d140110155e5500504a155b440345450e5c0a5249130f031f030201091b5b58100a13071046595f0a52585e6&amp;docType=doc"/>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2436D" w:rsidRPr="00C231E3" w:rsidSect="007E30ED">
      <w:headerReference w:type="default" r:id="rId14"/>
      <w:footerReference w:type="default" r:id="rId15"/>
      <w:pgSz w:w="11909" w:h="16834" w:code="9"/>
      <w:pgMar w:top="907" w:right="907" w:bottom="720"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98A" w:rsidRDefault="00045819">
      <w:r>
        <w:separator/>
      </w:r>
    </w:p>
  </w:endnote>
  <w:endnote w:type="continuationSeparator" w:id="0">
    <w:p w:rsidR="00F4798A" w:rsidRDefault="0004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6F1" w:rsidRDefault="001646F1">
    <w:pPr>
      <w:pStyle w:val="Header"/>
    </w:pPr>
  </w:p>
  <w:p w:rsidR="001646F1" w:rsidRDefault="00164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98A" w:rsidRDefault="00045819">
      <w:r>
        <w:separator/>
      </w:r>
    </w:p>
  </w:footnote>
  <w:footnote w:type="continuationSeparator" w:id="0">
    <w:p w:rsidR="00F4798A" w:rsidRDefault="000458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6F1" w:rsidRDefault="00045819" w:rsidP="00B139F5">
    <w:pPr>
      <w:pStyle w:val="BodyText"/>
      <w:spacing w:line="360" w:lineRule="auto"/>
      <w:ind w:left="720"/>
      <w:rPr>
        <w:rFonts w:ascii="Verdana" w:hAnsi="Verdana"/>
        <w:sz w:val="18"/>
        <w:szCs w:val="18"/>
      </w:rPr>
    </w:pPr>
    <w:r>
      <w:rPr>
        <w:rFonts w:ascii="Verdana" w:hAnsi="Verdana"/>
        <w:b w:val="0"/>
        <w:bCs w:val="0"/>
        <w:sz w:val="18"/>
        <w:szCs w:val="18"/>
      </w:rPr>
      <w:t xml:space="preserve">               </w:t>
    </w:r>
    <w:r w:rsidR="00175FAB">
      <w:rPr>
        <w:rFonts w:ascii="Verdana" w:hAnsi="Verdana"/>
        <w:noProof/>
        <w:sz w:val="18"/>
        <w:szCs w:val="18"/>
      </w:rPr>
      <mc:AlternateContent>
        <mc:Choice Requires="wps">
          <w:drawing>
            <wp:anchor distT="0" distB="0" distL="114300" distR="114300" simplePos="0" relativeHeight="251657728" behindDoc="0" locked="0" layoutInCell="0" allowOverlap="1">
              <wp:simplePos x="0" y="0"/>
              <wp:positionH relativeFrom="column">
                <wp:posOffset>-66675</wp:posOffset>
              </wp:positionH>
              <wp:positionV relativeFrom="paragraph">
                <wp:posOffset>85725</wp:posOffset>
              </wp:positionV>
              <wp:extent cx="6743700" cy="0"/>
              <wp:effectExtent l="28575" t="28575" r="28575" b="28575"/>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6.75pt" to="525.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" o:allowincell="f"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66"/>
        </w:tabs>
        <w:ind w:left="66" w:hanging="360"/>
      </w:pPr>
      <w:rPr>
        <w:rFonts w:ascii="Wingdings" w:hAnsi="Wingdings"/>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4"/>
    <w:multiLevelType w:val="singleLevel"/>
    <w:tmpl w:val="00000004"/>
    <w:name w:val="WW8Num2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32"/>
    <w:lvl w:ilvl="0">
      <w:start w:val="1"/>
      <w:numFmt w:val="bullet"/>
      <w:lvlText w:val=""/>
      <w:lvlJc w:val="left"/>
      <w:pPr>
        <w:tabs>
          <w:tab w:val="num" w:pos="72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0"/>
        </w:tabs>
        <w:ind w:left="1080" w:hanging="360"/>
      </w:pPr>
      <w:rPr>
        <w:rFonts w:ascii="Wingdings" w:hAnsi="Wingdings"/>
      </w:rPr>
    </w:lvl>
  </w:abstractNum>
  <w:abstractNum w:abstractNumId="5">
    <w:nsid w:val="00000009"/>
    <w:multiLevelType w:val="singleLevel"/>
    <w:tmpl w:val="00000009"/>
    <w:name w:val="WW8Num9"/>
    <w:lvl w:ilvl="0">
      <w:start w:val="1"/>
      <w:numFmt w:val="bullet"/>
      <w:lvlText w:val=""/>
      <w:lvlJc w:val="left"/>
      <w:pPr>
        <w:tabs>
          <w:tab w:val="num" w:pos="0"/>
        </w:tabs>
        <w:ind w:left="720" w:hanging="360"/>
      </w:pPr>
      <w:rPr>
        <w:rFonts w:ascii="Wingdings" w:hAnsi="Wingdings" w:cs="Symbol"/>
      </w:rPr>
    </w:lvl>
  </w:abstractNum>
  <w:abstractNum w:abstractNumId="6">
    <w:nsid w:val="01195350"/>
    <w:multiLevelType w:val="hybridMultilevel"/>
    <w:tmpl w:val="F0720888"/>
    <w:lvl w:ilvl="0" w:tplc="60AAEC66">
      <w:start w:val="1"/>
      <w:numFmt w:val="bullet"/>
      <w:lvlText w:val=""/>
      <w:lvlJc w:val="left"/>
      <w:pPr>
        <w:tabs>
          <w:tab w:val="num" w:pos="1440"/>
        </w:tabs>
        <w:ind w:left="1440" w:hanging="360"/>
      </w:pPr>
      <w:rPr>
        <w:rFonts w:ascii="Wingdings" w:hAnsi="Wingdings" w:hint="default"/>
      </w:rPr>
    </w:lvl>
    <w:lvl w:ilvl="1" w:tplc="B9486DB8">
      <w:start w:val="1"/>
      <w:numFmt w:val="bullet"/>
      <w:lvlText w:val="o"/>
      <w:lvlJc w:val="left"/>
      <w:pPr>
        <w:tabs>
          <w:tab w:val="num" w:pos="2160"/>
        </w:tabs>
        <w:ind w:left="2160" w:hanging="360"/>
      </w:pPr>
      <w:rPr>
        <w:rFonts w:ascii="Courier New" w:hAnsi="Courier New" w:hint="default"/>
      </w:rPr>
    </w:lvl>
    <w:lvl w:ilvl="2" w:tplc="CB646266" w:tentative="1">
      <w:start w:val="1"/>
      <w:numFmt w:val="bullet"/>
      <w:lvlText w:val=""/>
      <w:lvlJc w:val="left"/>
      <w:pPr>
        <w:tabs>
          <w:tab w:val="num" w:pos="2880"/>
        </w:tabs>
        <w:ind w:left="2880" w:hanging="360"/>
      </w:pPr>
      <w:rPr>
        <w:rFonts w:ascii="Wingdings" w:hAnsi="Wingdings" w:hint="default"/>
      </w:rPr>
    </w:lvl>
    <w:lvl w:ilvl="3" w:tplc="61184D34" w:tentative="1">
      <w:start w:val="1"/>
      <w:numFmt w:val="bullet"/>
      <w:lvlText w:val=""/>
      <w:lvlJc w:val="left"/>
      <w:pPr>
        <w:tabs>
          <w:tab w:val="num" w:pos="3600"/>
        </w:tabs>
        <w:ind w:left="3600" w:hanging="360"/>
      </w:pPr>
      <w:rPr>
        <w:rFonts w:ascii="Symbol" w:hAnsi="Symbol" w:hint="default"/>
      </w:rPr>
    </w:lvl>
    <w:lvl w:ilvl="4" w:tplc="245ADE32" w:tentative="1">
      <w:start w:val="1"/>
      <w:numFmt w:val="bullet"/>
      <w:lvlText w:val="o"/>
      <w:lvlJc w:val="left"/>
      <w:pPr>
        <w:tabs>
          <w:tab w:val="num" w:pos="4320"/>
        </w:tabs>
        <w:ind w:left="4320" w:hanging="360"/>
      </w:pPr>
      <w:rPr>
        <w:rFonts w:ascii="Courier New" w:hAnsi="Courier New" w:hint="default"/>
      </w:rPr>
    </w:lvl>
    <w:lvl w:ilvl="5" w:tplc="E95287C2" w:tentative="1">
      <w:start w:val="1"/>
      <w:numFmt w:val="bullet"/>
      <w:lvlText w:val=""/>
      <w:lvlJc w:val="left"/>
      <w:pPr>
        <w:tabs>
          <w:tab w:val="num" w:pos="5040"/>
        </w:tabs>
        <w:ind w:left="5040" w:hanging="360"/>
      </w:pPr>
      <w:rPr>
        <w:rFonts w:ascii="Wingdings" w:hAnsi="Wingdings" w:hint="default"/>
      </w:rPr>
    </w:lvl>
    <w:lvl w:ilvl="6" w:tplc="7ECE34B0" w:tentative="1">
      <w:start w:val="1"/>
      <w:numFmt w:val="bullet"/>
      <w:lvlText w:val=""/>
      <w:lvlJc w:val="left"/>
      <w:pPr>
        <w:tabs>
          <w:tab w:val="num" w:pos="5760"/>
        </w:tabs>
        <w:ind w:left="5760" w:hanging="360"/>
      </w:pPr>
      <w:rPr>
        <w:rFonts w:ascii="Symbol" w:hAnsi="Symbol" w:hint="default"/>
      </w:rPr>
    </w:lvl>
    <w:lvl w:ilvl="7" w:tplc="D3284E9E" w:tentative="1">
      <w:start w:val="1"/>
      <w:numFmt w:val="bullet"/>
      <w:lvlText w:val="o"/>
      <w:lvlJc w:val="left"/>
      <w:pPr>
        <w:tabs>
          <w:tab w:val="num" w:pos="6480"/>
        </w:tabs>
        <w:ind w:left="6480" w:hanging="360"/>
      </w:pPr>
      <w:rPr>
        <w:rFonts w:ascii="Courier New" w:hAnsi="Courier New" w:hint="default"/>
      </w:rPr>
    </w:lvl>
    <w:lvl w:ilvl="8" w:tplc="7A86DC24" w:tentative="1">
      <w:start w:val="1"/>
      <w:numFmt w:val="bullet"/>
      <w:lvlText w:val=""/>
      <w:lvlJc w:val="left"/>
      <w:pPr>
        <w:tabs>
          <w:tab w:val="num" w:pos="7200"/>
        </w:tabs>
        <w:ind w:left="7200" w:hanging="360"/>
      </w:pPr>
      <w:rPr>
        <w:rFonts w:ascii="Wingdings" w:hAnsi="Wingdings" w:hint="default"/>
      </w:rPr>
    </w:lvl>
  </w:abstractNum>
  <w:abstractNum w:abstractNumId="7">
    <w:nsid w:val="068429E4"/>
    <w:multiLevelType w:val="hybridMultilevel"/>
    <w:tmpl w:val="E2127878"/>
    <w:lvl w:ilvl="0" w:tplc="CD04A044">
      <w:start w:val="1"/>
      <w:numFmt w:val="bullet"/>
      <w:lvlText w:val=""/>
      <w:lvlJc w:val="left"/>
      <w:pPr>
        <w:ind w:left="1353" w:hanging="360"/>
      </w:pPr>
      <w:rPr>
        <w:rFonts w:ascii="Wingdings" w:hAnsi="Wingdings" w:hint="default"/>
      </w:rPr>
    </w:lvl>
    <w:lvl w:ilvl="1" w:tplc="CA7EE0BA" w:tentative="1">
      <w:start w:val="1"/>
      <w:numFmt w:val="bullet"/>
      <w:lvlText w:val="o"/>
      <w:lvlJc w:val="left"/>
      <w:pPr>
        <w:ind w:left="2073" w:hanging="360"/>
      </w:pPr>
      <w:rPr>
        <w:rFonts w:ascii="Courier New" w:hAnsi="Courier New" w:cs="Courier New" w:hint="default"/>
      </w:rPr>
    </w:lvl>
    <w:lvl w:ilvl="2" w:tplc="BAC47A2A" w:tentative="1">
      <w:start w:val="1"/>
      <w:numFmt w:val="bullet"/>
      <w:lvlText w:val=""/>
      <w:lvlJc w:val="left"/>
      <w:pPr>
        <w:ind w:left="2793" w:hanging="360"/>
      </w:pPr>
      <w:rPr>
        <w:rFonts w:ascii="Wingdings" w:hAnsi="Wingdings" w:hint="default"/>
      </w:rPr>
    </w:lvl>
    <w:lvl w:ilvl="3" w:tplc="4064AC40" w:tentative="1">
      <w:start w:val="1"/>
      <w:numFmt w:val="bullet"/>
      <w:lvlText w:val=""/>
      <w:lvlJc w:val="left"/>
      <w:pPr>
        <w:ind w:left="3513" w:hanging="360"/>
      </w:pPr>
      <w:rPr>
        <w:rFonts w:ascii="Symbol" w:hAnsi="Symbol" w:hint="default"/>
      </w:rPr>
    </w:lvl>
    <w:lvl w:ilvl="4" w:tplc="B8506D00" w:tentative="1">
      <w:start w:val="1"/>
      <w:numFmt w:val="bullet"/>
      <w:lvlText w:val="o"/>
      <w:lvlJc w:val="left"/>
      <w:pPr>
        <w:ind w:left="4233" w:hanging="360"/>
      </w:pPr>
      <w:rPr>
        <w:rFonts w:ascii="Courier New" w:hAnsi="Courier New" w:cs="Courier New" w:hint="default"/>
      </w:rPr>
    </w:lvl>
    <w:lvl w:ilvl="5" w:tplc="19F0588A" w:tentative="1">
      <w:start w:val="1"/>
      <w:numFmt w:val="bullet"/>
      <w:lvlText w:val=""/>
      <w:lvlJc w:val="left"/>
      <w:pPr>
        <w:ind w:left="4953" w:hanging="360"/>
      </w:pPr>
      <w:rPr>
        <w:rFonts w:ascii="Wingdings" w:hAnsi="Wingdings" w:hint="default"/>
      </w:rPr>
    </w:lvl>
    <w:lvl w:ilvl="6" w:tplc="FD146A42" w:tentative="1">
      <w:start w:val="1"/>
      <w:numFmt w:val="bullet"/>
      <w:lvlText w:val=""/>
      <w:lvlJc w:val="left"/>
      <w:pPr>
        <w:ind w:left="5673" w:hanging="360"/>
      </w:pPr>
      <w:rPr>
        <w:rFonts w:ascii="Symbol" w:hAnsi="Symbol" w:hint="default"/>
      </w:rPr>
    </w:lvl>
    <w:lvl w:ilvl="7" w:tplc="F7D8D44E" w:tentative="1">
      <w:start w:val="1"/>
      <w:numFmt w:val="bullet"/>
      <w:lvlText w:val="o"/>
      <w:lvlJc w:val="left"/>
      <w:pPr>
        <w:ind w:left="6393" w:hanging="360"/>
      </w:pPr>
      <w:rPr>
        <w:rFonts w:ascii="Courier New" w:hAnsi="Courier New" w:cs="Courier New" w:hint="default"/>
      </w:rPr>
    </w:lvl>
    <w:lvl w:ilvl="8" w:tplc="3DBE0E22" w:tentative="1">
      <w:start w:val="1"/>
      <w:numFmt w:val="bullet"/>
      <w:lvlText w:val=""/>
      <w:lvlJc w:val="left"/>
      <w:pPr>
        <w:ind w:left="7113" w:hanging="360"/>
      </w:pPr>
      <w:rPr>
        <w:rFonts w:ascii="Wingdings" w:hAnsi="Wingdings" w:hint="default"/>
      </w:rPr>
    </w:lvl>
  </w:abstractNum>
  <w:abstractNum w:abstractNumId="8">
    <w:nsid w:val="077D64BA"/>
    <w:multiLevelType w:val="hybridMultilevel"/>
    <w:tmpl w:val="F7589FF0"/>
    <w:lvl w:ilvl="0" w:tplc="2BA254EC">
      <w:start w:val="1"/>
      <w:numFmt w:val="bullet"/>
      <w:lvlText w:val=""/>
      <w:lvlJc w:val="left"/>
      <w:pPr>
        <w:ind w:left="810" w:hanging="360"/>
      </w:pPr>
      <w:rPr>
        <w:rFonts w:ascii="Symbol" w:hAnsi="Symbol" w:hint="default"/>
      </w:rPr>
    </w:lvl>
    <w:lvl w:ilvl="1" w:tplc="3CC6C6E2">
      <w:start w:val="1"/>
      <w:numFmt w:val="bullet"/>
      <w:lvlText w:val="o"/>
      <w:lvlJc w:val="left"/>
      <w:pPr>
        <w:ind w:left="1530" w:hanging="360"/>
      </w:pPr>
      <w:rPr>
        <w:rFonts w:ascii="Courier New" w:hAnsi="Courier New" w:cs="Courier New" w:hint="default"/>
      </w:rPr>
    </w:lvl>
    <w:lvl w:ilvl="2" w:tplc="828A4B18">
      <w:start w:val="1"/>
      <w:numFmt w:val="bullet"/>
      <w:lvlText w:val=""/>
      <w:lvlJc w:val="left"/>
      <w:pPr>
        <w:ind w:left="2250" w:hanging="360"/>
      </w:pPr>
      <w:rPr>
        <w:rFonts w:ascii="Wingdings" w:hAnsi="Wingdings" w:hint="default"/>
      </w:rPr>
    </w:lvl>
    <w:lvl w:ilvl="3" w:tplc="384AF11C">
      <w:start w:val="1"/>
      <w:numFmt w:val="bullet"/>
      <w:lvlText w:val=""/>
      <w:lvlJc w:val="left"/>
      <w:pPr>
        <w:ind w:left="2970" w:hanging="360"/>
      </w:pPr>
      <w:rPr>
        <w:rFonts w:ascii="Symbol" w:hAnsi="Symbol" w:hint="default"/>
      </w:rPr>
    </w:lvl>
    <w:lvl w:ilvl="4" w:tplc="43208018">
      <w:start w:val="1"/>
      <w:numFmt w:val="bullet"/>
      <w:lvlText w:val="o"/>
      <w:lvlJc w:val="left"/>
      <w:pPr>
        <w:ind w:left="3690" w:hanging="360"/>
      </w:pPr>
      <w:rPr>
        <w:rFonts w:ascii="Courier New" w:hAnsi="Courier New" w:cs="Courier New" w:hint="default"/>
      </w:rPr>
    </w:lvl>
    <w:lvl w:ilvl="5" w:tplc="79B21994">
      <w:start w:val="1"/>
      <w:numFmt w:val="bullet"/>
      <w:lvlText w:val=""/>
      <w:lvlJc w:val="left"/>
      <w:pPr>
        <w:ind w:left="4410" w:hanging="360"/>
      </w:pPr>
      <w:rPr>
        <w:rFonts w:ascii="Wingdings" w:hAnsi="Wingdings" w:hint="default"/>
      </w:rPr>
    </w:lvl>
    <w:lvl w:ilvl="6" w:tplc="C532ADB0">
      <w:start w:val="1"/>
      <w:numFmt w:val="bullet"/>
      <w:lvlText w:val=""/>
      <w:lvlJc w:val="left"/>
      <w:pPr>
        <w:ind w:left="5130" w:hanging="360"/>
      </w:pPr>
      <w:rPr>
        <w:rFonts w:ascii="Symbol" w:hAnsi="Symbol" w:hint="default"/>
      </w:rPr>
    </w:lvl>
    <w:lvl w:ilvl="7" w:tplc="C86089D6">
      <w:start w:val="1"/>
      <w:numFmt w:val="bullet"/>
      <w:lvlText w:val="o"/>
      <w:lvlJc w:val="left"/>
      <w:pPr>
        <w:ind w:left="5850" w:hanging="360"/>
      </w:pPr>
      <w:rPr>
        <w:rFonts w:ascii="Courier New" w:hAnsi="Courier New" w:cs="Courier New" w:hint="default"/>
      </w:rPr>
    </w:lvl>
    <w:lvl w:ilvl="8" w:tplc="4D763FEC">
      <w:start w:val="1"/>
      <w:numFmt w:val="bullet"/>
      <w:lvlText w:val=""/>
      <w:lvlJc w:val="left"/>
      <w:pPr>
        <w:ind w:left="6570" w:hanging="360"/>
      </w:pPr>
      <w:rPr>
        <w:rFonts w:ascii="Wingdings" w:hAnsi="Wingdings" w:hint="default"/>
      </w:rPr>
    </w:lvl>
  </w:abstractNum>
  <w:abstractNum w:abstractNumId="9">
    <w:nsid w:val="0F1833FA"/>
    <w:multiLevelType w:val="hybridMultilevel"/>
    <w:tmpl w:val="86AAA998"/>
    <w:lvl w:ilvl="0" w:tplc="7C84388E">
      <w:start w:val="1"/>
      <w:numFmt w:val="bullet"/>
      <w:lvlText w:val=""/>
      <w:lvlJc w:val="left"/>
      <w:pPr>
        <w:tabs>
          <w:tab w:val="num" w:pos="720"/>
        </w:tabs>
        <w:ind w:left="720" w:hanging="360"/>
      </w:pPr>
      <w:rPr>
        <w:rFonts w:ascii="Symbol" w:hAnsi="Symbol" w:hint="default"/>
        <w:color w:val="auto"/>
      </w:rPr>
    </w:lvl>
    <w:lvl w:ilvl="1" w:tplc="2D7AFED6" w:tentative="1">
      <w:start w:val="1"/>
      <w:numFmt w:val="bullet"/>
      <w:lvlText w:val="o"/>
      <w:lvlJc w:val="left"/>
      <w:pPr>
        <w:tabs>
          <w:tab w:val="num" w:pos="1440"/>
        </w:tabs>
        <w:ind w:left="1440" w:hanging="360"/>
      </w:pPr>
      <w:rPr>
        <w:rFonts w:ascii="Courier New" w:hAnsi="Courier New" w:cs="Courier New" w:hint="default"/>
      </w:rPr>
    </w:lvl>
    <w:lvl w:ilvl="2" w:tplc="F4C6F180" w:tentative="1">
      <w:start w:val="1"/>
      <w:numFmt w:val="bullet"/>
      <w:lvlText w:val=""/>
      <w:lvlJc w:val="left"/>
      <w:pPr>
        <w:tabs>
          <w:tab w:val="num" w:pos="2160"/>
        </w:tabs>
        <w:ind w:left="2160" w:hanging="360"/>
      </w:pPr>
      <w:rPr>
        <w:rFonts w:ascii="Wingdings" w:hAnsi="Wingdings" w:hint="default"/>
      </w:rPr>
    </w:lvl>
    <w:lvl w:ilvl="3" w:tplc="6AF6C2D8" w:tentative="1">
      <w:start w:val="1"/>
      <w:numFmt w:val="bullet"/>
      <w:lvlText w:val=""/>
      <w:lvlJc w:val="left"/>
      <w:pPr>
        <w:tabs>
          <w:tab w:val="num" w:pos="2880"/>
        </w:tabs>
        <w:ind w:left="2880" w:hanging="360"/>
      </w:pPr>
      <w:rPr>
        <w:rFonts w:ascii="Symbol" w:hAnsi="Symbol" w:hint="default"/>
      </w:rPr>
    </w:lvl>
    <w:lvl w:ilvl="4" w:tplc="59D6DD32" w:tentative="1">
      <w:start w:val="1"/>
      <w:numFmt w:val="bullet"/>
      <w:lvlText w:val="o"/>
      <w:lvlJc w:val="left"/>
      <w:pPr>
        <w:tabs>
          <w:tab w:val="num" w:pos="3600"/>
        </w:tabs>
        <w:ind w:left="3600" w:hanging="360"/>
      </w:pPr>
      <w:rPr>
        <w:rFonts w:ascii="Courier New" w:hAnsi="Courier New" w:cs="Courier New" w:hint="default"/>
      </w:rPr>
    </w:lvl>
    <w:lvl w:ilvl="5" w:tplc="4DEA8EC0" w:tentative="1">
      <w:start w:val="1"/>
      <w:numFmt w:val="bullet"/>
      <w:lvlText w:val=""/>
      <w:lvlJc w:val="left"/>
      <w:pPr>
        <w:tabs>
          <w:tab w:val="num" w:pos="4320"/>
        </w:tabs>
        <w:ind w:left="4320" w:hanging="360"/>
      </w:pPr>
      <w:rPr>
        <w:rFonts w:ascii="Wingdings" w:hAnsi="Wingdings" w:hint="default"/>
      </w:rPr>
    </w:lvl>
    <w:lvl w:ilvl="6" w:tplc="F334BF34" w:tentative="1">
      <w:start w:val="1"/>
      <w:numFmt w:val="bullet"/>
      <w:lvlText w:val=""/>
      <w:lvlJc w:val="left"/>
      <w:pPr>
        <w:tabs>
          <w:tab w:val="num" w:pos="5040"/>
        </w:tabs>
        <w:ind w:left="5040" w:hanging="360"/>
      </w:pPr>
      <w:rPr>
        <w:rFonts w:ascii="Symbol" w:hAnsi="Symbol" w:hint="default"/>
      </w:rPr>
    </w:lvl>
    <w:lvl w:ilvl="7" w:tplc="AB38F6AE" w:tentative="1">
      <w:start w:val="1"/>
      <w:numFmt w:val="bullet"/>
      <w:lvlText w:val="o"/>
      <w:lvlJc w:val="left"/>
      <w:pPr>
        <w:tabs>
          <w:tab w:val="num" w:pos="5760"/>
        </w:tabs>
        <w:ind w:left="5760" w:hanging="360"/>
      </w:pPr>
      <w:rPr>
        <w:rFonts w:ascii="Courier New" w:hAnsi="Courier New" w:cs="Courier New" w:hint="default"/>
      </w:rPr>
    </w:lvl>
    <w:lvl w:ilvl="8" w:tplc="20FCB84A" w:tentative="1">
      <w:start w:val="1"/>
      <w:numFmt w:val="bullet"/>
      <w:lvlText w:val=""/>
      <w:lvlJc w:val="left"/>
      <w:pPr>
        <w:tabs>
          <w:tab w:val="num" w:pos="6480"/>
        </w:tabs>
        <w:ind w:left="6480" w:hanging="360"/>
      </w:pPr>
      <w:rPr>
        <w:rFonts w:ascii="Wingdings" w:hAnsi="Wingdings" w:hint="default"/>
      </w:rPr>
    </w:lvl>
  </w:abstractNum>
  <w:abstractNum w:abstractNumId="10">
    <w:nsid w:val="117205D1"/>
    <w:multiLevelType w:val="hybridMultilevel"/>
    <w:tmpl w:val="830CC364"/>
    <w:lvl w:ilvl="0" w:tplc="D96A6354">
      <w:start w:val="1"/>
      <w:numFmt w:val="bullet"/>
      <w:lvlText w:val=""/>
      <w:lvlJc w:val="left"/>
      <w:pPr>
        <w:ind w:left="720" w:hanging="360"/>
      </w:pPr>
      <w:rPr>
        <w:rFonts w:ascii="Wingdings" w:hAnsi="Wingdings" w:hint="default"/>
      </w:rPr>
    </w:lvl>
    <w:lvl w:ilvl="1" w:tplc="E2CA1156" w:tentative="1">
      <w:start w:val="1"/>
      <w:numFmt w:val="bullet"/>
      <w:lvlText w:val="o"/>
      <w:lvlJc w:val="left"/>
      <w:pPr>
        <w:ind w:left="1440" w:hanging="360"/>
      </w:pPr>
      <w:rPr>
        <w:rFonts w:ascii="Courier New" w:hAnsi="Courier New" w:cs="Courier New" w:hint="default"/>
      </w:rPr>
    </w:lvl>
    <w:lvl w:ilvl="2" w:tplc="74CAC50E" w:tentative="1">
      <w:start w:val="1"/>
      <w:numFmt w:val="bullet"/>
      <w:lvlText w:val=""/>
      <w:lvlJc w:val="left"/>
      <w:pPr>
        <w:ind w:left="2160" w:hanging="360"/>
      </w:pPr>
      <w:rPr>
        <w:rFonts w:ascii="Wingdings" w:hAnsi="Wingdings" w:hint="default"/>
      </w:rPr>
    </w:lvl>
    <w:lvl w:ilvl="3" w:tplc="648E1A78" w:tentative="1">
      <w:start w:val="1"/>
      <w:numFmt w:val="bullet"/>
      <w:lvlText w:val=""/>
      <w:lvlJc w:val="left"/>
      <w:pPr>
        <w:ind w:left="2880" w:hanging="360"/>
      </w:pPr>
      <w:rPr>
        <w:rFonts w:ascii="Symbol" w:hAnsi="Symbol" w:hint="default"/>
      </w:rPr>
    </w:lvl>
    <w:lvl w:ilvl="4" w:tplc="B2087632" w:tentative="1">
      <w:start w:val="1"/>
      <w:numFmt w:val="bullet"/>
      <w:lvlText w:val="o"/>
      <w:lvlJc w:val="left"/>
      <w:pPr>
        <w:ind w:left="3600" w:hanging="360"/>
      </w:pPr>
      <w:rPr>
        <w:rFonts w:ascii="Courier New" w:hAnsi="Courier New" w:cs="Courier New" w:hint="default"/>
      </w:rPr>
    </w:lvl>
    <w:lvl w:ilvl="5" w:tplc="C67052A4" w:tentative="1">
      <w:start w:val="1"/>
      <w:numFmt w:val="bullet"/>
      <w:lvlText w:val=""/>
      <w:lvlJc w:val="left"/>
      <w:pPr>
        <w:ind w:left="4320" w:hanging="360"/>
      </w:pPr>
      <w:rPr>
        <w:rFonts w:ascii="Wingdings" w:hAnsi="Wingdings" w:hint="default"/>
      </w:rPr>
    </w:lvl>
    <w:lvl w:ilvl="6" w:tplc="B0703E92" w:tentative="1">
      <w:start w:val="1"/>
      <w:numFmt w:val="bullet"/>
      <w:lvlText w:val=""/>
      <w:lvlJc w:val="left"/>
      <w:pPr>
        <w:ind w:left="5040" w:hanging="360"/>
      </w:pPr>
      <w:rPr>
        <w:rFonts w:ascii="Symbol" w:hAnsi="Symbol" w:hint="default"/>
      </w:rPr>
    </w:lvl>
    <w:lvl w:ilvl="7" w:tplc="BE126BE8" w:tentative="1">
      <w:start w:val="1"/>
      <w:numFmt w:val="bullet"/>
      <w:lvlText w:val="o"/>
      <w:lvlJc w:val="left"/>
      <w:pPr>
        <w:ind w:left="5760" w:hanging="360"/>
      </w:pPr>
      <w:rPr>
        <w:rFonts w:ascii="Courier New" w:hAnsi="Courier New" w:cs="Courier New" w:hint="default"/>
      </w:rPr>
    </w:lvl>
    <w:lvl w:ilvl="8" w:tplc="FDCADC26" w:tentative="1">
      <w:start w:val="1"/>
      <w:numFmt w:val="bullet"/>
      <w:lvlText w:val=""/>
      <w:lvlJc w:val="left"/>
      <w:pPr>
        <w:ind w:left="6480" w:hanging="360"/>
      </w:pPr>
      <w:rPr>
        <w:rFonts w:ascii="Wingdings" w:hAnsi="Wingdings" w:hint="default"/>
      </w:rPr>
    </w:lvl>
  </w:abstractNum>
  <w:abstractNum w:abstractNumId="11">
    <w:nsid w:val="12E21B13"/>
    <w:multiLevelType w:val="hybridMultilevel"/>
    <w:tmpl w:val="9AA673E0"/>
    <w:lvl w:ilvl="0" w:tplc="1BB8CAF0">
      <w:start w:val="1"/>
      <w:numFmt w:val="bullet"/>
      <w:lvlText w:val=""/>
      <w:lvlJc w:val="left"/>
      <w:pPr>
        <w:ind w:left="1440" w:hanging="360"/>
      </w:pPr>
      <w:rPr>
        <w:rFonts w:ascii="Wingdings" w:hAnsi="Wingdings" w:hint="default"/>
      </w:rPr>
    </w:lvl>
    <w:lvl w:ilvl="1" w:tplc="0598EB78" w:tentative="1">
      <w:start w:val="1"/>
      <w:numFmt w:val="bullet"/>
      <w:lvlText w:val="o"/>
      <w:lvlJc w:val="left"/>
      <w:pPr>
        <w:ind w:left="2160" w:hanging="360"/>
      </w:pPr>
      <w:rPr>
        <w:rFonts w:ascii="Courier New" w:hAnsi="Courier New" w:cs="Courier New" w:hint="default"/>
      </w:rPr>
    </w:lvl>
    <w:lvl w:ilvl="2" w:tplc="1D78E1A0" w:tentative="1">
      <w:start w:val="1"/>
      <w:numFmt w:val="bullet"/>
      <w:lvlText w:val=""/>
      <w:lvlJc w:val="left"/>
      <w:pPr>
        <w:ind w:left="2880" w:hanging="360"/>
      </w:pPr>
      <w:rPr>
        <w:rFonts w:ascii="Wingdings" w:hAnsi="Wingdings" w:hint="default"/>
      </w:rPr>
    </w:lvl>
    <w:lvl w:ilvl="3" w:tplc="5FBC0442" w:tentative="1">
      <w:start w:val="1"/>
      <w:numFmt w:val="bullet"/>
      <w:lvlText w:val=""/>
      <w:lvlJc w:val="left"/>
      <w:pPr>
        <w:ind w:left="3600" w:hanging="360"/>
      </w:pPr>
      <w:rPr>
        <w:rFonts w:ascii="Symbol" w:hAnsi="Symbol" w:hint="default"/>
      </w:rPr>
    </w:lvl>
    <w:lvl w:ilvl="4" w:tplc="BE789EB2" w:tentative="1">
      <w:start w:val="1"/>
      <w:numFmt w:val="bullet"/>
      <w:lvlText w:val="o"/>
      <w:lvlJc w:val="left"/>
      <w:pPr>
        <w:ind w:left="4320" w:hanging="360"/>
      </w:pPr>
      <w:rPr>
        <w:rFonts w:ascii="Courier New" w:hAnsi="Courier New" w:cs="Courier New" w:hint="default"/>
      </w:rPr>
    </w:lvl>
    <w:lvl w:ilvl="5" w:tplc="C3F2D050" w:tentative="1">
      <w:start w:val="1"/>
      <w:numFmt w:val="bullet"/>
      <w:lvlText w:val=""/>
      <w:lvlJc w:val="left"/>
      <w:pPr>
        <w:ind w:left="5040" w:hanging="360"/>
      </w:pPr>
      <w:rPr>
        <w:rFonts w:ascii="Wingdings" w:hAnsi="Wingdings" w:hint="default"/>
      </w:rPr>
    </w:lvl>
    <w:lvl w:ilvl="6" w:tplc="34C85138" w:tentative="1">
      <w:start w:val="1"/>
      <w:numFmt w:val="bullet"/>
      <w:lvlText w:val=""/>
      <w:lvlJc w:val="left"/>
      <w:pPr>
        <w:ind w:left="5760" w:hanging="360"/>
      </w:pPr>
      <w:rPr>
        <w:rFonts w:ascii="Symbol" w:hAnsi="Symbol" w:hint="default"/>
      </w:rPr>
    </w:lvl>
    <w:lvl w:ilvl="7" w:tplc="6BC605F2" w:tentative="1">
      <w:start w:val="1"/>
      <w:numFmt w:val="bullet"/>
      <w:lvlText w:val="o"/>
      <w:lvlJc w:val="left"/>
      <w:pPr>
        <w:ind w:left="6480" w:hanging="360"/>
      </w:pPr>
      <w:rPr>
        <w:rFonts w:ascii="Courier New" w:hAnsi="Courier New" w:cs="Courier New" w:hint="default"/>
      </w:rPr>
    </w:lvl>
    <w:lvl w:ilvl="8" w:tplc="8ABE0E76" w:tentative="1">
      <w:start w:val="1"/>
      <w:numFmt w:val="bullet"/>
      <w:lvlText w:val=""/>
      <w:lvlJc w:val="left"/>
      <w:pPr>
        <w:ind w:left="7200" w:hanging="360"/>
      </w:pPr>
      <w:rPr>
        <w:rFonts w:ascii="Wingdings" w:hAnsi="Wingdings" w:hint="default"/>
      </w:rPr>
    </w:lvl>
  </w:abstractNum>
  <w:abstractNum w:abstractNumId="12">
    <w:nsid w:val="151B5687"/>
    <w:multiLevelType w:val="hybridMultilevel"/>
    <w:tmpl w:val="62084EDE"/>
    <w:lvl w:ilvl="0" w:tplc="B8E4B594">
      <w:start w:val="1"/>
      <w:numFmt w:val="bullet"/>
      <w:lvlText w:val=""/>
      <w:lvlJc w:val="left"/>
      <w:pPr>
        <w:ind w:left="720" w:hanging="360"/>
      </w:pPr>
      <w:rPr>
        <w:rFonts w:ascii="Symbol" w:hAnsi="Symbol" w:hint="default"/>
      </w:rPr>
    </w:lvl>
    <w:lvl w:ilvl="1" w:tplc="74FE94F4" w:tentative="1">
      <w:start w:val="1"/>
      <w:numFmt w:val="bullet"/>
      <w:lvlText w:val="o"/>
      <w:lvlJc w:val="left"/>
      <w:pPr>
        <w:ind w:left="1440" w:hanging="360"/>
      </w:pPr>
      <w:rPr>
        <w:rFonts w:ascii="Courier New" w:hAnsi="Courier New" w:cs="Courier New" w:hint="default"/>
      </w:rPr>
    </w:lvl>
    <w:lvl w:ilvl="2" w:tplc="FBAA36F0" w:tentative="1">
      <w:start w:val="1"/>
      <w:numFmt w:val="bullet"/>
      <w:lvlText w:val=""/>
      <w:lvlJc w:val="left"/>
      <w:pPr>
        <w:ind w:left="2160" w:hanging="360"/>
      </w:pPr>
      <w:rPr>
        <w:rFonts w:ascii="Wingdings" w:hAnsi="Wingdings" w:hint="default"/>
      </w:rPr>
    </w:lvl>
    <w:lvl w:ilvl="3" w:tplc="EF5AF38A" w:tentative="1">
      <w:start w:val="1"/>
      <w:numFmt w:val="bullet"/>
      <w:lvlText w:val=""/>
      <w:lvlJc w:val="left"/>
      <w:pPr>
        <w:ind w:left="2880" w:hanging="360"/>
      </w:pPr>
      <w:rPr>
        <w:rFonts w:ascii="Symbol" w:hAnsi="Symbol" w:hint="default"/>
      </w:rPr>
    </w:lvl>
    <w:lvl w:ilvl="4" w:tplc="C0CE13A8" w:tentative="1">
      <w:start w:val="1"/>
      <w:numFmt w:val="bullet"/>
      <w:lvlText w:val="o"/>
      <w:lvlJc w:val="left"/>
      <w:pPr>
        <w:ind w:left="3600" w:hanging="360"/>
      </w:pPr>
      <w:rPr>
        <w:rFonts w:ascii="Courier New" w:hAnsi="Courier New" w:cs="Courier New" w:hint="default"/>
      </w:rPr>
    </w:lvl>
    <w:lvl w:ilvl="5" w:tplc="722A5870" w:tentative="1">
      <w:start w:val="1"/>
      <w:numFmt w:val="bullet"/>
      <w:lvlText w:val=""/>
      <w:lvlJc w:val="left"/>
      <w:pPr>
        <w:ind w:left="4320" w:hanging="360"/>
      </w:pPr>
      <w:rPr>
        <w:rFonts w:ascii="Wingdings" w:hAnsi="Wingdings" w:hint="default"/>
      </w:rPr>
    </w:lvl>
    <w:lvl w:ilvl="6" w:tplc="32F08A28" w:tentative="1">
      <w:start w:val="1"/>
      <w:numFmt w:val="bullet"/>
      <w:lvlText w:val=""/>
      <w:lvlJc w:val="left"/>
      <w:pPr>
        <w:ind w:left="5040" w:hanging="360"/>
      </w:pPr>
      <w:rPr>
        <w:rFonts w:ascii="Symbol" w:hAnsi="Symbol" w:hint="default"/>
      </w:rPr>
    </w:lvl>
    <w:lvl w:ilvl="7" w:tplc="C2749718" w:tentative="1">
      <w:start w:val="1"/>
      <w:numFmt w:val="bullet"/>
      <w:lvlText w:val="o"/>
      <w:lvlJc w:val="left"/>
      <w:pPr>
        <w:ind w:left="5760" w:hanging="360"/>
      </w:pPr>
      <w:rPr>
        <w:rFonts w:ascii="Courier New" w:hAnsi="Courier New" w:cs="Courier New" w:hint="default"/>
      </w:rPr>
    </w:lvl>
    <w:lvl w:ilvl="8" w:tplc="0CA0931E" w:tentative="1">
      <w:start w:val="1"/>
      <w:numFmt w:val="bullet"/>
      <w:lvlText w:val=""/>
      <w:lvlJc w:val="left"/>
      <w:pPr>
        <w:ind w:left="6480" w:hanging="360"/>
      </w:pPr>
      <w:rPr>
        <w:rFonts w:ascii="Wingdings" w:hAnsi="Wingdings" w:hint="default"/>
      </w:rPr>
    </w:lvl>
  </w:abstractNum>
  <w:abstractNum w:abstractNumId="13">
    <w:nsid w:val="26123378"/>
    <w:multiLevelType w:val="hybridMultilevel"/>
    <w:tmpl w:val="79CCFC4A"/>
    <w:lvl w:ilvl="0" w:tplc="614CFC28">
      <w:start w:val="1"/>
      <w:numFmt w:val="bullet"/>
      <w:lvlText w:val=""/>
      <w:lvlJc w:val="left"/>
      <w:pPr>
        <w:ind w:left="1080" w:hanging="360"/>
      </w:pPr>
      <w:rPr>
        <w:rFonts w:ascii="Wingdings" w:hAnsi="Wingdings" w:hint="default"/>
      </w:rPr>
    </w:lvl>
    <w:lvl w:ilvl="1" w:tplc="373A1BAA" w:tentative="1">
      <w:start w:val="1"/>
      <w:numFmt w:val="bullet"/>
      <w:lvlText w:val="o"/>
      <w:lvlJc w:val="left"/>
      <w:pPr>
        <w:ind w:left="1800" w:hanging="360"/>
      </w:pPr>
      <w:rPr>
        <w:rFonts w:ascii="Courier New" w:hAnsi="Courier New" w:cs="Courier New" w:hint="default"/>
      </w:rPr>
    </w:lvl>
    <w:lvl w:ilvl="2" w:tplc="BF001194" w:tentative="1">
      <w:start w:val="1"/>
      <w:numFmt w:val="bullet"/>
      <w:lvlText w:val=""/>
      <w:lvlJc w:val="left"/>
      <w:pPr>
        <w:ind w:left="2520" w:hanging="360"/>
      </w:pPr>
      <w:rPr>
        <w:rFonts w:ascii="Wingdings" w:hAnsi="Wingdings" w:hint="default"/>
      </w:rPr>
    </w:lvl>
    <w:lvl w:ilvl="3" w:tplc="99024650" w:tentative="1">
      <w:start w:val="1"/>
      <w:numFmt w:val="bullet"/>
      <w:lvlText w:val=""/>
      <w:lvlJc w:val="left"/>
      <w:pPr>
        <w:ind w:left="3240" w:hanging="360"/>
      </w:pPr>
      <w:rPr>
        <w:rFonts w:ascii="Symbol" w:hAnsi="Symbol" w:hint="default"/>
      </w:rPr>
    </w:lvl>
    <w:lvl w:ilvl="4" w:tplc="C4104EEC" w:tentative="1">
      <w:start w:val="1"/>
      <w:numFmt w:val="bullet"/>
      <w:lvlText w:val="o"/>
      <w:lvlJc w:val="left"/>
      <w:pPr>
        <w:ind w:left="3960" w:hanging="360"/>
      </w:pPr>
      <w:rPr>
        <w:rFonts w:ascii="Courier New" w:hAnsi="Courier New" w:cs="Courier New" w:hint="default"/>
      </w:rPr>
    </w:lvl>
    <w:lvl w:ilvl="5" w:tplc="2BC810C4" w:tentative="1">
      <w:start w:val="1"/>
      <w:numFmt w:val="bullet"/>
      <w:lvlText w:val=""/>
      <w:lvlJc w:val="left"/>
      <w:pPr>
        <w:ind w:left="4680" w:hanging="360"/>
      </w:pPr>
      <w:rPr>
        <w:rFonts w:ascii="Wingdings" w:hAnsi="Wingdings" w:hint="default"/>
      </w:rPr>
    </w:lvl>
    <w:lvl w:ilvl="6" w:tplc="A6D011A8" w:tentative="1">
      <w:start w:val="1"/>
      <w:numFmt w:val="bullet"/>
      <w:lvlText w:val=""/>
      <w:lvlJc w:val="left"/>
      <w:pPr>
        <w:ind w:left="5400" w:hanging="360"/>
      </w:pPr>
      <w:rPr>
        <w:rFonts w:ascii="Symbol" w:hAnsi="Symbol" w:hint="default"/>
      </w:rPr>
    </w:lvl>
    <w:lvl w:ilvl="7" w:tplc="BB4CE742" w:tentative="1">
      <w:start w:val="1"/>
      <w:numFmt w:val="bullet"/>
      <w:lvlText w:val="o"/>
      <w:lvlJc w:val="left"/>
      <w:pPr>
        <w:ind w:left="6120" w:hanging="360"/>
      </w:pPr>
      <w:rPr>
        <w:rFonts w:ascii="Courier New" w:hAnsi="Courier New" w:cs="Courier New" w:hint="default"/>
      </w:rPr>
    </w:lvl>
    <w:lvl w:ilvl="8" w:tplc="8A50AB1C" w:tentative="1">
      <w:start w:val="1"/>
      <w:numFmt w:val="bullet"/>
      <w:lvlText w:val=""/>
      <w:lvlJc w:val="left"/>
      <w:pPr>
        <w:ind w:left="6840" w:hanging="360"/>
      </w:pPr>
      <w:rPr>
        <w:rFonts w:ascii="Wingdings" w:hAnsi="Wingdings" w:hint="default"/>
      </w:rPr>
    </w:lvl>
  </w:abstractNum>
  <w:abstractNum w:abstractNumId="14">
    <w:nsid w:val="29AA09BA"/>
    <w:multiLevelType w:val="hybridMultilevel"/>
    <w:tmpl w:val="4E94F688"/>
    <w:lvl w:ilvl="0" w:tplc="8C763002">
      <w:start w:val="1"/>
      <w:numFmt w:val="bullet"/>
      <w:lvlText w:val=""/>
      <w:lvlJc w:val="left"/>
      <w:pPr>
        <w:tabs>
          <w:tab w:val="num" w:pos="720"/>
        </w:tabs>
        <w:ind w:left="720" w:hanging="360"/>
      </w:pPr>
      <w:rPr>
        <w:rFonts w:ascii="Symbol" w:hAnsi="Symbol" w:hint="default"/>
      </w:rPr>
    </w:lvl>
    <w:lvl w:ilvl="1" w:tplc="21F04F3C" w:tentative="1">
      <w:start w:val="1"/>
      <w:numFmt w:val="bullet"/>
      <w:lvlText w:val="o"/>
      <w:lvlJc w:val="left"/>
      <w:pPr>
        <w:tabs>
          <w:tab w:val="num" w:pos="1440"/>
        </w:tabs>
        <w:ind w:left="1440" w:hanging="360"/>
      </w:pPr>
      <w:rPr>
        <w:rFonts w:ascii="Courier New" w:hAnsi="Courier New" w:cs="Courier New" w:hint="default"/>
      </w:rPr>
    </w:lvl>
    <w:lvl w:ilvl="2" w:tplc="3F807888" w:tentative="1">
      <w:start w:val="1"/>
      <w:numFmt w:val="bullet"/>
      <w:lvlText w:val=""/>
      <w:lvlJc w:val="left"/>
      <w:pPr>
        <w:tabs>
          <w:tab w:val="num" w:pos="2160"/>
        </w:tabs>
        <w:ind w:left="2160" w:hanging="360"/>
      </w:pPr>
      <w:rPr>
        <w:rFonts w:ascii="Wingdings" w:hAnsi="Wingdings" w:hint="default"/>
      </w:rPr>
    </w:lvl>
    <w:lvl w:ilvl="3" w:tplc="7292DCDA" w:tentative="1">
      <w:start w:val="1"/>
      <w:numFmt w:val="bullet"/>
      <w:lvlText w:val=""/>
      <w:lvlJc w:val="left"/>
      <w:pPr>
        <w:tabs>
          <w:tab w:val="num" w:pos="2880"/>
        </w:tabs>
        <w:ind w:left="2880" w:hanging="360"/>
      </w:pPr>
      <w:rPr>
        <w:rFonts w:ascii="Symbol" w:hAnsi="Symbol" w:hint="default"/>
      </w:rPr>
    </w:lvl>
    <w:lvl w:ilvl="4" w:tplc="2BBAF078" w:tentative="1">
      <w:start w:val="1"/>
      <w:numFmt w:val="bullet"/>
      <w:lvlText w:val="o"/>
      <w:lvlJc w:val="left"/>
      <w:pPr>
        <w:tabs>
          <w:tab w:val="num" w:pos="3600"/>
        </w:tabs>
        <w:ind w:left="3600" w:hanging="360"/>
      </w:pPr>
      <w:rPr>
        <w:rFonts w:ascii="Courier New" w:hAnsi="Courier New" w:cs="Courier New" w:hint="default"/>
      </w:rPr>
    </w:lvl>
    <w:lvl w:ilvl="5" w:tplc="D79E804C" w:tentative="1">
      <w:start w:val="1"/>
      <w:numFmt w:val="bullet"/>
      <w:lvlText w:val=""/>
      <w:lvlJc w:val="left"/>
      <w:pPr>
        <w:tabs>
          <w:tab w:val="num" w:pos="4320"/>
        </w:tabs>
        <w:ind w:left="4320" w:hanging="360"/>
      </w:pPr>
      <w:rPr>
        <w:rFonts w:ascii="Wingdings" w:hAnsi="Wingdings" w:hint="default"/>
      </w:rPr>
    </w:lvl>
    <w:lvl w:ilvl="6" w:tplc="4B36CB1E" w:tentative="1">
      <w:start w:val="1"/>
      <w:numFmt w:val="bullet"/>
      <w:lvlText w:val=""/>
      <w:lvlJc w:val="left"/>
      <w:pPr>
        <w:tabs>
          <w:tab w:val="num" w:pos="5040"/>
        </w:tabs>
        <w:ind w:left="5040" w:hanging="360"/>
      </w:pPr>
      <w:rPr>
        <w:rFonts w:ascii="Symbol" w:hAnsi="Symbol" w:hint="default"/>
      </w:rPr>
    </w:lvl>
    <w:lvl w:ilvl="7" w:tplc="B1963D1A" w:tentative="1">
      <w:start w:val="1"/>
      <w:numFmt w:val="bullet"/>
      <w:lvlText w:val="o"/>
      <w:lvlJc w:val="left"/>
      <w:pPr>
        <w:tabs>
          <w:tab w:val="num" w:pos="5760"/>
        </w:tabs>
        <w:ind w:left="5760" w:hanging="360"/>
      </w:pPr>
      <w:rPr>
        <w:rFonts w:ascii="Courier New" w:hAnsi="Courier New" w:cs="Courier New" w:hint="default"/>
      </w:rPr>
    </w:lvl>
    <w:lvl w:ilvl="8" w:tplc="643CE0D0" w:tentative="1">
      <w:start w:val="1"/>
      <w:numFmt w:val="bullet"/>
      <w:lvlText w:val=""/>
      <w:lvlJc w:val="left"/>
      <w:pPr>
        <w:tabs>
          <w:tab w:val="num" w:pos="6480"/>
        </w:tabs>
        <w:ind w:left="6480" w:hanging="360"/>
      </w:pPr>
      <w:rPr>
        <w:rFonts w:ascii="Wingdings" w:hAnsi="Wingdings" w:hint="default"/>
      </w:rPr>
    </w:lvl>
  </w:abstractNum>
  <w:abstractNum w:abstractNumId="15">
    <w:nsid w:val="2B017AE2"/>
    <w:multiLevelType w:val="hybridMultilevel"/>
    <w:tmpl w:val="220A660C"/>
    <w:lvl w:ilvl="0" w:tplc="14A42B98">
      <w:start w:val="1"/>
      <w:numFmt w:val="bullet"/>
      <w:lvlText w:val=""/>
      <w:lvlJc w:val="left"/>
      <w:pPr>
        <w:ind w:left="720" w:hanging="360"/>
      </w:pPr>
      <w:rPr>
        <w:rFonts w:ascii="Wingdings" w:hAnsi="Wingdings" w:hint="default"/>
      </w:rPr>
    </w:lvl>
    <w:lvl w:ilvl="1" w:tplc="BD30601E" w:tentative="1">
      <w:start w:val="1"/>
      <w:numFmt w:val="bullet"/>
      <w:lvlText w:val="o"/>
      <w:lvlJc w:val="left"/>
      <w:pPr>
        <w:ind w:left="1440" w:hanging="360"/>
      </w:pPr>
      <w:rPr>
        <w:rFonts w:ascii="Courier New" w:hAnsi="Courier New" w:cs="Courier New" w:hint="default"/>
      </w:rPr>
    </w:lvl>
    <w:lvl w:ilvl="2" w:tplc="EFEE1984" w:tentative="1">
      <w:start w:val="1"/>
      <w:numFmt w:val="bullet"/>
      <w:lvlText w:val=""/>
      <w:lvlJc w:val="left"/>
      <w:pPr>
        <w:ind w:left="2160" w:hanging="360"/>
      </w:pPr>
      <w:rPr>
        <w:rFonts w:ascii="Wingdings" w:hAnsi="Wingdings" w:hint="default"/>
      </w:rPr>
    </w:lvl>
    <w:lvl w:ilvl="3" w:tplc="531A63CC" w:tentative="1">
      <w:start w:val="1"/>
      <w:numFmt w:val="bullet"/>
      <w:lvlText w:val=""/>
      <w:lvlJc w:val="left"/>
      <w:pPr>
        <w:ind w:left="2880" w:hanging="360"/>
      </w:pPr>
      <w:rPr>
        <w:rFonts w:ascii="Symbol" w:hAnsi="Symbol" w:hint="default"/>
      </w:rPr>
    </w:lvl>
    <w:lvl w:ilvl="4" w:tplc="17D6C226" w:tentative="1">
      <w:start w:val="1"/>
      <w:numFmt w:val="bullet"/>
      <w:lvlText w:val="o"/>
      <w:lvlJc w:val="left"/>
      <w:pPr>
        <w:ind w:left="3600" w:hanging="360"/>
      </w:pPr>
      <w:rPr>
        <w:rFonts w:ascii="Courier New" w:hAnsi="Courier New" w:cs="Courier New" w:hint="default"/>
      </w:rPr>
    </w:lvl>
    <w:lvl w:ilvl="5" w:tplc="AC24776E" w:tentative="1">
      <w:start w:val="1"/>
      <w:numFmt w:val="bullet"/>
      <w:lvlText w:val=""/>
      <w:lvlJc w:val="left"/>
      <w:pPr>
        <w:ind w:left="4320" w:hanging="360"/>
      </w:pPr>
      <w:rPr>
        <w:rFonts w:ascii="Wingdings" w:hAnsi="Wingdings" w:hint="default"/>
      </w:rPr>
    </w:lvl>
    <w:lvl w:ilvl="6" w:tplc="16808C48" w:tentative="1">
      <w:start w:val="1"/>
      <w:numFmt w:val="bullet"/>
      <w:lvlText w:val=""/>
      <w:lvlJc w:val="left"/>
      <w:pPr>
        <w:ind w:left="5040" w:hanging="360"/>
      </w:pPr>
      <w:rPr>
        <w:rFonts w:ascii="Symbol" w:hAnsi="Symbol" w:hint="default"/>
      </w:rPr>
    </w:lvl>
    <w:lvl w:ilvl="7" w:tplc="3BD85BFC" w:tentative="1">
      <w:start w:val="1"/>
      <w:numFmt w:val="bullet"/>
      <w:lvlText w:val="o"/>
      <w:lvlJc w:val="left"/>
      <w:pPr>
        <w:ind w:left="5760" w:hanging="360"/>
      </w:pPr>
      <w:rPr>
        <w:rFonts w:ascii="Courier New" w:hAnsi="Courier New" w:cs="Courier New" w:hint="default"/>
      </w:rPr>
    </w:lvl>
    <w:lvl w:ilvl="8" w:tplc="5AD2C424" w:tentative="1">
      <w:start w:val="1"/>
      <w:numFmt w:val="bullet"/>
      <w:lvlText w:val=""/>
      <w:lvlJc w:val="left"/>
      <w:pPr>
        <w:ind w:left="6480" w:hanging="360"/>
      </w:pPr>
      <w:rPr>
        <w:rFonts w:ascii="Wingdings" w:hAnsi="Wingdings" w:hint="default"/>
      </w:rPr>
    </w:lvl>
  </w:abstractNum>
  <w:abstractNum w:abstractNumId="16">
    <w:nsid w:val="2B4826BE"/>
    <w:multiLevelType w:val="hybridMultilevel"/>
    <w:tmpl w:val="F7DA2FFC"/>
    <w:lvl w:ilvl="0" w:tplc="2486A350">
      <w:start w:val="1"/>
      <w:numFmt w:val="bullet"/>
      <w:lvlText w:val=""/>
      <w:lvlJc w:val="left"/>
      <w:pPr>
        <w:ind w:left="720" w:hanging="360"/>
      </w:pPr>
      <w:rPr>
        <w:rFonts w:ascii="Wingdings" w:hAnsi="Wingdings" w:hint="default"/>
      </w:rPr>
    </w:lvl>
    <w:lvl w:ilvl="1" w:tplc="E5CA0E5E" w:tentative="1">
      <w:start w:val="1"/>
      <w:numFmt w:val="bullet"/>
      <w:lvlText w:val="o"/>
      <w:lvlJc w:val="left"/>
      <w:pPr>
        <w:ind w:left="1440" w:hanging="360"/>
      </w:pPr>
      <w:rPr>
        <w:rFonts w:ascii="Courier New" w:hAnsi="Courier New" w:cs="Courier New" w:hint="default"/>
      </w:rPr>
    </w:lvl>
    <w:lvl w:ilvl="2" w:tplc="7646CE56" w:tentative="1">
      <w:start w:val="1"/>
      <w:numFmt w:val="bullet"/>
      <w:lvlText w:val=""/>
      <w:lvlJc w:val="left"/>
      <w:pPr>
        <w:ind w:left="2160" w:hanging="360"/>
      </w:pPr>
      <w:rPr>
        <w:rFonts w:ascii="Wingdings" w:hAnsi="Wingdings" w:hint="default"/>
      </w:rPr>
    </w:lvl>
    <w:lvl w:ilvl="3" w:tplc="3D8451D8" w:tentative="1">
      <w:start w:val="1"/>
      <w:numFmt w:val="bullet"/>
      <w:lvlText w:val=""/>
      <w:lvlJc w:val="left"/>
      <w:pPr>
        <w:ind w:left="2880" w:hanging="360"/>
      </w:pPr>
      <w:rPr>
        <w:rFonts w:ascii="Symbol" w:hAnsi="Symbol" w:hint="default"/>
      </w:rPr>
    </w:lvl>
    <w:lvl w:ilvl="4" w:tplc="2EEC5882" w:tentative="1">
      <w:start w:val="1"/>
      <w:numFmt w:val="bullet"/>
      <w:lvlText w:val="o"/>
      <w:lvlJc w:val="left"/>
      <w:pPr>
        <w:ind w:left="3600" w:hanging="360"/>
      </w:pPr>
      <w:rPr>
        <w:rFonts w:ascii="Courier New" w:hAnsi="Courier New" w:cs="Courier New" w:hint="default"/>
      </w:rPr>
    </w:lvl>
    <w:lvl w:ilvl="5" w:tplc="ECD41ADC" w:tentative="1">
      <w:start w:val="1"/>
      <w:numFmt w:val="bullet"/>
      <w:lvlText w:val=""/>
      <w:lvlJc w:val="left"/>
      <w:pPr>
        <w:ind w:left="4320" w:hanging="360"/>
      </w:pPr>
      <w:rPr>
        <w:rFonts w:ascii="Wingdings" w:hAnsi="Wingdings" w:hint="default"/>
      </w:rPr>
    </w:lvl>
    <w:lvl w:ilvl="6" w:tplc="C7E076E8" w:tentative="1">
      <w:start w:val="1"/>
      <w:numFmt w:val="bullet"/>
      <w:lvlText w:val=""/>
      <w:lvlJc w:val="left"/>
      <w:pPr>
        <w:ind w:left="5040" w:hanging="360"/>
      </w:pPr>
      <w:rPr>
        <w:rFonts w:ascii="Symbol" w:hAnsi="Symbol" w:hint="default"/>
      </w:rPr>
    </w:lvl>
    <w:lvl w:ilvl="7" w:tplc="02B2A5AE" w:tentative="1">
      <w:start w:val="1"/>
      <w:numFmt w:val="bullet"/>
      <w:lvlText w:val="o"/>
      <w:lvlJc w:val="left"/>
      <w:pPr>
        <w:ind w:left="5760" w:hanging="360"/>
      </w:pPr>
      <w:rPr>
        <w:rFonts w:ascii="Courier New" w:hAnsi="Courier New" w:cs="Courier New" w:hint="default"/>
      </w:rPr>
    </w:lvl>
    <w:lvl w:ilvl="8" w:tplc="6DD62B1C" w:tentative="1">
      <w:start w:val="1"/>
      <w:numFmt w:val="bullet"/>
      <w:lvlText w:val=""/>
      <w:lvlJc w:val="left"/>
      <w:pPr>
        <w:ind w:left="6480" w:hanging="360"/>
      </w:pPr>
      <w:rPr>
        <w:rFonts w:ascii="Wingdings" w:hAnsi="Wingdings" w:hint="default"/>
      </w:rPr>
    </w:lvl>
  </w:abstractNum>
  <w:abstractNum w:abstractNumId="17">
    <w:nsid w:val="2C4B7FD9"/>
    <w:multiLevelType w:val="hybridMultilevel"/>
    <w:tmpl w:val="E38CF528"/>
    <w:lvl w:ilvl="0" w:tplc="75B28AF6">
      <w:start w:val="1"/>
      <w:numFmt w:val="bullet"/>
      <w:lvlText w:val=""/>
      <w:lvlJc w:val="left"/>
      <w:pPr>
        <w:ind w:left="720" w:hanging="360"/>
      </w:pPr>
      <w:rPr>
        <w:rFonts w:ascii="Wingdings" w:hAnsi="Wingdings" w:hint="default"/>
      </w:rPr>
    </w:lvl>
    <w:lvl w:ilvl="1" w:tplc="9222B542" w:tentative="1">
      <w:start w:val="1"/>
      <w:numFmt w:val="bullet"/>
      <w:lvlText w:val="o"/>
      <w:lvlJc w:val="left"/>
      <w:pPr>
        <w:ind w:left="1440" w:hanging="360"/>
      </w:pPr>
      <w:rPr>
        <w:rFonts w:ascii="Courier New" w:hAnsi="Courier New" w:cs="Courier New" w:hint="default"/>
      </w:rPr>
    </w:lvl>
    <w:lvl w:ilvl="2" w:tplc="30FA3666" w:tentative="1">
      <w:start w:val="1"/>
      <w:numFmt w:val="bullet"/>
      <w:lvlText w:val=""/>
      <w:lvlJc w:val="left"/>
      <w:pPr>
        <w:ind w:left="2160" w:hanging="360"/>
      </w:pPr>
      <w:rPr>
        <w:rFonts w:ascii="Wingdings" w:hAnsi="Wingdings" w:hint="default"/>
      </w:rPr>
    </w:lvl>
    <w:lvl w:ilvl="3" w:tplc="714013EA" w:tentative="1">
      <w:start w:val="1"/>
      <w:numFmt w:val="bullet"/>
      <w:lvlText w:val=""/>
      <w:lvlJc w:val="left"/>
      <w:pPr>
        <w:ind w:left="2880" w:hanging="360"/>
      </w:pPr>
      <w:rPr>
        <w:rFonts w:ascii="Symbol" w:hAnsi="Symbol" w:hint="default"/>
      </w:rPr>
    </w:lvl>
    <w:lvl w:ilvl="4" w:tplc="6DBA1244" w:tentative="1">
      <w:start w:val="1"/>
      <w:numFmt w:val="bullet"/>
      <w:lvlText w:val="o"/>
      <w:lvlJc w:val="left"/>
      <w:pPr>
        <w:ind w:left="3600" w:hanging="360"/>
      </w:pPr>
      <w:rPr>
        <w:rFonts w:ascii="Courier New" w:hAnsi="Courier New" w:cs="Courier New" w:hint="default"/>
      </w:rPr>
    </w:lvl>
    <w:lvl w:ilvl="5" w:tplc="14AC7F50" w:tentative="1">
      <w:start w:val="1"/>
      <w:numFmt w:val="bullet"/>
      <w:lvlText w:val=""/>
      <w:lvlJc w:val="left"/>
      <w:pPr>
        <w:ind w:left="4320" w:hanging="360"/>
      </w:pPr>
      <w:rPr>
        <w:rFonts w:ascii="Wingdings" w:hAnsi="Wingdings" w:hint="default"/>
      </w:rPr>
    </w:lvl>
    <w:lvl w:ilvl="6" w:tplc="922C2488" w:tentative="1">
      <w:start w:val="1"/>
      <w:numFmt w:val="bullet"/>
      <w:lvlText w:val=""/>
      <w:lvlJc w:val="left"/>
      <w:pPr>
        <w:ind w:left="5040" w:hanging="360"/>
      </w:pPr>
      <w:rPr>
        <w:rFonts w:ascii="Symbol" w:hAnsi="Symbol" w:hint="default"/>
      </w:rPr>
    </w:lvl>
    <w:lvl w:ilvl="7" w:tplc="F066317C" w:tentative="1">
      <w:start w:val="1"/>
      <w:numFmt w:val="bullet"/>
      <w:lvlText w:val="o"/>
      <w:lvlJc w:val="left"/>
      <w:pPr>
        <w:ind w:left="5760" w:hanging="360"/>
      </w:pPr>
      <w:rPr>
        <w:rFonts w:ascii="Courier New" w:hAnsi="Courier New" w:cs="Courier New" w:hint="default"/>
      </w:rPr>
    </w:lvl>
    <w:lvl w:ilvl="8" w:tplc="E3468064" w:tentative="1">
      <w:start w:val="1"/>
      <w:numFmt w:val="bullet"/>
      <w:lvlText w:val=""/>
      <w:lvlJc w:val="left"/>
      <w:pPr>
        <w:ind w:left="6480" w:hanging="360"/>
      </w:pPr>
      <w:rPr>
        <w:rFonts w:ascii="Wingdings" w:hAnsi="Wingdings" w:hint="default"/>
      </w:rPr>
    </w:lvl>
  </w:abstractNum>
  <w:abstractNum w:abstractNumId="18">
    <w:nsid w:val="2FD95E0A"/>
    <w:multiLevelType w:val="hybridMultilevel"/>
    <w:tmpl w:val="F58CB49A"/>
    <w:lvl w:ilvl="0" w:tplc="CAE08DFE">
      <w:start w:val="1"/>
      <w:numFmt w:val="bullet"/>
      <w:lvlText w:val=""/>
      <w:lvlJc w:val="left"/>
      <w:pPr>
        <w:ind w:left="720" w:hanging="360"/>
      </w:pPr>
      <w:rPr>
        <w:rFonts w:ascii="Wingdings" w:hAnsi="Wingdings" w:hint="default"/>
      </w:rPr>
    </w:lvl>
    <w:lvl w:ilvl="1" w:tplc="E6249438" w:tentative="1">
      <w:start w:val="1"/>
      <w:numFmt w:val="bullet"/>
      <w:lvlText w:val="o"/>
      <w:lvlJc w:val="left"/>
      <w:pPr>
        <w:ind w:left="1440" w:hanging="360"/>
      </w:pPr>
      <w:rPr>
        <w:rFonts w:ascii="Courier New" w:hAnsi="Courier New" w:cs="Courier New" w:hint="default"/>
      </w:rPr>
    </w:lvl>
    <w:lvl w:ilvl="2" w:tplc="9EB28698" w:tentative="1">
      <w:start w:val="1"/>
      <w:numFmt w:val="bullet"/>
      <w:lvlText w:val=""/>
      <w:lvlJc w:val="left"/>
      <w:pPr>
        <w:ind w:left="2160" w:hanging="360"/>
      </w:pPr>
      <w:rPr>
        <w:rFonts w:ascii="Wingdings" w:hAnsi="Wingdings" w:hint="default"/>
      </w:rPr>
    </w:lvl>
    <w:lvl w:ilvl="3" w:tplc="DC2402E4" w:tentative="1">
      <w:start w:val="1"/>
      <w:numFmt w:val="bullet"/>
      <w:lvlText w:val=""/>
      <w:lvlJc w:val="left"/>
      <w:pPr>
        <w:ind w:left="2880" w:hanging="360"/>
      </w:pPr>
      <w:rPr>
        <w:rFonts w:ascii="Symbol" w:hAnsi="Symbol" w:hint="default"/>
      </w:rPr>
    </w:lvl>
    <w:lvl w:ilvl="4" w:tplc="5B00649C" w:tentative="1">
      <w:start w:val="1"/>
      <w:numFmt w:val="bullet"/>
      <w:lvlText w:val="o"/>
      <w:lvlJc w:val="left"/>
      <w:pPr>
        <w:ind w:left="3600" w:hanging="360"/>
      </w:pPr>
      <w:rPr>
        <w:rFonts w:ascii="Courier New" w:hAnsi="Courier New" w:cs="Courier New" w:hint="default"/>
      </w:rPr>
    </w:lvl>
    <w:lvl w:ilvl="5" w:tplc="1264057E" w:tentative="1">
      <w:start w:val="1"/>
      <w:numFmt w:val="bullet"/>
      <w:lvlText w:val=""/>
      <w:lvlJc w:val="left"/>
      <w:pPr>
        <w:ind w:left="4320" w:hanging="360"/>
      </w:pPr>
      <w:rPr>
        <w:rFonts w:ascii="Wingdings" w:hAnsi="Wingdings" w:hint="default"/>
      </w:rPr>
    </w:lvl>
    <w:lvl w:ilvl="6" w:tplc="365234E6" w:tentative="1">
      <w:start w:val="1"/>
      <w:numFmt w:val="bullet"/>
      <w:lvlText w:val=""/>
      <w:lvlJc w:val="left"/>
      <w:pPr>
        <w:ind w:left="5040" w:hanging="360"/>
      </w:pPr>
      <w:rPr>
        <w:rFonts w:ascii="Symbol" w:hAnsi="Symbol" w:hint="default"/>
      </w:rPr>
    </w:lvl>
    <w:lvl w:ilvl="7" w:tplc="E74830E6" w:tentative="1">
      <w:start w:val="1"/>
      <w:numFmt w:val="bullet"/>
      <w:lvlText w:val="o"/>
      <w:lvlJc w:val="left"/>
      <w:pPr>
        <w:ind w:left="5760" w:hanging="360"/>
      </w:pPr>
      <w:rPr>
        <w:rFonts w:ascii="Courier New" w:hAnsi="Courier New" w:cs="Courier New" w:hint="default"/>
      </w:rPr>
    </w:lvl>
    <w:lvl w:ilvl="8" w:tplc="5CF2445C" w:tentative="1">
      <w:start w:val="1"/>
      <w:numFmt w:val="bullet"/>
      <w:lvlText w:val=""/>
      <w:lvlJc w:val="left"/>
      <w:pPr>
        <w:ind w:left="6480" w:hanging="360"/>
      </w:pPr>
      <w:rPr>
        <w:rFonts w:ascii="Wingdings" w:hAnsi="Wingdings" w:hint="default"/>
      </w:rPr>
    </w:lvl>
  </w:abstractNum>
  <w:abstractNum w:abstractNumId="19">
    <w:nsid w:val="2FDB1266"/>
    <w:multiLevelType w:val="hybridMultilevel"/>
    <w:tmpl w:val="6ADAACE6"/>
    <w:lvl w:ilvl="0" w:tplc="930A7C12">
      <w:start w:val="1"/>
      <w:numFmt w:val="bullet"/>
      <w:lvlText w:val=""/>
      <w:lvlJc w:val="left"/>
      <w:pPr>
        <w:tabs>
          <w:tab w:val="num" w:pos="810"/>
        </w:tabs>
        <w:ind w:left="810" w:hanging="360"/>
      </w:pPr>
      <w:rPr>
        <w:rFonts w:ascii="Wingdings" w:hAnsi="Wingdings" w:hint="default"/>
      </w:rPr>
    </w:lvl>
    <w:lvl w:ilvl="1" w:tplc="475CF530">
      <w:start w:val="1"/>
      <w:numFmt w:val="decimal"/>
      <w:lvlText w:val="%2."/>
      <w:lvlJc w:val="left"/>
      <w:pPr>
        <w:tabs>
          <w:tab w:val="num" w:pos="1530"/>
        </w:tabs>
        <w:ind w:left="1530" w:hanging="360"/>
      </w:pPr>
    </w:lvl>
    <w:lvl w:ilvl="2" w:tplc="BA362BAE">
      <w:start w:val="1"/>
      <w:numFmt w:val="decimal"/>
      <w:lvlText w:val="%3."/>
      <w:lvlJc w:val="left"/>
      <w:pPr>
        <w:tabs>
          <w:tab w:val="num" w:pos="2250"/>
        </w:tabs>
        <w:ind w:left="2250" w:hanging="360"/>
      </w:pPr>
    </w:lvl>
    <w:lvl w:ilvl="3" w:tplc="031CB1B6">
      <w:start w:val="1"/>
      <w:numFmt w:val="decimal"/>
      <w:lvlText w:val="%4."/>
      <w:lvlJc w:val="left"/>
      <w:pPr>
        <w:tabs>
          <w:tab w:val="num" w:pos="2970"/>
        </w:tabs>
        <w:ind w:left="2970" w:hanging="360"/>
      </w:pPr>
    </w:lvl>
    <w:lvl w:ilvl="4" w:tplc="37A2930C">
      <w:start w:val="1"/>
      <w:numFmt w:val="decimal"/>
      <w:lvlText w:val="%5."/>
      <w:lvlJc w:val="left"/>
      <w:pPr>
        <w:tabs>
          <w:tab w:val="num" w:pos="3690"/>
        </w:tabs>
        <w:ind w:left="3690" w:hanging="360"/>
      </w:pPr>
    </w:lvl>
    <w:lvl w:ilvl="5" w:tplc="D7429634">
      <w:start w:val="1"/>
      <w:numFmt w:val="decimal"/>
      <w:lvlText w:val="%6."/>
      <w:lvlJc w:val="left"/>
      <w:pPr>
        <w:tabs>
          <w:tab w:val="num" w:pos="4410"/>
        </w:tabs>
        <w:ind w:left="4410" w:hanging="360"/>
      </w:pPr>
    </w:lvl>
    <w:lvl w:ilvl="6" w:tplc="E1EE0BF4">
      <w:start w:val="1"/>
      <w:numFmt w:val="decimal"/>
      <w:lvlText w:val="%7."/>
      <w:lvlJc w:val="left"/>
      <w:pPr>
        <w:tabs>
          <w:tab w:val="num" w:pos="5130"/>
        </w:tabs>
        <w:ind w:left="5130" w:hanging="360"/>
      </w:pPr>
    </w:lvl>
    <w:lvl w:ilvl="7" w:tplc="F5AC64DE">
      <w:start w:val="1"/>
      <w:numFmt w:val="decimal"/>
      <w:lvlText w:val="%8."/>
      <w:lvlJc w:val="left"/>
      <w:pPr>
        <w:tabs>
          <w:tab w:val="num" w:pos="5850"/>
        </w:tabs>
        <w:ind w:left="5850" w:hanging="360"/>
      </w:pPr>
    </w:lvl>
    <w:lvl w:ilvl="8" w:tplc="331C0808">
      <w:start w:val="1"/>
      <w:numFmt w:val="decimal"/>
      <w:lvlText w:val="%9."/>
      <w:lvlJc w:val="left"/>
      <w:pPr>
        <w:tabs>
          <w:tab w:val="num" w:pos="6570"/>
        </w:tabs>
        <w:ind w:left="6570" w:hanging="360"/>
      </w:pPr>
    </w:lvl>
  </w:abstractNum>
  <w:abstractNum w:abstractNumId="20">
    <w:nsid w:val="3189028B"/>
    <w:multiLevelType w:val="hybridMultilevel"/>
    <w:tmpl w:val="969EB996"/>
    <w:lvl w:ilvl="0" w:tplc="41467262">
      <w:start w:val="1"/>
      <w:numFmt w:val="bullet"/>
      <w:lvlText w:val=""/>
      <w:lvlJc w:val="left"/>
      <w:pPr>
        <w:tabs>
          <w:tab w:val="num" w:pos="720"/>
        </w:tabs>
        <w:ind w:left="720" w:hanging="360"/>
      </w:pPr>
      <w:rPr>
        <w:rFonts w:ascii="Wingdings" w:hAnsi="Wingdings" w:hint="default"/>
      </w:rPr>
    </w:lvl>
    <w:lvl w:ilvl="1" w:tplc="735E48C8" w:tentative="1">
      <w:start w:val="1"/>
      <w:numFmt w:val="bullet"/>
      <w:lvlText w:val="o"/>
      <w:lvlJc w:val="left"/>
      <w:pPr>
        <w:tabs>
          <w:tab w:val="num" w:pos="1440"/>
        </w:tabs>
        <w:ind w:left="1440" w:hanging="360"/>
      </w:pPr>
      <w:rPr>
        <w:rFonts w:ascii="Courier New" w:hAnsi="Courier New" w:cs="Courier New" w:hint="default"/>
      </w:rPr>
    </w:lvl>
    <w:lvl w:ilvl="2" w:tplc="A2B443C2" w:tentative="1">
      <w:start w:val="1"/>
      <w:numFmt w:val="bullet"/>
      <w:lvlText w:val=""/>
      <w:lvlJc w:val="left"/>
      <w:pPr>
        <w:tabs>
          <w:tab w:val="num" w:pos="2160"/>
        </w:tabs>
        <w:ind w:left="2160" w:hanging="360"/>
      </w:pPr>
      <w:rPr>
        <w:rFonts w:ascii="Wingdings" w:hAnsi="Wingdings" w:hint="default"/>
      </w:rPr>
    </w:lvl>
    <w:lvl w:ilvl="3" w:tplc="BE626448" w:tentative="1">
      <w:start w:val="1"/>
      <w:numFmt w:val="bullet"/>
      <w:lvlText w:val=""/>
      <w:lvlJc w:val="left"/>
      <w:pPr>
        <w:tabs>
          <w:tab w:val="num" w:pos="2880"/>
        </w:tabs>
        <w:ind w:left="2880" w:hanging="360"/>
      </w:pPr>
      <w:rPr>
        <w:rFonts w:ascii="Symbol" w:hAnsi="Symbol" w:hint="default"/>
      </w:rPr>
    </w:lvl>
    <w:lvl w:ilvl="4" w:tplc="7E84EC5C" w:tentative="1">
      <w:start w:val="1"/>
      <w:numFmt w:val="bullet"/>
      <w:lvlText w:val="o"/>
      <w:lvlJc w:val="left"/>
      <w:pPr>
        <w:tabs>
          <w:tab w:val="num" w:pos="3600"/>
        </w:tabs>
        <w:ind w:left="3600" w:hanging="360"/>
      </w:pPr>
      <w:rPr>
        <w:rFonts w:ascii="Courier New" w:hAnsi="Courier New" w:cs="Courier New" w:hint="default"/>
      </w:rPr>
    </w:lvl>
    <w:lvl w:ilvl="5" w:tplc="456A614E" w:tentative="1">
      <w:start w:val="1"/>
      <w:numFmt w:val="bullet"/>
      <w:lvlText w:val=""/>
      <w:lvlJc w:val="left"/>
      <w:pPr>
        <w:tabs>
          <w:tab w:val="num" w:pos="4320"/>
        </w:tabs>
        <w:ind w:left="4320" w:hanging="360"/>
      </w:pPr>
      <w:rPr>
        <w:rFonts w:ascii="Wingdings" w:hAnsi="Wingdings" w:hint="default"/>
      </w:rPr>
    </w:lvl>
    <w:lvl w:ilvl="6" w:tplc="869EDF10" w:tentative="1">
      <w:start w:val="1"/>
      <w:numFmt w:val="bullet"/>
      <w:lvlText w:val=""/>
      <w:lvlJc w:val="left"/>
      <w:pPr>
        <w:tabs>
          <w:tab w:val="num" w:pos="5040"/>
        </w:tabs>
        <w:ind w:left="5040" w:hanging="360"/>
      </w:pPr>
      <w:rPr>
        <w:rFonts w:ascii="Symbol" w:hAnsi="Symbol" w:hint="default"/>
      </w:rPr>
    </w:lvl>
    <w:lvl w:ilvl="7" w:tplc="FD740BAE" w:tentative="1">
      <w:start w:val="1"/>
      <w:numFmt w:val="bullet"/>
      <w:lvlText w:val="o"/>
      <w:lvlJc w:val="left"/>
      <w:pPr>
        <w:tabs>
          <w:tab w:val="num" w:pos="5760"/>
        </w:tabs>
        <w:ind w:left="5760" w:hanging="360"/>
      </w:pPr>
      <w:rPr>
        <w:rFonts w:ascii="Courier New" w:hAnsi="Courier New" w:cs="Courier New" w:hint="default"/>
      </w:rPr>
    </w:lvl>
    <w:lvl w:ilvl="8" w:tplc="89E472B6" w:tentative="1">
      <w:start w:val="1"/>
      <w:numFmt w:val="bullet"/>
      <w:lvlText w:val=""/>
      <w:lvlJc w:val="left"/>
      <w:pPr>
        <w:tabs>
          <w:tab w:val="num" w:pos="6480"/>
        </w:tabs>
        <w:ind w:left="6480" w:hanging="360"/>
      </w:pPr>
      <w:rPr>
        <w:rFonts w:ascii="Wingdings" w:hAnsi="Wingdings" w:hint="default"/>
      </w:rPr>
    </w:lvl>
  </w:abstractNum>
  <w:abstractNum w:abstractNumId="21">
    <w:nsid w:val="33EF03B6"/>
    <w:multiLevelType w:val="hybridMultilevel"/>
    <w:tmpl w:val="24646EDC"/>
    <w:lvl w:ilvl="0" w:tplc="15189FAC">
      <w:start w:val="1"/>
      <w:numFmt w:val="bullet"/>
      <w:lvlText w:val=""/>
      <w:lvlJc w:val="left"/>
      <w:pPr>
        <w:ind w:left="1080" w:hanging="360"/>
      </w:pPr>
      <w:rPr>
        <w:rFonts w:ascii="Wingdings" w:hAnsi="Wingdings" w:hint="default"/>
      </w:rPr>
    </w:lvl>
    <w:lvl w:ilvl="1" w:tplc="247E5B8E" w:tentative="1">
      <w:start w:val="1"/>
      <w:numFmt w:val="bullet"/>
      <w:lvlText w:val="o"/>
      <w:lvlJc w:val="left"/>
      <w:pPr>
        <w:ind w:left="1800" w:hanging="360"/>
      </w:pPr>
      <w:rPr>
        <w:rFonts w:ascii="Courier New" w:hAnsi="Courier New" w:cs="Courier New" w:hint="default"/>
      </w:rPr>
    </w:lvl>
    <w:lvl w:ilvl="2" w:tplc="E97CE534" w:tentative="1">
      <w:start w:val="1"/>
      <w:numFmt w:val="bullet"/>
      <w:lvlText w:val=""/>
      <w:lvlJc w:val="left"/>
      <w:pPr>
        <w:ind w:left="2520" w:hanging="360"/>
      </w:pPr>
      <w:rPr>
        <w:rFonts w:ascii="Wingdings" w:hAnsi="Wingdings" w:hint="default"/>
      </w:rPr>
    </w:lvl>
    <w:lvl w:ilvl="3" w:tplc="7D580EC2" w:tentative="1">
      <w:start w:val="1"/>
      <w:numFmt w:val="bullet"/>
      <w:lvlText w:val=""/>
      <w:lvlJc w:val="left"/>
      <w:pPr>
        <w:ind w:left="3240" w:hanging="360"/>
      </w:pPr>
      <w:rPr>
        <w:rFonts w:ascii="Symbol" w:hAnsi="Symbol" w:hint="default"/>
      </w:rPr>
    </w:lvl>
    <w:lvl w:ilvl="4" w:tplc="A7E2176C" w:tentative="1">
      <w:start w:val="1"/>
      <w:numFmt w:val="bullet"/>
      <w:lvlText w:val="o"/>
      <w:lvlJc w:val="left"/>
      <w:pPr>
        <w:ind w:left="3960" w:hanging="360"/>
      </w:pPr>
      <w:rPr>
        <w:rFonts w:ascii="Courier New" w:hAnsi="Courier New" w:cs="Courier New" w:hint="default"/>
      </w:rPr>
    </w:lvl>
    <w:lvl w:ilvl="5" w:tplc="F90AA92A" w:tentative="1">
      <w:start w:val="1"/>
      <w:numFmt w:val="bullet"/>
      <w:lvlText w:val=""/>
      <w:lvlJc w:val="left"/>
      <w:pPr>
        <w:ind w:left="4680" w:hanging="360"/>
      </w:pPr>
      <w:rPr>
        <w:rFonts w:ascii="Wingdings" w:hAnsi="Wingdings" w:hint="default"/>
      </w:rPr>
    </w:lvl>
    <w:lvl w:ilvl="6" w:tplc="4F70D59E" w:tentative="1">
      <w:start w:val="1"/>
      <w:numFmt w:val="bullet"/>
      <w:lvlText w:val=""/>
      <w:lvlJc w:val="left"/>
      <w:pPr>
        <w:ind w:left="5400" w:hanging="360"/>
      </w:pPr>
      <w:rPr>
        <w:rFonts w:ascii="Symbol" w:hAnsi="Symbol" w:hint="default"/>
      </w:rPr>
    </w:lvl>
    <w:lvl w:ilvl="7" w:tplc="C4989FEC" w:tentative="1">
      <w:start w:val="1"/>
      <w:numFmt w:val="bullet"/>
      <w:lvlText w:val="o"/>
      <w:lvlJc w:val="left"/>
      <w:pPr>
        <w:ind w:left="6120" w:hanging="360"/>
      </w:pPr>
      <w:rPr>
        <w:rFonts w:ascii="Courier New" w:hAnsi="Courier New" w:cs="Courier New" w:hint="default"/>
      </w:rPr>
    </w:lvl>
    <w:lvl w:ilvl="8" w:tplc="A02ADE8A" w:tentative="1">
      <w:start w:val="1"/>
      <w:numFmt w:val="bullet"/>
      <w:lvlText w:val=""/>
      <w:lvlJc w:val="left"/>
      <w:pPr>
        <w:ind w:left="6840" w:hanging="360"/>
      </w:pPr>
      <w:rPr>
        <w:rFonts w:ascii="Wingdings" w:hAnsi="Wingdings" w:hint="default"/>
      </w:rPr>
    </w:lvl>
  </w:abstractNum>
  <w:abstractNum w:abstractNumId="22">
    <w:nsid w:val="39495E2E"/>
    <w:multiLevelType w:val="hybridMultilevel"/>
    <w:tmpl w:val="CC0EEBD4"/>
    <w:lvl w:ilvl="0" w:tplc="FA5076D4">
      <w:start w:val="1"/>
      <w:numFmt w:val="bullet"/>
      <w:lvlText w:val=""/>
      <w:lvlJc w:val="left"/>
      <w:pPr>
        <w:ind w:left="1005" w:hanging="360"/>
      </w:pPr>
      <w:rPr>
        <w:rFonts w:ascii="Wingdings" w:hAnsi="Wingdings" w:hint="default"/>
      </w:rPr>
    </w:lvl>
    <w:lvl w:ilvl="1" w:tplc="0EB82DB6" w:tentative="1">
      <w:start w:val="1"/>
      <w:numFmt w:val="bullet"/>
      <w:lvlText w:val="o"/>
      <w:lvlJc w:val="left"/>
      <w:pPr>
        <w:ind w:left="1725" w:hanging="360"/>
      </w:pPr>
      <w:rPr>
        <w:rFonts w:ascii="Courier New" w:hAnsi="Courier New" w:cs="Courier New" w:hint="default"/>
      </w:rPr>
    </w:lvl>
    <w:lvl w:ilvl="2" w:tplc="119A9552" w:tentative="1">
      <w:start w:val="1"/>
      <w:numFmt w:val="bullet"/>
      <w:lvlText w:val=""/>
      <w:lvlJc w:val="left"/>
      <w:pPr>
        <w:ind w:left="2445" w:hanging="360"/>
      </w:pPr>
      <w:rPr>
        <w:rFonts w:ascii="Wingdings" w:hAnsi="Wingdings" w:hint="default"/>
      </w:rPr>
    </w:lvl>
    <w:lvl w:ilvl="3" w:tplc="11343F98" w:tentative="1">
      <w:start w:val="1"/>
      <w:numFmt w:val="bullet"/>
      <w:lvlText w:val=""/>
      <w:lvlJc w:val="left"/>
      <w:pPr>
        <w:ind w:left="3165" w:hanging="360"/>
      </w:pPr>
      <w:rPr>
        <w:rFonts w:ascii="Symbol" w:hAnsi="Symbol" w:hint="default"/>
      </w:rPr>
    </w:lvl>
    <w:lvl w:ilvl="4" w:tplc="1E5299B8" w:tentative="1">
      <w:start w:val="1"/>
      <w:numFmt w:val="bullet"/>
      <w:lvlText w:val="o"/>
      <w:lvlJc w:val="left"/>
      <w:pPr>
        <w:ind w:left="3885" w:hanging="360"/>
      </w:pPr>
      <w:rPr>
        <w:rFonts w:ascii="Courier New" w:hAnsi="Courier New" w:cs="Courier New" w:hint="default"/>
      </w:rPr>
    </w:lvl>
    <w:lvl w:ilvl="5" w:tplc="B9DA6FDA" w:tentative="1">
      <w:start w:val="1"/>
      <w:numFmt w:val="bullet"/>
      <w:lvlText w:val=""/>
      <w:lvlJc w:val="left"/>
      <w:pPr>
        <w:ind w:left="4605" w:hanging="360"/>
      </w:pPr>
      <w:rPr>
        <w:rFonts w:ascii="Wingdings" w:hAnsi="Wingdings" w:hint="default"/>
      </w:rPr>
    </w:lvl>
    <w:lvl w:ilvl="6" w:tplc="8030567E" w:tentative="1">
      <w:start w:val="1"/>
      <w:numFmt w:val="bullet"/>
      <w:lvlText w:val=""/>
      <w:lvlJc w:val="left"/>
      <w:pPr>
        <w:ind w:left="5325" w:hanging="360"/>
      </w:pPr>
      <w:rPr>
        <w:rFonts w:ascii="Symbol" w:hAnsi="Symbol" w:hint="default"/>
      </w:rPr>
    </w:lvl>
    <w:lvl w:ilvl="7" w:tplc="7FF0BFFE" w:tentative="1">
      <w:start w:val="1"/>
      <w:numFmt w:val="bullet"/>
      <w:lvlText w:val="o"/>
      <w:lvlJc w:val="left"/>
      <w:pPr>
        <w:ind w:left="6045" w:hanging="360"/>
      </w:pPr>
      <w:rPr>
        <w:rFonts w:ascii="Courier New" w:hAnsi="Courier New" w:cs="Courier New" w:hint="default"/>
      </w:rPr>
    </w:lvl>
    <w:lvl w:ilvl="8" w:tplc="E9E8EC7C" w:tentative="1">
      <w:start w:val="1"/>
      <w:numFmt w:val="bullet"/>
      <w:lvlText w:val=""/>
      <w:lvlJc w:val="left"/>
      <w:pPr>
        <w:ind w:left="6765" w:hanging="360"/>
      </w:pPr>
      <w:rPr>
        <w:rFonts w:ascii="Wingdings" w:hAnsi="Wingdings" w:hint="default"/>
      </w:rPr>
    </w:lvl>
  </w:abstractNum>
  <w:abstractNum w:abstractNumId="23">
    <w:nsid w:val="3D470933"/>
    <w:multiLevelType w:val="hybridMultilevel"/>
    <w:tmpl w:val="559A4E68"/>
    <w:lvl w:ilvl="0" w:tplc="C3B23FF4">
      <w:start w:val="1"/>
      <w:numFmt w:val="bullet"/>
      <w:lvlText w:val=""/>
      <w:lvlJc w:val="left"/>
      <w:pPr>
        <w:tabs>
          <w:tab w:val="left" w:pos="720"/>
        </w:tabs>
        <w:ind w:left="720" w:hanging="360"/>
      </w:pPr>
      <w:rPr>
        <w:rFonts w:ascii="Wingdings" w:hAnsi="Wingdings" w:hint="default"/>
        <w:b w:val="0"/>
        <w:sz w:val="24"/>
        <w:lang w:val="en-US"/>
      </w:rPr>
    </w:lvl>
    <w:lvl w:ilvl="1" w:tplc="CCB86B9C" w:tentative="1">
      <w:start w:val="1"/>
      <w:numFmt w:val="bullet"/>
      <w:lvlText w:val="o"/>
      <w:lvlJc w:val="left"/>
      <w:pPr>
        <w:tabs>
          <w:tab w:val="num" w:pos="1440"/>
        </w:tabs>
        <w:ind w:left="1440" w:hanging="360"/>
      </w:pPr>
      <w:rPr>
        <w:rFonts w:ascii="Courier New" w:hAnsi="Courier New" w:cs="Courier New" w:hint="default"/>
      </w:rPr>
    </w:lvl>
    <w:lvl w:ilvl="2" w:tplc="C682FAA4" w:tentative="1">
      <w:start w:val="1"/>
      <w:numFmt w:val="bullet"/>
      <w:lvlText w:val=""/>
      <w:lvlJc w:val="left"/>
      <w:pPr>
        <w:tabs>
          <w:tab w:val="num" w:pos="2160"/>
        </w:tabs>
        <w:ind w:left="2160" w:hanging="360"/>
      </w:pPr>
      <w:rPr>
        <w:rFonts w:ascii="Wingdings" w:hAnsi="Wingdings" w:hint="default"/>
      </w:rPr>
    </w:lvl>
    <w:lvl w:ilvl="3" w:tplc="183292E4" w:tentative="1">
      <w:start w:val="1"/>
      <w:numFmt w:val="bullet"/>
      <w:lvlText w:val=""/>
      <w:lvlJc w:val="left"/>
      <w:pPr>
        <w:tabs>
          <w:tab w:val="num" w:pos="2880"/>
        </w:tabs>
        <w:ind w:left="2880" w:hanging="360"/>
      </w:pPr>
      <w:rPr>
        <w:rFonts w:ascii="Symbol" w:hAnsi="Symbol" w:hint="default"/>
      </w:rPr>
    </w:lvl>
    <w:lvl w:ilvl="4" w:tplc="BDD897D8" w:tentative="1">
      <w:start w:val="1"/>
      <w:numFmt w:val="bullet"/>
      <w:lvlText w:val="o"/>
      <w:lvlJc w:val="left"/>
      <w:pPr>
        <w:tabs>
          <w:tab w:val="num" w:pos="3600"/>
        </w:tabs>
        <w:ind w:left="3600" w:hanging="360"/>
      </w:pPr>
      <w:rPr>
        <w:rFonts w:ascii="Courier New" w:hAnsi="Courier New" w:cs="Courier New" w:hint="default"/>
      </w:rPr>
    </w:lvl>
    <w:lvl w:ilvl="5" w:tplc="B9E2C146" w:tentative="1">
      <w:start w:val="1"/>
      <w:numFmt w:val="bullet"/>
      <w:lvlText w:val=""/>
      <w:lvlJc w:val="left"/>
      <w:pPr>
        <w:tabs>
          <w:tab w:val="num" w:pos="4320"/>
        </w:tabs>
        <w:ind w:left="4320" w:hanging="360"/>
      </w:pPr>
      <w:rPr>
        <w:rFonts w:ascii="Wingdings" w:hAnsi="Wingdings" w:hint="default"/>
      </w:rPr>
    </w:lvl>
    <w:lvl w:ilvl="6" w:tplc="39944CDC" w:tentative="1">
      <w:start w:val="1"/>
      <w:numFmt w:val="bullet"/>
      <w:lvlText w:val=""/>
      <w:lvlJc w:val="left"/>
      <w:pPr>
        <w:tabs>
          <w:tab w:val="num" w:pos="5040"/>
        </w:tabs>
        <w:ind w:left="5040" w:hanging="360"/>
      </w:pPr>
      <w:rPr>
        <w:rFonts w:ascii="Symbol" w:hAnsi="Symbol" w:hint="default"/>
      </w:rPr>
    </w:lvl>
    <w:lvl w:ilvl="7" w:tplc="F6EAF9CE" w:tentative="1">
      <w:start w:val="1"/>
      <w:numFmt w:val="bullet"/>
      <w:lvlText w:val="o"/>
      <w:lvlJc w:val="left"/>
      <w:pPr>
        <w:tabs>
          <w:tab w:val="num" w:pos="5760"/>
        </w:tabs>
        <w:ind w:left="5760" w:hanging="360"/>
      </w:pPr>
      <w:rPr>
        <w:rFonts w:ascii="Courier New" w:hAnsi="Courier New" w:cs="Courier New" w:hint="default"/>
      </w:rPr>
    </w:lvl>
    <w:lvl w:ilvl="8" w:tplc="1138052E" w:tentative="1">
      <w:start w:val="1"/>
      <w:numFmt w:val="bullet"/>
      <w:lvlText w:val=""/>
      <w:lvlJc w:val="left"/>
      <w:pPr>
        <w:tabs>
          <w:tab w:val="num" w:pos="6480"/>
        </w:tabs>
        <w:ind w:left="6480" w:hanging="360"/>
      </w:pPr>
      <w:rPr>
        <w:rFonts w:ascii="Wingdings" w:hAnsi="Wingdings" w:hint="default"/>
      </w:rPr>
    </w:lvl>
  </w:abstractNum>
  <w:abstractNum w:abstractNumId="24">
    <w:nsid w:val="3F7076A0"/>
    <w:multiLevelType w:val="hybridMultilevel"/>
    <w:tmpl w:val="2D94029A"/>
    <w:lvl w:ilvl="0" w:tplc="9E8CD9AC">
      <w:start w:val="1"/>
      <w:numFmt w:val="bullet"/>
      <w:lvlText w:val=""/>
      <w:lvlJc w:val="left"/>
      <w:pPr>
        <w:ind w:left="1080" w:hanging="360"/>
      </w:pPr>
      <w:rPr>
        <w:rFonts w:ascii="Wingdings" w:hAnsi="Wingdings" w:hint="default"/>
      </w:rPr>
    </w:lvl>
    <w:lvl w:ilvl="1" w:tplc="4F027A48" w:tentative="1">
      <w:start w:val="1"/>
      <w:numFmt w:val="bullet"/>
      <w:lvlText w:val="o"/>
      <w:lvlJc w:val="left"/>
      <w:pPr>
        <w:ind w:left="1800" w:hanging="360"/>
      </w:pPr>
      <w:rPr>
        <w:rFonts w:ascii="Courier New" w:hAnsi="Courier New" w:cs="Courier New" w:hint="default"/>
      </w:rPr>
    </w:lvl>
    <w:lvl w:ilvl="2" w:tplc="C11001BC" w:tentative="1">
      <w:start w:val="1"/>
      <w:numFmt w:val="bullet"/>
      <w:lvlText w:val=""/>
      <w:lvlJc w:val="left"/>
      <w:pPr>
        <w:ind w:left="2520" w:hanging="360"/>
      </w:pPr>
      <w:rPr>
        <w:rFonts w:ascii="Wingdings" w:hAnsi="Wingdings" w:hint="default"/>
      </w:rPr>
    </w:lvl>
    <w:lvl w:ilvl="3" w:tplc="FD626588" w:tentative="1">
      <w:start w:val="1"/>
      <w:numFmt w:val="bullet"/>
      <w:lvlText w:val=""/>
      <w:lvlJc w:val="left"/>
      <w:pPr>
        <w:ind w:left="3240" w:hanging="360"/>
      </w:pPr>
      <w:rPr>
        <w:rFonts w:ascii="Symbol" w:hAnsi="Symbol" w:hint="default"/>
      </w:rPr>
    </w:lvl>
    <w:lvl w:ilvl="4" w:tplc="728CF2F0" w:tentative="1">
      <w:start w:val="1"/>
      <w:numFmt w:val="bullet"/>
      <w:lvlText w:val="o"/>
      <w:lvlJc w:val="left"/>
      <w:pPr>
        <w:ind w:left="3960" w:hanging="360"/>
      </w:pPr>
      <w:rPr>
        <w:rFonts w:ascii="Courier New" w:hAnsi="Courier New" w:cs="Courier New" w:hint="default"/>
      </w:rPr>
    </w:lvl>
    <w:lvl w:ilvl="5" w:tplc="A198E90A" w:tentative="1">
      <w:start w:val="1"/>
      <w:numFmt w:val="bullet"/>
      <w:lvlText w:val=""/>
      <w:lvlJc w:val="left"/>
      <w:pPr>
        <w:ind w:left="4680" w:hanging="360"/>
      </w:pPr>
      <w:rPr>
        <w:rFonts w:ascii="Wingdings" w:hAnsi="Wingdings" w:hint="default"/>
      </w:rPr>
    </w:lvl>
    <w:lvl w:ilvl="6" w:tplc="C08EB20A" w:tentative="1">
      <w:start w:val="1"/>
      <w:numFmt w:val="bullet"/>
      <w:lvlText w:val=""/>
      <w:lvlJc w:val="left"/>
      <w:pPr>
        <w:ind w:left="5400" w:hanging="360"/>
      </w:pPr>
      <w:rPr>
        <w:rFonts w:ascii="Symbol" w:hAnsi="Symbol" w:hint="default"/>
      </w:rPr>
    </w:lvl>
    <w:lvl w:ilvl="7" w:tplc="97480A70" w:tentative="1">
      <w:start w:val="1"/>
      <w:numFmt w:val="bullet"/>
      <w:lvlText w:val="o"/>
      <w:lvlJc w:val="left"/>
      <w:pPr>
        <w:ind w:left="6120" w:hanging="360"/>
      </w:pPr>
      <w:rPr>
        <w:rFonts w:ascii="Courier New" w:hAnsi="Courier New" w:cs="Courier New" w:hint="default"/>
      </w:rPr>
    </w:lvl>
    <w:lvl w:ilvl="8" w:tplc="E1FABF20" w:tentative="1">
      <w:start w:val="1"/>
      <w:numFmt w:val="bullet"/>
      <w:lvlText w:val=""/>
      <w:lvlJc w:val="left"/>
      <w:pPr>
        <w:ind w:left="6840" w:hanging="360"/>
      </w:pPr>
      <w:rPr>
        <w:rFonts w:ascii="Wingdings" w:hAnsi="Wingdings" w:hint="default"/>
      </w:rPr>
    </w:lvl>
  </w:abstractNum>
  <w:abstractNum w:abstractNumId="25">
    <w:nsid w:val="43CF0C0C"/>
    <w:multiLevelType w:val="hybridMultilevel"/>
    <w:tmpl w:val="AFA6F5C2"/>
    <w:lvl w:ilvl="0" w:tplc="822C43DA">
      <w:start w:val="1"/>
      <w:numFmt w:val="bullet"/>
      <w:lvlText w:val=""/>
      <w:lvlJc w:val="left"/>
      <w:pPr>
        <w:ind w:left="720" w:hanging="360"/>
      </w:pPr>
      <w:rPr>
        <w:rFonts w:ascii="Wingdings" w:hAnsi="Wingdings" w:hint="default"/>
      </w:rPr>
    </w:lvl>
    <w:lvl w:ilvl="1" w:tplc="6A804FA6">
      <w:start w:val="1"/>
      <w:numFmt w:val="bullet"/>
      <w:lvlText w:val="o"/>
      <w:lvlJc w:val="left"/>
      <w:pPr>
        <w:ind w:left="1440" w:hanging="360"/>
      </w:pPr>
      <w:rPr>
        <w:rFonts w:ascii="Courier New" w:hAnsi="Courier New" w:cs="Courier New" w:hint="default"/>
      </w:rPr>
    </w:lvl>
    <w:lvl w:ilvl="2" w:tplc="E676F762">
      <w:start w:val="1"/>
      <w:numFmt w:val="bullet"/>
      <w:lvlText w:val=""/>
      <w:lvlJc w:val="left"/>
      <w:pPr>
        <w:ind w:left="2160" w:hanging="360"/>
      </w:pPr>
      <w:rPr>
        <w:rFonts w:ascii="Wingdings" w:hAnsi="Wingdings" w:hint="default"/>
      </w:rPr>
    </w:lvl>
    <w:lvl w:ilvl="3" w:tplc="297274FA">
      <w:start w:val="1"/>
      <w:numFmt w:val="bullet"/>
      <w:lvlText w:val=""/>
      <w:lvlJc w:val="left"/>
      <w:pPr>
        <w:ind w:left="2880" w:hanging="360"/>
      </w:pPr>
      <w:rPr>
        <w:rFonts w:ascii="Symbol" w:hAnsi="Symbol" w:hint="default"/>
      </w:rPr>
    </w:lvl>
    <w:lvl w:ilvl="4" w:tplc="08B20154">
      <w:start w:val="1"/>
      <w:numFmt w:val="bullet"/>
      <w:lvlText w:val="o"/>
      <w:lvlJc w:val="left"/>
      <w:pPr>
        <w:ind w:left="3600" w:hanging="360"/>
      </w:pPr>
      <w:rPr>
        <w:rFonts w:ascii="Courier New" w:hAnsi="Courier New" w:cs="Courier New" w:hint="default"/>
      </w:rPr>
    </w:lvl>
    <w:lvl w:ilvl="5" w:tplc="46C2E510">
      <w:start w:val="1"/>
      <w:numFmt w:val="bullet"/>
      <w:lvlText w:val=""/>
      <w:lvlJc w:val="left"/>
      <w:pPr>
        <w:ind w:left="4320" w:hanging="360"/>
      </w:pPr>
      <w:rPr>
        <w:rFonts w:ascii="Wingdings" w:hAnsi="Wingdings" w:hint="default"/>
      </w:rPr>
    </w:lvl>
    <w:lvl w:ilvl="6" w:tplc="2B3E4EB4">
      <w:start w:val="1"/>
      <w:numFmt w:val="bullet"/>
      <w:lvlText w:val=""/>
      <w:lvlJc w:val="left"/>
      <w:pPr>
        <w:ind w:left="5040" w:hanging="360"/>
      </w:pPr>
      <w:rPr>
        <w:rFonts w:ascii="Symbol" w:hAnsi="Symbol" w:hint="default"/>
      </w:rPr>
    </w:lvl>
    <w:lvl w:ilvl="7" w:tplc="B186D332">
      <w:start w:val="1"/>
      <w:numFmt w:val="bullet"/>
      <w:lvlText w:val="o"/>
      <w:lvlJc w:val="left"/>
      <w:pPr>
        <w:ind w:left="5760" w:hanging="360"/>
      </w:pPr>
      <w:rPr>
        <w:rFonts w:ascii="Courier New" w:hAnsi="Courier New" w:cs="Courier New" w:hint="default"/>
      </w:rPr>
    </w:lvl>
    <w:lvl w:ilvl="8" w:tplc="B6AEBC9E">
      <w:start w:val="1"/>
      <w:numFmt w:val="bullet"/>
      <w:lvlText w:val=""/>
      <w:lvlJc w:val="left"/>
      <w:pPr>
        <w:ind w:left="6480" w:hanging="360"/>
      </w:pPr>
      <w:rPr>
        <w:rFonts w:ascii="Wingdings" w:hAnsi="Wingdings" w:hint="default"/>
      </w:rPr>
    </w:lvl>
  </w:abstractNum>
  <w:abstractNum w:abstractNumId="26">
    <w:nsid w:val="4EDC0AAC"/>
    <w:multiLevelType w:val="hybridMultilevel"/>
    <w:tmpl w:val="51E67256"/>
    <w:lvl w:ilvl="0" w:tplc="542EFA42">
      <w:start w:val="1"/>
      <w:numFmt w:val="bullet"/>
      <w:lvlText w:val="o"/>
      <w:lvlJc w:val="left"/>
      <w:pPr>
        <w:ind w:left="1440" w:hanging="360"/>
      </w:pPr>
      <w:rPr>
        <w:rFonts w:ascii="Courier New" w:hAnsi="Courier New" w:cs="Courier New" w:hint="default"/>
      </w:rPr>
    </w:lvl>
    <w:lvl w:ilvl="1" w:tplc="47DE8108" w:tentative="1">
      <w:start w:val="1"/>
      <w:numFmt w:val="bullet"/>
      <w:lvlText w:val="o"/>
      <w:lvlJc w:val="left"/>
      <w:pPr>
        <w:ind w:left="2160" w:hanging="360"/>
      </w:pPr>
      <w:rPr>
        <w:rFonts w:ascii="Courier New" w:hAnsi="Courier New" w:cs="Courier New" w:hint="default"/>
      </w:rPr>
    </w:lvl>
    <w:lvl w:ilvl="2" w:tplc="A0FA2A0C" w:tentative="1">
      <w:start w:val="1"/>
      <w:numFmt w:val="bullet"/>
      <w:lvlText w:val=""/>
      <w:lvlJc w:val="left"/>
      <w:pPr>
        <w:ind w:left="2880" w:hanging="360"/>
      </w:pPr>
      <w:rPr>
        <w:rFonts w:ascii="Wingdings" w:hAnsi="Wingdings" w:hint="default"/>
      </w:rPr>
    </w:lvl>
    <w:lvl w:ilvl="3" w:tplc="9CF2735A" w:tentative="1">
      <w:start w:val="1"/>
      <w:numFmt w:val="bullet"/>
      <w:lvlText w:val=""/>
      <w:lvlJc w:val="left"/>
      <w:pPr>
        <w:ind w:left="3600" w:hanging="360"/>
      </w:pPr>
      <w:rPr>
        <w:rFonts w:ascii="Symbol" w:hAnsi="Symbol" w:hint="default"/>
      </w:rPr>
    </w:lvl>
    <w:lvl w:ilvl="4" w:tplc="D01C4854" w:tentative="1">
      <w:start w:val="1"/>
      <w:numFmt w:val="bullet"/>
      <w:lvlText w:val="o"/>
      <w:lvlJc w:val="left"/>
      <w:pPr>
        <w:ind w:left="4320" w:hanging="360"/>
      </w:pPr>
      <w:rPr>
        <w:rFonts w:ascii="Courier New" w:hAnsi="Courier New" w:cs="Courier New" w:hint="default"/>
      </w:rPr>
    </w:lvl>
    <w:lvl w:ilvl="5" w:tplc="25C451BA" w:tentative="1">
      <w:start w:val="1"/>
      <w:numFmt w:val="bullet"/>
      <w:lvlText w:val=""/>
      <w:lvlJc w:val="left"/>
      <w:pPr>
        <w:ind w:left="5040" w:hanging="360"/>
      </w:pPr>
      <w:rPr>
        <w:rFonts w:ascii="Wingdings" w:hAnsi="Wingdings" w:hint="default"/>
      </w:rPr>
    </w:lvl>
    <w:lvl w:ilvl="6" w:tplc="D39233D6" w:tentative="1">
      <w:start w:val="1"/>
      <w:numFmt w:val="bullet"/>
      <w:lvlText w:val=""/>
      <w:lvlJc w:val="left"/>
      <w:pPr>
        <w:ind w:left="5760" w:hanging="360"/>
      </w:pPr>
      <w:rPr>
        <w:rFonts w:ascii="Symbol" w:hAnsi="Symbol" w:hint="default"/>
      </w:rPr>
    </w:lvl>
    <w:lvl w:ilvl="7" w:tplc="EE3279E6" w:tentative="1">
      <w:start w:val="1"/>
      <w:numFmt w:val="bullet"/>
      <w:lvlText w:val="o"/>
      <w:lvlJc w:val="left"/>
      <w:pPr>
        <w:ind w:left="6480" w:hanging="360"/>
      </w:pPr>
      <w:rPr>
        <w:rFonts w:ascii="Courier New" w:hAnsi="Courier New" w:cs="Courier New" w:hint="default"/>
      </w:rPr>
    </w:lvl>
    <w:lvl w:ilvl="8" w:tplc="04A457A8" w:tentative="1">
      <w:start w:val="1"/>
      <w:numFmt w:val="bullet"/>
      <w:lvlText w:val=""/>
      <w:lvlJc w:val="left"/>
      <w:pPr>
        <w:ind w:left="7200" w:hanging="360"/>
      </w:pPr>
      <w:rPr>
        <w:rFonts w:ascii="Wingdings" w:hAnsi="Wingdings" w:hint="default"/>
      </w:rPr>
    </w:lvl>
  </w:abstractNum>
  <w:abstractNum w:abstractNumId="27">
    <w:nsid w:val="4FE30AE1"/>
    <w:multiLevelType w:val="hybridMultilevel"/>
    <w:tmpl w:val="03E6F550"/>
    <w:lvl w:ilvl="0" w:tplc="B662486C">
      <w:start w:val="1"/>
      <w:numFmt w:val="bullet"/>
      <w:lvlText w:val=""/>
      <w:lvlJc w:val="left"/>
      <w:pPr>
        <w:tabs>
          <w:tab w:val="num" w:pos="1080"/>
        </w:tabs>
        <w:ind w:left="1080" w:hanging="360"/>
      </w:pPr>
      <w:rPr>
        <w:rFonts w:ascii="Symbol" w:hAnsi="Symbol" w:hint="default"/>
        <w:sz w:val="20"/>
      </w:rPr>
    </w:lvl>
    <w:lvl w:ilvl="1" w:tplc="DBB40AD6" w:tentative="1">
      <w:start w:val="1"/>
      <w:numFmt w:val="bullet"/>
      <w:lvlText w:val=""/>
      <w:lvlJc w:val="left"/>
      <w:pPr>
        <w:tabs>
          <w:tab w:val="num" w:pos="1800"/>
        </w:tabs>
        <w:ind w:left="1800" w:hanging="360"/>
      </w:pPr>
      <w:rPr>
        <w:rFonts w:ascii="Symbol" w:hAnsi="Symbol" w:hint="default"/>
        <w:sz w:val="20"/>
      </w:rPr>
    </w:lvl>
    <w:lvl w:ilvl="2" w:tplc="EE8C336E" w:tentative="1">
      <w:start w:val="1"/>
      <w:numFmt w:val="bullet"/>
      <w:lvlText w:val=""/>
      <w:lvlJc w:val="left"/>
      <w:pPr>
        <w:tabs>
          <w:tab w:val="num" w:pos="2520"/>
        </w:tabs>
        <w:ind w:left="2520" w:hanging="360"/>
      </w:pPr>
      <w:rPr>
        <w:rFonts w:ascii="Symbol" w:hAnsi="Symbol" w:hint="default"/>
        <w:sz w:val="20"/>
      </w:rPr>
    </w:lvl>
    <w:lvl w:ilvl="3" w:tplc="6B3676AA" w:tentative="1">
      <w:start w:val="1"/>
      <w:numFmt w:val="bullet"/>
      <w:lvlText w:val=""/>
      <w:lvlJc w:val="left"/>
      <w:pPr>
        <w:tabs>
          <w:tab w:val="num" w:pos="3240"/>
        </w:tabs>
        <w:ind w:left="3240" w:hanging="360"/>
      </w:pPr>
      <w:rPr>
        <w:rFonts w:ascii="Symbol" w:hAnsi="Symbol" w:hint="default"/>
        <w:sz w:val="20"/>
      </w:rPr>
    </w:lvl>
    <w:lvl w:ilvl="4" w:tplc="CA1C30D2" w:tentative="1">
      <w:start w:val="1"/>
      <w:numFmt w:val="bullet"/>
      <w:lvlText w:val=""/>
      <w:lvlJc w:val="left"/>
      <w:pPr>
        <w:tabs>
          <w:tab w:val="num" w:pos="3960"/>
        </w:tabs>
        <w:ind w:left="3960" w:hanging="360"/>
      </w:pPr>
      <w:rPr>
        <w:rFonts w:ascii="Symbol" w:hAnsi="Symbol" w:hint="default"/>
        <w:sz w:val="20"/>
      </w:rPr>
    </w:lvl>
    <w:lvl w:ilvl="5" w:tplc="78EC5504" w:tentative="1">
      <w:start w:val="1"/>
      <w:numFmt w:val="bullet"/>
      <w:lvlText w:val=""/>
      <w:lvlJc w:val="left"/>
      <w:pPr>
        <w:tabs>
          <w:tab w:val="num" w:pos="4680"/>
        </w:tabs>
        <w:ind w:left="4680" w:hanging="360"/>
      </w:pPr>
      <w:rPr>
        <w:rFonts w:ascii="Symbol" w:hAnsi="Symbol" w:hint="default"/>
        <w:sz w:val="20"/>
      </w:rPr>
    </w:lvl>
    <w:lvl w:ilvl="6" w:tplc="CB9CC1C6" w:tentative="1">
      <w:start w:val="1"/>
      <w:numFmt w:val="bullet"/>
      <w:lvlText w:val=""/>
      <w:lvlJc w:val="left"/>
      <w:pPr>
        <w:tabs>
          <w:tab w:val="num" w:pos="5400"/>
        </w:tabs>
        <w:ind w:left="5400" w:hanging="360"/>
      </w:pPr>
      <w:rPr>
        <w:rFonts w:ascii="Symbol" w:hAnsi="Symbol" w:hint="default"/>
        <w:sz w:val="20"/>
      </w:rPr>
    </w:lvl>
    <w:lvl w:ilvl="7" w:tplc="63A41268" w:tentative="1">
      <w:start w:val="1"/>
      <w:numFmt w:val="bullet"/>
      <w:lvlText w:val=""/>
      <w:lvlJc w:val="left"/>
      <w:pPr>
        <w:tabs>
          <w:tab w:val="num" w:pos="6120"/>
        </w:tabs>
        <w:ind w:left="6120" w:hanging="360"/>
      </w:pPr>
      <w:rPr>
        <w:rFonts w:ascii="Symbol" w:hAnsi="Symbol" w:hint="default"/>
        <w:sz w:val="20"/>
      </w:rPr>
    </w:lvl>
    <w:lvl w:ilvl="8" w:tplc="7514FB54" w:tentative="1">
      <w:start w:val="1"/>
      <w:numFmt w:val="bullet"/>
      <w:lvlText w:val=""/>
      <w:lvlJc w:val="left"/>
      <w:pPr>
        <w:tabs>
          <w:tab w:val="num" w:pos="6840"/>
        </w:tabs>
        <w:ind w:left="6840" w:hanging="360"/>
      </w:pPr>
      <w:rPr>
        <w:rFonts w:ascii="Symbol" w:hAnsi="Symbol" w:hint="default"/>
        <w:sz w:val="20"/>
      </w:rPr>
    </w:lvl>
  </w:abstractNum>
  <w:abstractNum w:abstractNumId="28">
    <w:nsid w:val="54533BDC"/>
    <w:multiLevelType w:val="hybridMultilevel"/>
    <w:tmpl w:val="6012F5AA"/>
    <w:lvl w:ilvl="0" w:tplc="A9CC7F1E">
      <w:start w:val="1"/>
      <w:numFmt w:val="bullet"/>
      <w:lvlText w:val=""/>
      <w:lvlJc w:val="left"/>
      <w:pPr>
        <w:ind w:left="720" w:hanging="360"/>
      </w:pPr>
      <w:rPr>
        <w:rFonts w:ascii="Wingdings" w:hAnsi="Wingdings" w:hint="default"/>
      </w:rPr>
    </w:lvl>
    <w:lvl w:ilvl="1" w:tplc="2C44A67C" w:tentative="1">
      <w:start w:val="1"/>
      <w:numFmt w:val="bullet"/>
      <w:lvlText w:val="o"/>
      <w:lvlJc w:val="left"/>
      <w:pPr>
        <w:ind w:left="1440" w:hanging="360"/>
      </w:pPr>
      <w:rPr>
        <w:rFonts w:ascii="Courier New" w:hAnsi="Courier New" w:cs="Courier New" w:hint="default"/>
      </w:rPr>
    </w:lvl>
    <w:lvl w:ilvl="2" w:tplc="962ED28E" w:tentative="1">
      <w:start w:val="1"/>
      <w:numFmt w:val="bullet"/>
      <w:lvlText w:val=""/>
      <w:lvlJc w:val="left"/>
      <w:pPr>
        <w:ind w:left="2160" w:hanging="360"/>
      </w:pPr>
      <w:rPr>
        <w:rFonts w:ascii="Wingdings" w:hAnsi="Wingdings" w:hint="default"/>
      </w:rPr>
    </w:lvl>
    <w:lvl w:ilvl="3" w:tplc="3002142E" w:tentative="1">
      <w:start w:val="1"/>
      <w:numFmt w:val="bullet"/>
      <w:lvlText w:val=""/>
      <w:lvlJc w:val="left"/>
      <w:pPr>
        <w:ind w:left="2880" w:hanging="360"/>
      </w:pPr>
      <w:rPr>
        <w:rFonts w:ascii="Symbol" w:hAnsi="Symbol" w:hint="default"/>
      </w:rPr>
    </w:lvl>
    <w:lvl w:ilvl="4" w:tplc="73B08C8A" w:tentative="1">
      <w:start w:val="1"/>
      <w:numFmt w:val="bullet"/>
      <w:lvlText w:val="o"/>
      <w:lvlJc w:val="left"/>
      <w:pPr>
        <w:ind w:left="3600" w:hanging="360"/>
      </w:pPr>
      <w:rPr>
        <w:rFonts w:ascii="Courier New" w:hAnsi="Courier New" w:cs="Courier New" w:hint="default"/>
      </w:rPr>
    </w:lvl>
    <w:lvl w:ilvl="5" w:tplc="118A230E" w:tentative="1">
      <w:start w:val="1"/>
      <w:numFmt w:val="bullet"/>
      <w:lvlText w:val=""/>
      <w:lvlJc w:val="left"/>
      <w:pPr>
        <w:ind w:left="4320" w:hanging="360"/>
      </w:pPr>
      <w:rPr>
        <w:rFonts w:ascii="Wingdings" w:hAnsi="Wingdings" w:hint="default"/>
      </w:rPr>
    </w:lvl>
    <w:lvl w:ilvl="6" w:tplc="4B8454AE" w:tentative="1">
      <w:start w:val="1"/>
      <w:numFmt w:val="bullet"/>
      <w:lvlText w:val=""/>
      <w:lvlJc w:val="left"/>
      <w:pPr>
        <w:ind w:left="5040" w:hanging="360"/>
      </w:pPr>
      <w:rPr>
        <w:rFonts w:ascii="Symbol" w:hAnsi="Symbol" w:hint="default"/>
      </w:rPr>
    </w:lvl>
    <w:lvl w:ilvl="7" w:tplc="F1AAA720" w:tentative="1">
      <w:start w:val="1"/>
      <w:numFmt w:val="bullet"/>
      <w:lvlText w:val="o"/>
      <w:lvlJc w:val="left"/>
      <w:pPr>
        <w:ind w:left="5760" w:hanging="360"/>
      </w:pPr>
      <w:rPr>
        <w:rFonts w:ascii="Courier New" w:hAnsi="Courier New" w:cs="Courier New" w:hint="default"/>
      </w:rPr>
    </w:lvl>
    <w:lvl w:ilvl="8" w:tplc="E96A0B10" w:tentative="1">
      <w:start w:val="1"/>
      <w:numFmt w:val="bullet"/>
      <w:lvlText w:val=""/>
      <w:lvlJc w:val="left"/>
      <w:pPr>
        <w:ind w:left="6480" w:hanging="360"/>
      </w:pPr>
      <w:rPr>
        <w:rFonts w:ascii="Wingdings" w:hAnsi="Wingdings" w:hint="default"/>
      </w:rPr>
    </w:lvl>
  </w:abstractNum>
  <w:abstractNum w:abstractNumId="29">
    <w:nsid w:val="57A35FAD"/>
    <w:multiLevelType w:val="hybridMultilevel"/>
    <w:tmpl w:val="4FB688C6"/>
    <w:lvl w:ilvl="0" w:tplc="280838DE">
      <w:start w:val="1"/>
      <w:numFmt w:val="bullet"/>
      <w:lvlText w:val=""/>
      <w:lvlJc w:val="left"/>
      <w:pPr>
        <w:ind w:left="720" w:hanging="360"/>
      </w:pPr>
      <w:rPr>
        <w:rFonts w:ascii="Wingdings" w:hAnsi="Wingdings" w:hint="default"/>
      </w:rPr>
    </w:lvl>
    <w:lvl w:ilvl="1" w:tplc="135E72DE" w:tentative="1">
      <w:start w:val="1"/>
      <w:numFmt w:val="bullet"/>
      <w:lvlText w:val="o"/>
      <w:lvlJc w:val="left"/>
      <w:pPr>
        <w:ind w:left="1440" w:hanging="360"/>
      </w:pPr>
      <w:rPr>
        <w:rFonts w:ascii="Courier New" w:hAnsi="Courier New" w:cs="Courier New" w:hint="default"/>
      </w:rPr>
    </w:lvl>
    <w:lvl w:ilvl="2" w:tplc="2F82D984" w:tentative="1">
      <w:start w:val="1"/>
      <w:numFmt w:val="bullet"/>
      <w:lvlText w:val=""/>
      <w:lvlJc w:val="left"/>
      <w:pPr>
        <w:ind w:left="2160" w:hanging="360"/>
      </w:pPr>
      <w:rPr>
        <w:rFonts w:ascii="Wingdings" w:hAnsi="Wingdings" w:hint="default"/>
      </w:rPr>
    </w:lvl>
    <w:lvl w:ilvl="3" w:tplc="39A0FACA" w:tentative="1">
      <w:start w:val="1"/>
      <w:numFmt w:val="bullet"/>
      <w:lvlText w:val=""/>
      <w:lvlJc w:val="left"/>
      <w:pPr>
        <w:ind w:left="2880" w:hanging="360"/>
      </w:pPr>
      <w:rPr>
        <w:rFonts w:ascii="Symbol" w:hAnsi="Symbol" w:hint="default"/>
      </w:rPr>
    </w:lvl>
    <w:lvl w:ilvl="4" w:tplc="C3460E2C" w:tentative="1">
      <w:start w:val="1"/>
      <w:numFmt w:val="bullet"/>
      <w:lvlText w:val="o"/>
      <w:lvlJc w:val="left"/>
      <w:pPr>
        <w:ind w:left="3600" w:hanging="360"/>
      </w:pPr>
      <w:rPr>
        <w:rFonts w:ascii="Courier New" w:hAnsi="Courier New" w:cs="Courier New" w:hint="default"/>
      </w:rPr>
    </w:lvl>
    <w:lvl w:ilvl="5" w:tplc="2CA2C294" w:tentative="1">
      <w:start w:val="1"/>
      <w:numFmt w:val="bullet"/>
      <w:lvlText w:val=""/>
      <w:lvlJc w:val="left"/>
      <w:pPr>
        <w:ind w:left="4320" w:hanging="360"/>
      </w:pPr>
      <w:rPr>
        <w:rFonts w:ascii="Wingdings" w:hAnsi="Wingdings" w:hint="default"/>
      </w:rPr>
    </w:lvl>
    <w:lvl w:ilvl="6" w:tplc="29BED754" w:tentative="1">
      <w:start w:val="1"/>
      <w:numFmt w:val="bullet"/>
      <w:lvlText w:val=""/>
      <w:lvlJc w:val="left"/>
      <w:pPr>
        <w:ind w:left="5040" w:hanging="360"/>
      </w:pPr>
      <w:rPr>
        <w:rFonts w:ascii="Symbol" w:hAnsi="Symbol" w:hint="default"/>
      </w:rPr>
    </w:lvl>
    <w:lvl w:ilvl="7" w:tplc="6316DEA0" w:tentative="1">
      <w:start w:val="1"/>
      <w:numFmt w:val="bullet"/>
      <w:lvlText w:val="o"/>
      <w:lvlJc w:val="left"/>
      <w:pPr>
        <w:ind w:left="5760" w:hanging="360"/>
      </w:pPr>
      <w:rPr>
        <w:rFonts w:ascii="Courier New" w:hAnsi="Courier New" w:cs="Courier New" w:hint="default"/>
      </w:rPr>
    </w:lvl>
    <w:lvl w:ilvl="8" w:tplc="62302278" w:tentative="1">
      <w:start w:val="1"/>
      <w:numFmt w:val="bullet"/>
      <w:lvlText w:val=""/>
      <w:lvlJc w:val="left"/>
      <w:pPr>
        <w:ind w:left="6480" w:hanging="360"/>
      </w:pPr>
      <w:rPr>
        <w:rFonts w:ascii="Wingdings" w:hAnsi="Wingdings" w:hint="default"/>
      </w:rPr>
    </w:lvl>
  </w:abstractNum>
  <w:abstractNum w:abstractNumId="30">
    <w:nsid w:val="58F86CF5"/>
    <w:multiLevelType w:val="hybridMultilevel"/>
    <w:tmpl w:val="91C8515E"/>
    <w:lvl w:ilvl="0" w:tplc="725EF1F6">
      <w:start w:val="1"/>
      <w:numFmt w:val="bullet"/>
      <w:lvlText w:val=""/>
      <w:lvlJc w:val="left"/>
      <w:pPr>
        <w:tabs>
          <w:tab w:val="num" w:pos="720"/>
        </w:tabs>
        <w:ind w:left="720" w:hanging="360"/>
      </w:pPr>
      <w:rPr>
        <w:rFonts w:ascii="Symbol" w:hAnsi="Symbol" w:hint="default"/>
      </w:rPr>
    </w:lvl>
    <w:lvl w:ilvl="1" w:tplc="21C625C0" w:tentative="1">
      <w:start w:val="1"/>
      <w:numFmt w:val="bullet"/>
      <w:lvlText w:val="o"/>
      <w:lvlJc w:val="left"/>
      <w:pPr>
        <w:tabs>
          <w:tab w:val="num" w:pos="1440"/>
        </w:tabs>
        <w:ind w:left="1440" w:hanging="360"/>
      </w:pPr>
      <w:rPr>
        <w:rFonts w:ascii="Courier New" w:hAnsi="Courier New" w:cs="Courier New" w:hint="default"/>
      </w:rPr>
    </w:lvl>
    <w:lvl w:ilvl="2" w:tplc="A27AB43C" w:tentative="1">
      <w:start w:val="1"/>
      <w:numFmt w:val="bullet"/>
      <w:lvlText w:val=""/>
      <w:lvlJc w:val="left"/>
      <w:pPr>
        <w:tabs>
          <w:tab w:val="num" w:pos="2160"/>
        </w:tabs>
        <w:ind w:left="2160" w:hanging="360"/>
      </w:pPr>
      <w:rPr>
        <w:rFonts w:ascii="Wingdings" w:hAnsi="Wingdings" w:hint="default"/>
      </w:rPr>
    </w:lvl>
    <w:lvl w:ilvl="3" w:tplc="066A6B6A" w:tentative="1">
      <w:start w:val="1"/>
      <w:numFmt w:val="bullet"/>
      <w:lvlText w:val=""/>
      <w:lvlJc w:val="left"/>
      <w:pPr>
        <w:tabs>
          <w:tab w:val="num" w:pos="2880"/>
        </w:tabs>
        <w:ind w:left="2880" w:hanging="360"/>
      </w:pPr>
      <w:rPr>
        <w:rFonts w:ascii="Symbol" w:hAnsi="Symbol" w:hint="default"/>
      </w:rPr>
    </w:lvl>
    <w:lvl w:ilvl="4" w:tplc="2FA051B6" w:tentative="1">
      <w:start w:val="1"/>
      <w:numFmt w:val="bullet"/>
      <w:lvlText w:val="o"/>
      <w:lvlJc w:val="left"/>
      <w:pPr>
        <w:tabs>
          <w:tab w:val="num" w:pos="3600"/>
        </w:tabs>
        <w:ind w:left="3600" w:hanging="360"/>
      </w:pPr>
      <w:rPr>
        <w:rFonts w:ascii="Courier New" w:hAnsi="Courier New" w:cs="Courier New" w:hint="default"/>
      </w:rPr>
    </w:lvl>
    <w:lvl w:ilvl="5" w:tplc="186EB170" w:tentative="1">
      <w:start w:val="1"/>
      <w:numFmt w:val="bullet"/>
      <w:lvlText w:val=""/>
      <w:lvlJc w:val="left"/>
      <w:pPr>
        <w:tabs>
          <w:tab w:val="num" w:pos="4320"/>
        </w:tabs>
        <w:ind w:left="4320" w:hanging="360"/>
      </w:pPr>
      <w:rPr>
        <w:rFonts w:ascii="Wingdings" w:hAnsi="Wingdings" w:hint="default"/>
      </w:rPr>
    </w:lvl>
    <w:lvl w:ilvl="6" w:tplc="B0DC592A" w:tentative="1">
      <w:start w:val="1"/>
      <w:numFmt w:val="bullet"/>
      <w:lvlText w:val=""/>
      <w:lvlJc w:val="left"/>
      <w:pPr>
        <w:tabs>
          <w:tab w:val="num" w:pos="5040"/>
        </w:tabs>
        <w:ind w:left="5040" w:hanging="360"/>
      </w:pPr>
      <w:rPr>
        <w:rFonts w:ascii="Symbol" w:hAnsi="Symbol" w:hint="default"/>
      </w:rPr>
    </w:lvl>
    <w:lvl w:ilvl="7" w:tplc="3C781CDE" w:tentative="1">
      <w:start w:val="1"/>
      <w:numFmt w:val="bullet"/>
      <w:lvlText w:val="o"/>
      <w:lvlJc w:val="left"/>
      <w:pPr>
        <w:tabs>
          <w:tab w:val="num" w:pos="5760"/>
        </w:tabs>
        <w:ind w:left="5760" w:hanging="360"/>
      </w:pPr>
      <w:rPr>
        <w:rFonts w:ascii="Courier New" w:hAnsi="Courier New" w:cs="Courier New" w:hint="default"/>
      </w:rPr>
    </w:lvl>
    <w:lvl w:ilvl="8" w:tplc="B2783BCE" w:tentative="1">
      <w:start w:val="1"/>
      <w:numFmt w:val="bullet"/>
      <w:lvlText w:val=""/>
      <w:lvlJc w:val="left"/>
      <w:pPr>
        <w:tabs>
          <w:tab w:val="num" w:pos="6480"/>
        </w:tabs>
        <w:ind w:left="6480" w:hanging="360"/>
      </w:pPr>
      <w:rPr>
        <w:rFonts w:ascii="Wingdings" w:hAnsi="Wingdings" w:hint="default"/>
      </w:rPr>
    </w:lvl>
  </w:abstractNum>
  <w:abstractNum w:abstractNumId="31">
    <w:nsid w:val="5A5129F5"/>
    <w:multiLevelType w:val="hybridMultilevel"/>
    <w:tmpl w:val="BF12A384"/>
    <w:lvl w:ilvl="0" w:tplc="5CCC6416">
      <w:start w:val="1"/>
      <w:numFmt w:val="bullet"/>
      <w:lvlText w:val=""/>
      <w:lvlJc w:val="left"/>
      <w:pPr>
        <w:ind w:left="1080" w:hanging="360"/>
      </w:pPr>
      <w:rPr>
        <w:rFonts w:ascii="Wingdings" w:hAnsi="Wingdings" w:hint="default"/>
      </w:rPr>
    </w:lvl>
    <w:lvl w:ilvl="1" w:tplc="03E0F626" w:tentative="1">
      <w:start w:val="1"/>
      <w:numFmt w:val="bullet"/>
      <w:lvlText w:val="o"/>
      <w:lvlJc w:val="left"/>
      <w:pPr>
        <w:ind w:left="1800" w:hanging="360"/>
      </w:pPr>
      <w:rPr>
        <w:rFonts w:ascii="Courier New" w:hAnsi="Courier New" w:cs="Courier New" w:hint="default"/>
      </w:rPr>
    </w:lvl>
    <w:lvl w:ilvl="2" w:tplc="B8CC1DD4" w:tentative="1">
      <w:start w:val="1"/>
      <w:numFmt w:val="bullet"/>
      <w:lvlText w:val=""/>
      <w:lvlJc w:val="left"/>
      <w:pPr>
        <w:ind w:left="2520" w:hanging="360"/>
      </w:pPr>
      <w:rPr>
        <w:rFonts w:ascii="Wingdings" w:hAnsi="Wingdings" w:hint="default"/>
      </w:rPr>
    </w:lvl>
    <w:lvl w:ilvl="3" w:tplc="C85E6B10" w:tentative="1">
      <w:start w:val="1"/>
      <w:numFmt w:val="bullet"/>
      <w:lvlText w:val=""/>
      <w:lvlJc w:val="left"/>
      <w:pPr>
        <w:ind w:left="3240" w:hanging="360"/>
      </w:pPr>
      <w:rPr>
        <w:rFonts w:ascii="Symbol" w:hAnsi="Symbol" w:hint="default"/>
      </w:rPr>
    </w:lvl>
    <w:lvl w:ilvl="4" w:tplc="C928A640" w:tentative="1">
      <w:start w:val="1"/>
      <w:numFmt w:val="bullet"/>
      <w:lvlText w:val="o"/>
      <w:lvlJc w:val="left"/>
      <w:pPr>
        <w:ind w:left="3960" w:hanging="360"/>
      </w:pPr>
      <w:rPr>
        <w:rFonts w:ascii="Courier New" w:hAnsi="Courier New" w:cs="Courier New" w:hint="default"/>
      </w:rPr>
    </w:lvl>
    <w:lvl w:ilvl="5" w:tplc="8AB0F8E2" w:tentative="1">
      <w:start w:val="1"/>
      <w:numFmt w:val="bullet"/>
      <w:lvlText w:val=""/>
      <w:lvlJc w:val="left"/>
      <w:pPr>
        <w:ind w:left="4680" w:hanging="360"/>
      </w:pPr>
      <w:rPr>
        <w:rFonts w:ascii="Wingdings" w:hAnsi="Wingdings" w:hint="default"/>
      </w:rPr>
    </w:lvl>
    <w:lvl w:ilvl="6" w:tplc="BBA43556" w:tentative="1">
      <w:start w:val="1"/>
      <w:numFmt w:val="bullet"/>
      <w:lvlText w:val=""/>
      <w:lvlJc w:val="left"/>
      <w:pPr>
        <w:ind w:left="5400" w:hanging="360"/>
      </w:pPr>
      <w:rPr>
        <w:rFonts w:ascii="Symbol" w:hAnsi="Symbol" w:hint="default"/>
      </w:rPr>
    </w:lvl>
    <w:lvl w:ilvl="7" w:tplc="B358C3B6" w:tentative="1">
      <w:start w:val="1"/>
      <w:numFmt w:val="bullet"/>
      <w:lvlText w:val="o"/>
      <w:lvlJc w:val="left"/>
      <w:pPr>
        <w:ind w:left="6120" w:hanging="360"/>
      </w:pPr>
      <w:rPr>
        <w:rFonts w:ascii="Courier New" w:hAnsi="Courier New" w:cs="Courier New" w:hint="default"/>
      </w:rPr>
    </w:lvl>
    <w:lvl w:ilvl="8" w:tplc="B31E28BE" w:tentative="1">
      <w:start w:val="1"/>
      <w:numFmt w:val="bullet"/>
      <w:lvlText w:val=""/>
      <w:lvlJc w:val="left"/>
      <w:pPr>
        <w:ind w:left="6840" w:hanging="360"/>
      </w:pPr>
      <w:rPr>
        <w:rFonts w:ascii="Wingdings" w:hAnsi="Wingdings" w:hint="default"/>
      </w:rPr>
    </w:lvl>
  </w:abstractNum>
  <w:abstractNum w:abstractNumId="32">
    <w:nsid w:val="5B4F3573"/>
    <w:multiLevelType w:val="hybridMultilevel"/>
    <w:tmpl w:val="632642C2"/>
    <w:lvl w:ilvl="0" w:tplc="09D8F35E">
      <w:start w:val="1"/>
      <w:numFmt w:val="bullet"/>
      <w:lvlText w:val=""/>
      <w:lvlJc w:val="left"/>
      <w:pPr>
        <w:tabs>
          <w:tab w:val="num" w:pos="720"/>
        </w:tabs>
        <w:ind w:left="720" w:hanging="360"/>
      </w:pPr>
      <w:rPr>
        <w:rFonts w:ascii="Symbol" w:hAnsi="Symbol" w:hint="default"/>
        <w:color w:val="auto"/>
        <w:sz w:val="16"/>
        <w:szCs w:val="16"/>
      </w:rPr>
    </w:lvl>
    <w:lvl w:ilvl="1" w:tplc="F66AF4D6" w:tentative="1">
      <w:start w:val="1"/>
      <w:numFmt w:val="bullet"/>
      <w:lvlText w:val="o"/>
      <w:lvlJc w:val="left"/>
      <w:pPr>
        <w:tabs>
          <w:tab w:val="num" w:pos="1440"/>
        </w:tabs>
        <w:ind w:left="1440" w:hanging="360"/>
      </w:pPr>
      <w:rPr>
        <w:rFonts w:ascii="Courier New" w:hAnsi="Courier New" w:hint="default"/>
      </w:rPr>
    </w:lvl>
    <w:lvl w:ilvl="2" w:tplc="79063A02" w:tentative="1">
      <w:start w:val="1"/>
      <w:numFmt w:val="bullet"/>
      <w:lvlText w:val=""/>
      <w:lvlJc w:val="left"/>
      <w:pPr>
        <w:tabs>
          <w:tab w:val="num" w:pos="2160"/>
        </w:tabs>
        <w:ind w:left="2160" w:hanging="360"/>
      </w:pPr>
      <w:rPr>
        <w:rFonts w:ascii="Wingdings" w:hAnsi="Wingdings" w:hint="default"/>
      </w:rPr>
    </w:lvl>
    <w:lvl w:ilvl="3" w:tplc="CD40CB10" w:tentative="1">
      <w:start w:val="1"/>
      <w:numFmt w:val="bullet"/>
      <w:lvlText w:val=""/>
      <w:lvlJc w:val="left"/>
      <w:pPr>
        <w:tabs>
          <w:tab w:val="num" w:pos="2880"/>
        </w:tabs>
        <w:ind w:left="2880" w:hanging="360"/>
      </w:pPr>
      <w:rPr>
        <w:rFonts w:ascii="Symbol" w:hAnsi="Symbol" w:hint="default"/>
      </w:rPr>
    </w:lvl>
    <w:lvl w:ilvl="4" w:tplc="B0646BE2" w:tentative="1">
      <w:start w:val="1"/>
      <w:numFmt w:val="bullet"/>
      <w:lvlText w:val="o"/>
      <w:lvlJc w:val="left"/>
      <w:pPr>
        <w:tabs>
          <w:tab w:val="num" w:pos="3600"/>
        </w:tabs>
        <w:ind w:left="3600" w:hanging="360"/>
      </w:pPr>
      <w:rPr>
        <w:rFonts w:ascii="Courier New" w:hAnsi="Courier New" w:hint="default"/>
      </w:rPr>
    </w:lvl>
    <w:lvl w:ilvl="5" w:tplc="50D80080" w:tentative="1">
      <w:start w:val="1"/>
      <w:numFmt w:val="bullet"/>
      <w:lvlText w:val=""/>
      <w:lvlJc w:val="left"/>
      <w:pPr>
        <w:tabs>
          <w:tab w:val="num" w:pos="4320"/>
        </w:tabs>
        <w:ind w:left="4320" w:hanging="360"/>
      </w:pPr>
      <w:rPr>
        <w:rFonts w:ascii="Wingdings" w:hAnsi="Wingdings" w:hint="default"/>
      </w:rPr>
    </w:lvl>
    <w:lvl w:ilvl="6" w:tplc="A8DEF8E8" w:tentative="1">
      <w:start w:val="1"/>
      <w:numFmt w:val="bullet"/>
      <w:lvlText w:val=""/>
      <w:lvlJc w:val="left"/>
      <w:pPr>
        <w:tabs>
          <w:tab w:val="num" w:pos="5040"/>
        </w:tabs>
        <w:ind w:left="5040" w:hanging="360"/>
      </w:pPr>
      <w:rPr>
        <w:rFonts w:ascii="Symbol" w:hAnsi="Symbol" w:hint="default"/>
      </w:rPr>
    </w:lvl>
    <w:lvl w:ilvl="7" w:tplc="65723D84" w:tentative="1">
      <w:start w:val="1"/>
      <w:numFmt w:val="bullet"/>
      <w:lvlText w:val="o"/>
      <w:lvlJc w:val="left"/>
      <w:pPr>
        <w:tabs>
          <w:tab w:val="num" w:pos="5760"/>
        </w:tabs>
        <w:ind w:left="5760" w:hanging="360"/>
      </w:pPr>
      <w:rPr>
        <w:rFonts w:ascii="Courier New" w:hAnsi="Courier New" w:hint="default"/>
      </w:rPr>
    </w:lvl>
    <w:lvl w:ilvl="8" w:tplc="734E0318" w:tentative="1">
      <w:start w:val="1"/>
      <w:numFmt w:val="bullet"/>
      <w:lvlText w:val=""/>
      <w:lvlJc w:val="left"/>
      <w:pPr>
        <w:tabs>
          <w:tab w:val="num" w:pos="6480"/>
        </w:tabs>
        <w:ind w:left="6480" w:hanging="360"/>
      </w:pPr>
      <w:rPr>
        <w:rFonts w:ascii="Wingdings" w:hAnsi="Wingdings" w:hint="default"/>
      </w:rPr>
    </w:lvl>
  </w:abstractNum>
  <w:abstractNum w:abstractNumId="33">
    <w:nsid w:val="5CF5771C"/>
    <w:multiLevelType w:val="hybridMultilevel"/>
    <w:tmpl w:val="83BC29DC"/>
    <w:lvl w:ilvl="0" w:tplc="4C1AEA26">
      <w:start w:val="1"/>
      <w:numFmt w:val="bullet"/>
      <w:lvlText w:val=""/>
      <w:lvlJc w:val="left"/>
      <w:pPr>
        <w:ind w:left="1080" w:hanging="360"/>
      </w:pPr>
      <w:rPr>
        <w:rFonts w:ascii="Wingdings" w:hAnsi="Wingdings" w:hint="default"/>
      </w:rPr>
    </w:lvl>
    <w:lvl w:ilvl="1" w:tplc="6F187F6A">
      <w:start w:val="1"/>
      <w:numFmt w:val="bullet"/>
      <w:lvlText w:val="o"/>
      <w:lvlJc w:val="left"/>
      <w:pPr>
        <w:ind w:left="1800" w:hanging="360"/>
      </w:pPr>
      <w:rPr>
        <w:rFonts w:ascii="Courier New" w:hAnsi="Courier New" w:cs="Courier New" w:hint="default"/>
      </w:rPr>
    </w:lvl>
    <w:lvl w:ilvl="2" w:tplc="7456A9BA" w:tentative="1">
      <w:start w:val="1"/>
      <w:numFmt w:val="bullet"/>
      <w:lvlText w:val=""/>
      <w:lvlJc w:val="left"/>
      <w:pPr>
        <w:ind w:left="2520" w:hanging="360"/>
      </w:pPr>
      <w:rPr>
        <w:rFonts w:ascii="Wingdings" w:hAnsi="Wingdings" w:hint="default"/>
      </w:rPr>
    </w:lvl>
    <w:lvl w:ilvl="3" w:tplc="BBB251A6" w:tentative="1">
      <w:start w:val="1"/>
      <w:numFmt w:val="bullet"/>
      <w:lvlText w:val=""/>
      <w:lvlJc w:val="left"/>
      <w:pPr>
        <w:ind w:left="3240" w:hanging="360"/>
      </w:pPr>
      <w:rPr>
        <w:rFonts w:ascii="Symbol" w:hAnsi="Symbol" w:hint="default"/>
      </w:rPr>
    </w:lvl>
    <w:lvl w:ilvl="4" w:tplc="DBC6FBB2" w:tentative="1">
      <w:start w:val="1"/>
      <w:numFmt w:val="bullet"/>
      <w:lvlText w:val="o"/>
      <w:lvlJc w:val="left"/>
      <w:pPr>
        <w:ind w:left="3960" w:hanging="360"/>
      </w:pPr>
      <w:rPr>
        <w:rFonts w:ascii="Courier New" w:hAnsi="Courier New" w:cs="Courier New" w:hint="default"/>
      </w:rPr>
    </w:lvl>
    <w:lvl w:ilvl="5" w:tplc="7C0C70C2" w:tentative="1">
      <w:start w:val="1"/>
      <w:numFmt w:val="bullet"/>
      <w:lvlText w:val=""/>
      <w:lvlJc w:val="left"/>
      <w:pPr>
        <w:ind w:left="4680" w:hanging="360"/>
      </w:pPr>
      <w:rPr>
        <w:rFonts w:ascii="Wingdings" w:hAnsi="Wingdings" w:hint="default"/>
      </w:rPr>
    </w:lvl>
    <w:lvl w:ilvl="6" w:tplc="55866912" w:tentative="1">
      <w:start w:val="1"/>
      <w:numFmt w:val="bullet"/>
      <w:lvlText w:val=""/>
      <w:lvlJc w:val="left"/>
      <w:pPr>
        <w:ind w:left="5400" w:hanging="360"/>
      </w:pPr>
      <w:rPr>
        <w:rFonts w:ascii="Symbol" w:hAnsi="Symbol" w:hint="default"/>
      </w:rPr>
    </w:lvl>
    <w:lvl w:ilvl="7" w:tplc="2F9CEFFE" w:tentative="1">
      <w:start w:val="1"/>
      <w:numFmt w:val="bullet"/>
      <w:lvlText w:val="o"/>
      <w:lvlJc w:val="left"/>
      <w:pPr>
        <w:ind w:left="6120" w:hanging="360"/>
      </w:pPr>
      <w:rPr>
        <w:rFonts w:ascii="Courier New" w:hAnsi="Courier New" w:cs="Courier New" w:hint="default"/>
      </w:rPr>
    </w:lvl>
    <w:lvl w:ilvl="8" w:tplc="8ECA5C54" w:tentative="1">
      <w:start w:val="1"/>
      <w:numFmt w:val="bullet"/>
      <w:lvlText w:val=""/>
      <w:lvlJc w:val="left"/>
      <w:pPr>
        <w:ind w:left="6840" w:hanging="360"/>
      </w:pPr>
      <w:rPr>
        <w:rFonts w:ascii="Wingdings" w:hAnsi="Wingdings" w:hint="default"/>
      </w:rPr>
    </w:lvl>
  </w:abstractNum>
  <w:abstractNum w:abstractNumId="34">
    <w:nsid w:val="5EA5302C"/>
    <w:multiLevelType w:val="hybridMultilevel"/>
    <w:tmpl w:val="82BCC66E"/>
    <w:lvl w:ilvl="0" w:tplc="01B25E7A">
      <w:start w:val="1"/>
      <w:numFmt w:val="bullet"/>
      <w:lvlText w:val=""/>
      <w:lvlJc w:val="left"/>
      <w:pPr>
        <w:tabs>
          <w:tab w:val="num" w:pos="720"/>
        </w:tabs>
        <w:ind w:left="720" w:hanging="360"/>
      </w:pPr>
      <w:rPr>
        <w:rFonts w:ascii="Wingdings" w:hAnsi="Wingdings" w:hint="default"/>
      </w:rPr>
    </w:lvl>
    <w:lvl w:ilvl="1" w:tplc="E28A8A74" w:tentative="1">
      <w:start w:val="1"/>
      <w:numFmt w:val="bullet"/>
      <w:lvlText w:val="o"/>
      <w:lvlJc w:val="left"/>
      <w:pPr>
        <w:tabs>
          <w:tab w:val="num" w:pos="1440"/>
        </w:tabs>
        <w:ind w:left="1440" w:hanging="360"/>
      </w:pPr>
      <w:rPr>
        <w:rFonts w:ascii="Courier New" w:hAnsi="Courier New" w:hint="default"/>
      </w:rPr>
    </w:lvl>
    <w:lvl w:ilvl="2" w:tplc="1958BE00" w:tentative="1">
      <w:start w:val="1"/>
      <w:numFmt w:val="bullet"/>
      <w:lvlText w:val=""/>
      <w:lvlJc w:val="left"/>
      <w:pPr>
        <w:tabs>
          <w:tab w:val="num" w:pos="2160"/>
        </w:tabs>
        <w:ind w:left="2160" w:hanging="360"/>
      </w:pPr>
      <w:rPr>
        <w:rFonts w:ascii="Wingdings" w:hAnsi="Wingdings" w:hint="default"/>
      </w:rPr>
    </w:lvl>
    <w:lvl w:ilvl="3" w:tplc="7AB63F90" w:tentative="1">
      <w:start w:val="1"/>
      <w:numFmt w:val="bullet"/>
      <w:lvlText w:val=""/>
      <w:lvlJc w:val="left"/>
      <w:pPr>
        <w:tabs>
          <w:tab w:val="num" w:pos="2880"/>
        </w:tabs>
        <w:ind w:left="2880" w:hanging="360"/>
      </w:pPr>
      <w:rPr>
        <w:rFonts w:ascii="Symbol" w:hAnsi="Symbol" w:hint="default"/>
      </w:rPr>
    </w:lvl>
    <w:lvl w:ilvl="4" w:tplc="F542AB6C" w:tentative="1">
      <w:start w:val="1"/>
      <w:numFmt w:val="bullet"/>
      <w:lvlText w:val="o"/>
      <w:lvlJc w:val="left"/>
      <w:pPr>
        <w:tabs>
          <w:tab w:val="num" w:pos="3600"/>
        </w:tabs>
        <w:ind w:left="3600" w:hanging="360"/>
      </w:pPr>
      <w:rPr>
        <w:rFonts w:ascii="Courier New" w:hAnsi="Courier New" w:hint="default"/>
      </w:rPr>
    </w:lvl>
    <w:lvl w:ilvl="5" w:tplc="C6868638" w:tentative="1">
      <w:start w:val="1"/>
      <w:numFmt w:val="bullet"/>
      <w:lvlText w:val=""/>
      <w:lvlJc w:val="left"/>
      <w:pPr>
        <w:tabs>
          <w:tab w:val="num" w:pos="4320"/>
        </w:tabs>
        <w:ind w:left="4320" w:hanging="360"/>
      </w:pPr>
      <w:rPr>
        <w:rFonts w:ascii="Wingdings" w:hAnsi="Wingdings" w:hint="default"/>
      </w:rPr>
    </w:lvl>
    <w:lvl w:ilvl="6" w:tplc="81181710" w:tentative="1">
      <w:start w:val="1"/>
      <w:numFmt w:val="bullet"/>
      <w:lvlText w:val=""/>
      <w:lvlJc w:val="left"/>
      <w:pPr>
        <w:tabs>
          <w:tab w:val="num" w:pos="5040"/>
        </w:tabs>
        <w:ind w:left="5040" w:hanging="360"/>
      </w:pPr>
      <w:rPr>
        <w:rFonts w:ascii="Symbol" w:hAnsi="Symbol" w:hint="default"/>
      </w:rPr>
    </w:lvl>
    <w:lvl w:ilvl="7" w:tplc="0ABC1BBE" w:tentative="1">
      <w:start w:val="1"/>
      <w:numFmt w:val="bullet"/>
      <w:lvlText w:val="o"/>
      <w:lvlJc w:val="left"/>
      <w:pPr>
        <w:tabs>
          <w:tab w:val="num" w:pos="5760"/>
        </w:tabs>
        <w:ind w:left="5760" w:hanging="360"/>
      </w:pPr>
      <w:rPr>
        <w:rFonts w:ascii="Courier New" w:hAnsi="Courier New" w:hint="default"/>
      </w:rPr>
    </w:lvl>
    <w:lvl w:ilvl="8" w:tplc="90582D48" w:tentative="1">
      <w:start w:val="1"/>
      <w:numFmt w:val="bullet"/>
      <w:lvlText w:val=""/>
      <w:lvlJc w:val="left"/>
      <w:pPr>
        <w:tabs>
          <w:tab w:val="num" w:pos="6480"/>
        </w:tabs>
        <w:ind w:left="6480" w:hanging="360"/>
      </w:pPr>
      <w:rPr>
        <w:rFonts w:ascii="Wingdings" w:hAnsi="Wingdings" w:hint="default"/>
      </w:rPr>
    </w:lvl>
  </w:abstractNum>
  <w:abstractNum w:abstractNumId="35">
    <w:nsid w:val="60404D1B"/>
    <w:multiLevelType w:val="hybridMultilevel"/>
    <w:tmpl w:val="A0D6CB28"/>
    <w:lvl w:ilvl="0" w:tplc="6A1C1FC0">
      <w:start w:val="1"/>
      <w:numFmt w:val="bullet"/>
      <w:lvlText w:val=""/>
      <w:lvlJc w:val="left"/>
      <w:pPr>
        <w:ind w:left="900" w:hanging="360"/>
      </w:pPr>
      <w:rPr>
        <w:rFonts w:ascii="Wingdings" w:hAnsi="Wingdings" w:hint="default"/>
      </w:rPr>
    </w:lvl>
    <w:lvl w:ilvl="1" w:tplc="6540D956" w:tentative="1">
      <w:start w:val="1"/>
      <w:numFmt w:val="bullet"/>
      <w:lvlText w:val="o"/>
      <w:lvlJc w:val="left"/>
      <w:pPr>
        <w:ind w:left="1620" w:hanging="360"/>
      </w:pPr>
      <w:rPr>
        <w:rFonts w:ascii="Courier New" w:hAnsi="Courier New" w:cs="Courier New" w:hint="default"/>
      </w:rPr>
    </w:lvl>
    <w:lvl w:ilvl="2" w:tplc="52005100" w:tentative="1">
      <w:start w:val="1"/>
      <w:numFmt w:val="bullet"/>
      <w:lvlText w:val=""/>
      <w:lvlJc w:val="left"/>
      <w:pPr>
        <w:ind w:left="2340" w:hanging="360"/>
      </w:pPr>
      <w:rPr>
        <w:rFonts w:ascii="Wingdings" w:hAnsi="Wingdings" w:hint="default"/>
      </w:rPr>
    </w:lvl>
    <w:lvl w:ilvl="3" w:tplc="DC68FC52" w:tentative="1">
      <w:start w:val="1"/>
      <w:numFmt w:val="bullet"/>
      <w:lvlText w:val=""/>
      <w:lvlJc w:val="left"/>
      <w:pPr>
        <w:ind w:left="3060" w:hanging="360"/>
      </w:pPr>
      <w:rPr>
        <w:rFonts w:ascii="Symbol" w:hAnsi="Symbol" w:hint="default"/>
      </w:rPr>
    </w:lvl>
    <w:lvl w:ilvl="4" w:tplc="93E06E8A" w:tentative="1">
      <w:start w:val="1"/>
      <w:numFmt w:val="bullet"/>
      <w:lvlText w:val="o"/>
      <w:lvlJc w:val="left"/>
      <w:pPr>
        <w:ind w:left="3780" w:hanging="360"/>
      </w:pPr>
      <w:rPr>
        <w:rFonts w:ascii="Courier New" w:hAnsi="Courier New" w:cs="Courier New" w:hint="default"/>
      </w:rPr>
    </w:lvl>
    <w:lvl w:ilvl="5" w:tplc="26C24E90" w:tentative="1">
      <w:start w:val="1"/>
      <w:numFmt w:val="bullet"/>
      <w:lvlText w:val=""/>
      <w:lvlJc w:val="left"/>
      <w:pPr>
        <w:ind w:left="4500" w:hanging="360"/>
      </w:pPr>
      <w:rPr>
        <w:rFonts w:ascii="Wingdings" w:hAnsi="Wingdings" w:hint="default"/>
      </w:rPr>
    </w:lvl>
    <w:lvl w:ilvl="6" w:tplc="61F422E4" w:tentative="1">
      <w:start w:val="1"/>
      <w:numFmt w:val="bullet"/>
      <w:lvlText w:val=""/>
      <w:lvlJc w:val="left"/>
      <w:pPr>
        <w:ind w:left="5220" w:hanging="360"/>
      </w:pPr>
      <w:rPr>
        <w:rFonts w:ascii="Symbol" w:hAnsi="Symbol" w:hint="default"/>
      </w:rPr>
    </w:lvl>
    <w:lvl w:ilvl="7" w:tplc="00ECE028" w:tentative="1">
      <w:start w:val="1"/>
      <w:numFmt w:val="bullet"/>
      <w:lvlText w:val="o"/>
      <w:lvlJc w:val="left"/>
      <w:pPr>
        <w:ind w:left="5940" w:hanging="360"/>
      </w:pPr>
      <w:rPr>
        <w:rFonts w:ascii="Courier New" w:hAnsi="Courier New" w:cs="Courier New" w:hint="default"/>
      </w:rPr>
    </w:lvl>
    <w:lvl w:ilvl="8" w:tplc="20F0F072" w:tentative="1">
      <w:start w:val="1"/>
      <w:numFmt w:val="bullet"/>
      <w:lvlText w:val=""/>
      <w:lvlJc w:val="left"/>
      <w:pPr>
        <w:ind w:left="6660" w:hanging="360"/>
      </w:pPr>
      <w:rPr>
        <w:rFonts w:ascii="Wingdings" w:hAnsi="Wingdings" w:hint="default"/>
      </w:rPr>
    </w:lvl>
  </w:abstractNum>
  <w:abstractNum w:abstractNumId="36">
    <w:nsid w:val="66A9361C"/>
    <w:multiLevelType w:val="hybridMultilevel"/>
    <w:tmpl w:val="3D648D9C"/>
    <w:lvl w:ilvl="0" w:tplc="721ACC54">
      <w:start w:val="1"/>
      <w:numFmt w:val="bullet"/>
      <w:lvlText w:val=""/>
      <w:lvlJc w:val="left"/>
      <w:pPr>
        <w:ind w:left="720" w:hanging="360"/>
      </w:pPr>
      <w:rPr>
        <w:rFonts w:ascii="Wingdings" w:hAnsi="Wingdings" w:cs="Symbol" w:hint="default"/>
      </w:rPr>
    </w:lvl>
    <w:lvl w:ilvl="1" w:tplc="26BE95E2" w:tentative="1">
      <w:start w:val="1"/>
      <w:numFmt w:val="bullet"/>
      <w:lvlText w:val="o"/>
      <w:lvlJc w:val="left"/>
      <w:pPr>
        <w:ind w:left="1440" w:hanging="360"/>
      </w:pPr>
      <w:rPr>
        <w:rFonts w:ascii="Courier New" w:hAnsi="Courier New" w:cs="Courier New" w:hint="default"/>
      </w:rPr>
    </w:lvl>
    <w:lvl w:ilvl="2" w:tplc="6A387210" w:tentative="1">
      <w:start w:val="1"/>
      <w:numFmt w:val="bullet"/>
      <w:lvlText w:val=""/>
      <w:lvlJc w:val="left"/>
      <w:pPr>
        <w:ind w:left="2160" w:hanging="360"/>
      </w:pPr>
      <w:rPr>
        <w:rFonts w:ascii="Wingdings" w:hAnsi="Wingdings" w:hint="default"/>
      </w:rPr>
    </w:lvl>
    <w:lvl w:ilvl="3" w:tplc="329CEAF0" w:tentative="1">
      <w:start w:val="1"/>
      <w:numFmt w:val="bullet"/>
      <w:lvlText w:val=""/>
      <w:lvlJc w:val="left"/>
      <w:pPr>
        <w:ind w:left="2880" w:hanging="360"/>
      </w:pPr>
      <w:rPr>
        <w:rFonts w:ascii="Symbol" w:hAnsi="Symbol" w:hint="default"/>
      </w:rPr>
    </w:lvl>
    <w:lvl w:ilvl="4" w:tplc="A1FCAD30" w:tentative="1">
      <w:start w:val="1"/>
      <w:numFmt w:val="bullet"/>
      <w:lvlText w:val="o"/>
      <w:lvlJc w:val="left"/>
      <w:pPr>
        <w:ind w:left="3600" w:hanging="360"/>
      </w:pPr>
      <w:rPr>
        <w:rFonts w:ascii="Courier New" w:hAnsi="Courier New" w:cs="Courier New" w:hint="default"/>
      </w:rPr>
    </w:lvl>
    <w:lvl w:ilvl="5" w:tplc="91028676" w:tentative="1">
      <w:start w:val="1"/>
      <w:numFmt w:val="bullet"/>
      <w:lvlText w:val=""/>
      <w:lvlJc w:val="left"/>
      <w:pPr>
        <w:ind w:left="4320" w:hanging="360"/>
      </w:pPr>
      <w:rPr>
        <w:rFonts w:ascii="Wingdings" w:hAnsi="Wingdings" w:hint="default"/>
      </w:rPr>
    </w:lvl>
    <w:lvl w:ilvl="6" w:tplc="E288256C" w:tentative="1">
      <w:start w:val="1"/>
      <w:numFmt w:val="bullet"/>
      <w:lvlText w:val=""/>
      <w:lvlJc w:val="left"/>
      <w:pPr>
        <w:ind w:left="5040" w:hanging="360"/>
      </w:pPr>
      <w:rPr>
        <w:rFonts w:ascii="Symbol" w:hAnsi="Symbol" w:hint="default"/>
      </w:rPr>
    </w:lvl>
    <w:lvl w:ilvl="7" w:tplc="F0B8666C" w:tentative="1">
      <w:start w:val="1"/>
      <w:numFmt w:val="bullet"/>
      <w:lvlText w:val="o"/>
      <w:lvlJc w:val="left"/>
      <w:pPr>
        <w:ind w:left="5760" w:hanging="360"/>
      </w:pPr>
      <w:rPr>
        <w:rFonts w:ascii="Courier New" w:hAnsi="Courier New" w:cs="Courier New" w:hint="default"/>
      </w:rPr>
    </w:lvl>
    <w:lvl w:ilvl="8" w:tplc="BD46DF26" w:tentative="1">
      <w:start w:val="1"/>
      <w:numFmt w:val="bullet"/>
      <w:lvlText w:val=""/>
      <w:lvlJc w:val="left"/>
      <w:pPr>
        <w:ind w:left="6480" w:hanging="360"/>
      </w:pPr>
      <w:rPr>
        <w:rFonts w:ascii="Wingdings" w:hAnsi="Wingdings" w:hint="default"/>
      </w:rPr>
    </w:lvl>
  </w:abstractNum>
  <w:abstractNum w:abstractNumId="37">
    <w:nsid w:val="68A31491"/>
    <w:multiLevelType w:val="hybridMultilevel"/>
    <w:tmpl w:val="6E8C4DBA"/>
    <w:lvl w:ilvl="0" w:tplc="E66AFE56">
      <w:start w:val="1"/>
      <w:numFmt w:val="bullet"/>
      <w:lvlText w:val=""/>
      <w:lvlJc w:val="left"/>
      <w:pPr>
        <w:ind w:left="1195" w:hanging="360"/>
      </w:pPr>
      <w:rPr>
        <w:rFonts w:ascii="Wingdings" w:hAnsi="Wingdings" w:hint="default"/>
      </w:rPr>
    </w:lvl>
    <w:lvl w:ilvl="1" w:tplc="EDEC093A" w:tentative="1">
      <w:start w:val="1"/>
      <w:numFmt w:val="bullet"/>
      <w:lvlText w:val="o"/>
      <w:lvlJc w:val="left"/>
      <w:pPr>
        <w:ind w:left="1915" w:hanging="360"/>
      </w:pPr>
      <w:rPr>
        <w:rFonts w:ascii="Courier New" w:hAnsi="Courier New" w:cs="Courier New" w:hint="default"/>
      </w:rPr>
    </w:lvl>
    <w:lvl w:ilvl="2" w:tplc="5BC05198" w:tentative="1">
      <w:start w:val="1"/>
      <w:numFmt w:val="bullet"/>
      <w:lvlText w:val=""/>
      <w:lvlJc w:val="left"/>
      <w:pPr>
        <w:ind w:left="2635" w:hanging="360"/>
      </w:pPr>
      <w:rPr>
        <w:rFonts w:ascii="Wingdings" w:hAnsi="Wingdings" w:hint="default"/>
      </w:rPr>
    </w:lvl>
    <w:lvl w:ilvl="3" w:tplc="C72220A6" w:tentative="1">
      <w:start w:val="1"/>
      <w:numFmt w:val="bullet"/>
      <w:lvlText w:val=""/>
      <w:lvlJc w:val="left"/>
      <w:pPr>
        <w:ind w:left="3355" w:hanging="360"/>
      </w:pPr>
      <w:rPr>
        <w:rFonts w:ascii="Symbol" w:hAnsi="Symbol" w:hint="default"/>
      </w:rPr>
    </w:lvl>
    <w:lvl w:ilvl="4" w:tplc="02E8D472" w:tentative="1">
      <w:start w:val="1"/>
      <w:numFmt w:val="bullet"/>
      <w:lvlText w:val="o"/>
      <w:lvlJc w:val="left"/>
      <w:pPr>
        <w:ind w:left="4075" w:hanging="360"/>
      </w:pPr>
      <w:rPr>
        <w:rFonts w:ascii="Courier New" w:hAnsi="Courier New" w:cs="Courier New" w:hint="default"/>
      </w:rPr>
    </w:lvl>
    <w:lvl w:ilvl="5" w:tplc="980A43C6" w:tentative="1">
      <w:start w:val="1"/>
      <w:numFmt w:val="bullet"/>
      <w:lvlText w:val=""/>
      <w:lvlJc w:val="left"/>
      <w:pPr>
        <w:ind w:left="4795" w:hanging="360"/>
      </w:pPr>
      <w:rPr>
        <w:rFonts w:ascii="Wingdings" w:hAnsi="Wingdings" w:hint="default"/>
      </w:rPr>
    </w:lvl>
    <w:lvl w:ilvl="6" w:tplc="8A2AD552" w:tentative="1">
      <w:start w:val="1"/>
      <w:numFmt w:val="bullet"/>
      <w:lvlText w:val=""/>
      <w:lvlJc w:val="left"/>
      <w:pPr>
        <w:ind w:left="5515" w:hanging="360"/>
      </w:pPr>
      <w:rPr>
        <w:rFonts w:ascii="Symbol" w:hAnsi="Symbol" w:hint="default"/>
      </w:rPr>
    </w:lvl>
    <w:lvl w:ilvl="7" w:tplc="262234A0" w:tentative="1">
      <w:start w:val="1"/>
      <w:numFmt w:val="bullet"/>
      <w:lvlText w:val="o"/>
      <w:lvlJc w:val="left"/>
      <w:pPr>
        <w:ind w:left="6235" w:hanging="360"/>
      </w:pPr>
      <w:rPr>
        <w:rFonts w:ascii="Courier New" w:hAnsi="Courier New" w:cs="Courier New" w:hint="default"/>
      </w:rPr>
    </w:lvl>
    <w:lvl w:ilvl="8" w:tplc="7018D0A6" w:tentative="1">
      <w:start w:val="1"/>
      <w:numFmt w:val="bullet"/>
      <w:lvlText w:val=""/>
      <w:lvlJc w:val="left"/>
      <w:pPr>
        <w:ind w:left="6955" w:hanging="360"/>
      </w:pPr>
      <w:rPr>
        <w:rFonts w:ascii="Wingdings" w:hAnsi="Wingdings" w:hint="default"/>
      </w:rPr>
    </w:lvl>
  </w:abstractNum>
  <w:abstractNum w:abstractNumId="38">
    <w:nsid w:val="6A8E09D6"/>
    <w:multiLevelType w:val="hybridMultilevel"/>
    <w:tmpl w:val="212CED86"/>
    <w:lvl w:ilvl="0" w:tplc="DA6E4DEC">
      <w:start w:val="1"/>
      <w:numFmt w:val="bullet"/>
      <w:lvlText w:val=""/>
      <w:lvlJc w:val="left"/>
      <w:pPr>
        <w:ind w:left="720" w:hanging="360"/>
      </w:pPr>
      <w:rPr>
        <w:rFonts w:ascii="Wingdings" w:hAnsi="Wingdings" w:hint="default"/>
      </w:rPr>
    </w:lvl>
    <w:lvl w:ilvl="1" w:tplc="EFEA93B4" w:tentative="1">
      <w:start w:val="1"/>
      <w:numFmt w:val="bullet"/>
      <w:lvlText w:val="o"/>
      <w:lvlJc w:val="left"/>
      <w:pPr>
        <w:ind w:left="1440" w:hanging="360"/>
      </w:pPr>
      <w:rPr>
        <w:rFonts w:ascii="Courier New" w:hAnsi="Courier New" w:cs="Courier New" w:hint="default"/>
      </w:rPr>
    </w:lvl>
    <w:lvl w:ilvl="2" w:tplc="0DC6E11A" w:tentative="1">
      <w:start w:val="1"/>
      <w:numFmt w:val="bullet"/>
      <w:lvlText w:val=""/>
      <w:lvlJc w:val="left"/>
      <w:pPr>
        <w:ind w:left="2160" w:hanging="360"/>
      </w:pPr>
      <w:rPr>
        <w:rFonts w:ascii="Wingdings" w:hAnsi="Wingdings" w:hint="default"/>
      </w:rPr>
    </w:lvl>
    <w:lvl w:ilvl="3" w:tplc="2856C700" w:tentative="1">
      <w:start w:val="1"/>
      <w:numFmt w:val="bullet"/>
      <w:lvlText w:val=""/>
      <w:lvlJc w:val="left"/>
      <w:pPr>
        <w:ind w:left="2880" w:hanging="360"/>
      </w:pPr>
      <w:rPr>
        <w:rFonts w:ascii="Symbol" w:hAnsi="Symbol" w:hint="default"/>
      </w:rPr>
    </w:lvl>
    <w:lvl w:ilvl="4" w:tplc="EE7A6F8A" w:tentative="1">
      <w:start w:val="1"/>
      <w:numFmt w:val="bullet"/>
      <w:lvlText w:val="o"/>
      <w:lvlJc w:val="left"/>
      <w:pPr>
        <w:ind w:left="3600" w:hanging="360"/>
      </w:pPr>
      <w:rPr>
        <w:rFonts w:ascii="Courier New" w:hAnsi="Courier New" w:cs="Courier New" w:hint="default"/>
      </w:rPr>
    </w:lvl>
    <w:lvl w:ilvl="5" w:tplc="99B8A5DC" w:tentative="1">
      <w:start w:val="1"/>
      <w:numFmt w:val="bullet"/>
      <w:lvlText w:val=""/>
      <w:lvlJc w:val="left"/>
      <w:pPr>
        <w:ind w:left="4320" w:hanging="360"/>
      </w:pPr>
      <w:rPr>
        <w:rFonts w:ascii="Wingdings" w:hAnsi="Wingdings" w:hint="default"/>
      </w:rPr>
    </w:lvl>
    <w:lvl w:ilvl="6" w:tplc="73445872" w:tentative="1">
      <w:start w:val="1"/>
      <w:numFmt w:val="bullet"/>
      <w:lvlText w:val=""/>
      <w:lvlJc w:val="left"/>
      <w:pPr>
        <w:ind w:left="5040" w:hanging="360"/>
      </w:pPr>
      <w:rPr>
        <w:rFonts w:ascii="Symbol" w:hAnsi="Symbol" w:hint="default"/>
      </w:rPr>
    </w:lvl>
    <w:lvl w:ilvl="7" w:tplc="8FEE0FE4" w:tentative="1">
      <w:start w:val="1"/>
      <w:numFmt w:val="bullet"/>
      <w:lvlText w:val="o"/>
      <w:lvlJc w:val="left"/>
      <w:pPr>
        <w:ind w:left="5760" w:hanging="360"/>
      </w:pPr>
      <w:rPr>
        <w:rFonts w:ascii="Courier New" w:hAnsi="Courier New" w:cs="Courier New" w:hint="default"/>
      </w:rPr>
    </w:lvl>
    <w:lvl w:ilvl="8" w:tplc="10F6F50A" w:tentative="1">
      <w:start w:val="1"/>
      <w:numFmt w:val="bullet"/>
      <w:lvlText w:val=""/>
      <w:lvlJc w:val="left"/>
      <w:pPr>
        <w:ind w:left="6480" w:hanging="360"/>
      </w:pPr>
      <w:rPr>
        <w:rFonts w:ascii="Wingdings" w:hAnsi="Wingdings" w:hint="default"/>
      </w:rPr>
    </w:lvl>
  </w:abstractNum>
  <w:abstractNum w:abstractNumId="39">
    <w:nsid w:val="6BEC7A40"/>
    <w:multiLevelType w:val="hybridMultilevel"/>
    <w:tmpl w:val="58FC45E4"/>
    <w:lvl w:ilvl="0" w:tplc="A40863D0">
      <w:start w:val="1"/>
      <w:numFmt w:val="bullet"/>
      <w:lvlText w:val=""/>
      <w:lvlJc w:val="left"/>
      <w:pPr>
        <w:ind w:left="1080" w:hanging="360"/>
      </w:pPr>
      <w:rPr>
        <w:rFonts w:ascii="Wingdings" w:hAnsi="Wingdings" w:hint="default"/>
      </w:rPr>
    </w:lvl>
    <w:lvl w:ilvl="1" w:tplc="93E41730" w:tentative="1">
      <w:start w:val="1"/>
      <w:numFmt w:val="bullet"/>
      <w:lvlText w:val="o"/>
      <w:lvlJc w:val="left"/>
      <w:pPr>
        <w:ind w:left="1800" w:hanging="360"/>
      </w:pPr>
      <w:rPr>
        <w:rFonts w:ascii="Courier New" w:hAnsi="Courier New" w:cs="Courier New" w:hint="default"/>
      </w:rPr>
    </w:lvl>
    <w:lvl w:ilvl="2" w:tplc="DA441DA4" w:tentative="1">
      <w:start w:val="1"/>
      <w:numFmt w:val="bullet"/>
      <w:lvlText w:val=""/>
      <w:lvlJc w:val="left"/>
      <w:pPr>
        <w:ind w:left="2520" w:hanging="360"/>
      </w:pPr>
      <w:rPr>
        <w:rFonts w:ascii="Wingdings" w:hAnsi="Wingdings" w:hint="default"/>
      </w:rPr>
    </w:lvl>
    <w:lvl w:ilvl="3" w:tplc="8E4686DC" w:tentative="1">
      <w:start w:val="1"/>
      <w:numFmt w:val="bullet"/>
      <w:lvlText w:val=""/>
      <w:lvlJc w:val="left"/>
      <w:pPr>
        <w:ind w:left="3240" w:hanging="360"/>
      </w:pPr>
      <w:rPr>
        <w:rFonts w:ascii="Symbol" w:hAnsi="Symbol" w:hint="default"/>
      </w:rPr>
    </w:lvl>
    <w:lvl w:ilvl="4" w:tplc="1C8A215E" w:tentative="1">
      <w:start w:val="1"/>
      <w:numFmt w:val="bullet"/>
      <w:lvlText w:val="o"/>
      <w:lvlJc w:val="left"/>
      <w:pPr>
        <w:ind w:left="3960" w:hanging="360"/>
      </w:pPr>
      <w:rPr>
        <w:rFonts w:ascii="Courier New" w:hAnsi="Courier New" w:cs="Courier New" w:hint="default"/>
      </w:rPr>
    </w:lvl>
    <w:lvl w:ilvl="5" w:tplc="5936F10A" w:tentative="1">
      <w:start w:val="1"/>
      <w:numFmt w:val="bullet"/>
      <w:lvlText w:val=""/>
      <w:lvlJc w:val="left"/>
      <w:pPr>
        <w:ind w:left="4680" w:hanging="360"/>
      </w:pPr>
      <w:rPr>
        <w:rFonts w:ascii="Wingdings" w:hAnsi="Wingdings" w:hint="default"/>
      </w:rPr>
    </w:lvl>
    <w:lvl w:ilvl="6" w:tplc="C0BC8626" w:tentative="1">
      <w:start w:val="1"/>
      <w:numFmt w:val="bullet"/>
      <w:lvlText w:val=""/>
      <w:lvlJc w:val="left"/>
      <w:pPr>
        <w:ind w:left="5400" w:hanging="360"/>
      </w:pPr>
      <w:rPr>
        <w:rFonts w:ascii="Symbol" w:hAnsi="Symbol" w:hint="default"/>
      </w:rPr>
    </w:lvl>
    <w:lvl w:ilvl="7" w:tplc="F7144A06" w:tentative="1">
      <w:start w:val="1"/>
      <w:numFmt w:val="bullet"/>
      <w:lvlText w:val="o"/>
      <w:lvlJc w:val="left"/>
      <w:pPr>
        <w:ind w:left="6120" w:hanging="360"/>
      </w:pPr>
      <w:rPr>
        <w:rFonts w:ascii="Courier New" w:hAnsi="Courier New" w:cs="Courier New" w:hint="default"/>
      </w:rPr>
    </w:lvl>
    <w:lvl w:ilvl="8" w:tplc="27CE4BF6" w:tentative="1">
      <w:start w:val="1"/>
      <w:numFmt w:val="bullet"/>
      <w:lvlText w:val=""/>
      <w:lvlJc w:val="left"/>
      <w:pPr>
        <w:ind w:left="6840" w:hanging="360"/>
      </w:pPr>
      <w:rPr>
        <w:rFonts w:ascii="Wingdings" w:hAnsi="Wingdings" w:hint="default"/>
      </w:rPr>
    </w:lvl>
  </w:abstractNum>
  <w:abstractNum w:abstractNumId="40">
    <w:nsid w:val="6E5B729C"/>
    <w:multiLevelType w:val="hybridMultilevel"/>
    <w:tmpl w:val="4BB24C30"/>
    <w:lvl w:ilvl="0" w:tplc="B7605F4E">
      <w:start w:val="1"/>
      <w:numFmt w:val="bullet"/>
      <w:lvlText w:val=""/>
      <w:lvlJc w:val="left"/>
      <w:pPr>
        <w:tabs>
          <w:tab w:val="num" w:pos="720"/>
        </w:tabs>
        <w:ind w:left="720" w:hanging="360"/>
      </w:pPr>
      <w:rPr>
        <w:rFonts w:ascii="Wingdings" w:hAnsi="Wingdings" w:hint="default"/>
      </w:rPr>
    </w:lvl>
    <w:lvl w:ilvl="1" w:tplc="CCA095D8" w:tentative="1">
      <w:start w:val="1"/>
      <w:numFmt w:val="bullet"/>
      <w:lvlText w:val="o"/>
      <w:lvlJc w:val="left"/>
      <w:pPr>
        <w:tabs>
          <w:tab w:val="num" w:pos="1440"/>
        </w:tabs>
        <w:ind w:left="1440" w:hanging="360"/>
      </w:pPr>
      <w:rPr>
        <w:rFonts w:ascii="Courier New" w:hAnsi="Courier New" w:hint="default"/>
      </w:rPr>
    </w:lvl>
    <w:lvl w:ilvl="2" w:tplc="265CEBF4" w:tentative="1">
      <w:start w:val="1"/>
      <w:numFmt w:val="bullet"/>
      <w:lvlText w:val=""/>
      <w:lvlJc w:val="left"/>
      <w:pPr>
        <w:tabs>
          <w:tab w:val="num" w:pos="2160"/>
        </w:tabs>
        <w:ind w:left="2160" w:hanging="360"/>
      </w:pPr>
      <w:rPr>
        <w:rFonts w:ascii="Wingdings" w:hAnsi="Wingdings" w:hint="default"/>
      </w:rPr>
    </w:lvl>
    <w:lvl w:ilvl="3" w:tplc="8466B4E0" w:tentative="1">
      <w:start w:val="1"/>
      <w:numFmt w:val="bullet"/>
      <w:lvlText w:val=""/>
      <w:lvlJc w:val="left"/>
      <w:pPr>
        <w:tabs>
          <w:tab w:val="num" w:pos="2880"/>
        </w:tabs>
        <w:ind w:left="2880" w:hanging="360"/>
      </w:pPr>
      <w:rPr>
        <w:rFonts w:ascii="Symbol" w:hAnsi="Symbol" w:hint="default"/>
      </w:rPr>
    </w:lvl>
    <w:lvl w:ilvl="4" w:tplc="897CEA52" w:tentative="1">
      <w:start w:val="1"/>
      <w:numFmt w:val="bullet"/>
      <w:lvlText w:val="o"/>
      <w:lvlJc w:val="left"/>
      <w:pPr>
        <w:tabs>
          <w:tab w:val="num" w:pos="3600"/>
        </w:tabs>
        <w:ind w:left="3600" w:hanging="360"/>
      </w:pPr>
      <w:rPr>
        <w:rFonts w:ascii="Courier New" w:hAnsi="Courier New" w:hint="default"/>
      </w:rPr>
    </w:lvl>
    <w:lvl w:ilvl="5" w:tplc="D308512E" w:tentative="1">
      <w:start w:val="1"/>
      <w:numFmt w:val="bullet"/>
      <w:lvlText w:val=""/>
      <w:lvlJc w:val="left"/>
      <w:pPr>
        <w:tabs>
          <w:tab w:val="num" w:pos="4320"/>
        </w:tabs>
        <w:ind w:left="4320" w:hanging="360"/>
      </w:pPr>
      <w:rPr>
        <w:rFonts w:ascii="Wingdings" w:hAnsi="Wingdings" w:hint="default"/>
      </w:rPr>
    </w:lvl>
    <w:lvl w:ilvl="6" w:tplc="DB0AB6DA" w:tentative="1">
      <w:start w:val="1"/>
      <w:numFmt w:val="bullet"/>
      <w:lvlText w:val=""/>
      <w:lvlJc w:val="left"/>
      <w:pPr>
        <w:tabs>
          <w:tab w:val="num" w:pos="5040"/>
        </w:tabs>
        <w:ind w:left="5040" w:hanging="360"/>
      </w:pPr>
      <w:rPr>
        <w:rFonts w:ascii="Symbol" w:hAnsi="Symbol" w:hint="default"/>
      </w:rPr>
    </w:lvl>
    <w:lvl w:ilvl="7" w:tplc="7D4E95A0" w:tentative="1">
      <w:start w:val="1"/>
      <w:numFmt w:val="bullet"/>
      <w:lvlText w:val="o"/>
      <w:lvlJc w:val="left"/>
      <w:pPr>
        <w:tabs>
          <w:tab w:val="num" w:pos="5760"/>
        </w:tabs>
        <w:ind w:left="5760" w:hanging="360"/>
      </w:pPr>
      <w:rPr>
        <w:rFonts w:ascii="Courier New" w:hAnsi="Courier New" w:hint="default"/>
      </w:rPr>
    </w:lvl>
    <w:lvl w:ilvl="8" w:tplc="8758B84C" w:tentative="1">
      <w:start w:val="1"/>
      <w:numFmt w:val="bullet"/>
      <w:lvlText w:val=""/>
      <w:lvlJc w:val="left"/>
      <w:pPr>
        <w:tabs>
          <w:tab w:val="num" w:pos="6480"/>
        </w:tabs>
        <w:ind w:left="6480" w:hanging="360"/>
      </w:pPr>
      <w:rPr>
        <w:rFonts w:ascii="Wingdings" w:hAnsi="Wingdings" w:hint="default"/>
      </w:rPr>
    </w:lvl>
  </w:abstractNum>
  <w:abstractNum w:abstractNumId="41">
    <w:nsid w:val="6EF861AA"/>
    <w:multiLevelType w:val="hybridMultilevel"/>
    <w:tmpl w:val="097E85A6"/>
    <w:lvl w:ilvl="0" w:tplc="F5EE2DA0">
      <w:start w:val="1"/>
      <w:numFmt w:val="bullet"/>
      <w:lvlText w:val=""/>
      <w:lvlJc w:val="left"/>
      <w:pPr>
        <w:ind w:left="1080" w:hanging="360"/>
      </w:pPr>
      <w:rPr>
        <w:rFonts w:ascii="Wingdings" w:hAnsi="Wingdings" w:hint="default"/>
      </w:rPr>
    </w:lvl>
    <w:lvl w:ilvl="1" w:tplc="DEA87E36">
      <w:start w:val="1"/>
      <w:numFmt w:val="bullet"/>
      <w:lvlText w:val=""/>
      <w:lvlJc w:val="left"/>
      <w:pPr>
        <w:ind w:left="1800" w:hanging="360"/>
      </w:pPr>
      <w:rPr>
        <w:rFonts w:ascii="Wingdings" w:hAnsi="Wingdings" w:hint="default"/>
      </w:rPr>
    </w:lvl>
    <w:lvl w:ilvl="2" w:tplc="71544278" w:tentative="1">
      <w:start w:val="1"/>
      <w:numFmt w:val="bullet"/>
      <w:lvlText w:val=""/>
      <w:lvlJc w:val="left"/>
      <w:pPr>
        <w:ind w:left="2520" w:hanging="360"/>
      </w:pPr>
      <w:rPr>
        <w:rFonts w:ascii="Wingdings" w:hAnsi="Wingdings" w:hint="default"/>
      </w:rPr>
    </w:lvl>
    <w:lvl w:ilvl="3" w:tplc="6F126CAA" w:tentative="1">
      <w:start w:val="1"/>
      <w:numFmt w:val="bullet"/>
      <w:lvlText w:val=""/>
      <w:lvlJc w:val="left"/>
      <w:pPr>
        <w:ind w:left="3240" w:hanging="360"/>
      </w:pPr>
      <w:rPr>
        <w:rFonts w:ascii="Symbol" w:hAnsi="Symbol" w:hint="default"/>
      </w:rPr>
    </w:lvl>
    <w:lvl w:ilvl="4" w:tplc="276CB8C8" w:tentative="1">
      <w:start w:val="1"/>
      <w:numFmt w:val="bullet"/>
      <w:lvlText w:val="o"/>
      <w:lvlJc w:val="left"/>
      <w:pPr>
        <w:ind w:left="3960" w:hanging="360"/>
      </w:pPr>
      <w:rPr>
        <w:rFonts w:ascii="Courier New" w:hAnsi="Courier New" w:cs="Courier New" w:hint="default"/>
      </w:rPr>
    </w:lvl>
    <w:lvl w:ilvl="5" w:tplc="8A4CF928" w:tentative="1">
      <w:start w:val="1"/>
      <w:numFmt w:val="bullet"/>
      <w:lvlText w:val=""/>
      <w:lvlJc w:val="left"/>
      <w:pPr>
        <w:ind w:left="4680" w:hanging="360"/>
      </w:pPr>
      <w:rPr>
        <w:rFonts w:ascii="Wingdings" w:hAnsi="Wingdings" w:hint="default"/>
      </w:rPr>
    </w:lvl>
    <w:lvl w:ilvl="6" w:tplc="14D6BBA4" w:tentative="1">
      <w:start w:val="1"/>
      <w:numFmt w:val="bullet"/>
      <w:lvlText w:val=""/>
      <w:lvlJc w:val="left"/>
      <w:pPr>
        <w:ind w:left="5400" w:hanging="360"/>
      </w:pPr>
      <w:rPr>
        <w:rFonts w:ascii="Symbol" w:hAnsi="Symbol" w:hint="default"/>
      </w:rPr>
    </w:lvl>
    <w:lvl w:ilvl="7" w:tplc="000AD1FA" w:tentative="1">
      <w:start w:val="1"/>
      <w:numFmt w:val="bullet"/>
      <w:lvlText w:val="o"/>
      <w:lvlJc w:val="left"/>
      <w:pPr>
        <w:ind w:left="6120" w:hanging="360"/>
      </w:pPr>
      <w:rPr>
        <w:rFonts w:ascii="Courier New" w:hAnsi="Courier New" w:cs="Courier New" w:hint="default"/>
      </w:rPr>
    </w:lvl>
    <w:lvl w:ilvl="8" w:tplc="025A9644" w:tentative="1">
      <w:start w:val="1"/>
      <w:numFmt w:val="bullet"/>
      <w:lvlText w:val=""/>
      <w:lvlJc w:val="left"/>
      <w:pPr>
        <w:ind w:left="6840" w:hanging="360"/>
      </w:pPr>
      <w:rPr>
        <w:rFonts w:ascii="Wingdings" w:hAnsi="Wingdings" w:hint="default"/>
      </w:rPr>
    </w:lvl>
  </w:abstractNum>
  <w:abstractNum w:abstractNumId="42">
    <w:nsid w:val="780A73F7"/>
    <w:multiLevelType w:val="hybridMultilevel"/>
    <w:tmpl w:val="39F85BDA"/>
    <w:lvl w:ilvl="0" w:tplc="4782C03A">
      <w:start w:val="1"/>
      <w:numFmt w:val="bullet"/>
      <w:lvlText w:val=""/>
      <w:lvlJc w:val="left"/>
      <w:pPr>
        <w:ind w:left="1080" w:hanging="360"/>
      </w:pPr>
      <w:rPr>
        <w:rFonts w:ascii="Wingdings" w:hAnsi="Wingdings" w:hint="default"/>
      </w:rPr>
    </w:lvl>
    <w:lvl w:ilvl="1" w:tplc="1952A1E8" w:tentative="1">
      <w:start w:val="1"/>
      <w:numFmt w:val="bullet"/>
      <w:lvlText w:val="o"/>
      <w:lvlJc w:val="left"/>
      <w:pPr>
        <w:ind w:left="1800" w:hanging="360"/>
      </w:pPr>
      <w:rPr>
        <w:rFonts w:ascii="Courier New" w:hAnsi="Courier New" w:cs="Courier New" w:hint="default"/>
      </w:rPr>
    </w:lvl>
    <w:lvl w:ilvl="2" w:tplc="D1B49526" w:tentative="1">
      <w:start w:val="1"/>
      <w:numFmt w:val="bullet"/>
      <w:lvlText w:val=""/>
      <w:lvlJc w:val="left"/>
      <w:pPr>
        <w:ind w:left="2520" w:hanging="360"/>
      </w:pPr>
      <w:rPr>
        <w:rFonts w:ascii="Wingdings" w:hAnsi="Wingdings" w:hint="default"/>
      </w:rPr>
    </w:lvl>
    <w:lvl w:ilvl="3" w:tplc="45A438A6" w:tentative="1">
      <w:start w:val="1"/>
      <w:numFmt w:val="bullet"/>
      <w:lvlText w:val=""/>
      <w:lvlJc w:val="left"/>
      <w:pPr>
        <w:ind w:left="3240" w:hanging="360"/>
      </w:pPr>
      <w:rPr>
        <w:rFonts w:ascii="Symbol" w:hAnsi="Symbol" w:hint="default"/>
      </w:rPr>
    </w:lvl>
    <w:lvl w:ilvl="4" w:tplc="93B65670" w:tentative="1">
      <w:start w:val="1"/>
      <w:numFmt w:val="bullet"/>
      <w:lvlText w:val="o"/>
      <w:lvlJc w:val="left"/>
      <w:pPr>
        <w:ind w:left="3960" w:hanging="360"/>
      </w:pPr>
      <w:rPr>
        <w:rFonts w:ascii="Courier New" w:hAnsi="Courier New" w:cs="Courier New" w:hint="default"/>
      </w:rPr>
    </w:lvl>
    <w:lvl w:ilvl="5" w:tplc="8AE84C74" w:tentative="1">
      <w:start w:val="1"/>
      <w:numFmt w:val="bullet"/>
      <w:lvlText w:val=""/>
      <w:lvlJc w:val="left"/>
      <w:pPr>
        <w:ind w:left="4680" w:hanging="360"/>
      </w:pPr>
      <w:rPr>
        <w:rFonts w:ascii="Wingdings" w:hAnsi="Wingdings" w:hint="default"/>
      </w:rPr>
    </w:lvl>
    <w:lvl w:ilvl="6" w:tplc="685ABF2E" w:tentative="1">
      <w:start w:val="1"/>
      <w:numFmt w:val="bullet"/>
      <w:lvlText w:val=""/>
      <w:lvlJc w:val="left"/>
      <w:pPr>
        <w:ind w:left="5400" w:hanging="360"/>
      </w:pPr>
      <w:rPr>
        <w:rFonts w:ascii="Symbol" w:hAnsi="Symbol" w:hint="default"/>
      </w:rPr>
    </w:lvl>
    <w:lvl w:ilvl="7" w:tplc="BC020E40" w:tentative="1">
      <w:start w:val="1"/>
      <w:numFmt w:val="bullet"/>
      <w:lvlText w:val="o"/>
      <w:lvlJc w:val="left"/>
      <w:pPr>
        <w:ind w:left="6120" w:hanging="360"/>
      </w:pPr>
      <w:rPr>
        <w:rFonts w:ascii="Courier New" w:hAnsi="Courier New" w:cs="Courier New" w:hint="default"/>
      </w:rPr>
    </w:lvl>
    <w:lvl w:ilvl="8" w:tplc="02FE152C" w:tentative="1">
      <w:start w:val="1"/>
      <w:numFmt w:val="bullet"/>
      <w:lvlText w:val=""/>
      <w:lvlJc w:val="left"/>
      <w:pPr>
        <w:ind w:left="6840" w:hanging="360"/>
      </w:pPr>
      <w:rPr>
        <w:rFonts w:ascii="Wingdings" w:hAnsi="Wingdings" w:hint="default"/>
      </w:rPr>
    </w:lvl>
  </w:abstractNum>
  <w:abstractNum w:abstractNumId="43">
    <w:nsid w:val="7C384790"/>
    <w:multiLevelType w:val="hybridMultilevel"/>
    <w:tmpl w:val="60366C36"/>
    <w:lvl w:ilvl="0" w:tplc="0152194C">
      <w:start w:val="1"/>
      <w:numFmt w:val="bullet"/>
      <w:lvlText w:val=""/>
      <w:lvlJc w:val="left"/>
      <w:pPr>
        <w:tabs>
          <w:tab w:val="num" w:pos="900"/>
        </w:tabs>
        <w:ind w:left="900" w:hanging="360"/>
      </w:pPr>
      <w:rPr>
        <w:rFonts w:ascii="Wingdings" w:hAnsi="Wingdings" w:hint="default"/>
      </w:rPr>
    </w:lvl>
    <w:lvl w:ilvl="1" w:tplc="D67841FC" w:tentative="1">
      <w:start w:val="1"/>
      <w:numFmt w:val="bullet"/>
      <w:lvlText w:val="o"/>
      <w:lvlJc w:val="left"/>
      <w:pPr>
        <w:tabs>
          <w:tab w:val="num" w:pos="1620"/>
        </w:tabs>
        <w:ind w:left="1620" w:hanging="360"/>
      </w:pPr>
      <w:rPr>
        <w:rFonts w:ascii="Courier New" w:hAnsi="Courier New" w:hint="default"/>
      </w:rPr>
    </w:lvl>
    <w:lvl w:ilvl="2" w:tplc="C404765C" w:tentative="1">
      <w:start w:val="1"/>
      <w:numFmt w:val="bullet"/>
      <w:lvlText w:val=""/>
      <w:lvlJc w:val="left"/>
      <w:pPr>
        <w:tabs>
          <w:tab w:val="num" w:pos="2340"/>
        </w:tabs>
        <w:ind w:left="2340" w:hanging="360"/>
      </w:pPr>
      <w:rPr>
        <w:rFonts w:ascii="Wingdings" w:hAnsi="Wingdings" w:hint="default"/>
      </w:rPr>
    </w:lvl>
    <w:lvl w:ilvl="3" w:tplc="11589882" w:tentative="1">
      <w:start w:val="1"/>
      <w:numFmt w:val="bullet"/>
      <w:lvlText w:val=""/>
      <w:lvlJc w:val="left"/>
      <w:pPr>
        <w:tabs>
          <w:tab w:val="num" w:pos="3060"/>
        </w:tabs>
        <w:ind w:left="3060" w:hanging="360"/>
      </w:pPr>
      <w:rPr>
        <w:rFonts w:ascii="Symbol" w:hAnsi="Symbol" w:hint="default"/>
      </w:rPr>
    </w:lvl>
    <w:lvl w:ilvl="4" w:tplc="466C27CA" w:tentative="1">
      <w:start w:val="1"/>
      <w:numFmt w:val="bullet"/>
      <w:lvlText w:val="o"/>
      <w:lvlJc w:val="left"/>
      <w:pPr>
        <w:tabs>
          <w:tab w:val="num" w:pos="3780"/>
        </w:tabs>
        <w:ind w:left="3780" w:hanging="360"/>
      </w:pPr>
      <w:rPr>
        <w:rFonts w:ascii="Courier New" w:hAnsi="Courier New" w:hint="default"/>
      </w:rPr>
    </w:lvl>
    <w:lvl w:ilvl="5" w:tplc="E03CDB30" w:tentative="1">
      <w:start w:val="1"/>
      <w:numFmt w:val="bullet"/>
      <w:lvlText w:val=""/>
      <w:lvlJc w:val="left"/>
      <w:pPr>
        <w:tabs>
          <w:tab w:val="num" w:pos="4500"/>
        </w:tabs>
        <w:ind w:left="4500" w:hanging="360"/>
      </w:pPr>
      <w:rPr>
        <w:rFonts w:ascii="Wingdings" w:hAnsi="Wingdings" w:hint="default"/>
      </w:rPr>
    </w:lvl>
    <w:lvl w:ilvl="6" w:tplc="52BA3C40" w:tentative="1">
      <w:start w:val="1"/>
      <w:numFmt w:val="bullet"/>
      <w:lvlText w:val=""/>
      <w:lvlJc w:val="left"/>
      <w:pPr>
        <w:tabs>
          <w:tab w:val="num" w:pos="5220"/>
        </w:tabs>
        <w:ind w:left="5220" w:hanging="360"/>
      </w:pPr>
      <w:rPr>
        <w:rFonts w:ascii="Symbol" w:hAnsi="Symbol" w:hint="default"/>
      </w:rPr>
    </w:lvl>
    <w:lvl w:ilvl="7" w:tplc="AF469902" w:tentative="1">
      <w:start w:val="1"/>
      <w:numFmt w:val="bullet"/>
      <w:lvlText w:val="o"/>
      <w:lvlJc w:val="left"/>
      <w:pPr>
        <w:tabs>
          <w:tab w:val="num" w:pos="5940"/>
        </w:tabs>
        <w:ind w:left="5940" w:hanging="360"/>
      </w:pPr>
      <w:rPr>
        <w:rFonts w:ascii="Courier New" w:hAnsi="Courier New" w:hint="default"/>
      </w:rPr>
    </w:lvl>
    <w:lvl w:ilvl="8" w:tplc="76ECB630" w:tentative="1">
      <w:start w:val="1"/>
      <w:numFmt w:val="bullet"/>
      <w:lvlText w:val=""/>
      <w:lvlJc w:val="left"/>
      <w:pPr>
        <w:tabs>
          <w:tab w:val="num" w:pos="6660"/>
        </w:tabs>
        <w:ind w:left="6660" w:hanging="360"/>
      </w:pPr>
      <w:rPr>
        <w:rFonts w:ascii="Wingdings" w:hAnsi="Wingdings" w:hint="default"/>
      </w:rPr>
    </w:lvl>
  </w:abstractNum>
  <w:num w:numId="1">
    <w:abstractNumId w:val="43"/>
  </w:num>
  <w:num w:numId="2">
    <w:abstractNumId w:val="6"/>
  </w:num>
  <w:num w:numId="3">
    <w:abstractNumId w:val="34"/>
  </w:num>
  <w:num w:numId="4">
    <w:abstractNumId w:val="40"/>
  </w:num>
  <w:num w:numId="5">
    <w:abstractNumId w:val="39"/>
  </w:num>
  <w:num w:numId="6">
    <w:abstractNumId w:val="15"/>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20"/>
  </w:num>
  <w:num w:numId="10">
    <w:abstractNumId w:val="7"/>
  </w:num>
  <w:num w:numId="11">
    <w:abstractNumId w:val="1"/>
  </w:num>
  <w:num w:numId="12">
    <w:abstractNumId w:val="5"/>
  </w:num>
  <w:num w:numId="13">
    <w:abstractNumId w:val="8"/>
  </w:num>
  <w:num w:numId="14">
    <w:abstractNumId w:val="16"/>
  </w:num>
  <w:num w:numId="15">
    <w:abstractNumId w:val="29"/>
  </w:num>
  <w:num w:numId="16">
    <w:abstractNumId w:val="17"/>
  </w:num>
  <w:num w:numId="17">
    <w:abstractNumId w:val="18"/>
  </w:num>
  <w:num w:numId="18">
    <w:abstractNumId w:val="3"/>
  </w:num>
  <w:num w:numId="19">
    <w:abstractNumId w:val="33"/>
  </w:num>
  <w:num w:numId="20">
    <w:abstractNumId w:val="41"/>
  </w:num>
  <w:num w:numId="21">
    <w:abstractNumId w:val="10"/>
  </w:num>
  <w:num w:numId="22">
    <w:abstractNumId w:val="28"/>
  </w:num>
  <w:num w:numId="23">
    <w:abstractNumId w:val="19"/>
  </w:num>
  <w:num w:numId="24">
    <w:abstractNumId w:val="2"/>
  </w:num>
  <w:num w:numId="25">
    <w:abstractNumId w:val="19"/>
  </w:num>
  <w:num w:numId="26">
    <w:abstractNumId w:val="13"/>
  </w:num>
  <w:num w:numId="27">
    <w:abstractNumId w:val="23"/>
  </w:num>
  <w:num w:numId="28">
    <w:abstractNumId w:val="30"/>
  </w:num>
  <w:num w:numId="29">
    <w:abstractNumId w:val="9"/>
  </w:num>
  <w:num w:numId="30">
    <w:abstractNumId w:val="32"/>
  </w:num>
  <w:num w:numId="31">
    <w:abstractNumId w:val="27"/>
  </w:num>
  <w:num w:numId="32">
    <w:abstractNumId w:val="38"/>
  </w:num>
  <w:num w:numId="33">
    <w:abstractNumId w:val="31"/>
  </w:num>
  <w:num w:numId="34">
    <w:abstractNumId w:val="11"/>
  </w:num>
  <w:num w:numId="35">
    <w:abstractNumId w:val="21"/>
  </w:num>
  <w:num w:numId="36">
    <w:abstractNumId w:val="37"/>
  </w:num>
  <w:num w:numId="37">
    <w:abstractNumId w:val="22"/>
  </w:num>
  <w:num w:numId="38">
    <w:abstractNumId w:val="35"/>
  </w:num>
  <w:num w:numId="39">
    <w:abstractNumId w:val="7"/>
  </w:num>
  <w:num w:numId="40">
    <w:abstractNumId w:val="26"/>
  </w:num>
  <w:num w:numId="41">
    <w:abstractNumId w:val="14"/>
  </w:num>
  <w:num w:numId="42">
    <w:abstractNumId w:val="12"/>
  </w:num>
  <w:num w:numId="43">
    <w:abstractNumId w:val="24"/>
  </w:num>
  <w:num w:numId="44">
    <w:abstractNumId w:val="4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00"/>
    <w:rsid w:val="00000B8E"/>
    <w:rsid w:val="00001844"/>
    <w:rsid w:val="00001B2A"/>
    <w:rsid w:val="00005E7B"/>
    <w:rsid w:val="00006C06"/>
    <w:rsid w:val="00007721"/>
    <w:rsid w:val="00010439"/>
    <w:rsid w:val="0001247E"/>
    <w:rsid w:val="0001477C"/>
    <w:rsid w:val="00016B8F"/>
    <w:rsid w:val="000205D3"/>
    <w:rsid w:val="0002068B"/>
    <w:rsid w:val="000224B7"/>
    <w:rsid w:val="00022FF1"/>
    <w:rsid w:val="00025276"/>
    <w:rsid w:val="00025A03"/>
    <w:rsid w:val="000268B0"/>
    <w:rsid w:val="00031FFD"/>
    <w:rsid w:val="00033C45"/>
    <w:rsid w:val="00034BAE"/>
    <w:rsid w:val="00037CAF"/>
    <w:rsid w:val="000402E8"/>
    <w:rsid w:val="00043862"/>
    <w:rsid w:val="00044DDE"/>
    <w:rsid w:val="00045819"/>
    <w:rsid w:val="0005184D"/>
    <w:rsid w:val="000532D1"/>
    <w:rsid w:val="00056446"/>
    <w:rsid w:val="000566D7"/>
    <w:rsid w:val="00064201"/>
    <w:rsid w:val="000671AB"/>
    <w:rsid w:val="00077591"/>
    <w:rsid w:val="0007797E"/>
    <w:rsid w:val="00080ABF"/>
    <w:rsid w:val="00081628"/>
    <w:rsid w:val="000825B8"/>
    <w:rsid w:val="00087B0C"/>
    <w:rsid w:val="00093F64"/>
    <w:rsid w:val="00095309"/>
    <w:rsid w:val="000975DD"/>
    <w:rsid w:val="000A0674"/>
    <w:rsid w:val="000A09D2"/>
    <w:rsid w:val="000A6F23"/>
    <w:rsid w:val="000B0F3C"/>
    <w:rsid w:val="000B13E1"/>
    <w:rsid w:val="000B18DF"/>
    <w:rsid w:val="000B5DE7"/>
    <w:rsid w:val="000C0CBA"/>
    <w:rsid w:val="000C122A"/>
    <w:rsid w:val="000C12C9"/>
    <w:rsid w:val="000C1F5E"/>
    <w:rsid w:val="000C2895"/>
    <w:rsid w:val="000C34DD"/>
    <w:rsid w:val="000C38AF"/>
    <w:rsid w:val="000C6F3B"/>
    <w:rsid w:val="000C70F5"/>
    <w:rsid w:val="000C7679"/>
    <w:rsid w:val="000D0494"/>
    <w:rsid w:val="000D0913"/>
    <w:rsid w:val="000D0914"/>
    <w:rsid w:val="000D0DA1"/>
    <w:rsid w:val="000D2223"/>
    <w:rsid w:val="000D2A8F"/>
    <w:rsid w:val="000D40B6"/>
    <w:rsid w:val="000D7B9A"/>
    <w:rsid w:val="000E0CBC"/>
    <w:rsid w:val="000E1EE4"/>
    <w:rsid w:val="000E4F63"/>
    <w:rsid w:val="000E7111"/>
    <w:rsid w:val="000E7A75"/>
    <w:rsid w:val="000F3F69"/>
    <w:rsid w:val="000F5AA4"/>
    <w:rsid w:val="000F6F33"/>
    <w:rsid w:val="000F7090"/>
    <w:rsid w:val="000F7F66"/>
    <w:rsid w:val="00101A80"/>
    <w:rsid w:val="001024CE"/>
    <w:rsid w:val="00102F15"/>
    <w:rsid w:val="00103990"/>
    <w:rsid w:val="001055EB"/>
    <w:rsid w:val="00106A6B"/>
    <w:rsid w:val="00106C61"/>
    <w:rsid w:val="00107354"/>
    <w:rsid w:val="001078D1"/>
    <w:rsid w:val="001111C3"/>
    <w:rsid w:val="0011392B"/>
    <w:rsid w:val="00114280"/>
    <w:rsid w:val="00117646"/>
    <w:rsid w:val="001179DC"/>
    <w:rsid w:val="00117E75"/>
    <w:rsid w:val="0012090B"/>
    <w:rsid w:val="00122E88"/>
    <w:rsid w:val="00122F6D"/>
    <w:rsid w:val="00123C30"/>
    <w:rsid w:val="001253E6"/>
    <w:rsid w:val="00127502"/>
    <w:rsid w:val="001279DE"/>
    <w:rsid w:val="0013473E"/>
    <w:rsid w:val="00134F55"/>
    <w:rsid w:val="00137E34"/>
    <w:rsid w:val="001434AF"/>
    <w:rsid w:val="001462E5"/>
    <w:rsid w:val="0014689D"/>
    <w:rsid w:val="001469F3"/>
    <w:rsid w:val="0015093C"/>
    <w:rsid w:val="00150A0F"/>
    <w:rsid w:val="00154918"/>
    <w:rsid w:val="00157D4E"/>
    <w:rsid w:val="001634B4"/>
    <w:rsid w:val="00163C9C"/>
    <w:rsid w:val="001646F1"/>
    <w:rsid w:val="0016609B"/>
    <w:rsid w:val="00170A54"/>
    <w:rsid w:val="00171334"/>
    <w:rsid w:val="00173513"/>
    <w:rsid w:val="001740F3"/>
    <w:rsid w:val="00174E73"/>
    <w:rsid w:val="00175E5A"/>
    <w:rsid w:val="00175FAB"/>
    <w:rsid w:val="00176EA7"/>
    <w:rsid w:val="00177EB5"/>
    <w:rsid w:val="001806B7"/>
    <w:rsid w:val="0018278A"/>
    <w:rsid w:val="0018672C"/>
    <w:rsid w:val="00186925"/>
    <w:rsid w:val="001900F9"/>
    <w:rsid w:val="00190A91"/>
    <w:rsid w:val="00192923"/>
    <w:rsid w:val="00192A2B"/>
    <w:rsid w:val="001957A3"/>
    <w:rsid w:val="001A0F7F"/>
    <w:rsid w:val="001A2509"/>
    <w:rsid w:val="001A3247"/>
    <w:rsid w:val="001A3CF7"/>
    <w:rsid w:val="001A3D1F"/>
    <w:rsid w:val="001A3ED1"/>
    <w:rsid w:val="001B145C"/>
    <w:rsid w:val="001B30A1"/>
    <w:rsid w:val="001B4F31"/>
    <w:rsid w:val="001B73D3"/>
    <w:rsid w:val="001B7418"/>
    <w:rsid w:val="001C067E"/>
    <w:rsid w:val="001C1BCD"/>
    <w:rsid w:val="001C3676"/>
    <w:rsid w:val="001C3A86"/>
    <w:rsid w:val="001C60E9"/>
    <w:rsid w:val="001C6C00"/>
    <w:rsid w:val="001C711F"/>
    <w:rsid w:val="001C7E21"/>
    <w:rsid w:val="001D049A"/>
    <w:rsid w:val="001D485E"/>
    <w:rsid w:val="001D4964"/>
    <w:rsid w:val="001D4FF1"/>
    <w:rsid w:val="001D656A"/>
    <w:rsid w:val="001E0518"/>
    <w:rsid w:val="001E2EAC"/>
    <w:rsid w:val="001E5684"/>
    <w:rsid w:val="001E5A3E"/>
    <w:rsid w:val="001F0F75"/>
    <w:rsid w:val="001F1C4B"/>
    <w:rsid w:val="001F1F21"/>
    <w:rsid w:val="001F2C99"/>
    <w:rsid w:val="001F4314"/>
    <w:rsid w:val="001F434B"/>
    <w:rsid w:val="001F66FB"/>
    <w:rsid w:val="001F7386"/>
    <w:rsid w:val="00201CD6"/>
    <w:rsid w:val="0020421F"/>
    <w:rsid w:val="00210AA6"/>
    <w:rsid w:val="00216285"/>
    <w:rsid w:val="00216BB5"/>
    <w:rsid w:val="002210D2"/>
    <w:rsid w:val="00221AD2"/>
    <w:rsid w:val="002259B1"/>
    <w:rsid w:val="00226984"/>
    <w:rsid w:val="00226EF9"/>
    <w:rsid w:val="002277D2"/>
    <w:rsid w:val="002304B7"/>
    <w:rsid w:val="0023063E"/>
    <w:rsid w:val="0023367D"/>
    <w:rsid w:val="00233A12"/>
    <w:rsid w:val="002341DF"/>
    <w:rsid w:val="0023704F"/>
    <w:rsid w:val="00242B5B"/>
    <w:rsid w:val="0024372C"/>
    <w:rsid w:val="002441C7"/>
    <w:rsid w:val="00245819"/>
    <w:rsid w:val="00245E6C"/>
    <w:rsid w:val="00246435"/>
    <w:rsid w:val="00252010"/>
    <w:rsid w:val="00253C77"/>
    <w:rsid w:val="0025423E"/>
    <w:rsid w:val="00254CF5"/>
    <w:rsid w:val="00255C3B"/>
    <w:rsid w:val="00261784"/>
    <w:rsid w:val="00262B34"/>
    <w:rsid w:val="0026398B"/>
    <w:rsid w:val="00263F4F"/>
    <w:rsid w:val="002660D2"/>
    <w:rsid w:val="00266FF0"/>
    <w:rsid w:val="00271012"/>
    <w:rsid w:val="00272DF7"/>
    <w:rsid w:val="00273F89"/>
    <w:rsid w:val="00277145"/>
    <w:rsid w:val="002808A0"/>
    <w:rsid w:val="002809E4"/>
    <w:rsid w:val="002826EC"/>
    <w:rsid w:val="00286308"/>
    <w:rsid w:val="00290BF4"/>
    <w:rsid w:val="00290C9A"/>
    <w:rsid w:val="002914B6"/>
    <w:rsid w:val="002920A0"/>
    <w:rsid w:val="002941F0"/>
    <w:rsid w:val="00295A06"/>
    <w:rsid w:val="00296089"/>
    <w:rsid w:val="00296992"/>
    <w:rsid w:val="002A3600"/>
    <w:rsid w:val="002A7193"/>
    <w:rsid w:val="002B0CA9"/>
    <w:rsid w:val="002B1FD8"/>
    <w:rsid w:val="002B50ED"/>
    <w:rsid w:val="002C0AB2"/>
    <w:rsid w:val="002C0E03"/>
    <w:rsid w:val="002C2EC5"/>
    <w:rsid w:val="002C4F8D"/>
    <w:rsid w:val="002C5591"/>
    <w:rsid w:val="002C7FFD"/>
    <w:rsid w:val="002D006E"/>
    <w:rsid w:val="002D2BFD"/>
    <w:rsid w:val="002D699C"/>
    <w:rsid w:val="002E13F6"/>
    <w:rsid w:val="002E2E98"/>
    <w:rsid w:val="002E6EDC"/>
    <w:rsid w:val="002F0FBA"/>
    <w:rsid w:val="002F1A17"/>
    <w:rsid w:val="002F1B6E"/>
    <w:rsid w:val="002F1EA4"/>
    <w:rsid w:val="002F1F2C"/>
    <w:rsid w:val="002F460F"/>
    <w:rsid w:val="002F7C20"/>
    <w:rsid w:val="00302266"/>
    <w:rsid w:val="003043C8"/>
    <w:rsid w:val="00306D86"/>
    <w:rsid w:val="00307964"/>
    <w:rsid w:val="0031105E"/>
    <w:rsid w:val="0031380E"/>
    <w:rsid w:val="00313A50"/>
    <w:rsid w:val="003220AF"/>
    <w:rsid w:val="00323C73"/>
    <w:rsid w:val="00326B3C"/>
    <w:rsid w:val="00327F55"/>
    <w:rsid w:val="00332EA0"/>
    <w:rsid w:val="00332FAE"/>
    <w:rsid w:val="0033324A"/>
    <w:rsid w:val="003354A8"/>
    <w:rsid w:val="00335949"/>
    <w:rsid w:val="00337286"/>
    <w:rsid w:val="003429BA"/>
    <w:rsid w:val="00353290"/>
    <w:rsid w:val="003541D3"/>
    <w:rsid w:val="00361C32"/>
    <w:rsid w:val="00362D00"/>
    <w:rsid w:val="0036522C"/>
    <w:rsid w:val="00371111"/>
    <w:rsid w:val="00376312"/>
    <w:rsid w:val="0037697E"/>
    <w:rsid w:val="00376A21"/>
    <w:rsid w:val="0037744D"/>
    <w:rsid w:val="00377BCE"/>
    <w:rsid w:val="00381420"/>
    <w:rsid w:val="00382696"/>
    <w:rsid w:val="00387BB0"/>
    <w:rsid w:val="00390F17"/>
    <w:rsid w:val="00391A10"/>
    <w:rsid w:val="00394C7A"/>
    <w:rsid w:val="00397A98"/>
    <w:rsid w:val="003A06FA"/>
    <w:rsid w:val="003A1440"/>
    <w:rsid w:val="003A5D59"/>
    <w:rsid w:val="003A7EAC"/>
    <w:rsid w:val="003B1E64"/>
    <w:rsid w:val="003B3DCB"/>
    <w:rsid w:val="003B6904"/>
    <w:rsid w:val="003B7A6E"/>
    <w:rsid w:val="003B7E64"/>
    <w:rsid w:val="003C1A67"/>
    <w:rsid w:val="003C1FD7"/>
    <w:rsid w:val="003C2866"/>
    <w:rsid w:val="003C2BA8"/>
    <w:rsid w:val="003C301B"/>
    <w:rsid w:val="003D4025"/>
    <w:rsid w:val="003D653A"/>
    <w:rsid w:val="003E1009"/>
    <w:rsid w:val="003E15F0"/>
    <w:rsid w:val="003E3CC4"/>
    <w:rsid w:val="003E5D9E"/>
    <w:rsid w:val="003F20BB"/>
    <w:rsid w:val="003F2609"/>
    <w:rsid w:val="003F4DB2"/>
    <w:rsid w:val="003F660C"/>
    <w:rsid w:val="003F71F7"/>
    <w:rsid w:val="003F75F8"/>
    <w:rsid w:val="003F7D77"/>
    <w:rsid w:val="00402710"/>
    <w:rsid w:val="00403A22"/>
    <w:rsid w:val="004044E7"/>
    <w:rsid w:val="004061A3"/>
    <w:rsid w:val="004069A8"/>
    <w:rsid w:val="00407759"/>
    <w:rsid w:val="00410F2C"/>
    <w:rsid w:val="00417E98"/>
    <w:rsid w:val="00423ABA"/>
    <w:rsid w:val="00424F43"/>
    <w:rsid w:val="004266EE"/>
    <w:rsid w:val="00435CBF"/>
    <w:rsid w:val="00436F18"/>
    <w:rsid w:val="004409BE"/>
    <w:rsid w:val="0044357A"/>
    <w:rsid w:val="00444F9E"/>
    <w:rsid w:val="00445C7F"/>
    <w:rsid w:val="004505D8"/>
    <w:rsid w:val="00451BD4"/>
    <w:rsid w:val="00454B31"/>
    <w:rsid w:val="0045683A"/>
    <w:rsid w:val="00457580"/>
    <w:rsid w:val="004610CF"/>
    <w:rsid w:val="004610D5"/>
    <w:rsid w:val="00462196"/>
    <w:rsid w:val="00465104"/>
    <w:rsid w:val="004652DB"/>
    <w:rsid w:val="00465AF2"/>
    <w:rsid w:val="00466B3A"/>
    <w:rsid w:val="00470BB3"/>
    <w:rsid w:val="0047172A"/>
    <w:rsid w:val="00472FE7"/>
    <w:rsid w:val="00481E82"/>
    <w:rsid w:val="00484F3C"/>
    <w:rsid w:val="00485D7D"/>
    <w:rsid w:val="00487546"/>
    <w:rsid w:val="00493396"/>
    <w:rsid w:val="0049649B"/>
    <w:rsid w:val="004A077D"/>
    <w:rsid w:val="004A1DD8"/>
    <w:rsid w:val="004A2D8A"/>
    <w:rsid w:val="004A34F7"/>
    <w:rsid w:val="004A4548"/>
    <w:rsid w:val="004A607F"/>
    <w:rsid w:val="004A777D"/>
    <w:rsid w:val="004B0682"/>
    <w:rsid w:val="004B2354"/>
    <w:rsid w:val="004B67CC"/>
    <w:rsid w:val="004C0084"/>
    <w:rsid w:val="004C06BD"/>
    <w:rsid w:val="004C5C25"/>
    <w:rsid w:val="004D0139"/>
    <w:rsid w:val="004D0937"/>
    <w:rsid w:val="004D209F"/>
    <w:rsid w:val="004D34C5"/>
    <w:rsid w:val="004D3E1A"/>
    <w:rsid w:val="004D79BC"/>
    <w:rsid w:val="004E20CC"/>
    <w:rsid w:val="004E50BD"/>
    <w:rsid w:val="004E6567"/>
    <w:rsid w:val="004E742C"/>
    <w:rsid w:val="004F0BB7"/>
    <w:rsid w:val="004F522B"/>
    <w:rsid w:val="004F6FBB"/>
    <w:rsid w:val="004F7647"/>
    <w:rsid w:val="0050421B"/>
    <w:rsid w:val="005045AB"/>
    <w:rsid w:val="00506306"/>
    <w:rsid w:val="0051174B"/>
    <w:rsid w:val="00513332"/>
    <w:rsid w:val="0051436D"/>
    <w:rsid w:val="00515A97"/>
    <w:rsid w:val="00515E8F"/>
    <w:rsid w:val="0052213C"/>
    <w:rsid w:val="00522F61"/>
    <w:rsid w:val="00524397"/>
    <w:rsid w:val="005264D5"/>
    <w:rsid w:val="00527CCB"/>
    <w:rsid w:val="00531690"/>
    <w:rsid w:val="00532FA5"/>
    <w:rsid w:val="00533331"/>
    <w:rsid w:val="00533D09"/>
    <w:rsid w:val="00535610"/>
    <w:rsid w:val="005365AB"/>
    <w:rsid w:val="00536B7C"/>
    <w:rsid w:val="00537D7C"/>
    <w:rsid w:val="00540121"/>
    <w:rsid w:val="00540E19"/>
    <w:rsid w:val="005410B5"/>
    <w:rsid w:val="005417C1"/>
    <w:rsid w:val="00542F2A"/>
    <w:rsid w:val="00546326"/>
    <w:rsid w:val="00546635"/>
    <w:rsid w:val="00550605"/>
    <w:rsid w:val="00557A73"/>
    <w:rsid w:val="00560451"/>
    <w:rsid w:val="00563EBF"/>
    <w:rsid w:val="00564B1C"/>
    <w:rsid w:val="00567205"/>
    <w:rsid w:val="00571A34"/>
    <w:rsid w:val="00572213"/>
    <w:rsid w:val="00573C66"/>
    <w:rsid w:val="00574397"/>
    <w:rsid w:val="00577455"/>
    <w:rsid w:val="005779D4"/>
    <w:rsid w:val="00577D32"/>
    <w:rsid w:val="005834CB"/>
    <w:rsid w:val="00586434"/>
    <w:rsid w:val="0058747B"/>
    <w:rsid w:val="005902C9"/>
    <w:rsid w:val="00595662"/>
    <w:rsid w:val="00596573"/>
    <w:rsid w:val="005A006A"/>
    <w:rsid w:val="005A01B1"/>
    <w:rsid w:val="005A0256"/>
    <w:rsid w:val="005A0DC4"/>
    <w:rsid w:val="005B1AD1"/>
    <w:rsid w:val="005B25CF"/>
    <w:rsid w:val="005B4079"/>
    <w:rsid w:val="005B5E8C"/>
    <w:rsid w:val="005C5415"/>
    <w:rsid w:val="005C600F"/>
    <w:rsid w:val="005C6433"/>
    <w:rsid w:val="005D15DA"/>
    <w:rsid w:val="005D3458"/>
    <w:rsid w:val="005D459C"/>
    <w:rsid w:val="005D4BE4"/>
    <w:rsid w:val="005F30BA"/>
    <w:rsid w:val="0060452E"/>
    <w:rsid w:val="00606B63"/>
    <w:rsid w:val="006126AF"/>
    <w:rsid w:val="00614A76"/>
    <w:rsid w:val="00616D43"/>
    <w:rsid w:val="0062207B"/>
    <w:rsid w:val="00622B72"/>
    <w:rsid w:val="00623001"/>
    <w:rsid w:val="006245F3"/>
    <w:rsid w:val="006275E0"/>
    <w:rsid w:val="00627DF0"/>
    <w:rsid w:val="00630C78"/>
    <w:rsid w:val="00636295"/>
    <w:rsid w:val="00636DE0"/>
    <w:rsid w:val="00646E87"/>
    <w:rsid w:val="00647477"/>
    <w:rsid w:val="00650685"/>
    <w:rsid w:val="006507CC"/>
    <w:rsid w:val="00650897"/>
    <w:rsid w:val="00651F59"/>
    <w:rsid w:val="00652C50"/>
    <w:rsid w:val="00660C35"/>
    <w:rsid w:val="00660FC0"/>
    <w:rsid w:val="00662606"/>
    <w:rsid w:val="006648A2"/>
    <w:rsid w:val="00664DCA"/>
    <w:rsid w:val="00666EA3"/>
    <w:rsid w:val="0067092F"/>
    <w:rsid w:val="00671EE5"/>
    <w:rsid w:val="00676FE5"/>
    <w:rsid w:val="00677133"/>
    <w:rsid w:val="00680B7B"/>
    <w:rsid w:val="00681D6F"/>
    <w:rsid w:val="00681F2D"/>
    <w:rsid w:val="00683543"/>
    <w:rsid w:val="0069119F"/>
    <w:rsid w:val="0069183B"/>
    <w:rsid w:val="00691BEB"/>
    <w:rsid w:val="00693E4F"/>
    <w:rsid w:val="006948D7"/>
    <w:rsid w:val="006A1235"/>
    <w:rsid w:val="006A12A7"/>
    <w:rsid w:val="006B005B"/>
    <w:rsid w:val="006B163A"/>
    <w:rsid w:val="006B3646"/>
    <w:rsid w:val="006B4B62"/>
    <w:rsid w:val="006C6E89"/>
    <w:rsid w:val="006C797A"/>
    <w:rsid w:val="006D0F10"/>
    <w:rsid w:val="006D6505"/>
    <w:rsid w:val="006D6D53"/>
    <w:rsid w:val="006D6F0A"/>
    <w:rsid w:val="006D7253"/>
    <w:rsid w:val="006D7392"/>
    <w:rsid w:val="006E163F"/>
    <w:rsid w:val="006E7CD0"/>
    <w:rsid w:val="006F056F"/>
    <w:rsid w:val="006F0D5D"/>
    <w:rsid w:val="006F1E6E"/>
    <w:rsid w:val="006F2EF5"/>
    <w:rsid w:val="006F388C"/>
    <w:rsid w:val="006F4A83"/>
    <w:rsid w:val="007029C3"/>
    <w:rsid w:val="00704BA7"/>
    <w:rsid w:val="0071546F"/>
    <w:rsid w:val="0072289C"/>
    <w:rsid w:val="007256F8"/>
    <w:rsid w:val="00733F3D"/>
    <w:rsid w:val="00745B73"/>
    <w:rsid w:val="00745EAB"/>
    <w:rsid w:val="00746C9F"/>
    <w:rsid w:val="007525A6"/>
    <w:rsid w:val="00752DB6"/>
    <w:rsid w:val="0076011C"/>
    <w:rsid w:val="00765574"/>
    <w:rsid w:val="00767104"/>
    <w:rsid w:val="00767CB7"/>
    <w:rsid w:val="00772E4D"/>
    <w:rsid w:val="00773616"/>
    <w:rsid w:val="00777662"/>
    <w:rsid w:val="00780997"/>
    <w:rsid w:val="00784439"/>
    <w:rsid w:val="00784A49"/>
    <w:rsid w:val="00790ADC"/>
    <w:rsid w:val="0079130B"/>
    <w:rsid w:val="00792096"/>
    <w:rsid w:val="00793730"/>
    <w:rsid w:val="00795F01"/>
    <w:rsid w:val="007A4DF1"/>
    <w:rsid w:val="007A53A3"/>
    <w:rsid w:val="007A74BC"/>
    <w:rsid w:val="007B0266"/>
    <w:rsid w:val="007B0946"/>
    <w:rsid w:val="007B1E5F"/>
    <w:rsid w:val="007B4743"/>
    <w:rsid w:val="007B59F1"/>
    <w:rsid w:val="007B686A"/>
    <w:rsid w:val="007C2391"/>
    <w:rsid w:val="007C348E"/>
    <w:rsid w:val="007C69A2"/>
    <w:rsid w:val="007C7F62"/>
    <w:rsid w:val="007D0123"/>
    <w:rsid w:val="007D1C59"/>
    <w:rsid w:val="007D370D"/>
    <w:rsid w:val="007D5A3E"/>
    <w:rsid w:val="007D6E4B"/>
    <w:rsid w:val="007E1815"/>
    <w:rsid w:val="007E30ED"/>
    <w:rsid w:val="007E4AC0"/>
    <w:rsid w:val="007E68DD"/>
    <w:rsid w:val="007F1182"/>
    <w:rsid w:val="007F4DB7"/>
    <w:rsid w:val="007F6F3F"/>
    <w:rsid w:val="007F7842"/>
    <w:rsid w:val="007F791B"/>
    <w:rsid w:val="00801C15"/>
    <w:rsid w:val="008071AE"/>
    <w:rsid w:val="0081117B"/>
    <w:rsid w:val="00811918"/>
    <w:rsid w:val="0081451E"/>
    <w:rsid w:val="00814E5F"/>
    <w:rsid w:val="008210B4"/>
    <w:rsid w:val="00822340"/>
    <w:rsid w:val="00822F7F"/>
    <w:rsid w:val="0082347D"/>
    <w:rsid w:val="00824402"/>
    <w:rsid w:val="0082450A"/>
    <w:rsid w:val="00827D09"/>
    <w:rsid w:val="008333B1"/>
    <w:rsid w:val="00833BB1"/>
    <w:rsid w:val="008372CC"/>
    <w:rsid w:val="00840878"/>
    <w:rsid w:val="00840B74"/>
    <w:rsid w:val="008416AC"/>
    <w:rsid w:val="00842F23"/>
    <w:rsid w:val="00844A21"/>
    <w:rsid w:val="00844D4A"/>
    <w:rsid w:val="00845AEB"/>
    <w:rsid w:val="008470C7"/>
    <w:rsid w:val="00847CE1"/>
    <w:rsid w:val="00850ABB"/>
    <w:rsid w:val="00853233"/>
    <w:rsid w:val="00854371"/>
    <w:rsid w:val="00855672"/>
    <w:rsid w:val="00855764"/>
    <w:rsid w:val="008577C4"/>
    <w:rsid w:val="0086393E"/>
    <w:rsid w:val="00865292"/>
    <w:rsid w:val="008656CB"/>
    <w:rsid w:val="00867441"/>
    <w:rsid w:val="00872A85"/>
    <w:rsid w:val="00874419"/>
    <w:rsid w:val="008747A8"/>
    <w:rsid w:val="00874C50"/>
    <w:rsid w:val="0087624F"/>
    <w:rsid w:val="00876D57"/>
    <w:rsid w:val="008777F6"/>
    <w:rsid w:val="00877A9F"/>
    <w:rsid w:val="0088271D"/>
    <w:rsid w:val="00887726"/>
    <w:rsid w:val="00893068"/>
    <w:rsid w:val="00896079"/>
    <w:rsid w:val="008975CE"/>
    <w:rsid w:val="00897FAA"/>
    <w:rsid w:val="008A2518"/>
    <w:rsid w:val="008A7ED4"/>
    <w:rsid w:val="008B1367"/>
    <w:rsid w:val="008B2D7B"/>
    <w:rsid w:val="008B381F"/>
    <w:rsid w:val="008B6407"/>
    <w:rsid w:val="008B66AF"/>
    <w:rsid w:val="008B7F70"/>
    <w:rsid w:val="008C099D"/>
    <w:rsid w:val="008C2249"/>
    <w:rsid w:val="008C3CD3"/>
    <w:rsid w:val="008C5339"/>
    <w:rsid w:val="008C5468"/>
    <w:rsid w:val="008D00A9"/>
    <w:rsid w:val="008D0260"/>
    <w:rsid w:val="008D18D5"/>
    <w:rsid w:val="008D2D97"/>
    <w:rsid w:val="008D582C"/>
    <w:rsid w:val="008D58DB"/>
    <w:rsid w:val="008D60AD"/>
    <w:rsid w:val="008D6A41"/>
    <w:rsid w:val="008E16D7"/>
    <w:rsid w:val="008E4328"/>
    <w:rsid w:val="008F0FE0"/>
    <w:rsid w:val="008F44EE"/>
    <w:rsid w:val="008F6398"/>
    <w:rsid w:val="00903A62"/>
    <w:rsid w:val="00903BA0"/>
    <w:rsid w:val="00905632"/>
    <w:rsid w:val="0090618B"/>
    <w:rsid w:val="00907363"/>
    <w:rsid w:val="009103C6"/>
    <w:rsid w:val="009138AF"/>
    <w:rsid w:val="00913DCD"/>
    <w:rsid w:val="00913DF7"/>
    <w:rsid w:val="009154D3"/>
    <w:rsid w:val="009158CA"/>
    <w:rsid w:val="00916E46"/>
    <w:rsid w:val="0092011B"/>
    <w:rsid w:val="00920D50"/>
    <w:rsid w:val="00923625"/>
    <w:rsid w:val="00923756"/>
    <w:rsid w:val="00924533"/>
    <w:rsid w:val="00924D89"/>
    <w:rsid w:val="00926DA9"/>
    <w:rsid w:val="0093359F"/>
    <w:rsid w:val="009336C9"/>
    <w:rsid w:val="00940189"/>
    <w:rsid w:val="009416B8"/>
    <w:rsid w:val="00942649"/>
    <w:rsid w:val="00944410"/>
    <w:rsid w:val="009444E1"/>
    <w:rsid w:val="009514B0"/>
    <w:rsid w:val="00953123"/>
    <w:rsid w:val="00954EF1"/>
    <w:rsid w:val="009578E0"/>
    <w:rsid w:val="00957E25"/>
    <w:rsid w:val="009645BC"/>
    <w:rsid w:val="0097394E"/>
    <w:rsid w:val="00976E1D"/>
    <w:rsid w:val="0098431F"/>
    <w:rsid w:val="00984DEF"/>
    <w:rsid w:val="00985CBA"/>
    <w:rsid w:val="009873A5"/>
    <w:rsid w:val="00990073"/>
    <w:rsid w:val="00992CEF"/>
    <w:rsid w:val="009A31ED"/>
    <w:rsid w:val="009A348F"/>
    <w:rsid w:val="009A3F5F"/>
    <w:rsid w:val="009B38BC"/>
    <w:rsid w:val="009B3E86"/>
    <w:rsid w:val="009B42A8"/>
    <w:rsid w:val="009B6823"/>
    <w:rsid w:val="009B7114"/>
    <w:rsid w:val="009C0634"/>
    <w:rsid w:val="009C08B3"/>
    <w:rsid w:val="009C091B"/>
    <w:rsid w:val="009C69A0"/>
    <w:rsid w:val="009D2609"/>
    <w:rsid w:val="009D3EB5"/>
    <w:rsid w:val="009D5679"/>
    <w:rsid w:val="009D5D56"/>
    <w:rsid w:val="009E2056"/>
    <w:rsid w:val="009E212B"/>
    <w:rsid w:val="009E457E"/>
    <w:rsid w:val="009E57C8"/>
    <w:rsid w:val="009E6E1C"/>
    <w:rsid w:val="009F2897"/>
    <w:rsid w:val="009F5091"/>
    <w:rsid w:val="009F7446"/>
    <w:rsid w:val="00A01EA8"/>
    <w:rsid w:val="00A024C2"/>
    <w:rsid w:val="00A026B9"/>
    <w:rsid w:val="00A02714"/>
    <w:rsid w:val="00A02DE9"/>
    <w:rsid w:val="00A03F98"/>
    <w:rsid w:val="00A04F37"/>
    <w:rsid w:val="00A0775A"/>
    <w:rsid w:val="00A11FDD"/>
    <w:rsid w:val="00A12765"/>
    <w:rsid w:val="00A16CFC"/>
    <w:rsid w:val="00A17211"/>
    <w:rsid w:val="00A20C08"/>
    <w:rsid w:val="00A211A7"/>
    <w:rsid w:val="00A23625"/>
    <w:rsid w:val="00A2436D"/>
    <w:rsid w:val="00A24C89"/>
    <w:rsid w:val="00A2602D"/>
    <w:rsid w:val="00A26378"/>
    <w:rsid w:val="00A320C7"/>
    <w:rsid w:val="00A328F8"/>
    <w:rsid w:val="00A36D80"/>
    <w:rsid w:val="00A409B2"/>
    <w:rsid w:val="00A507BD"/>
    <w:rsid w:val="00A52A93"/>
    <w:rsid w:val="00A54123"/>
    <w:rsid w:val="00A54783"/>
    <w:rsid w:val="00A66498"/>
    <w:rsid w:val="00A74BA1"/>
    <w:rsid w:val="00A81C87"/>
    <w:rsid w:val="00A83922"/>
    <w:rsid w:val="00A90EDA"/>
    <w:rsid w:val="00A93D1E"/>
    <w:rsid w:val="00A94767"/>
    <w:rsid w:val="00A95784"/>
    <w:rsid w:val="00AA6B35"/>
    <w:rsid w:val="00AA7339"/>
    <w:rsid w:val="00AB03AF"/>
    <w:rsid w:val="00AB0D02"/>
    <w:rsid w:val="00AB2647"/>
    <w:rsid w:val="00AB3635"/>
    <w:rsid w:val="00AB3BC4"/>
    <w:rsid w:val="00AB6B29"/>
    <w:rsid w:val="00AC22F3"/>
    <w:rsid w:val="00AD0614"/>
    <w:rsid w:val="00AD12B6"/>
    <w:rsid w:val="00AD1F0E"/>
    <w:rsid w:val="00AD39AD"/>
    <w:rsid w:val="00AD7701"/>
    <w:rsid w:val="00AD791F"/>
    <w:rsid w:val="00AE0137"/>
    <w:rsid w:val="00AE1C49"/>
    <w:rsid w:val="00AE7031"/>
    <w:rsid w:val="00AF02AF"/>
    <w:rsid w:val="00AF5492"/>
    <w:rsid w:val="00B04E89"/>
    <w:rsid w:val="00B116AF"/>
    <w:rsid w:val="00B139F5"/>
    <w:rsid w:val="00B15EB5"/>
    <w:rsid w:val="00B23B73"/>
    <w:rsid w:val="00B2557E"/>
    <w:rsid w:val="00B2565B"/>
    <w:rsid w:val="00B30164"/>
    <w:rsid w:val="00B3154C"/>
    <w:rsid w:val="00B32EC5"/>
    <w:rsid w:val="00B340C1"/>
    <w:rsid w:val="00B34694"/>
    <w:rsid w:val="00B37BDB"/>
    <w:rsid w:val="00B40232"/>
    <w:rsid w:val="00B4063D"/>
    <w:rsid w:val="00B43DA0"/>
    <w:rsid w:val="00B44294"/>
    <w:rsid w:val="00B45918"/>
    <w:rsid w:val="00B51E00"/>
    <w:rsid w:val="00B5207E"/>
    <w:rsid w:val="00B5514D"/>
    <w:rsid w:val="00B56FB9"/>
    <w:rsid w:val="00B575EE"/>
    <w:rsid w:val="00B608B5"/>
    <w:rsid w:val="00B77E4C"/>
    <w:rsid w:val="00B873E1"/>
    <w:rsid w:val="00B8782F"/>
    <w:rsid w:val="00B9149C"/>
    <w:rsid w:val="00B91F39"/>
    <w:rsid w:val="00B9284F"/>
    <w:rsid w:val="00B947EC"/>
    <w:rsid w:val="00B9785B"/>
    <w:rsid w:val="00BA11D2"/>
    <w:rsid w:val="00BA1D85"/>
    <w:rsid w:val="00BA29CF"/>
    <w:rsid w:val="00BA4F45"/>
    <w:rsid w:val="00BA5EA2"/>
    <w:rsid w:val="00BA7409"/>
    <w:rsid w:val="00BB079A"/>
    <w:rsid w:val="00BB0A08"/>
    <w:rsid w:val="00BB1E16"/>
    <w:rsid w:val="00BB2B59"/>
    <w:rsid w:val="00BB2C97"/>
    <w:rsid w:val="00BB5F55"/>
    <w:rsid w:val="00BB6532"/>
    <w:rsid w:val="00BC0A79"/>
    <w:rsid w:val="00BC1055"/>
    <w:rsid w:val="00BC1F30"/>
    <w:rsid w:val="00BC1F64"/>
    <w:rsid w:val="00BC3F71"/>
    <w:rsid w:val="00BC7D8D"/>
    <w:rsid w:val="00BD076A"/>
    <w:rsid w:val="00BD59D7"/>
    <w:rsid w:val="00BD69C2"/>
    <w:rsid w:val="00BE2D87"/>
    <w:rsid w:val="00BE71A0"/>
    <w:rsid w:val="00BF0C81"/>
    <w:rsid w:val="00BF1A54"/>
    <w:rsid w:val="00BF36CA"/>
    <w:rsid w:val="00BF5574"/>
    <w:rsid w:val="00BF6A38"/>
    <w:rsid w:val="00BF7C98"/>
    <w:rsid w:val="00C005CD"/>
    <w:rsid w:val="00C0090E"/>
    <w:rsid w:val="00C00CFD"/>
    <w:rsid w:val="00C03CB9"/>
    <w:rsid w:val="00C05222"/>
    <w:rsid w:val="00C06087"/>
    <w:rsid w:val="00C06D63"/>
    <w:rsid w:val="00C0760D"/>
    <w:rsid w:val="00C10A60"/>
    <w:rsid w:val="00C10FB3"/>
    <w:rsid w:val="00C12B9A"/>
    <w:rsid w:val="00C1508C"/>
    <w:rsid w:val="00C157FE"/>
    <w:rsid w:val="00C210BD"/>
    <w:rsid w:val="00C231E3"/>
    <w:rsid w:val="00C25DBE"/>
    <w:rsid w:val="00C318B2"/>
    <w:rsid w:val="00C3295E"/>
    <w:rsid w:val="00C3567F"/>
    <w:rsid w:val="00C35E36"/>
    <w:rsid w:val="00C40424"/>
    <w:rsid w:val="00C41466"/>
    <w:rsid w:val="00C41B8E"/>
    <w:rsid w:val="00C52D3C"/>
    <w:rsid w:val="00C5419A"/>
    <w:rsid w:val="00C54FBE"/>
    <w:rsid w:val="00C564BD"/>
    <w:rsid w:val="00C57C50"/>
    <w:rsid w:val="00C60B04"/>
    <w:rsid w:val="00C6142C"/>
    <w:rsid w:val="00C64E93"/>
    <w:rsid w:val="00C6506B"/>
    <w:rsid w:val="00C6602F"/>
    <w:rsid w:val="00C6652C"/>
    <w:rsid w:val="00C6728D"/>
    <w:rsid w:val="00C67789"/>
    <w:rsid w:val="00C67ADF"/>
    <w:rsid w:val="00C73FEE"/>
    <w:rsid w:val="00C74572"/>
    <w:rsid w:val="00C745D7"/>
    <w:rsid w:val="00C754E2"/>
    <w:rsid w:val="00C756C2"/>
    <w:rsid w:val="00C7723E"/>
    <w:rsid w:val="00C81DAC"/>
    <w:rsid w:val="00C8212C"/>
    <w:rsid w:val="00C8611A"/>
    <w:rsid w:val="00C86B04"/>
    <w:rsid w:val="00C931DE"/>
    <w:rsid w:val="00CA29D6"/>
    <w:rsid w:val="00CA2DEA"/>
    <w:rsid w:val="00CA6312"/>
    <w:rsid w:val="00CA6703"/>
    <w:rsid w:val="00CA7A49"/>
    <w:rsid w:val="00CB288E"/>
    <w:rsid w:val="00CB423C"/>
    <w:rsid w:val="00CB50AD"/>
    <w:rsid w:val="00CB7057"/>
    <w:rsid w:val="00CC01CB"/>
    <w:rsid w:val="00CC37DE"/>
    <w:rsid w:val="00CC5D0E"/>
    <w:rsid w:val="00CD1C7A"/>
    <w:rsid w:val="00CD528C"/>
    <w:rsid w:val="00CD7059"/>
    <w:rsid w:val="00CE2233"/>
    <w:rsid w:val="00CE2863"/>
    <w:rsid w:val="00CE28DA"/>
    <w:rsid w:val="00CE3E1D"/>
    <w:rsid w:val="00CE4370"/>
    <w:rsid w:val="00CF0A34"/>
    <w:rsid w:val="00CF1E80"/>
    <w:rsid w:val="00CF2A76"/>
    <w:rsid w:val="00CF3DFE"/>
    <w:rsid w:val="00CF4E7F"/>
    <w:rsid w:val="00CF5250"/>
    <w:rsid w:val="00CF6F7D"/>
    <w:rsid w:val="00D039EA"/>
    <w:rsid w:val="00D060C7"/>
    <w:rsid w:val="00D07E3B"/>
    <w:rsid w:val="00D13512"/>
    <w:rsid w:val="00D1364E"/>
    <w:rsid w:val="00D15F30"/>
    <w:rsid w:val="00D21F19"/>
    <w:rsid w:val="00D269A4"/>
    <w:rsid w:val="00D31ADE"/>
    <w:rsid w:val="00D32860"/>
    <w:rsid w:val="00D32992"/>
    <w:rsid w:val="00D355B3"/>
    <w:rsid w:val="00D35E5F"/>
    <w:rsid w:val="00D37A97"/>
    <w:rsid w:val="00D40D07"/>
    <w:rsid w:val="00D444D9"/>
    <w:rsid w:val="00D446AF"/>
    <w:rsid w:val="00D52E3C"/>
    <w:rsid w:val="00D54587"/>
    <w:rsid w:val="00D56E12"/>
    <w:rsid w:val="00D62314"/>
    <w:rsid w:val="00D64017"/>
    <w:rsid w:val="00D64232"/>
    <w:rsid w:val="00D64D51"/>
    <w:rsid w:val="00D6701E"/>
    <w:rsid w:val="00D67968"/>
    <w:rsid w:val="00D70A07"/>
    <w:rsid w:val="00D74B6A"/>
    <w:rsid w:val="00D75742"/>
    <w:rsid w:val="00D75E5F"/>
    <w:rsid w:val="00D760FB"/>
    <w:rsid w:val="00D84F49"/>
    <w:rsid w:val="00D90532"/>
    <w:rsid w:val="00D93B4B"/>
    <w:rsid w:val="00D97998"/>
    <w:rsid w:val="00DA307E"/>
    <w:rsid w:val="00DA4F4E"/>
    <w:rsid w:val="00DB0972"/>
    <w:rsid w:val="00DB0CCD"/>
    <w:rsid w:val="00DB1B84"/>
    <w:rsid w:val="00DB3773"/>
    <w:rsid w:val="00DB665D"/>
    <w:rsid w:val="00DB6BA3"/>
    <w:rsid w:val="00DB730A"/>
    <w:rsid w:val="00DB7B5A"/>
    <w:rsid w:val="00DC00EE"/>
    <w:rsid w:val="00DC165D"/>
    <w:rsid w:val="00DC3944"/>
    <w:rsid w:val="00DC398F"/>
    <w:rsid w:val="00DC3E65"/>
    <w:rsid w:val="00DD3551"/>
    <w:rsid w:val="00DD5361"/>
    <w:rsid w:val="00DD6C0F"/>
    <w:rsid w:val="00DE0DB6"/>
    <w:rsid w:val="00DE12C9"/>
    <w:rsid w:val="00DE1A9D"/>
    <w:rsid w:val="00DE25E9"/>
    <w:rsid w:val="00DE2E22"/>
    <w:rsid w:val="00DE2EEC"/>
    <w:rsid w:val="00DE3FD2"/>
    <w:rsid w:val="00DE4EC1"/>
    <w:rsid w:val="00DE59CF"/>
    <w:rsid w:val="00DE6A97"/>
    <w:rsid w:val="00E01978"/>
    <w:rsid w:val="00E05BCF"/>
    <w:rsid w:val="00E06C96"/>
    <w:rsid w:val="00E076BA"/>
    <w:rsid w:val="00E07851"/>
    <w:rsid w:val="00E106EF"/>
    <w:rsid w:val="00E10AD6"/>
    <w:rsid w:val="00E1202D"/>
    <w:rsid w:val="00E12726"/>
    <w:rsid w:val="00E176EF"/>
    <w:rsid w:val="00E26DCC"/>
    <w:rsid w:val="00E352B5"/>
    <w:rsid w:val="00E42099"/>
    <w:rsid w:val="00E465F8"/>
    <w:rsid w:val="00E475A5"/>
    <w:rsid w:val="00E477ED"/>
    <w:rsid w:val="00E51FF7"/>
    <w:rsid w:val="00E544BF"/>
    <w:rsid w:val="00E553D2"/>
    <w:rsid w:val="00E647D1"/>
    <w:rsid w:val="00E70F87"/>
    <w:rsid w:val="00E75F60"/>
    <w:rsid w:val="00E847BB"/>
    <w:rsid w:val="00E84912"/>
    <w:rsid w:val="00E91C51"/>
    <w:rsid w:val="00E9727E"/>
    <w:rsid w:val="00EA0A8E"/>
    <w:rsid w:val="00EA5486"/>
    <w:rsid w:val="00EA6BF4"/>
    <w:rsid w:val="00EA6DD5"/>
    <w:rsid w:val="00EA7BEB"/>
    <w:rsid w:val="00EB1B25"/>
    <w:rsid w:val="00EB2CDD"/>
    <w:rsid w:val="00EB51C6"/>
    <w:rsid w:val="00EB71FE"/>
    <w:rsid w:val="00EC23A7"/>
    <w:rsid w:val="00EC371B"/>
    <w:rsid w:val="00EC6336"/>
    <w:rsid w:val="00EC6E01"/>
    <w:rsid w:val="00ED0C7A"/>
    <w:rsid w:val="00ED32E7"/>
    <w:rsid w:val="00ED344B"/>
    <w:rsid w:val="00ED424F"/>
    <w:rsid w:val="00ED52F0"/>
    <w:rsid w:val="00ED5F3E"/>
    <w:rsid w:val="00ED792F"/>
    <w:rsid w:val="00EE19A1"/>
    <w:rsid w:val="00EE19C2"/>
    <w:rsid w:val="00EE1F66"/>
    <w:rsid w:val="00EE3200"/>
    <w:rsid w:val="00EE4A9A"/>
    <w:rsid w:val="00EE5755"/>
    <w:rsid w:val="00EE71B2"/>
    <w:rsid w:val="00EE7A8F"/>
    <w:rsid w:val="00EF129A"/>
    <w:rsid w:val="00EF1DD9"/>
    <w:rsid w:val="00EF26A8"/>
    <w:rsid w:val="00EF4FFF"/>
    <w:rsid w:val="00EF5A2B"/>
    <w:rsid w:val="00EF7B14"/>
    <w:rsid w:val="00F02573"/>
    <w:rsid w:val="00F02FB2"/>
    <w:rsid w:val="00F03F8F"/>
    <w:rsid w:val="00F0540B"/>
    <w:rsid w:val="00F07626"/>
    <w:rsid w:val="00F07721"/>
    <w:rsid w:val="00F10C12"/>
    <w:rsid w:val="00F1127B"/>
    <w:rsid w:val="00F12F27"/>
    <w:rsid w:val="00F133E6"/>
    <w:rsid w:val="00F16BF7"/>
    <w:rsid w:val="00F26BDA"/>
    <w:rsid w:val="00F309E1"/>
    <w:rsid w:val="00F356AD"/>
    <w:rsid w:val="00F35E97"/>
    <w:rsid w:val="00F4141E"/>
    <w:rsid w:val="00F45984"/>
    <w:rsid w:val="00F46163"/>
    <w:rsid w:val="00F4697B"/>
    <w:rsid w:val="00F470B1"/>
    <w:rsid w:val="00F4798A"/>
    <w:rsid w:val="00F47AA7"/>
    <w:rsid w:val="00F51F77"/>
    <w:rsid w:val="00F54F3C"/>
    <w:rsid w:val="00F562EA"/>
    <w:rsid w:val="00F6169A"/>
    <w:rsid w:val="00F61B0F"/>
    <w:rsid w:val="00F6279E"/>
    <w:rsid w:val="00F62816"/>
    <w:rsid w:val="00F64851"/>
    <w:rsid w:val="00F64AE1"/>
    <w:rsid w:val="00F66610"/>
    <w:rsid w:val="00F7040D"/>
    <w:rsid w:val="00F70EB1"/>
    <w:rsid w:val="00F73B85"/>
    <w:rsid w:val="00F74911"/>
    <w:rsid w:val="00F85C06"/>
    <w:rsid w:val="00F8626B"/>
    <w:rsid w:val="00F925DE"/>
    <w:rsid w:val="00F930AC"/>
    <w:rsid w:val="00F9649F"/>
    <w:rsid w:val="00F97767"/>
    <w:rsid w:val="00FA2025"/>
    <w:rsid w:val="00FA4499"/>
    <w:rsid w:val="00FA6F24"/>
    <w:rsid w:val="00FB2822"/>
    <w:rsid w:val="00FB4243"/>
    <w:rsid w:val="00FB49FF"/>
    <w:rsid w:val="00FB536A"/>
    <w:rsid w:val="00FC0F0B"/>
    <w:rsid w:val="00FC7ABA"/>
    <w:rsid w:val="00FD092F"/>
    <w:rsid w:val="00FD27D5"/>
    <w:rsid w:val="00FD35E3"/>
    <w:rsid w:val="00FD5651"/>
    <w:rsid w:val="00FD79B0"/>
    <w:rsid w:val="00FE2D03"/>
    <w:rsid w:val="00FE517F"/>
    <w:rsid w:val="00FE572D"/>
    <w:rsid w:val="00FF2C6B"/>
    <w:rsid w:val="00FF3D4E"/>
    <w:rsid w:val="00FF5DF0"/>
    <w:rsid w:val="00FF6B4A"/>
    <w:rsid w:val="00FF7B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u w:val="single"/>
    </w:rPr>
  </w:style>
  <w:style w:type="paragraph" w:styleId="Heading2">
    <w:name w:val="heading 2"/>
    <w:basedOn w:val="Normal"/>
    <w:next w:val="Normal"/>
    <w:qFormat/>
    <w:pPr>
      <w:keepNext/>
      <w:outlineLvl w:val="1"/>
    </w:pPr>
    <w:rPr>
      <w:sz w:val="20"/>
      <w:u w:val="single"/>
    </w:rPr>
  </w:style>
  <w:style w:type="paragraph" w:styleId="Heading3">
    <w:name w:val="heading 3"/>
    <w:basedOn w:val="Normal"/>
    <w:next w:val="Normal"/>
    <w:qFormat/>
    <w:pPr>
      <w:keepNext/>
      <w:jc w:val="both"/>
      <w:outlineLvl w:val="2"/>
    </w:pPr>
    <w:rPr>
      <w:b/>
      <w:bCs/>
      <w:spacing w:val="-4"/>
      <w:szCs w:val="20"/>
    </w:rPr>
  </w:style>
  <w:style w:type="paragraph" w:styleId="Heading7">
    <w:name w:val="heading 7"/>
    <w:basedOn w:val="Normal"/>
    <w:next w:val="Normal"/>
    <w:qFormat/>
    <w:rsid w:val="001C6C0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both"/>
    </w:pPr>
    <w:rPr>
      <w:b/>
      <w:bCs/>
    </w:rPr>
  </w:style>
  <w:style w:type="paragraph" w:styleId="BodyText2">
    <w:name w:val="Body Text 2"/>
    <w:basedOn w:val="Normal"/>
    <w:pPr>
      <w:jc w:val="both"/>
    </w:pPr>
  </w:style>
  <w:style w:type="paragraph" w:customStyle="1" w:styleId="BodyText21">
    <w:name w:val="Body Text 21"/>
    <w:basedOn w:val="Normal"/>
    <w:pPr>
      <w:jc w:val="both"/>
    </w:pPr>
  </w:style>
  <w:style w:type="paragraph" w:customStyle="1" w:styleId="bodytext0">
    <w:name w:val="bodytext"/>
    <w:basedOn w:val="Normal"/>
    <w:pPr>
      <w:tabs>
        <w:tab w:val="left" w:pos="0"/>
        <w:tab w:val="left" w:pos="959"/>
        <w:tab w:val="left" w:pos="1918"/>
        <w:tab w:val="left" w:pos="2877"/>
        <w:tab w:val="left" w:pos="3836"/>
        <w:tab w:val="left" w:pos="4795"/>
        <w:tab w:val="left" w:pos="5754"/>
        <w:tab w:val="left" w:pos="6713"/>
        <w:tab w:val="left" w:pos="7672"/>
        <w:tab w:val="left" w:pos="8631"/>
      </w:tabs>
      <w:jc w:val="both"/>
    </w:pPr>
    <w:rPr>
      <w:rFonts w:ascii="Arial" w:hAnsi="Arial" w:cs="Arial"/>
    </w:r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paragraph" w:styleId="PlainText">
    <w:name w:val="Plain Text"/>
    <w:basedOn w:val="Normal"/>
    <w:rPr>
      <w:rFonts w:ascii="Courier New" w:hAnsi="Courier New"/>
      <w:sz w:val="20"/>
      <w:szCs w:val="20"/>
    </w:rPr>
  </w:style>
  <w:style w:type="character" w:customStyle="1" w:styleId="bodycopy">
    <w:name w:val="bodycopy"/>
    <w:basedOn w:val="DefaultParagraphFont"/>
  </w:style>
  <w:style w:type="paragraph" w:customStyle="1" w:styleId="NormalArial">
    <w:name w:val="Normal + Arial"/>
    <w:aliases w:val="10 pt,Bold"/>
    <w:basedOn w:val="NormalWeb"/>
    <w:rPr>
      <w:rFonts w:ascii="Arial" w:hAnsi="Arial"/>
      <w:sz w:val="22"/>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bodytext1">
    <w:name w:val="bodytext1"/>
    <w:rPr>
      <w:rFonts w:ascii="Arial" w:hAnsi="Arial" w:cs="Arial" w:hint="default"/>
      <w:strike w:val="0"/>
      <w:dstrike w:val="0"/>
      <w:color w:val="000000"/>
      <w:sz w:val="18"/>
      <w:szCs w:val="18"/>
      <w:u w:val="none"/>
      <w:effect w:val="non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ListParagraph">
    <w:name w:val="List Paragraph"/>
    <w:basedOn w:val="Normal"/>
    <w:uiPriority w:val="34"/>
    <w:qFormat/>
    <w:pPr>
      <w:ind w:left="720"/>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western">
    <w:name w:val="western"/>
    <w:basedOn w:val="Normal"/>
    <w:pPr>
      <w:suppressAutoHyphens/>
    </w:pPr>
    <w:rPr>
      <w:rFonts w:ascii="Arial Unicode MS" w:eastAsia="Arial Unicode MS" w:hAnsi="Arial Unicode MS" w:cs="Arial Unicode MS"/>
      <w:lang w:eastAsia="ar-SA"/>
    </w:rPr>
  </w:style>
  <w:style w:type="paragraph" w:styleId="BodyTextIndent2">
    <w:name w:val="Body Text Indent 2"/>
    <w:basedOn w:val="Normal"/>
    <w:pPr>
      <w:ind w:firstLine="720"/>
      <w:jc w:val="both"/>
    </w:pPr>
    <w:rPr>
      <w:rFonts w:ascii="Verdana" w:hAnsi="Verdana"/>
    </w:rPr>
  </w:style>
  <w:style w:type="character" w:customStyle="1" w:styleId="HTMLPreformattedChar">
    <w:name w:val="HTML Preformatted Char"/>
    <w:link w:val="HTMLPreformatted"/>
    <w:rsid w:val="009E457E"/>
    <w:rPr>
      <w:rFonts w:ascii="Arial Unicode MS" w:eastAsia="Arial Unicode MS" w:hAnsi="Arial Unicode MS"/>
    </w:rPr>
  </w:style>
  <w:style w:type="character" w:customStyle="1" w:styleId="parrafoCar">
    <w:name w:val="parrafo Car"/>
    <w:link w:val="parrafo"/>
    <w:locked/>
    <w:rsid w:val="00EA6BF4"/>
    <w:rPr>
      <w:rFonts w:ascii="Arial" w:hAnsi="Arial" w:cs="Arial"/>
      <w:iCs/>
      <w:lang w:val="en-GB"/>
    </w:rPr>
  </w:style>
  <w:style w:type="paragraph" w:customStyle="1" w:styleId="parrafo">
    <w:name w:val="parrafo"/>
    <w:basedOn w:val="Normal"/>
    <w:link w:val="parrafoCar"/>
    <w:autoRedefine/>
    <w:rsid w:val="00EA6BF4"/>
    <w:pPr>
      <w:keepLines/>
      <w:tabs>
        <w:tab w:val="left" w:pos="9360"/>
      </w:tabs>
      <w:spacing w:before="120" w:after="120" w:line="312" w:lineRule="auto"/>
      <w:ind w:right="90"/>
      <w:jc w:val="both"/>
    </w:pPr>
    <w:rPr>
      <w:rFonts w:ascii="Arial" w:hAnsi="Arial"/>
      <w:iCs/>
      <w:sz w:val="20"/>
      <w:szCs w:val="20"/>
      <w:lang w:val="en-GB" w:eastAsia="x-none"/>
    </w:rPr>
  </w:style>
  <w:style w:type="paragraph" w:customStyle="1" w:styleId="TEXT">
    <w:name w:val="TEXT"/>
    <w:basedOn w:val="Normal"/>
    <w:rsid w:val="00DC00EE"/>
    <w:pPr>
      <w:tabs>
        <w:tab w:val="left" w:pos="2880"/>
        <w:tab w:val="left" w:pos="3600"/>
      </w:tabs>
      <w:overflowPunct w:val="0"/>
      <w:autoSpaceDE w:val="0"/>
      <w:spacing w:after="60"/>
      <w:ind w:left="720" w:hanging="360"/>
      <w:jc w:val="both"/>
      <w:textAlignment w:val="baseline"/>
    </w:pPr>
    <w:rPr>
      <w:rFonts w:ascii="Arial" w:hAnsi="Arial"/>
      <w:b/>
      <w:sz w:val="20"/>
      <w:szCs w:val="20"/>
      <w:lang w:eastAsia="ar-SA"/>
    </w:rPr>
  </w:style>
  <w:style w:type="paragraph" w:styleId="NoSpacing">
    <w:name w:val="No Spacing"/>
    <w:basedOn w:val="Normal"/>
    <w:link w:val="NoSpacingChar"/>
    <w:uiPriority w:val="1"/>
    <w:qFormat/>
    <w:rsid w:val="00527CCB"/>
    <w:rPr>
      <w:rFonts w:ascii="Cambria" w:hAnsi="Cambria"/>
      <w:sz w:val="22"/>
      <w:szCs w:val="22"/>
      <w:lang w:val="x-none" w:eastAsia="x-none" w:bidi="en-US"/>
    </w:rPr>
  </w:style>
  <w:style w:type="character" w:customStyle="1" w:styleId="NoSpacingChar">
    <w:name w:val="No Spacing Char"/>
    <w:link w:val="NoSpacing"/>
    <w:uiPriority w:val="1"/>
    <w:rsid w:val="00527CCB"/>
    <w:rPr>
      <w:rFonts w:ascii="Cambria" w:hAnsi="Cambria"/>
      <w:sz w:val="22"/>
      <w:szCs w:val="22"/>
      <w:lang w:bidi="en-US"/>
    </w:rPr>
  </w:style>
  <w:style w:type="character" w:customStyle="1" w:styleId="HeaderChar">
    <w:name w:val="Header Char"/>
    <w:link w:val="Header"/>
    <w:uiPriority w:val="99"/>
    <w:rsid w:val="00E10AD6"/>
    <w:rPr>
      <w:sz w:val="24"/>
      <w:szCs w:val="24"/>
    </w:rPr>
  </w:style>
  <w:style w:type="character" w:styleId="Emphasis">
    <w:name w:val="Emphasis"/>
    <w:uiPriority w:val="20"/>
    <w:qFormat/>
    <w:rsid w:val="00B5207E"/>
    <w:rPr>
      <w:i/>
      <w:iCs/>
    </w:rPr>
  </w:style>
  <w:style w:type="paragraph" w:styleId="BodyTextIndent3">
    <w:name w:val="Body Text Indent 3"/>
    <w:basedOn w:val="Normal"/>
    <w:link w:val="BodyTextIndent3Char"/>
    <w:uiPriority w:val="99"/>
    <w:unhideWhenUsed/>
    <w:rsid w:val="00784439"/>
    <w:pPr>
      <w:spacing w:after="120"/>
      <w:ind w:left="360"/>
    </w:pPr>
    <w:rPr>
      <w:rFonts w:cs="Mangal"/>
      <w:sz w:val="16"/>
      <w:szCs w:val="16"/>
    </w:rPr>
  </w:style>
  <w:style w:type="character" w:customStyle="1" w:styleId="BodyTextIndent3Char">
    <w:name w:val="Body Text Indent 3 Char"/>
    <w:link w:val="BodyTextIndent3"/>
    <w:uiPriority w:val="99"/>
    <w:rsid w:val="00784439"/>
    <w:rPr>
      <w:rFonts w:cs="Mang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u w:val="single"/>
    </w:rPr>
  </w:style>
  <w:style w:type="paragraph" w:styleId="Heading2">
    <w:name w:val="heading 2"/>
    <w:basedOn w:val="Normal"/>
    <w:next w:val="Normal"/>
    <w:qFormat/>
    <w:pPr>
      <w:keepNext/>
      <w:outlineLvl w:val="1"/>
    </w:pPr>
    <w:rPr>
      <w:sz w:val="20"/>
      <w:u w:val="single"/>
    </w:rPr>
  </w:style>
  <w:style w:type="paragraph" w:styleId="Heading3">
    <w:name w:val="heading 3"/>
    <w:basedOn w:val="Normal"/>
    <w:next w:val="Normal"/>
    <w:qFormat/>
    <w:pPr>
      <w:keepNext/>
      <w:jc w:val="both"/>
      <w:outlineLvl w:val="2"/>
    </w:pPr>
    <w:rPr>
      <w:b/>
      <w:bCs/>
      <w:spacing w:val="-4"/>
      <w:szCs w:val="20"/>
    </w:rPr>
  </w:style>
  <w:style w:type="paragraph" w:styleId="Heading7">
    <w:name w:val="heading 7"/>
    <w:basedOn w:val="Normal"/>
    <w:next w:val="Normal"/>
    <w:qFormat/>
    <w:rsid w:val="001C6C0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both"/>
    </w:pPr>
    <w:rPr>
      <w:b/>
      <w:bCs/>
    </w:rPr>
  </w:style>
  <w:style w:type="paragraph" w:styleId="BodyText2">
    <w:name w:val="Body Text 2"/>
    <w:basedOn w:val="Normal"/>
    <w:pPr>
      <w:jc w:val="both"/>
    </w:pPr>
  </w:style>
  <w:style w:type="paragraph" w:customStyle="1" w:styleId="BodyText21">
    <w:name w:val="Body Text 21"/>
    <w:basedOn w:val="Normal"/>
    <w:pPr>
      <w:jc w:val="both"/>
    </w:pPr>
  </w:style>
  <w:style w:type="paragraph" w:customStyle="1" w:styleId="bodytext0">
    <w:name w:val="bodytext"/>
    <w:basedOn w:val="Normal"/>
    <w:pPr>
      <w:tabs>
        <w:tab w:val="left" w:pos="0"/>
        <w:tab w:val="left" w:pos="959"/>
        <w:tab w:val="left" w:pos="1918"/>
        <w:tab w:val="left" w:pos="2877"/>
        <w:tab w:val="left" w:pos="3836"/>
        <w:tab w:val="left" w:pos="4795"/>
        <w:tab w:val="left" w:pos="5754"/>
        <w:tab w:val="left" w:pos="6713"/>
        <w:tab w:val="left" w:pos="7672"/>
        <w:tab w:val="left" w:pos="8631"/>
      </w:tabs>
      <w:jc w:val="both"/>
    </w:pPr>
    <w:rPr>
      <w:rFonts w:ascii="Arial" w:hAnsi="Arial" w:cs="Arial"/>
    </w:r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paragraph" w:styleId="PlainText">
    <w:name w:val="Plain Text"/>
    <w:basedOn w:val="Normal"/>
    <w:rPr>
      <w:rFonts w:ascii="Courier New" w:hAnsi="Courier New"/>
      <w:sz w:val="20"/>
      <w:szCs w:val="20"/>
    </w:rPr>
  </w:style>
  <w:style w:type="character" w:customStyle="1" w:styleId="bodycopy">
    <w:name w:val="bodycopy"/>
    <w:basedOn w:val="DefaultParagraphFont"/>
  </w:style>
  <w:style w:type="paragraph" w:customStyle="1" w:styleId="NormalArial">
    <w:name w:val="Normal + Arial"/>
    <w:aliases w:val="10 pt,Bold"/>
    <w:basedOn w:val="NormalWeb"/>
    <w:rPr>
      <w:rFonts w:ascii="Arial" w:hAnsi="Arial"/>
      <w:sz w:val="22"/>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bodytext1">
    <w:name w:val="bodytext1"/>
    <w:rPr>
      <w:rFonts w:ascii="Arial" w:hAnsi="Arial" w:cs="Arial" w:hint="default"/>
      <w:strike w:val="0"/>
      <w:dstrike w:val="0"/>
      <w:color w:val="000000"/>
      <w:sz w:val="18"/>
      <w:szCs w:val="18"/>
      <w:u w:val="none"/>
      <w:effect w:val="non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ListParagraph">
    <w:name w:val="List Paragraph"/>
    <w:basedOn w:val="Normal"/>
    <w:uiPriority w:val="34"/>
    <w:qFormat/>
    <w:pPr>
      <w:ind w:left="720"/>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western">
    <w:name w:val="western"/>
    <w:basedOn w:val="Normal"/>
    <w:pPr>
      <w:suppressAutoHyphens/>
    </w:pPr>
    <w:rPr>
      <w:rFonts w:ascii="Arial Unicode MS" w:eastAsia="Arial Unicode MS" w:hAnsi="Arial Unicode MS" w:cs="Arial Unicode MS"/>
      <w:lang w:eastAsia="ar-SA"/>
    </w:rPr>
  </w:style>
  <w:style w:type="paragraph" w:styleId="BodyTextIndent2">
    <w:name w:val="Body Text Indent 2"/>
    <w:basedOn w:val="Normal"/>
    <w:pPr>
      <w:ind w:firstLine="720"/>
      <w:jc w:val="both"/>
    </w:pPr>
    <w:rPr>
      <w:rFonts w:ascii="Verdana" w:hAnsi="Verdana"/>
    </w:rPr>
  </w:style>
  <w:style w:type="character" w:customStyle="1" w:styleId="HTMLPreformattedChar">
    <w:name w:val="HTML Preformatted Char"/>
    <w:link w:val="HTMLPreformatted"/>
    <w:rsid w:val="009E457E"/>
    <w:rPr>
      <w:rFonts w:ascii="Arial Unicode MS" w:eastAsia="Arial Unicode MS" w:hAnsi="Arial Unicode MS"/>
    </w:rPr>
  </w:style>
  <w:style w:type="character" w:customStyle="1" w:styleId="parrafoCar">
    <w:name w:val="parrafo Car"/>
    <w:link w:val="parrafo"/>
    <w:locked/>
    <w:rsid w:val="00EA6BF4"/>
    <w:rPr>
      <w:rFonts w:ascii="Arial" w:hAnsi="Arial" w:cs="Arial"/>
      <w:iCs/>
      <w:lang w:val="en-GB"/>
    </w:rPr>
  </w:style>
  <w:style w:type="paragraph" w:customStyle="1" w:styleId="parrafo">
    <w:name w:val="parrafo"/>
    <w:basedOn w:val="Normal"/>
    <w:link w:val="parrafoCar"/>
    <w:autoRedefine/>
    <w:rsid w:val="00EA6BF4"/>
    <w:pPr>
      <w:keepLines/>
      <w:tabs>
        <w:tab w:val="left" w:pos="9360"/>
      </w:tabs>
      <w:spacing w:before="120" w:after="120" w:line="312" w:lineRule="auto"/>
      <w:ind w:right="90"/>
      <w:jc w:val="both"/>
    </w:pPr>
    <w:rPr>
      <w:rFonts w:ascii="Arial" w:hAnsi="Arial"/>
      <w:iCs/>
      <w:sz w:val="20"/>
      <w:szCs w:val="20"/>
      <w:lang w:val="en-GB" w:eastAsia="x-none"/>
    </w:rPr>
  </w:style>
  <w:style w:type="paragraph" w:customStyle="1" w:styleId="TEXT">
    <w:name w:val="TEXT"/>
    <w:basedOn w:val="Normal"/>
    <w:rsid w:val="00DC00EE"/>
    <w:pPr>
      <w:tabs>
        <w:tab w:val="left" w:pos="2880"/>
        <w:tab w:val="left" w:pos="3600"/>
      </w:tabs>
      <w:overflowPunct w:val="0"/>
      <w:autoSpaceDE w:val="0"/>
      <w:spacing w:after="60"/>
      <w:ind w:left="720" w:hanging="360"/>
      <w:jc w:val="both"/>
      <w:textAlignment w:val="baseline"/>
    </w:pPr>
    <w:rPr>
      <w:rFonts w:ascii="Arial" w:hAnsi="Arial"/>
      <w:b/>
      <w:sz w:val="20"/>
      <w:szCs w:val="20"/>
      <w:lang w:eastAsia="ar-SA"/>
    </w:rPr>
  </w:style>
  <w:style w:type="paragraph" w:styleId="NoSpacing">
    <w:name w:val="No Spacing"/>
    <w:basedOn w:val="Normal"/>
    <w:link w:val="NoSpacingChar"/>
    <w:uiPriority w:val="1"/>
    <w:qFormat/>
    <w:rsid w:val="00527CCB"/>
    <w:rPr>
      <w:rFonts w:ascii="Cambria" w:hAnsi="Cambria"/>
      <w:sz w:val="22"/>
      <w:szCs w:val="22"/>
      <w:lang w:val="x-none" w:eastAsia="x-none" w:bidi="en-US"/>
    </w:rPr>
  </w:style>
  <w:style w:type="character" w:customStyle="1" w:styleId="NoSpacingChar">
    <w:name w:val="No Spacing Char"/>
    <w:link w:val="NoSpacing"/>
    <w:uiPriority w:val="1"/>
    <w:rsid w:val="00527CCB"/>
    <w:rPr>
      <w:rFonts w:ascii="Cambria" w:hAnsi="Cambria"/>
      <w:sz w:val="22"/>
      <w:szCs w:val="22"/>
      <w:lang w:bidi="en-US"/>
    </w:rPr>
  </w:style>
  <w:style w:type="character" w:customStyle="1" w:styleId="HeaderChar">
    <w:name w:val="Header Char"/>
    <w:link w:val="Header"/>
    <w:uiPriority w:val="99"/>
    <w:rsid w:val="00E10AD6"/>
    <w:rPr>
      <w:sz w:val="24"/>
      <w:szCs w:val="24"/>
    </w:rPr>
  </w:style>
  <w:style w:type="character" w:styleId="Emphasis">
    <w:name w:val="Emphasis"/>
    <w:uiPriority w:val="20"/>
    <w:qFormat/>
    <w:rsid w:val="00B5207E"/>
    <w:rPr>
      <w:i/>
      <w:iCs/>
    </w:rPr>
  </w:style>
  <w:style w:type="paragraph" w:styleId="BodyTextIndent3">
    <w:name w:val="Body Text Indent 3"/>
    <w:basedOn w:val="Normal"/>
    <w:link w:val="BodyTextIndent3Char"/>
    <w:uiPriority w:val="99"/>
    <w:unhideWhenUsed/>
    <w:rsid w:val="00784439"/>
    <w:pPr>
      <w:spacing w:after="120"/>
      <w:ind w:left="360"/>
    </w:pPr>
    <w:rPr>
      <w:rFonts w:cs="Mangal"/>
      <w:sz w:val="16"/>
      <w:szCs w:val="16"/>
    </w:rPr>
  </w:style>
  <w:style w:type="character" w:customStyle="1" w:styleId="BodyTextIndent3Char">
    <w:name w:val="Body Text Indent 3 Char"/>
    <w:link w:val="BodyTextIndent3"/>
    <w:uiPriority w:val="99"/>
    <w:rsid w:val="00784439"/>
    <w:rPr>
      <w:rFonts w:cs="Mang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46361">
      <w:bodyDiv w:val="1"/>
      <w:marLeft w:val="0"/>
      <w:marRight w:val="0"/>
      <w:marTop w:val="0"/>
      <w:marBottom w:val="0"/>
      <w:divBdr>
        <w:top w:val="none" w:sz="0" w:space="0" w:color="auto"/>
        <w:left w:val="none" w:sz="0" w:space="0" w:color="auto"/>
        <w:bottom w:val="none" w:sz="0" w:space="0" w:color="auto"/>
        <w:right w:val="none" w:sz="0" w:space="0" w:color="auto"/>
      </w:divBdr>
    </w:div>
    <w:div w:id="571352318">
      <w:bodyDiv w:val="1"/>
      <w:marLeft w:val="0"/>
      <w:marRight w:val="0"/>
      <w:marTop w:val="0"/>
      <w:marBottom w:val="0"/>
      <w:divBdr>
        <w:top w:val="none" w:sz="0" w:space="0" w:color="auto"/>
        <w:left w:val="none" w:sz="0" w:space="0" w:color="auto"/>
        <w:bottom w:val="none" w:sz="0" w:space="0" w:color="auto"/>
        <w:right w:val="none" w:sz="0" w:space="0" w:color="auto"/>
      </w:divBdr>
    </w:div>
    <w:div w:id="791560888">
      <w:bodyDiv w:val="1"/>
      <w:marLeft w:val="0"/>
      <w:marRight w:val="0"/>
      <w:marTop w:val="0"/>
      <w:marBottom w:val="0"/>
      <w:divBdr>
        <w:top w:val="none" w:sz="0" w:space="0" w:color="auto"/>
        <w:left w:val="none" w:sz="0" w:space="0" w:color="auto"/>
        <w:bottom w:val="none" w:sz="0" w:space="0" w:color="auto"/>
        <w:right w:val="none" w:sz="0" w:space="0" w:color="auto"/>
      </w:divBdr>
    </w:div>
    <w:div w:id="878399502">
      <w:bodyDiv w:val="1"/>
      <w:marLeft w:val="0"/>
      <w:marRight w:val="0"/>
      <w:marTop w:val="0"/>
      <w:marBottom w:val="0"/>
      <w:divBdr>
        <w:top w:val="none" w:sz="0" w:space="0" w:color="auto"/>
        <w:left w:val="none" w:sz="0" w:space="0" w:color="auto"/>
        <w:bottom w:val="none" w:sz="0" w:space="0" w:color="auto"/>
        <w:right w:val="none" w:sz="0" w:space="0" w:color="auto"/>
      </w:divBdr>
    </w:div>
    <w:div w:id="917861788">
      <w:bodyDiv w:val="1"/>
      <w:marLeft w:val="0"/>
      <w:marRight w:val="0"/>
      <w:marTop w:val="0"/>
      <w:marBottom w:val="0"/>
      <w:divBdr>
        <w:top w:val="none" w:sz="0" w:space="0" w:color="auto"/>
        <w:left w:val="none" w:sz="0" w:space="0" w:color="auto"/>
        <w:bottom w:val="none" w:sz="0" w:space="0" w:color="auto"/>
        <w:right w:val="none" w:sz="0" w:space="0" w:color="auto"/>
      </w:divBdr>
    </w:div>
    <w:div w:id="1075395555">
      <w:bodyDiv w:val="1"/>
      <w:marLeft w:val="0"/>
      <w:marRight w:val="0"/>
      <w:marTop w:val="0"/>
      <w:marBottom w:val="0"/>
      <w:divBdr>
        <w:top w:val="none" w:sz="0" w:space="0" w:color="auto"/>
        <w:left w:val="none" w:sz="0" w:space="0" w:color="auto"/>
        <w:bottom w:val="none" w:sz="0" w:space="0" w:color="auto"/>
        <w:right w:val="none" w:sz="0" w:space="0" w:color="auto"/>
      </w:divBdr>
    </w:div>
    <w:div w:id="1383940841">
      <w:bodyDiv w:val="1"/>
      <w:marLeft w:val="0"/>
      <w:marRight w:val="0"/>
      <w:marTop w:val="0"/>
      <w:marBottom w:val="0"/>
      <w:divBdr>
        <w:top w:val="none" w:sz="0" w:space="0" w:color="auto"/>
        <w:left w:val="none" w:sz="0" w:space="0" w:color="auto"/>
        <w:bottom w:val="none" w:sz="0" w:space="0" w:color="auto"/>
        <w:right w:val="none" w:sz="0" w:space="0" w:color="auto"/>
      </w:divBdr>
    </w:div>
    <w:div w:id="1527520373">
      <w:bodyDiv w:val="1"/>
      <w:marLeft w:val="0"/>
      <w:marRight w:val="0"/>
      <w:marTop w:val="0"/>
      <w:marBottom w:val="0"/>
      <w:divBdr>
        <w:top w:val="none" w:sz="0" w:space="0" w:color="auto"/>
        <w:left w:val="none" w:sz="0" w:space="0" w:color="auto"/>
        <w:bottom w:val="none" w:sz="0" w:space="0" w:color="auto"/>
        <w:right w:val="none" w:sz="0" w:space="0" w:color="auto"/>
      </w:divBdr>
    </w:div>
    <w:div w:id="1980187499">
      <w:bodyDiv w:val="1"/>
      <w:marLeft w:val="0"/>
      <w:marRight w:val="0"/>
      <w:marTop w:val="0"/>
      <w:marBottom w:val="0"/>
      <w:divBdr>
        <w:top w:val="none" w:sz="0" w:space="0" w:color="auto"/>
        <w:left w:val="none" w:sz="0" w:space="0" w:color="auto"/>
        <w:bottom w:val="none" w:sz="0" w:space="0" w:color="auto"/>
        <w:right w:val="none" w:sz="0" w:space="0" w:color="auto"/>
      </w:divBdr>
    </w:div>
    <w:div w:id="2101175680">
      <w:bodyDiv w:val="1"/>
      <w:marLeft w:val="0"/>
      <w:marRight w:val="0"/>
      <w:marTop w:val="0"/>
      <w:marBottom w:val="0"/>
      <w:divBdr>
        <w:top w:val="none" w:sz="0" w:space="0" w:color="auto"/>
        <w:left w:val="none" w:sz="0" w:space="0" w:color="auto"/>
        <w:bottom w:val="none" w:sz="0" w:space="0" w:color="auto"/>
        <w:right w:val="none" w:sz="0" w:space="0" w:color="auto"/>
      </w:divBdr>
      <w:divsChild>
        <w:div w:id="1043599705">
          <w:marLeft w:val="0"/>
          <w:marRight w:val="0"/>
          <w:marTop w:val="0"/>
          <w:marBottom w:val="0"/>
          <w:divBdr>
            <w:top w:val="none" w:sz="0" w:space="0" w:color="auto"/>
            <w:left w:val="none" w:sz="0" w:space="0" w:color="auto"/>
            <w:bottom w:val="none" w:sz="0" w:space="0" w:color="auto"/>
            <w:right w:val="none" w:sz="0" w:space="0" w:color="auto"/>
          </w:divBdr>
          <w:divsChild>
            <w:div w:id="206377390">
              <w:marLeft w:val="0"/>
              <w:marRight w:val="0"/>
              <w:marTop w:val="0"/>
              <w:marBottom w:val="0"/>
              <w:divBdr>
                <w:top w:val="none" w:sz="0" w:space="0" w:color="auto"/>
                <w:left w:val="none" w:sz="0" w:space="0" w:color="auto"/>
                <w:bottom w:val="none" w:sz="0" w:space="0" w:color="auto"/>
                <w:right w:val="none" w:sz="0" w:space="0" w:color="auto"/>
              </w:divBdr>
            </w:div>
            <w:div w:id="634019342">
              <w:marLeft w:val="0"/>
              <w:marRight w:val="0"/>
              <w:marTop w:val="0"/>
              <w:marBottom w:val="0"/>
              <w:divBdr>
                <w:top w:val="none" w:sz="0" w:space="0" w:color="auto"/>
                <w:left w:val="none" w:sz="0" w:space="0" w:color="auto"/>
                <w:bottom w:val="none" w:sz="0" w:space="0" w:color="auto"/>
                <w:right w:val="none" w:sz="0" w:space="0" w:color="auto"/>
              </w:divBdr>
            </w:div>
            <w:div w:id="816609907">
              <w:marLeft w:val="0"/>
              <w:marRight w:val="0"/>
              <w:marTop w:val="0"/>
              <w:marBottom w:val="0"/>
              <w:divBdr>
                <w:top w:val="none" w:sz="0" w:space="0" w:color="auto"/>
                <w:left w:val="none" w:sz="0" w:space="0" w:color="auto"/>
                <w:bottom w:val="none" w:sz="0" w:space="0" w:color="auto"/>
                <w:right w:val="none" w:sz="0" w:space="0" w:color="auto"/>
              </w:divBdr>
            </w:div>
            <w:div w:id="1014763699">
              <w:marLeft w:val="0"/>
              <w:marRight w:val="0"/>
              <w:marTop w:val="0"/>
              <w:marBottom w:val="0"/>
              <w:divBdr>
                <w:top w:val="none" w:sz="0" w:space="0" w:color="auto"/>
                <w:left w:val="none" w:sz="0" w:space="0" w:color="auto"/>
                <w:bottom w:val="none" w:sz="0" w:space="0" w:color="auto"/>
                <w:right w:val="none" w:sz="0" w:space="0" w:color="auto"/>
              </w:divBdr>
            </w:div>
            <w:div w:id="1038436184">
              <w:marLeft w:val="0"/>
              <w:marRight w:val="0"/>
              <w:marTop w:val="0"/>
              <w:marBottom w:val="0"/>
              <w:divBdr>
                <w:top w:val="none" w:sz="0" w:space="0" w:color="auto"/>
                <w:left w:val="none" w:sz="0" w:space="0" w:color="auto"/>
                <w:bottom w:val="none" w:sz="0" w:space="0" w:color="auto"/>
                <w:right w:val="none" w:sz="0" w:space="0" w:color="auto"/>
              </w:divBdr>
            </w:div>
            <w:div w:id="1175993711">
              <w:marLeft w:val="0"/>
              <w:marRight w:val="0"/>
              <w:marTop w:val="0"/>
              <w:marBottom w:val="0"/>
              <w:divBdr>
                <w:top w:val="none" w:sz="0" w:space="0" w:color="auto"/>
                <w:left w:val="none" w:sz="0" w:space="0" w:color="auto"/>
                <w:bottom w:val="none" w:sz="0" w:space="0" w:color="auto"/>
                <w:right w:val="none" w:sz="0" w:space="0" w:color="auto"/>
              </w:divBdr>
            </w:div>
            <w:div w:id="1379742811">
              <w:marLeft w:val="0"/>
              <w:marRight w:val="0"/>
              <w:marTop w:val="0"/>
              <w:marBottom w:val="0"/>
              <w:divBdr>
                <w:top w:val="none" w:sz="0" w:space="0" w:color="auto"/>
                <w:left w:val="none" w:sz="0" w:space="0" w:color="auto"/>
                <w:bottom w:val="none" w:sz="0" w:space="0" w:color="auto"/>
                <w:right w:val="none" w:sz="0" w:space="0" w:color="auto"/>
              </w:divBdr>
            </w:div>
            <w:div w:id="1531066961">
              <w:marLeft w:val="0"/>
              <w:marRight w:val="0"/>
              <w:marTop w:val="0"/>
              <w:marBottom w:val="0"/>
              <w:divBdr>
                <w:top w:val="none" w:sz="0" w:space="0" w:color="auto"/>
                <w:left w:val="none" w:sz="0" w:space="0" w:color="auto"/>
                <w:bottom w:val="none" w:sz="0" w:space="0" w:color="auto"/>
                <w:right w:val="none" w:sz="0" w:space="0" w:color="auto"/>
              </w:divBdr>
            </w:div>
            <w:div w:id="1693922152">
              <w:marLeft w:val="0"/>
              <w:marRight w:val="0"/>
              <w:marTop w:val="0"/>
              <w:marBottom w:val="0"/>
              <w:divBdr>
                <w:top w:val="none" w:sz="0" w:space="0" w:color="auto"/>
                <w:left w:val="none" w:sz="0" w:space="0" w:color="auto"/>
                <w:bottom w:val="none" w:sz="0" w:space="0" w:color="auto"/>
                <w:right w:val="none" w:sz="0" w:space="0" w:color="auto"/>
              </w:divBdr>
            </w:div>
            <w:div w:id="19343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rdxfootmark.naukri.com/v2/track/openCv?trackingInfo=72e8bb49d782062701079118112eb72d134f530e18705c4458440321091b5b58120d110b10415a5d084356014b4450530401195c1333471b1b111541505a0c5348011503504e1c180c571833471b1b041046444f5108084a5746754e034a571b5549120b40001044095a0e041e470d140110155e5500504a155b440345450e5c0a5249130f031f030201091b5b58100a13071046595f0a52585e6&amp;docType=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itbucke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aclick?ld=d3vlYY4HFFhzsBfN4qKS051zVUCUxmHLzwp83eMfwnwR4qrrbWcmFGE10m8zC2Oi4rnirBeqsVL4Gz1-t2luWQ7efuzLuuZUEbQtlaWFKRBroLnsnTnmXvGNU3Mo36pLOY3kx2qJhruCDoPdZTVEAvQcf0mVs&amp;u=http%3a%2f%2findex.about.com%2fslp%3f%26q%3dwhat%2bis%2bwebsphere%2bapplication%2bserver%26sid%3de07dfd1d-2928-4673-8af6-38fc3a3aed8f-0-ab_msb%26kwid%3dwebsphere%2520application%2520server%26cid%3d84593769131513&amp;rlid=48a553b146b1111cc4170ff1297cee36"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bing.com/aclick?ld=d3vlYY4HFFhzsBfN4qKS051zVUCUxmHLzwp83eMfwnwR4qrrbWcmFGE10m8zC2Oi4rnirBeqsVL4Gz1-t2luWQ7efuzLuuZUEbQtlaWFKRBroLnsnTnmXvGNU3Mo36pLOY3kx2qJhruCDoPdZTVEAvQcf0mVs&amp;u=http%3a%2f%2findex.about.com%2fslp%3f%26q%3dwhat%2bis%2bwebsphere%2bapplication%2bserver%26sid%3de07dfd1d-2928-4673-8af6-38fc3a3aed8f-0-ab_msb%26kwid%3dwebsphere%2520application%2520server%26cid%3d84593769131513&amp;rlid=48a553b146b1111cc4170ff1297cee36" TargetMode="External"/><Relationship Id="rId4" Type="http://schemas.microsoft.com/office/2007/relationships/stylesWithEffects" Target="stylesWithEffects.xml"/><Relationship Id="rId9" Type="http://schemas.openxmlformats.org/officeDocument/2006/relationships/hyperlink" Target="mailto:abhishekyouy@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7861-4F4B-4711-B8C3-639B6E137A49}">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53238</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Template>
  <TotalTime>60</TotalTime>
  <Pages>4</Pages>
  <Words>906</Words>
  <Characters>6957</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RAMAKRISHNA   NIMMALA</vt:lpstr>
    </vt:vector>
  </TitlesOfParts>
  <Company>babloo</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RAMAKRISHNA   NIMMALA</dc:title>
  <dc:creator>naveenkumar</dc:creator>
  <cp:lastModifiedBy>Siva Sankar</cp:lastModifiedBy>
  <cp:revision>5</cp:revision>
  <cp:lastPrinted>2013-04-05T04:36:00Z</cp:lastPrinted>
  <dcterms:created xsi:type="dcterms:W3CDTF">2019-04-23T05:43:00Z</dcterms:created>
  <dcterms:modified xsi:type="dcterms:W3CDTF">2019-04-24T13:33:00Z</dcterms:modified>
</cp:coreProperties>
</file>