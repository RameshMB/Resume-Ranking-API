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360" w:type="dxa"/>
        <w:tblCellMar>
          <w:left w:w="0" w:type="dxa"/>
          <w:right w:w="0" w:type="dxa"/>
        </w:tblCellMar>
        <w:tblLook w:val="04A0" w:firstRow="1" w:lastRow="0" w:firstColumn="1" w:lastColumn="0" w:noHBand="0" w:noVBand="1"/>
      </w:tblPr>
      <w:tblGrid>
        <w:gridCol w:w="1660"/>
        <w:gridCol w:w="1960"/>
        <w:gridCol w:w="2440"/>
        <w:gridCol w:w="1300"/>
      </w:tblGrid>
      <w:tr w:rsidR="008D35C9" w:rsidTr="002928DD">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8DB4E2"/>
            <w:noWrap/>
            <w:tcMar>
              <w:top w:w="15" w:type="dxa"/>
              <w:left w:w="15" w:type="dxa"/>
              <w:bottom w:w="0" w:type="dxa"/>
              <w:right w:w="15" w:type="dxa"/>
            </w:tcMar>
            <w:vAlign w:val="center"/>
            <w:hideMark/>
          </w:tcPr>
          <w:p w:rsidR="008D35C9" w:rsidRDefault="008D35C9">
            <w:pPr>
              <w:rPr>
                <w:rFonts w:ascii="Arial" w:hAnsi="Arial" w:cs="Arial"/>
                <w:b/>
                <w:bCs/>
              </w:rPr>
            </w:pPr>
            <w:bookmarkStart w:id="0" w:name="_GoBack" w:colFirst="4" w:colLast="4"/>
            <w:r>
              <w:rPr>
                <w:rFonts w:ascii="Arial" w:hAnsi="Arial" w:cs="Arial"/>
                <w:b/>
                <w:bCs/>
              </w:rPr>
              <w:t>Skills</w:t>
            </w:r>
          </w:p>
        </w:tc>
        <w:tc>
          <w:tcPr>
            <w:tcW w:w="1960" w:type="dxa"/>
            <w:tcBorders>
              <w:top w:val="single" w:sz="4" w:space="0" w:color="auto"/>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rsidR="008D35C9" w:rsidRDefault="008D35C9">
            <w:pPr>
              <w:rPr>
                <w:rFonts w:ascii="Arial" w:hAnsi="Arial" w:cs="Arial"/>
                <w:b/>
                <w:bCs/>
              </w:rPr>
            </w:pPr>
            <w:r>
              <w:rPr>
                <w:rFonts w:ascii="Arial" w:hAnsi="Arial" w:cs="Arial"/>
                <w:b/>
                <w:bCs/>
              </w:rPr>
              <w:t>Years of Experience</w:t>
            </w:r>
          </w:p>
        </w:tc>
        <w:tc>
          <w:tcPr>
            <w:tcW w:w="2440" w:type="dxa"/>
            <w:tcBorders>
              <w:top w:val="single" w:sz="4" w:space="0" w:color="auto"/>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rsidR="008D35C9" w:rsidRDefault="008D35C9">
            <w:pPr>
              <w:rPr>
                <w:rFonts w:ascii="Arial" w:hAnsi="Arial" w:cs="Arial"/>
                <w:b/>
                <w:bCs/>
                <w:color w:val="000000"/>
              </w:rPr>
            </w:pPr>
            <w:r>
              <w:rPr>
                <w:rFonts w:ascii="Arial" w:hAnsi="Arial" w:cs="Arial"/>
                <w:b/>
                <w:bCs/>
                <w:color w:val="000000"/>
              </w:rPr>
              <w:t>Project Name</w:t>
            </w:r>
          </w:p>
        </w:tc>
        <w:tc>
          <w:tcPr>
            <w:tcW w:w="1300" w:type="dxa"/>
            <w:tcBorders>
              <w:top w:val="single" w:sz="4" w:space="0" w:color="auto"/>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rsidR="008D35C9" w:rsidRDefault="008D35C9">
            <w:pPr>
              <w:rPr>
                <w:rFonts w:ascii="Arial" w:hAnsi="Arial" w:cs="Arial"/>
                <w:b/>
                <w:bCs/>
                <w:color w:val="000000"/>
              </w:rPr>
            </w:pPr>
            <w:r>
              <w:rPr>
                <w:rFonts w:ascii="Arial" w:hAnsi="Arial" w:cs="Arial"/>
                <w:b/>
                <w:bCs/>
                <w:color w:val="000000"/>
              </w:rPr>
              <w:t>Duration</w:t>
            </w:r>
          </w:p>
        </w:tc>
      </w:tr>
      <w:tr w:rsidR="008D35C9" w:rsidTr="002928DD">
        <w:trPr>
          <w:trHeight w:val="300"/>
        </w:trPr>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Python</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4 Years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 xml:space="preserve">Lima </w:t>
            </w:r>
            <w:proofErr w:type="spellStart"/>
            <w:r>
              <w:rPr>
                <w:rFonts w:ascii="Arial" w:hAnsi="Arial" w:cs="Arial"/>
              </w:rPr>
              <w:t>chatbot,Wells</w:t>
            </w:r>
            <w:proofErr w:type="spellEnd"/>
            <w:r>
              <w:rPr>
                <w:rFonts w:ascii="Arial" w:hAnsi="Arial" w:cs="Arial"/>
              </w:rPr>
              <w:t xml:space="preserve"> Fargo</w:t>
            </w:r>
          </w:p>
        </w:tc>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2015-2019</w:t>
            </w:r>
          </w:p>
        </w:tc>
      </w:tr>
      <w:tr w:rsidR="008D35C9" w:rsidTr="002928DD">
        <w:trPr>
          <w:trHeight w:val="300"/>
        </w:trPr>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Machine Learning</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4 Years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 xml:space="preserve">Lima </w:t>
            </w:r>
            <w:proofErr w:type="spellStart"/>
            <w:r>
              <w:rPr>
                <w:rFonts w:ascii="Arial" w:hAnsi="Arial" w:cs="Arial"/>
              </w:rPr>
              <w:t>chatbot,Wells</w:t>
            </w:r>
            <w:proofErr w:type="spellEnd"/>
            <w:r>
              <w:rPr>
                <w:rFonts w:ascii="Arial" w:hAnsi="Arial" w:cs="Arial"/>
              </w:rPr>
              <w:t xml:space="preserve"> Fargo</w:t>
            </w:r>
          </w:p>
        </w:tc>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2015-2019</w:t>
            </w:r>
          </w:p>
        </w:tc>
      </w:tr>
      <w:tr w:rsidR="008D35C9" w:rsidTr="002928DD">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Text Mining</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4 Years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 xml:space="preserve">Lima </w:t>
            </w:r>
            <w:proofErr w:type="spellStart"/>
            <w:r>
              <w:rPr>
                <w:rFonts w:ascii="Arial" w:hAnsi="Arial" w:cs="Arial"/>
              </w:rPr>
              <w:t>chatbot,Wells</w:t>
            </w:r>
            <w:proofErr w:type="spellEnd"/>
            <w:r>
              <w:rPr>
                <w:rFonts w:ascii="Arial" w:hAnsi="Arial" w:cs="Arial"/>
              </w:rPr>
              <w:t xml:space="preserve"> Fargo</w:t>
            </w:r>
          </w:p>
        </w:tc>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2015-2019</w:t>
            </w:r>
          </w:p>
        </w:tc>
      </w:tr>
      <w:tr w:rsidR="008D35C9" w:rsidTr="002928DD">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8D35C9" w:rsidRDefault="008D35C9">
            <w:pPr>
              <w:rPr>
                <w:rFonts w:ascii="Arial" w:hAnsi="Arial" w:cs="Arial"/>
              </w:rPr>
            </w:pPr>
            <w:proofErr w:type="spellStart"/>
            <w:r>
              <w:rPr>
                <w:rFonts w:ascii="Arial" w:hAnsi="Arial" w:cs="Arial"/>
              </w:rPr>
              <w:t>Sql</w:t>
            </w:r>
            <w:proofErr w:type="spellEnd"/>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4 Years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 xml:space="preserve">Lima </w:t>
            </w:r>
            <w:proofErr w:type="spellStart"/>
            <w:r>
              <w:rPr>
                <w:rFonts w:ascii="Arial" w:hAnsi="Arial" w:cs="Arial"/>
              </w:rPr>
              <w:t>chatbot,Wells</w:t>
            </w:r>
            <w:proofErr w:type="spellEnd"/>
            <w:r>
              <w:rPr>
                <w:rFonts w:ascii="Arial" w:hAnsi="Arial" w:cs="Arial"/>
              </w:rPr>
              <w:t xml:space="preserve"> Fargo</w:t>
            </w:r>
          </w:p>
        </w:tc>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2015-2019</w:t>
            </w:r>
          </w:p>
        </w:tc>
      </w:tr>
      <w:tr w:rsidR="008D35C9" w:rsidTr="002928DD">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NLP</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3 Years</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Wells Fargo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8D35C9" w:rsidRDefault="008D35C9">
            <w:pPr>
              <w:rPr>
                <w:rFonts w:ascii="Arial" w:hAnsi="Arial" w:cs="Arial"/>
              </w:rPr>
            </w:pPr>
            <w:r>
              <w:rPr>
                <w:rFonts w:ascii="Arial" w:hAnsi="Arial" w:cs="Arial"/>
              </w:rPr>
              <w:t>2015-2018</w:t>
            </w:r>
          </w:p>
        </w:tc>
      </w:tr>
    </w:tbl>
    <w:bookmarkEnd w:id="0"/>
    <w:p w:rsidR="008D35C9" w:rsidRDefault="008D35C9" w:rsidP="008C6D6F">
      <w:pPr>
        <w:ind w:left="5760"/>
        <w:jc w:val="both"/>
        <w:rPr>
          <w:rFonts w:asciiTheme="majorHAnsi" w:hAnsiTheme="majorHAnsi"/>
          <w:b/>
          <w:color w:val="1F497D" w:themeColor="text2"/>
          <w:sz w:val="22"/>
          <w:szCs w:val="22"/>
          <w:u w:val="single"/>
        </w:rPr>
      </w:pPr>
      <w:r w:rsidRPr="00246AAA">
        <w:rPr>
          <w:rFonts w:asciiTheme="majorHAnsi" w:hAnsiTheme="majorHAnsi"/>
          <w:b/>
          <w:color w:val="1F497D" w:themeColor="text2"/>
          <w:sz w:val="22"/>
          <w:szCs w:val="22"/>
          <w:u w:val="single"/>
        </w:rPr>
        <w:t xml:space="preserve"> </w:t>
      </w:r>
    </w:p>
    <w:p w:rsidR="008D35C9" w:rsidRDefault="008D35C9" w:rsidP="008C6D6F">
      <w:pPr>
        <w:ind w:left="5760"/>
        <w:jc w:val="both"/>
        <w:rPr>
          <w:rFonts w:asciiTheme="majorHAnsi" w:hAnsiTheme="majorHAnsi"/>
          <w:b/>
          <w:color w:val="1F497D" w:themeColor="text2"/>
          <w:sz w:val="22"/>
          <w:szCs w:val="22"/>
          <w:u w:val="single"/>
        </w:rPr>
      </w:pPr>
    </w:p>
    <w:p w:rsidR="001D6F27" w:rsidRPr="00246AAA" w:rsidRDefault="002928DD" w:rsidP="008C6D6F">
      <w:pPr>
        <w:ind w:left="5760"/>
        <w:jc w:val="both"/>
        <w:rPr>
          <w:rFonts w:asciiTheme="majorHAnsi" w:hAnsiTheme="majorHAnsi"/>
          <w:b/>
          <w:color w:val="1F497D" w:themeColor="text2"/>
          <w:sz w:val="22"/>
          <w:szCs w:val="22"/>
          <w:u w:val="single"/>
        </w:rPr>
      </w:pPr>
      <w:r w:rsidRPr="00246AAA">
        <w:rPr>
          <w:rFonts w:asciiTheme="majorHAnsi" w:hAnsiTheme="majorHAnsi"/>
          <w:b/>
          <w:color w:val="1F497D" w:themeColor="text2"/>
          <w:sz w:val="22"/>
          <w:szCs w:val="22"/>
          <w:u w:val="single"/>
        </w:rPr>
        <w:t>K</w:t>
      </w:r>
      <w:r w:rsidR="00151D04">
        <w:rPr>
          <w:rFonts w:asciiTheme="majorHAnsi" w:hAnsiTheme="majorHAnsi"/>
          <w:b/>
          <w:color w:val="1F497D" w:themeColor="text2"/>
          <w:sz w:val="22"/>
          <w:szCs w:val="22"/>
          <w:u w:val="single"/>
        </w:rPr>
        <w:t>ODI</w:t>
      </w:r>
      <w:r w:rsidR="00125CEF">
        <w:rPr>
          <w:rFonts w:asciiTheme="majorHAnsi" w:hAnsiTheme="majorHAnsi"/>
          <w:b/>
          <w:color w:val="1F497D" w:themeColor="text2"/>
          <w:sz w:val="22"/>
          <w:szCs w:val="22"/>
          <w:u w:val="single"/>
        </w:rPr>
        <w:t xml:space="preserve"> </w:t>
      </w:r>
      <w:r w:rsidRPr="00246AAA">
        <w:rPr>
          <w:rFonts w:asciiTheme="majorHAnsi" w:hAnsiTheme="majorHAnsi"/>
          <w:b/>
          <w:color w:val="1F497D" w:themeColor="text2"/>
          <w:sz w:val="22"/>
          <w:szCs w:val="22"/>
          <w:u w:val="single"/>
        </w:rPr>
        <w:t>P</w:t>
      </w:r>
      <w:r w:rsidR="00041418">
        <w:rPr>
          <w:rFonts w:asciiTheme="majorHAnsi" w:hAnsiTheme="majorHAnsi"/>
          <w:b/>
          <w:color w:val="1F497D" w:themeColor="text2"/>
          <w:sz w:val="22"/>
          <w:szCs w:val="22"/>
          <w:u w:val="single"/>
        </w:rPr>
        <w:t>RAKASH SENAPATI</w:t>
      </w:r>
    </w:p>
    <w:p w:rsidR="00EC38C1" w:rsidRPr="00246AAA" w:rsidRDefault="002928DD" w:rsidP="008C6D6F">
      <w:pPr>
        <w:ind w:left="5760"/>
        <w:jc w:val="both"/>
        <w:rPr>
          <w:rFonts w:asciiTheme="majorHAnsi" w:hAnsiTheme="majorHAnsi"/>
          <w:b/>
          <w:color w:val="1F497D" w:themeColor="text2"/>
          <w:sz w:val="22"/>
          <w:szCs w:val="22"/>
          <w:u w:val="single"/>
        </w:rPr>
      </w:pPr>
      <w:r w:rsidRPr="00246AAA">
        <w:rPr>
          <w:rFonts w:asciiTheme="majorHAnsi" w:hAnsiTheme="majorHAnsi"/>
          <w:b/>
          <w:color w:val="1F497D" w:themeColor="text2"/>
          <w:sz w:val="22"/>
          <w:szCs w:val="22"/>
          <w:u w:val="single"/>
        </w:rPr>
        <w:t>Mob# +91–</w:t>
      </w:r>
      <w:r w:rsidR="007A0D02">
        <w:rPr>
          <w:rFonts w:asciiTheme="majorHAnsi" w:hAnsiTheme="majorHAnsi"/>
          <w:b/>
          <w:color w:val="1F497D" w:themeColor="text2"/>
          <w:sz w:val="22"/>
          <w:szCs w:val="22"/>
          <w:u w:val="single"/>
        </w:rPr>
        <w:t>75698</w:t>
      </w:r>
      <w:r w:rsidR="00044A87">
        <w:rPr>
          <w:rFonts w:asciiTheme="majorHAnsi" w:hAnsiTheme="majorHAnsi"/>
          <w:b/>
          <w:color w:val="1F497D" w:themeColor="text2"/>
          <w:sz w:val="22"/>
          <w:szCs w:val="22"/>
          <w:u w:val="single"/>
        </w:rPr>
        <w:t xml:space="preserve"> </w:t>
      </w:r>
      <w:r w:rsidR="007A0D02">
        <w:rPr>
          <w:rFonts w:asciiTheme="majorHAnsi" w:hAnsiTheme="majorHAnsi"/>
          <w:b/>
          <w:color w:val="1F497D" w:themeColor="text2"/>
          <w:sz w:val="22"/>
          <w:szCs w:val="22"/>
          <w:u w:val="single"/>
        </w:rPr>
        <w:t>23183</w:t>
      </w:r>
    </w:p>
    <w:p w:rsidR="00EC38C1" w:rsidRPr="000B0AC0" w:rsidRDefault="002928DD" w:rsidP="008C6D6F">
      <w:pPr>
        <w:ind w:left="5760"/>
        <w:jc w:val="both"/>
        <w:rPr>
          <w:rFonts w:asciiTheme="majorHAnsi" w:hAnsiTheme="majorHAnsi"/>
          <w:b/>
          <w:color w:val="1F497D" w:themeColor="text2"/>
          <w:sz w:val="22"/>
          <w:szCs w:val="22"/>
          <w:u w:val="single"/>
        </w:rPr>
      </w:pPr>
      <w:r w:rsidRPr="000B0AC0">
        <w:rPr>
          <w:rFonts w:asciiTheme="majorHAnsi" w:hAnsiTheme="majorHAnsi"/>
          <w:b/>
          <w:color w:val="1F497D" w:themeColor="text2"/>
          <w:sz w:val="22"/>
          <w:szCs w:val="22"/>
          <w:u w:val="single"/>
        </w:rPr>
        <w:t xml:space="preserve">E-mail: </w:t>
      </w:r>
      <w:r w:rsidR="00875596" w:rsidRPr="000B0AC0">
        <w:rPr>
          <w:rFonts w:asciiTheme="majorHAnsi" w:hAnsiTheme="majorHAnsi"/>
          <w:b/>
          <w:color w:val="1F497D" w:themeColor="text2"/>
          <w:sz w:val="22"/>
          <w:szCs w:val="22"/>
          <w:u w:val="single"/>
        </w:rPr>
        <w:t>kdatascientist@gmail.com</w:t>
      </w:r>
    </w:p>
    <w:p w:rsidR="00EC38C1" w:rsidRPr="00BC6D23" w:rsidRDefault="00EC38C1" w:rsidP="00EC38C1">
      <w:pPr>
        <w:jc w:val="both"/>
        <w:rPr>
          <w:rFonts w:asciiTheme="majorHAnsi" w:hAnsiTheme="majorHAnsi"/>
        </w:rPr>
      </w:pPr>
    </w:p>
    <w:p w:rsidR="00EC38C1" w:rsidRPr="00BC6D23" w:rsidRDefault="002928DD" w:rsidP="00EC38C1">
      <w:pPr>
        <w:tabs>
          <w:tab w:val="left" w:pos="1498"/>
        </w:tabs>
        <w:jc w:val="both"/>
        <w:rPr>
          <w:rFonts w:asciiTheme="majorHAnsi" w:hAnsiTheme="majorHAnsi"/>
          <w:b/>
          <w:color w:val="1F497D" w:themeColor="text2"/>
          <w:u w:val="single"/>
        </w:rPr>
      </w:pPr>
      <w:r w:rsidRPr="00BC6D23">
        <w:rPr>
          <w:rFonts w:asciiTheme="majorHAnsi" w:hAnsiTheme="majorHAnsi"/>
          <w:b/>
          <w:color w:val="1F497D" w:themeColor="text2"/>
          <w:u w:val="single"/>
        </w:rPr>
        <w:t>OBJECTIVE</w:t>
      </w:r>
    </w:p>
    <w:p w:rsidR="00EC38C1" w:rsidRPr="00BC6D23" w:rsidRDefault="00EC38C1" w:rsidP="00EC38C1">
      <w:pPr>
        <w:tabs>
          <w:tab w:val="left" w:pos="1498"/>
        </w:tabs>
        <w:jc w:val="both"/>
        <w:rPr>
          <w:rFonts w:asciiTheme="majorHAnsi" w:hAnsiTheme="majorHAnsi"/>
          <w:b/>
          <w:u w:val="single"/>
        </w:rPr>
      </w:pPr>
    </w:p>
    <w:p w:rsidR="00EC38C1" w:rsidRPr="00BC6D23" w:rsidRDefault="002928DD" w:rsidP="00EC38C1">
      <w:pPr>
        <w:spacing w:line="276" w:lineRule="auto"/>
        <w:jc w:val="both"/>
        <w:rPr>
          <w:rFonts w:asciiTheme="majorHAnsi" w:hAnsiTheme="majorHAnsi"/>
          <w:color w:val="000000"/>
        </w:rPr>
      </w:pPr>
      <w:r w:rsidRPr="00BC6D23">
        <w:rPr>
          <w:rFonts w:asciiTheme="majorHAnsi" w:hAnsiTheme="majorHAnsi"/>
        </w:rPr>
        <w:t xml:space="preserve">Seeking a challenging position as a highly reliable professional in </w:t>
      </w:r>
      <w:r w:rsidRPr="00BC6D23">
        <w:rPr>
          <w:rFonts w:asciiTheme="majorHAnsi" w:hAnsiTheme="majorHAnsi"/>
          <w:color w:val="000000"/>
        </w:rPr>
        <w:t>Data science (Machine Learning &amp; Deep Learning) algorithms,</w:t>
      </w:r>
      <w:r w:rsidRPr="00BC6D23">
        <w:rPr>
          <w:rFonts w:asciiTheme="majorHAnsi" w:hAnsiTheme="majorHAnsi"/>
          <w:b/>
          <w:color w:val="000000"/>
        </w:rPr>
        <w:t xml:space="preserve"> </w:t>
      </w:r>
      <w:r w:rsidRPr="00BC6D23">
        <w:rPr>
          <w:rFonts w:asciiTheme="majorHAnsi" w:hAnsiTheme="majorHAnsi"/>
        </w:rPr>
        <w:t xml:space="preserve">DWH to improve company performance in </w:t>
      </w:r>
      <w:r w:rsidRPr="00BC6D23">
        <w:rPr>
          <w:rFonts w:asciiTheme="majorHAnsi" w:hAnsiTheme="majorHAnsi"/>
        </w:rPr>
        <w:t>Different Domain by employing the best practices learnt till now through diverse experiences.</w:t>
      </w:r>
      <w:r w:rsidRPr="00BC6D23">
        <w:rPr>
          <w:rFonts w:asciiTheme="majorHAnsi" w:hAnsiTheme="majorHAnsi"/>
          <w:color w:val="000000"/>
        </w:rPr>
        <w:t xml:space="preserve"> </w:t>
      </w:r>
      <w:r w:rsidRPr="00BC6D23">
        <w:rPr>
          <w:rFonts w:asciiTheme="majorHAnsi" w:hAnsiTheme="majorHAnsi"/>
        </w:rPr>
        <w:t xml:space="preserve">Looking for a challenging &amp; rewarding job opportunity which can utilize my existing technical/managerial skill set and </w:t>
      </w:r>
      <w:r w:rsidR="002C459A" w:rsidRPr="00BC6D23">
        <w:rPr>
          <w:rFonts w:asciiTheme="majorHAnsi" w:hAnsiTheme="majorHAnsi"/>
        </w:rPr>
        <w:t>helps</w:t>
      </w:r>
      <w:r w:rsidRPr="00BC6D23">
        <w:rPr>
          <w:rFonts w:asciiTheme="majorHAnsi" w:hAnsiTheme="majorHAnsi"/>
        </w:rPr>
        <w:t xml:space="preserve"> me in emerging as a competitive profe</w:t>
      </w:r>
      <w:r w:rsidRPr="00BC6D23">
        <w:rPr>
          <w:rFonts w:asciiTheme="majorHAnsi" w:hAnsiTheme="majorHAnsi"/>
        </w:rPr>
        <w:t xml:space="preserve">ssional while working with a team of inspired people </w:t>
      </w:r>
      <w:r w:rsidRPr="00BC6D23">
        <w:rPr>
          <w:rFonts w:asciiTheme="majorHAnsi" w:hAnsiTheme="majorHAnsi"/>
          <w:iCs/>
        </w:rPr>
        <w:t>in a dynamic workplace</w:t>
      </w:r>
    </w:p>
    <w:p w:rsidR="00EC38C1" w:rsidRPr="00BC6D23" w:rsidRDefault="00EC38C1" w:rsidP="00EC38C1">
      <w:pPr>
        <w:tabs>
          <w:tab w:val="left" w:pos="1498"/>
        </w:tabs>
        <w:jc w:val="both"/>
        <w:rPr>
          <w:rFonts w:asciiTheme="majorHAnsi" w:hAnsiTheme="majorHAnsi"/>
        </w:rPr>
      </w:pPr>
    </w:p>
    <w:p w:rsidR="00EC38C1" w:rsidRDefault="002928DD" w:rsidP="00EC38C1">
      <w:pPr>
        <w:tabs>
          <w:tab w:val="left" w:pos="1498"/>
        </w:tabs>
        <w:jc w:val="both"/>
        <w:rPr>
          <w:rFonts w:asciiTheme="majorHAnsi" w:hAnsiTheme="majorHAnsi"/>
          <w:b/>
          <w:color w:val="1F497D" w:themeColor="text2"/>
          <w:u w:val="single"/>
        </w:rPr>
      </w:pPr>
      <w:r w:rsidRPr="00BC6D23">
        <w:rPr>
          <w:rFonts w:asciiTheme="majorHAnsi" w:hAnsiTheme="majorHAnsi"/>
          <w:b/>
          <w:color w:val="1F497D" w:themeColor="text2"/>
          <w:u w:val="single"/>
        </w:rPr>
        <w:t>PROFESSIONAL BACKGROUND</w:t>
      </w:r>
    </w:p>
    <w:p w:rsidR="0082348E" w:rsidRPr="0082348E" w:rsidRDefault="0082348E" w:rsidP="00EC38C1">
      <w:pPr>
        <w:tabs>
          <w:tab w:val="left" w:pos="1498"/>
        </w:tabs>
        <w:jc w:val="both"/>
        <w:rPr>
          <w:rFonts w:asciiTheme="majorHAnsi" w:hAnsiTheme="majorHAnsi"/>
          <w:b/>
          <w:color w:val="1F497D" w:themeColor="text2"/>
          <w:u w:val="single"/>
        </w:rPr>
      </w:pPr>
    </w:p>
    <w:p w:rsidR="000332D5" w:rsidRDefault="002928DD" w:rsidP="00EC38C1">
      <w:pPr>
        <w:tabs>
          <w:tab w:val="left" w:pos="1498"/>
        </w:tabs>
        <w:jc w:val="both"/>
        <w:rPr>
          <w:rFonts w:asciiTheme="majorHAnsi" w:hAnsiTheme="majorHAnsi"/>
        </w:rPr>
      </w:pPr>
      <w:r w:rsidRPr="0082348E">
        <w:rPr>
          <w:rFonts w:asciiTheme="majorHAnsi" w:hAnsiTheme="majorHAnsi"/>
        </w:rPr>
        <w:t xml:space="preserve">Having 7+ years of diversified IT experience in analysis, design and development of Data science (Machine Learning , Deep Learning &amp; Computer Vision),Big </w:t>
      </w:r>
      <w:r w:rsidRPr="0082348E">
        <w:rPr>
          <w:rFonts w:asciiTheme="majorHAnsi" w:hAnsiTheme="majorHAnsi"/>
        </w:rPr>
        <w:t xml:space="preserve">Data applications(HDFS, Map-Reduce, Hive and Spark), </w:t>
      </w:r>
      <w:r w:rsidR="001846B6" w:rsidRPr="00BC6D23">
        <w:rPr>
          <w:rFonts w:asciiTheme="majorHAnsi" w:hAnsiTheme="majorHAnsi"/>
        </w:rPr>
        <w:t xml:space="preserve">Natural language processing </w:t>
      </w:r>
      <w:r w:rsidR="001846B6">
        <w:rPr>
          <w:rFonts w:asciiTheme="majorHAnsi" w:hAnsiTheme="majorHAnsi"/>
        </w:rPr>
        <w:t>,</w:t>
      </w:r>
      <w:r w:rsidRPr="0082348E">
        <w:rPr>
          <w:rFonts w:asciiTheme="majorHAnsi" w:hAnsiTheme="majorHAnsi"/>
        </w:rPr>
        <w:t xml:space="preserve">Oracle 10g/11g, Data Warehousing using </w:t>
      </w:r>
      <w:proofErr w:type="spellStart"/>
      <w:r w:rsidRPr="0082348E">
        <w:rPr>
          <w:rFonts w:asciiTheme="majorHAnsi" w:hAnsiTheme="majorHAnsi"/>
        </w:rPr>
        <w:t>Informatica</w:t>
      </w:r>
      <w:proofErr w:type="spellEnd"/>
      <w:r w:rsidRPr="0082348E">
        <w:rPr>
          <w:rFonts w:asciiTheme="majorHAnsi" w:hAnsiTheme="majorHAnsi"/>
        </w:rPr>
        <w:t xml:space="preserve"> </w:t>
      </w:r>
      <w:proofErr w:type="spellStart"/>
      <w:r w:rsidRPr="0082348E">
        <w:rPr>
          <w:rFonts w:asciiTheme="majorHAnsi" w:hAnsiTheme="majorHAnsi"/>
        </w:rPr>
        <w:t>Powercenter</w:t>
      </w:r>
      <w:proofErr w:type="spellEnd"/>
      <w:r w:rsidRPr="0082348E">
        <w:rPr>
          <w:rFonts w:asciiTheme="majorHAnsi" w:hAnsiTheme="majorHAnsi"/>
        </w:rPr>
        <w:t xml:space="preserve"> 8.x/9.x/10.x, TeradataV2R6 and MDM.</w:t>
      </w:r>
    </w:p>
    <w:p w:rsidR="0082348E" w:rsidRPr="0082348E" w:rsidRDefault="0082348E" w:rsidP="00EC38C1">
      <w:pPr>
        <w:tabs>
          <w:tab w:val="left" w:pos="1498"/>
        </w:tabs>
        <w:jc w:val="both"/>
        <w:rPr>
          <w:rFonts w:asciiTheme="majorHAnsi" w:hAnsiTheme="majorHAnsi"/>
        </w:rPr>
      </w:pPr>
    </w:p>
    <w:p w:rsidR="00EC38C1" w:rsidRPr="00BC6D23" w:rsidRDefault="002928DD" w:rsidP="00EC38C1">
      <w:pPr>
        <w:tabs>
          <w:tab w:val="left" w:pos="1498"/>
        </w:tabs>
        <w:jc w:val="both"/>
        <w:rPr>
          <w:rFonts w:asciiTheme="majorHAnsi" w:hAnsiTheme="majorHAnsi"/>
          <w:b/>
          <w:color w:val="1F497D" w:themeColor="text2"/>
          <w:u w:val="single"/>
        </w:rPr>
      </w:pPr>
      <w:r w:rsidRPr="00BC6D23">
        <w:rPr>
          <w:rFonts w:asciiTheme="majorHAnsi" w:hAnsiTheme="majorHAnsi"/>
          <w:b/>
          <w:color w:val="1F497D" w:themeColor="text2"/>
          <w:u w:val="single"/>
        </w:rPr>
        <w:t>DATA SCIENCE EXPERIENCE</w:t>
      </w:r>
    </w:p>
    <w:p w:rsidR="00EC38C1" w:rsidRPr="00BC6D23" w:rsidRDefault="00EC38C1" w:rsidP="00EC38C1">
      <w:pPr>
        <w:jc w:val="both"/>
        <w:rPr>
          <w:rFonts w:asciiTheme="majorHAnsi" w:hAnsiTheme="majorHAnsi"/>
          <w:b/>
          <w:color w:val="000000"/>
        </w:rPr>
      </w:pPr>
    </w:p>
    <w:p w:rsidR="00EC38C1" w:rsidRPr="00BC6D23" w:rsidRDefault="002928DD" w:rsidP="00EC38C1">
      <w:pPr>
        <w:numPr>
          <w:ilvl w:val="0"/>
          <w:numId w:val="10"/>
        </w:numPr>
        <w:suppressAutoHyphens/>
        <w:spacing w:line="276" w:lineRule="auto"/>
        <w:jc w:val="both"/>
        <w:rPr>
          <w:rFonts w:asciiTheme="majorHAnsi" w:hAnsiTheme="majorHAnsi"/>
        </w:rPr>
      </w:pPr>
      <w:r w:rsidRPr="00BC6D23">
        <w:rPr>
          <w:rFonts w:asciiTheme="majorHAnsi" w:hAnsiTheme="majorHAnsi"/>
        </w:rPr>
        <w:t xml:space="preserve">Understanding Business Problem Using Python and </w:t>
      </w:r>
      <w:proofErr w:type="spellStart"/>
      <w:r w:rsidRPr="00BC6D23">
        <w:rPr>
          <w:rFonts w:asciiTheme="majorHAnsi" w:hAnsiTheme="majorHAnsi"/>
        </w:rPr>
        <w:t>Bigdata</w:t>
      </w:r>
      <w:proofErr w:type="spellEnd"/>
      <w:r w:rsidRPr="00BC6D23">
        <w:rPr>
          <w:rFonts w:asciiTheme="majorHAnsi" w:hAnsiTheme="majorHAnsi"/>
        </w:rPr>
        <w:t xml:space="preserve"> concepts to solve business Problems and successful implementations of solutions</w:t>
      </w:r>
      <w:r w:rsidR="00040674">
        <w:rPr>
          <w:rFonts w:asciiTheme="majorHAnsi" w:hAnsiTheme="majorHAnsi"/>
        </w:rPr>
        <w:t>.</w:t>
      </w:r>
    </w:p>
    <w:p w:rsidR="00EC38C1" w:rsidRPr="00BC6D23" w:rsidRDefault="002928DD" w:rsidP="00EC38C1">
      <w:pPr>
        <w:numPr>
          <w:ilvl w:val="0"/>
          <w:numId w:val="10"/>
        </w:numPr>
        <w:suppressAutoHyphens/>
        <w:spacing w:line="276" w:lineRule="auto"/>
        <w:jc w:val="both"/>
        <w:rPr>
          <w:rFonts w:asciiTheme="majorHAnsi" w:hAnsiTheme="majorHAnsi"/>
        </w:rPr>
      </w:pPr>
      <w:r w:rsidRPr="00BC6D23">
        <w:rPr>
          <w:rFonts w:asciiTheme="majorHAnsi" w:hAnsiTheme="majorHAnsi"/>
        </w:rPr>
        <w:t>Possess expertise in Data science (Machine Learning &amp; Deep Learning) using Python</w:t>
      </w:r>
      <w:r w:rsidR="00040674">
        <w:rPr>
          <w:rFonts w:asciiTheme="majorHAnsi" w:hAnsiTheme="majorHAnsi"/>
        </w:rPr>
        <w:t>.</w:t>
      </w:r>
    </w:p>
    <w:p w:rsidR="00EC38C1" w:rsidRDefault="002928DD" w:rsidP="00EC38C1">
      <w:pPr>
        <w:numPr>
          <w:ilvl w:val="0"/>
          <w:numId w:val="10"/>
        </w:numPr>
        <w:suppressAutoHyphens/>
        <w:spacing w:line="276" w:lineRule="auto"/>
        <w:jc w:val="both"/>
        <w:rPr>
          <w:rFonts w:asciiTheme="majorHAnsi" w:hAnsiTheme="majorHAnsi"/>
        </w:rPr>
      </w:pPr>
      <w:r w:rsidRPr="00BC6D23">
        <w:rPr>
          <w:rFonts w:asciiTheme="majorHAnsi" w:hAnsiTheme="majorHAnsi"/>
        </w:rPr>
        <w:t>Possess expertise in implementation of Regression and classification algorithms (Lin</w:t>
      </w:r>
      <w:r w:rsidRPr="00BC6D23">
        <w:rPr>
          <w:rFonts w:asciiTheme="majorHAnsi" w:hAnsiTheme="majorHAnsi"/>
        </w:rPr>
        <w:t>ear Regression, Multiple Liner Regression, Logistic Regression, KNN, Naive Bayes classifier, Decision Tree, Random Forest, SVM, K-Means, Hierarchical clustering, Gradient descent, ANN, CNN, RNN , Computer vision, Natural language processing and Recommendat</w:t>
      </w:r>
      <w:r w:rsidRPr="00BC6D23">
        <w:rPr>
          <w:rFonts w:asciiTheme="majorHAnsi" w:hAnsiTheme="majorHAnsi"/>
        </w:rPr>
        <w:t xml:space="preserve">ion systems, LSTM, Time series analysis ) using </w:t>
      </w:r>
      <w:proofErr w:type="spellStart"/>
      <w:r w:rsidRPr="00BC6D23">
        <w:rPr>
          <w:rFonts w:asciiTheme="majorHAnsi" w:hAnsiTheme="majorHAnsi"/>
        </w:rPr>
        <w:t>scikit</w:t>
      </w:r>
      <w:proofErr w:type="spellEnd"/>
      <w:r w:rsidRPr="00BC6D23">
        <w:rPr>
          <w:rFonts w:asciiTheme="majorHAnsi" w:hAnsiTheme="majorHAnsi"/>
        </w:rPr>
        <w:t xml:space="preserve"> learn and tensor flow libraries</w:t>
      </w:r>
      <w:r w:rsidR="00040674">
        <w:rPr>
          <w:rFonts w:asciiTheme="majorHAnsi" w:hAnsiTheme="majorHAnsi"/>
        </w:rPr>
        <w:t>.</w:t>
      </w:r>
    </w:p>
    <w:p w:rsidR="00FA0160" w:rsidRPr="00BC6D23" w:rsidRDefault="002928DD" w:rsidP="00EC38C1">
      <w:pPr>
        <w:numPr>
          <w:ilvl w:val="0"/>
          <w:numId w:val="10"/>
        </w:numPr>
        <w:suppressAutoHyphens/>
        <w:spacing w:line="276" w:lineRule="auto"/>
        <w:jc w:val="both"/>
        <w:rPr>
          <w:rFonts w:asciiTheme="majorHAnsi" w:hAnsiTheme="majorHAnsi"/>
        </w:rPr>
      </w:pPr>
      <w:r w:rsidRPr="00BC6D23">
        <w:rPr>
          <w:rFonts w:asciiTheme="majorHAnsi" w:hAnsiTheme="majorHAnsi"/>
        </w:rPr>
        <w:t>Possess expertise in implementation of</w:t>
      </w:r>
      <w:r>
        <w:rPr>
          <w:rFonts w:asciiTheme="majorHAnsi" w:hAnsiTheme="majorHAnsi"/>
        </w:rPr>
        <w:t xml:space="preserve"> </w:t>
      </w:r>
      <w:proofErr w:type="spellStart"/>
      <w:r>
        <w:rPr>
          <w:rFonts w:asciiTheme="majorHAnsi" w:hAnsiTheme="majorHAnsi"/>
        </w:rPr>
        <w:t>chatbot</w:t>
      </w:r>
      <w:proofErr w:type="spellEnd"/>
      <w:r>
        <w:rPr>
          <w:rFonts w:asciiTheme="majorHAnsi" w:hAnsiTheme="majorHAnsi"/>
        </w:rPr>
        <w:t xml:space="preserve"> using Google </w:t>
      </w:r>
      <w:proofErr w:type="spellStart"/>
      <w:r>
        <w:rPr>
          <w:rFonts w:asciiTheme="majorHAnsi" w:hAnsiTheme="majorHAnsi"/>
        </w:rPr>
        <w:t>DialogFlow</w:t>
      </w:r>
      <w:proofErr w:type="spellEnd"/>
      <w:r w:rsidR="003B1F25">
        <w:rPr>
          <w:rFonts w:asciiTheme="majorHAnsi" w:hAnsiTheme="majorHAnsi"/>
        </w:rPr>
        <w:t xml:space="preserve"> and strong knowledge in NLP using Spacy.</w:t>
      </w:r>
    </w:p>
    <w:p w:rsidR="00EC38C1" w:rsidRPr="00BC6D23" w:rsidRDefault="002928DD" w:rsidP="00EC38C1">
      <w:pPr>
        <w:numPr>
          <w:ilvl w:val="0"/>
          <w:numId w:val="10"/>
        </w:numPr>
        <w:suppressAutoHyphens/>
        <w:spacing w:line="276" w:lineRule="auto"/>
        <w:jc w:val="both"/>
        <w:rPr>
          <w:rFonts w:asciiTheme="majorHAnsi" w:hAnsiTheme="majorHAnsi"/>
        </w:rPr>
      </w:pPr>
      <w:r w:rsidRPr="00BC6D23">
        <w:rPr>
          <w:rFonts w:asciiTheme="majorHAnsi" w:hAnsiTheme="majorHAnsi"/>
        </w:rPr>
        <w:t xml:space="preserve">Knowledge in </w:t>
      </w:r>
      <w:proofErr w:type="spellStart"/>
      <w:r w:rsidRPr="00BC6D23">
        <w:rPr>
          <w:rFonts w:asciiTheme="majorHAnsi" w:hAnsiTheme="majorHAnsi"/>
        </w:rPr>
        <w:t>Bigdata</w:t>
      </w:r>
      <w:proofErr w:type="spellEnd"/>
      <w:r w:rsidRPr="00BC6D23">
        <w:rPr>
          <w:rFonts w:asciiTheme="majorHAnsi" w:hAnsiTheme="majorHAnsi"/>
        </w:rPr>
        <w:t xml:space="preserve"> concepts (HDFS, MAPREDUCE, HIVE and</w:t>
      </w:r>
      <w:r w:rsidRPr="00BC6D23">
        <w:rPr>
          <w:rFonts w:asciiTheme="majorHAnsi" w:hAnsiTheme="majorHAnsi"/>
        </w:rPr>
        <w:t xml:space="preserve"> PYSPARK)</w:t>
      </w:r>
    </w:p>
    <w:p w:rsidR="00EC38C1" w:rsidRPr="00BC6D23" w:rsidRDefault="002928DD" w:rsidP="00EC38C1">
      <w:pPr>
        <w:numPr>
          <w:ilvl w:val="0"/>
          <w:numId w:val="10"/>
        </w:numPr>
        <w:suppressAutoHyphens/>
        <w:spacing w:line="276" w:lineRule="auto"/>
        <w:jc w:val="both"/>
        <w:rPr>
          <w:rFonts w:asciiTheme="majorHAnsi" w:hAnsiTheme="majorHAnsi"/>
        </w:rPr>
      </w:pPr>
      <w:r w:rsidRPr="00BC6D23">
        <w:rPr>
          <w:rFonts w:asciiTheme="majorHAnsi" w:hAnsiTheme="majorHAnsi"/>
        </w:rPr>
        <w:t>Good in statistical and mathematical knowledge</w:t>
      </w:r>
    </w:p>
    <w:p w:rsidR="00EC38C1" w:rsidRPr="00BC6D23" w:rsidRDefault="002928DD" w:rsidP="00EC38C1">
      <w:pPr>
        <w:numPr>
          <w:ilvl w:val="0"/>
          <w:numId w:val="10"/>
        </w:numPr>
        <w:suppressAutoHyphens/>
        <w:spacing w:line="276" w:lineRule="auto"/>
        <w:jc w:val="both"/>
        <w:rPr>
          <w:rFonts w:asciiTheme="majorHAnsi" w:hAnsiTheme="majorHAnsi"/>
        </w:rPr>
      </w:pPr>
      <w:r w:rsidRPr="00BC6D23">
        <w:rPr>
          <w:rFonts w:asciiTheme="majorHAnsi" w:hAnsiTheme="majorHAnsi"/>
        </w:rPr>
        <w:t>Strong knowledge of Banking, Re</w:t>
      </w:r>
      <w:r w:rsidR="00040674">
        <w:rPr>
          <w:rFonts w:asciiTheme="majorHAnsi" w:hAnsiTheme="majorHAnsi"/>
        </w:rPr>
        <w:t>tail and healthcare domain.</w:t>
      </w:r>
    </w:p>
    <w:p w:rsidR="00EC38C1" w:rsidRDefault="002928DD" w:rsidP="00EC38C1">
      <w:pPr>
        <w:numPr>
          <w:ilvl w:val="0"/>
          <w:numId w:val="10"/>
        </w:numPr>
        <w:suppressAutoHyphens/>
        <w:spacing w:line="276" w:lineRule="auto"/>
        <w:jc w:val="both"/>
        <w:rPr>
          <w:rFonts w:asciiTheme="majorHAnsi" w:hAnsiTheme="majorHAnsi"/>
        </w:rPr>
      </w:pPr>
      <w:r w:rsidRPr="00BC6D23">
        <w:rPr>
          <w:rFonts w:asciiTheme="majorHAnsi" w:hAnsiTheme="majorHAnsi"/>
        </w:rPr>
        <w:t>Knowledge in visualizing the data using Tableau</w:t>
      </w:r>
    </w:p>
    <w:p w:rsidR="00467496" w:rsidRDefault="002928DD" w:rsidP="00EC38C1">
      <w:pPr>
        <w:numPr>
          <w:ilvl w:val="0"/>
          <w:numId w:val="10"/>
        </w:numPr>
        <w:suppressAutoHyphens/>
        <w:spacing w:line="276" w:lineRule="auto"/>
        <w:jc w:val="both"/>
        <w:rPr>
          <w:rFonts w:asciiTheme="majorHAnsi" w:hAnsiTheme="majorHAnsi"/>
        </w:rPr>
      </w:pPr>
      <w:r>
        <w:rPr>
          <w:rFonts w:asciiTheme="majorHAnsi" w:hAnsiTheme="majorHAnsi"/>
        </w:rPr>
        <w:t xml:space="preserve">Knowledge in implementation of </w:t>
      </w:r>
      <w:proofErr w:type="spellStart"/>
      <w:r>
        <w:rPr>
          <w:rFonts w:asciiTheme="majorHAnsi" w:hAnsiTheme="majorHAnsi"/>
        </w:rPr>
        <w:t>blockchain</w:t>
      </w:r>
      <w:proofErr w:type="spellEnd"/>
      <w:r>
        <w:rPr>
          <w:rFonts w:asciiTheme="majorHAnsi" w:hAnsiTheme="majorHAnsi"/>
        </w:rPr>
        <w:t>.</w:t>
      </w:r>
    </w:p>
    <w:p w:rsidR="00EC38C1" w:rsidRPr="00BC6D23" w:rsidRDefault="00EC38C1" w:rsidP="00EC38C1">
      <w:pPr>
        <w:spacing w:line="276" w:lineRule="auto"/>
        <w:jc w:val="both"/>
        <w:rPr>
          <w:rFonts w:asciiTheme="majorHAnsi" w:hAnsiTheme="majorHAnsi"/>
          <w:color w:val="000000"/>
        </w:rPr>
      </w:pPr>
    </w:p>
    <w:p w:rsidR="00EC38C1" w:rsidRPr="00BC6D23" w:rsidRDefault="002928DD" w:rsidP="00EC38C1">
      <w:pPr>
        <w:tabs>
          <w:tab w:val="left" w:pos="1498"/>
        </w:tabs>
        <w:jc w:val="both"/>
        <w:rPr>
          <w:rFonts w:asciiTheme="majorHAnsi" w:hAnsiTheme="majorHAnsi"/>
          <w:b/>
          <w:color w:val="1F497D" w:themeColor="text2"/>
          <w:u w:val="single"/>
        </w:rPr>
      </w:pPr>
      <w:r w:rsidRPr="00BC6D23">
        <w:rPr>
          <w:rFonts w:asciiTheme="majorHAnsi" w:hAnsiTheme="majorHAnsi"/>
          <w:b/>
          <w:color w:val="1F497D" w:themeColor="text2"/>
          <w:u w:val="single"/>
        </w:rPr>
        <w:t>DATAWAREHOUSE EXPERIENCE</w:t>
      </w:r>
    </w:p>
    <w:p w:rsidR="00EC38C1" w:rsidRPr="00BC6D23" w:rsidRDefault="00EC38C1" w:rsidP="00EC38C1">
      <w:pPr>
        <w:spacing w:line="276" w:lineRule="auto"/>
        <w:jc w:val="both"/>
        <w:rPr>
          <w:rFonts w:asciiTheme="majorHAnsi" w:hAnsiTheme="majorHAnsi"/>
          <w:color w:val="000000"/>
        </w:rPr>
      </w:pPr>
    </w:p>
    <w:p w:rsidR="00EC38C1" w:rsidRPr="00BC6D23" w:rsidRDefault="002928DD" w:rsidP="00EC38C1">
      <w:pPr>
        <w:numPr>
          <w:ilvl w:val="0"/>
          <w:numId w:val="11"/>
        </w:numPr>
        <w:suppressAutoHyphens/>
        <w:spacing w:line="100" w:lineRule="atLeast"/>
        <w:jc w:val="both"/>
        <w:rPr>
          <w:rFonts w:asciiTheme="majorHAnsi" w:hAnsiTheme="majorHAnsi"/>
        </w:rPr>
      </w:pPr>
      <w:r w:rsidRPr="00BC6D23">
        <w:rPr>
          <w:rFonts w:asciiTheme="majorHAnsi" w:hAnsiTheme="majorHAnsi"/>
        </w:rPr>
        <w:t xml:space="preserve">Possess expertise in </w:t>
      </w:r>
      <w:r w:rsidRPr="00BC6D23">
        <w:rPr>
          <w:rFonts w:asciiTheme="majorHAnsi" w:hAnsiTheme="majorHAnsi"/>
        </w:rPr>
        <w:t>Database as well as Data warehousing concepts, skilled at progressing from problem statement to well documented design</w:t>
      </w:r>
    </w:p>
    <w:p w:rsidR="00EC38C1" w:rsidRPr="00BC6D23" w:rsidRDefault="002928DD" w:rsidP="00EC38C1">
      <w:pPr>
        <w:numPr>
          <w:ilvl w:val="0"/>
          <w:numId w:val="11"/>
        </w:numPr>
        <w:suppressAutoHyphens/>
        <w:spacing w:line="100" w:lineRule="atLeast"/>
        <w:jc w:val="both"/>
        <w:rPr>
          <w:rFonts w:asciiTheme="majorHAnsi" w:hAnsiTheme="majorHAnsi"/>
        </w:rPr>
      </w:pPr>
      <w:r w:rsidRPr="00BC6D23">
        <w:rPr>
          <w:rFonts w:asciiTheme="majorHAnsi" w:hAnsiTheme="majorHAnsi"/>
        </w:rPr>
        <w:t>Strong ETL Knowledge of Data Integration, Master Data Management, Data Profiling and Data quality processes</w:t>
      </w:r>
    </w:p>
    <w:p w:rsidR="00EC38C1" w:rsidRPr="00BC6D23" w:rsidRDefault="002928DD" w:rsidP="00EC38C1">
      <w:pPr>
        <w:numPr>
          <w:ilvl w:val="0"/>
          <w:numId w:val="11"/>
        </w:numPr>
        <w:suppressAutoHyphens/>
        <w:spacing w:line="100" w:lineRule="atLeast"/>
        <w:jc w:val="both"/>
        <w:rPr>
          <w:rFonts w:asciiTheme="majorHAnsi" w:hAnsiTheme="majorHAnsi"/>
        </w:rPr>
      </w:pPr>
      <w:r w:rsidRPr="00BC6D23">
        <w:rPr>
          <w:rFonts w:asciiTheme="majorHAnsi" w:hAnsiTheme="majorHAnsi"/>
        </w:rPr>
        <w:t xml:space="preserve">Experience in working with </w:t>
      </w:r>
      <w:proofErr w:type="spellStart"/>
      <w:r w:rsidRPr="00BC6D23">
        <w:rPr>
          <w:rFonts w:asciiTheme="majorHAnsi" w:hAnsiTheme="majorHAnsi"/>
        </w:rPr>
        <w:t>Po</w:t>
      </w:r>
      <w:r w:rsidRPr="00BC6D23">
        <w:rPr>
          <w:rFonts w:asciiTheme="majorHAnsi" w:hAnsiTheme="majorHAnsi"/>
        </w:rPr>
        <w:t>wercenter</w:t>
      </w:r>
      <w:proofErr w:type="spellEnd"/>
      <w:r w:rsidRPr="00BC6D23">
        <w:rPr>
          <w:rFonts w:asciiTheme="majorHAnsi" w:hAnsiTheme="majorHAnsi"/>
        </w:rPr>
        <w:t xml:space="preserve"> web service</w:t>
      </w:r>
    </w:p>
    <w:p w:rsidR="00EC38C1" w:rsidRPr="00BC6D23" w:rsidRDefault="002928DD" w:rsidP="00EC38C1">
      <w:pPr>
        <w:numPr>
          <w:ilvl w:val="0"/>
          <w:numId w:val="11"/>
        </w:numPr>
        <w:suppressAutoHyphens/>
        <w:spacing w:line="100" w:lineRule="atLeast"/>
        <w:jc w:val="both"/>
        <w:rPr>
          <w:rFonts w:asciiTheme="majorHAnsi" w:hAnsiTheme="majorHAnsi"/>
        </w:rPr>
      </w:pPr>
      <w:r w:rsidRPr="00BC6D23">
        <w:rPr>
          <w:rFonts w:asciiTheme="majorHAnsi" w:hAnsiTheme="majorHAnsi"/>
        </w:rPr>
        <w:lastRenderedPageBreak/>
        <w:t xml:space="preserve">Experience in working with using </w:t>
      </w:r>
      <w:proofErr w:type="spellStart"/>
      <w:r w:rsidRPr="00BC6D23">
        <w:rPr>
          <w:rFonts w:asciiTheme="majorHAnsi" w:hAnsiTheme="majorHAnsi"/>
        </w:rPr>
        <w:t>Informatica</w:t>
      </w:r>
      <w:proofErr w:type="spellEnd"/>
      <w:r w:rsidRPr="00BC6D23">
        <w:rPr>
          <w:rFonts w:asciiTheme="majorHAnsi" w:hAnsiTheme="majorHAnsi"/>
        </w:rPr>
        <w:t xml:space="preserve"> partitioning and PDO</w:t>
      </w:r>
    </w:p>
    <w:p w:rsidR="00EC38C1" w:rsidRPr="00BC6D23" w:rsidRDefault="002928DD" w:rsidP="00EC38C1">
      <w:pPr>
        <w:numPr>
          <w:ilvl w:val="0"/>
          <w:numId w:val="11"/>
        </w:numPr>
        <w:suppressAutoHyphens/>
        <w:spacing w:line="100" w:lineRule="atLeast"/>
        <w:jc w:val="both"/>
        <w:rPr>
          <w:rFonts w:asciiTheme="majorHAnsi" w:hAnsiTheme="majorHAnsi"/>
        </w:rPr>
      </w:pPr>
      <w:r w:rsidRPr="00BC6D23">
        <w:rPr>
          <w:rFonts w:asciiTheme="majorHAnsi" w:hAnsiTheme="majorHAnsi"/>
        </w:rPr>
        <w:t xml:space="preserve">Experience in working with complex mappings using </w:t>
      </w:r>
      <w:proofErr w:type="spellStart"/>
      <w:r w:rsidRPr="00BC6D23">
        <w:rPr>
          <w:rFonts w:asciiTheme="majorHAnsi" w:hAnsiTheme="majorHAnsi"/>
        </w:rPr>
        <w:t>Mapplets</w:t>
      </w:r>
      <w:proofErr w:type="spellEnd"/>
      <w:r w:rsidRPr="00BC6D23">
        <w:rPr>
          <w:rFonts w:asciiTheme="majorHAnsi" w:hAnsiTheme="majorHAnsi"/>
        </w:rPr>
        <w:t xml:space="preserve">, expressions, XML parser transformation, routers, lookups, aggregators, filters, </w:t>
      </w:r>
      <w:proofErr w:type="spellStart"/>
      <w:r w:rsidRPr="00BC6D23">
        <w:rPr>
          <w:rFonts w:asciiTheme="majorHAnsi" w:hAnsiTheme="majorHAnsi"/>
        </w:rPr>
        <w:t>updatestatergy</w:t>
      </w:r>
      <w:proofErr w:type="spellEnd"/>
      <w:r w:rsidRPr="00BC6D23">
        <w:rPr>
          <w:rFonts w:asciiTheme="majorHAnsi" w:hAnsiTheme="majorHAnsi"/>
        </w:rPr>
        <w:t>, SQL, joiners</w:t>
      </w:r>
      <w:r w:rsidRPr="00BC6D23">
        <w:rPr>
          <w:rFonts w:asciiTheme="majorHAnsi" w:hAnsiTheme="majorHAnsi"/>
        </w:rPr>
        <w:t xml:space="preserve"> and union transformations in </w:t>
      </w:r>
      <w:proofErr w:type="spellStart"/>
      <w:r w:rsidRPr="00BC6D23">
        <w:rPr>
          <w:rFonts w:asciiTheme="majorHAnsi" w:hAnsiTheme="majorHAnsi"/>
        </w:rPr>
        <w:t>In</w:t>
      </w:r>
      <w:r w:rsidR="000332D5" w:rsidRPr="00BC6D23">
        <w:rPr>
          <w:rFonts w:asciiTheme="majorHAnsi" w:hAnsiTheme="majorHAnsi"/>
        </w:rPr>
        <w:t>formatica</w:t>
      </w:r>
      <w:proofErr w:type="spellEnd"/>
    </w:p>
    <w:p w:rsidR="00F44E01" w:rsidRPr="009B613C" w:rsidRDefault="002928DD" w:rsidP="00F44E01">
      <w:pPr>
        <w:widowControl w:val="0"/>
        <w:numPr>
          <w:ilvl w:val="0"/>
          <w:numId w:val="11"/>
        </w:numPr>
        <w:suppressAutoHyphens/>
        <w:spacing w:line="100" w:lineRule="atLeast"/>
        <w:jc w:val="both"/>
        <w:rPr>
          <w:rFonts w:asciiTheme="majorHAnsi" w:hAnsiTheme="majorHAnsi"/>
        </w:rPr>
      </w:pPr>
      <w:r w:rsidRPr="00BC6D23">
        <w:rPr>
          <w:rFonts w:asciiTheme="majorHAnsi" w:hAnsiTheme="majorHAnsi"/>
        </w:rPr>
        <w:t>E</w:t>
      </w:r>
      <w:r w:rsidR="00EC38C1" w:rsidRPr="00BC6D23">
        <w:rPr>
          <w:rFonts w:asciiTheme="majorHAnsi" w:hAnsiTheme="majorHAnsi"/>
        </w:rPr>
        <w:t>xperience in Data Warehouse Development life cycle, Dimensional Modeling, Repository Management and Administration, Implementation of STAR, Snowflake Schemas</w:t>
      </w:r>
    </w:p>
    <w:p w:rsidR="00F44E01" w:rsidRPr="00BC6D23" w:rsidRDefault="00F44E01" w:rsidP="00F44E01">
      <w:pPr>
        <w:widowControl w:val="0"/>
        <w:suppressAutoHyphens/>
        <w:spacing w:line="100" w:lineRule="atLeast"/>
        <w:jc w:val="both"/>
        <w:rPr>
          <w:rFonts w:asciiTheme="majorHAnsi" w:hAnsiTheme="majorHAnsi"/>
        </w:rPr>
      </w:pPr>
    </w:p>
    <w:p w:rsidR="001846B6" w:rsidRDefault="001846B6" w:rsidP="00EC38C1">
      <w:pPr>
        <w:tabs>
          <w:tab w:val="left" w:pos="1498"/>
        </w:tabs>
        <w:jc w:val="both"/>
        <w:rPr>
          <w:rFonts w:asciiTheme="majorHAnsi" w:hAnsiTheme="majorHAnsi"/>
          <w:b/>
          <w:color w:val="1F497D" w:themeColor="text2"/>
          <w:u w:val="single"/>
        </w:rPr>
      </w:pPr>
    </w:p>
    <w:p w:rsidR="001846B6" w:rsidRDefault="001846B6" w:rsidP="00EC38C1">
      <w:pPr>
        <w:tabs>
          <w:tab w:val="left" w:pos="1498"/>
        </w:tabs>
        <w:jc w:val="both"/>
        <w:rPr>
          <w:rFonts w:asciiTheme="majorHAnsi" w:hAnsiTheme="majorHAnsi"/>
          <w:b/>
          <w:color w:val="1F497D" w:themeColor="text2"/>
          <w:u w:val="single"/>
        </w:rPr>
      </w:pPr>
    </w:p>
    <w:p w:rsidR="001846B6" w:rsidRDefault="001846B6" w:rsidP="00EC38C1">
      <w:pPr>
        <w:tabs>
          <w:tab w:val="left" w:pos="1498"/>
        </w:tabs>
        <w:jc w:val="both"/>
        <w:rPr>
          <w:rFonts w:asciiTheme="majorHAnsi" w:hAnsiTheme="majorHAnsi"/>
          <w:b/>
          <w:color w:val="1F497D" w:themeColor="text2"/>
          <w:u w:val="single"/>
        </w:rPr>
      </w:pPr>
    </w:p>
    <w:p w:rsidR="00EC38C1" w:rsidRPr="00BC6D23" w:rsidRDefault="002928DD" w:rsidP="00EC38C1">
      <w:pPr>
        <w:tabs>
          <w:tab w:val="left" w:pos="1498"/>
        </w:tabs>
        <w:jc w:val="both"/>
        <w:rPr>
          <w:rFonts w:asciiTheme="majorHAnsi" w:hAnsiTheme="majorHAnsi"/>
          <w:b/>
          <w:color w:val="1F497D" w:themeColor="text2"/>
          <w:u w:val="single"/>
        </w:rPr>
      </w:pPr>
      <w:r w:rsidRPr="00BC6D23">
        <w:rPr>
          <w:rFonts w:asciiTheme="majorHAnsi" w:hAnsiTheme="majorHAnsi"/>
          <w:b/>
          <w:color w:val="1F497D" w:themeColor="text2"/>
          <w:u w:val="single"/>
        </w:rPr>
        <w:t>EMPLOYMENT HISTORY</w:t>
      </w:r>
    </w:p>
    <w:p w:rsidR="00EC38C1" w:rsidRPr="00BC6D23" w:rsidRDefault="00EC38C1" w:rsidP="00EC38C1">
      <w:pPr>
        <w:jc w:val="both"/>
        <w:rPr>
          <w:rFonts w:asciiTheme="majorHAnsi" w:hAnsiTheme="majorHAnsi"/>
          <w:b/>
        </w:rPr>
      </w:pPr>
    </w:p>
    <w:p w:rsidR="00385199" w:rsidRPr="001846B6" w:rsidRDefault="002928DD" w:rsidP="001846B6">
      <w:pPr>
        <w:numPr>
          <w:ilvl w:val="0"/>
          <w:numId w:val="13"/>
        </w:numPr>
        <w:spacing w:line="276" w:lineRule="auto"/>
        <w:jc w:val="both"/>
        <w:rPr>
          <w:rFonts w:asciiTheme="majorHAnsi" w:hAnsiTheme="majorHAnsi"/>
        </w:rPr>
      </w:pPr>
      <w:r w:rsidRPr="00BC6D23">
        <w:rPr>
          <w:rFonts w:asciiTheme="majorHAnsi" w:hAnsiTheme="majorHAnsi"/>
        </w:rPr>
        <w:t xml:space="preserve">Worked as Process Developer in </w:t>
      </w:r>
      <w:r w:rsidRPr="00BC6D23">
        <w:rPr>
          <w:rFonts w:asciiTheme="majorHAnsi" w:hAnsiTheme="majorHAnsi"/>
        </w:rPr>
        <w:t xml:space="preserve">Data </w:t>
      </w:r>
      <w:r w:rsidR="000332D5" w:rsidRPr="00BC6D23">
        <w:rPr>
          <w:rFonts w:asciiTheme="majorHAnsi" w:hAnsiTheme="majorHAnsi"/>
        </w:rPr>
        <w:t>Science</w:t>
      </w:r>
      <w:r w:rsidR="002C78BD" w:rsidRPr="00BC6D23">
        <w:rPr>
          <w:rFonts w:asciiTheme="majorHAnsi" w:hAnsiTheme="majorHAnsi"/>
        </w:rPr>
        <w:t xml:space="preserve"> &amp; Data </w:t>
      </w:r>
      <w:r w:rsidR="00106D6C" w:rsidRPr="00BC6D23">
        <w:rPr>
          <w:rFonts w:asciiTheme="majorHAnsi" w:hAnsiTheme="majorHAnsi"/>
        </w:rPr>
        <w:t>Warehousing</w:t>
      </w:r>
      <w:r w:rsidR="002C78BD" w:rsidRPr="00BC6D23">
        <w:rPr>
          <w:rFonts w:asciiTheme="majorHAnsi" w:hAnsiTheme="majorHAnsi"/>
        </w:rPr>
        <w:t xml:space="preserve"> </w:t>
      </w:r>
      <w:r w:rsidR="000332D5" w:rsidRPr="00BC6D23">
        <w:rPr>
          <w:rFonts w:asciiTheme="majorHAnsi" w:hAnsiTheme="majorHAnsi"/>
        </w:rPr>
        <w:t>at GENPACT PVT LTD for client  WELLS FARGO since AUG</w:t>
      </w:r>
      <w:r w:rsidR="002C78BD" w:rsidRPr="00BC6D23">
        <w:rPr>
          <w:rFonts w:asciiTheme="majorHAnsi" w:hAnsiTheme="majorHAnsi"/>
        </w:rPr>
        <w:t xml:space="preserve"> 2011</w:t>
      </w:r>
      <w:r w:rsidR="000332D5" w:rsidRPr="00BC6D23">
        <w:rPr>
          <w:rFonts w:asciiTheme="majorHAnsi" w:hAnsiTheme="majorHAnsi"/>
        </w:rPr>
        <w:t xml:space="preserve"> till FEB 2019</w:t>
      </w:r>
    </w:p>
    <w:p w:rsidR="002C78BD" w:rsidRPr="00BC6D23" w:rsidRDefault="002C78BD" w:rsidP="002C78BD">
      <w:pPr>
        <w:tabs>
          <w:tab w:val="left" w:pos="1498"/>
        </w:tabs>
        <w:jc w:val="both"/>
        <w:rPr>
          <w:rFonts w:asciiTheme="majorHAnsi" w:hAnsiTheme="majorHAnsi"/>
          <w:b/>
          <w:color w:val="1F497D" w:themeColor="text2"/>
          <w:u w:val="single"/>
        </w:rPr>
      </w:pPr>
    </w:p>
    <w:p w:rsidR="00EC38C1" w:rsidRPr="00BC6D23" w:rsidRDefault="002928DD" w:rsidP="002C78BD">
      <w:pPr>
        <w:tabs>
          <w:tab w:val="left" w:pos="1498"/>
        </w:tabs>
        <w:jc w:val="both"/>
        <w:rPr>
          <w:rFonts w:asciiTheme="majorHAnsi" w:hAnsiTheme="majorHAnsi"/>
          <w:b/>
          <w:color w:val="1F497D" w:themeColor="text2"/>
          <w:u w:val="single"/>
        </w:rPr>
      </w:pPr>
      <w:r w:rsidRPr="00BC6D23">
        <w:rPr>
          <w:rFonts w:asciiTheme="majorHAnsi" w:hAnsiTheme="majorHAnsi"/>
          <w:b/>
          <w:color w:val="1F497D" w:themeColor="text2"/>
          <w:u w:val="single"/>
        </w:rPr>
        <w:t>EDUCATIONAL QUALIFICATION</w:t>
      </w:r>
    </w:p>
    <w:p w:rsidR="002C78BD" w:rsidRPr="00BC6D23" w:rsidRDefault="002C78BD" w:rsidP="00EC38C1">
      <w:pPr>
        <w:jc w:val="both"/>
        <w:rPr>
          <w:rFonts w:asciiTheme="majorHAnsi" w:hAnsiTheme="majorHAnsi"/>
        </w:rPr>
      </w:pPr>
    </w:p>
    <w:p w:rsidR="002C78BD" w:rsidRPr="00BC6D23" w:rsidRDefault="002928DD" w:rsidP="002C78BD">
      <w:pPr>
        <w:numPr>
          <w:ilvl w:val="0"/>
          <w:numId w:val="13"/>
        </w:numPr>
        <w:spacing w:line="276" w:lineRule="auto"/>
        <w:jc w:val="both"/>
        <w:rPr>
          <w:rFonts w:asciiTheme="majorHAnsi" w:hAnsiTheme="majorHAnsi"/>
        </w:rPr>
      </w:pPr>
      <w:r w:rsidRPr="00BC6D23">
        <w:rPr>
          <w:rFonts w:asciiTheme="majorHAnsi" w:hAnsiTheme="majorHAnsi"/>
        </w:rPr>
        <w:t xml:space="preserve">M.C.A (Master in Computer Application) from A.V.I.T College, CHENNAI, DEEMED University, CHENNAI – 2010 </w:t>
      </w:r>
    </w:p>
    <w:p w:rsidR="002C78BD" w:rsidRPr="00BC6D23" w:rsidRDefault="002C78BD" w:rsidP="00EC38C1">
      <w:pPr>
        <w:jc w:val="both"/>
        <w:rPr>
          <w:rFonts w:asciiTheme="majorHAnsi" w:hAnsiTheme="majorHAnsi"/>
        </w:rPr>
      </w:pPr>
    </w:p>
    <w:p w:rsidR="00EC38C1" w:rsidRPr="00BC6D23" w:rsidRDefault="002928DD" w:rsidP="002C78BD">
      <w:pPr>
        <w:tabs>
          <w:tab w:val="left" w:pos="1498"/>
        </w:tabs>
        <w:jc w:val="both"/>
        <w:rPr>
          <w:rFonts w:asciiTheme="majorHAnsi" w:hAnsiTheme="majorHAnsi"/>
          <w:b/>
          <w:color w:val="1F497D" w:themeColor="text2"/>
          <w:u w:val="single"/>
        </w:rPr>
      </w:pPr>
      <w:r w:rsidRPr="00BC6D23">
        <w:rPr>
          <w:rFonts w:asciiTheme="majorHAnsi" w:hAnsiTheme="majorHAnsi"/>
          <w:b/>
          <w:color w:val="1F497D" w:themeColor="text2"/>
          <w:u w:val="single"/>
        </w:rPr>
        <w:t>TECHNICAL SKILLS</w:t>
      </w:r>
    </w:p>
    <w:p w:rsidR="002C78BD" w:rsidRPr="00BC6D23" w:rsidRDefault="002C78BD" w:rsidP="00EC38C1">
      <w:pPr>
        <w:jc w:val="both"/>
        <w:rPr>
          <w:rFonts w:asciiTheme="majorHAnsi" w:hAnsiTheme="majorHAnsi"/>
        </w:rPr>
      </w:pPr>
    </w:p>
    <w:p w:rsidR="00EC38C1" w:rsidRPr="00BC6D23" w:rsidRDefault="002928DD" w:rsidP="00EC38C1">
      <w:pPr>
        <w:numPr>
          <w:ilvl w:val="0"/>
          <w:numId w:val="14"/>
        </w:numPr>
        <w:spacing w:line="360" w:lineRule="auto"/>
        <w:jc w:val="both"/>
        <w:rPr>
          <w:rFonts w:asciiTheme="majorHAnsi" w:hAnsiTheme="majorHAnsi"/>
        </w:rPr>
      </w:pPr>
      <w:r w:rsidRPr="00BC6D23">
        <w:rPr>
          <w:rFonts w:asciiTheme="majorHAnsi" w:hAnsiTheme="majorHAnsi"/>
        </w:rPr>
        <w:t>Operating Systems      :   MS Windows, UNIX</w:t>
      </w:r>
    </w:p>
    <w:p w:rsidR="002C78BD" w:rsidRPr="00BC6D23" w:rsidRDefault="002928DD" w:rsidP="002C78BD">
      <w:pPr>
        <w:numPr>
          <w:ilvl w:val="0"/>
          <w:numId w:val="14"/>
        </w:numPr>
        <w:suppressAutoHyphens/>
        <w:spacing w:line="360" w:lineRule="auto"/>
        <w:rPr>
          <w:rFonts w:asciiTheme="majorHAnsi" w:hAnsiTheme="majorHAnsi"/>
          <w:color w:val="000000"/>
        </w:rPr>
      </w:pPr>
      <w:r w:rsidRPr="00BC6D23">
        <w:rPr>
          <w:rFonts w:asciiTheme="majorHAnsi" w:hAnsiTheme="majorHAnsi"/>
          <w:color w:val="000000"/>
        </w:rPr>
        <w:t>Language</w:t>
      </w:r>
      <w:r w:rsidRPr="00BC6D23">
        <w:rPr>
          <w:rFonts w:asciiTheme="majorHAnsi" w:hAnsiTheme="majorHAnsi"/>
          <w:color w:val="000000"/>
        </w:rPr>
        <w:tab/>
      </w:r>
      <w:r w:rsidRPr="00BC6D23">
        <w:rPr>
          <w:rFonts w:asciiTheme="majorHAnsi" w:hAnsiTheme="majorHAnsi"/>
          <w:color w:val="000000"/>
        </w:rPr>
        <w:tab/>
        <w:t xml:space="preserve">   </w:t>
      </w:r>
      <w:r w:rsidR="00774163">
        <w:rPr>
          <w:rFonts w:asciiTheme="majorHAnsi" w:hAnsiTheme="majorHAnsi"/>
          <w:color w:val="000000"/>
        </w:rPr>
        <w:t xml:space="preserve"> </w:t>
      </w:r>
      <w:r w:rsidRPr="00BC6D23">
        <w:rPr>
          <w:rFonts w:asciiTheme="majorHAnsi" w:hAnsiTheme="majorHAnsi"/>
          <w:color w:val="000000"/>
        </w:rPr>
        <w:t>:  SQL, PL/SQL, python and R programming</w:t>
      </w:r>
    </w:p>
    <w:p w:rsidR="002C78BD" w:rsidRPr="00BC6D23" w:rsidRDefault="002928DD" w:rsidP="002C78BD">
      <w:pPr>
        <w:numPr>
          <w:ilvl w:val="0"/>
          <w:numId w:val="14"/>
        </w:numPr>
        <w:suppressAutoHyphens/>
        <w:spacing w:line="360" w:lineRule="auto"/>
        <w:rPr>
          <w:rFonts w:asciiTheme="majorHAnsi" w:hAnsiTheme="majorHAnsi"/>
          <w:color w:val="000000"/>
        </w:rPr>
      </w:pPr>
      <w:r w:rsidRPr="00BC6D23">
        <w:rPr>
          <w:rFonts w:asciiTheme="majorHAnsi" w:hAnsiTheme="majorHAnsi"/>
          <w:color w:val="000000"/>
        </w:rPr>
        <w:t xml:space="preserve">Scripting </w:t>
      </w:r>
      <w:r w:rsidRPr="00BC6D23">
        <w:rPr>
          <w:rFonts w:asciiTheme="majorHAnsi" w:hAnsiTheme="majorHAnsi"/>
          <w:color w:val="000000"/>
        </w:rPr>
        <w:tab/>
      </w:r>
      <w:r w:rsidRPr="00BC6D23">
        <w:rPr>
          <w:rFonts w:asciiTheme="majorHAnsi" w:hAnsiTheme="majorHAnsi"/>
          <w:color w:val="000000"/>
        </w:rPr>
        <w:tab/>
        <w:t xml:space="preserve">   </w:t>
      </w:r>
      <w:r w:rsidR="00774163">
        <w:rPr>
          <w:rFonts w:asciiTheme="majorHAnsi" w:hAnsiTheme="majorHAnsi"/>
          <w:color w:val="000000"/>
        </w:rPr>
        <w:t xml:space="preserve"> </w:t>
      </w:r>
      <w:r w:rsidRPr="00BC6D23">
        <w:rPr>
          <w:rFonts w:asciiTheme="majorHAnsi" w:hAnsiTheme="majorHAnsi"/>
          <w:color w:val="000000"/>
        </w:rPr>
        <w:t>:  Unix/Shell Scripting</w:t>
      </w:r>
    </w:p>
    <w:p w:rsidR="00EC38C1" w:rsidRPr="00BC6D23" w:rsidRDefault="002928DD" w:rsidP="00EC38C1">
      <w:pPr>
        <w:numPr>
          <w:ilvl w:val="0"/>
          <w:numId w:val="14"/>
        </w:numPr>
        <w:spacing w:line="360" w:lineRule="auto"/>
        <w:jc w:val="both"/>
        <w:rPr>
          <w:rFonts w:asciiTheme="majorHAnsi" w:hAnsiTheme="majorHAnsi"/>
        </w:rPr>
      </w:pPr>
      <w:r w:rsidRPr="00BC6D23">
        <w:rPr>
          <w:rFonts w:asciiTheme="majorHAnsi" w:hAnsiTheme="majorHAnsi"/>
        </w:rPr>
        <w:t xml:space="preserve">Analytics Tools          </w:t>
      </w:r>
      <w:r w:rsidR="00774163">
        <w:rPr>
          <w:rFonts w:asciiTheme="majorHAnsi" w:hAnsiTheme="majorHAnsi"/>
        </w:rPr>
        <w:t xml:space="preserve">   </w:t>
      </w:r>
      <w:r w:rsidR="002C78BD" w:rsidRPr="00BC6D23">
        <w:rPr>
          <w:rFonts w:asciiTheme="majorHAnsi" w:hAnsiTheme="majorHAnsi"/>
        </w:rPr>
        <w:t>:</w:t>
      </w:r>
      <w:r w:rsidRPr="00BC6D23">
        <w:rPr>
          <w:rFonts w:asciiTheme="majorHAnsi" w:hAnsiTheme="majorHAnsi"/>
        </w:rPr>
        <w:t xml:space="preserve">  </w:t>
      </w:r>
      <w:r w:rsidR="00556D0C" w:rsidRPr="00BC6D23">
        <w:rPr>
          <w:rFonts w:asciiTheme="majorHAnsi" w:hAnsiTheme="majorHAnsi"/>
        </w:rPr>
        <w:t xml:space="preserve"> </w:t>
      </w:r>
      <w:proofErr w:type="spellStart"/>
      <w:r w:rsidRPr="00BC6D23">
        <w:rPr>
          <w:rFonts w:asciiTheme="majorHAnsi" w:hAnsiTheme="majorHAnsi"/>
        </w:rPr>
        <w:t>Jupyter</w:t>
      </w:r>
      <w:proofErr w:type="spellEnd"/>
      <w:r w:rsidRPr="00BC6D23">
        <w:rPr>
          <w:rFonts w:asciiTheme="majorHAnsi" w:hAnsiTheme="majorHAnsi"/>
        </w:rPr>
        <w:t xml:space="preserve"> notebook, </w:t>
      </w:r>
      <w:proofErr w:type="spellStart"/>
      <w:r w:rsidRPr="00BC6D23">
        <w:rPr>
          <w:rFonts w:asciiTheme="majorHAnsi" w:hAnsiTheme="majorHAnsi"/>
        </w:rPr>
        <w:t>spyder</w:t>
      </w:r>
      <w:proofErr w:type="spellEnd"/>
    </w:p>
    <w:p w:rsidR="00EC38C1" w:rsidRPr="00BC6D23" w:rsidRDefault="002928DD" w:rsidP="00EC38C1">
      <w:pPr>
        <w:numPr>
          <w:ilvl w:val="0"/>
          <w:numId w:val="14"/>
        </w:numPr>
        <w:spacing w:line="360" w:lineRule="auto"/>
        <w:jc w:val="both"/>
        <w:rPr>
          <w:rFonts w:asciiTheme="majorHAnsi" w:hAnsiTheme="majorHAnsi"/>
        </w:rPr>
      </w:pPr>
      <w:r w:rsidRPr="00BC6D23">
        <w:rPr>
          <w:rFonts w:asciiTheme="majorHAnsi" w:hAnsiTheme="majorHAnsi"/>
        </w:rPr>
        <w:t xml:space="preserve">ETL Tools                     </w:t>
      </w:r>
      <w:r w:rsidR="00774163">
        <w:rPr>
          <w:rFonts w:asciiTheme="majorHAnsi" w:hAnsiTheme="majorHAnsi"/>
        </w:rPr>
        <w:t xml:space="preserve"> </w:t>
      </w:r>
      <w:r w:rsidRPr="00BC6D23">
        <w:rPr>
          <w:rFonts w:asciiTheme="majorHAnsi" w:hAnsiTheme="majorHAnsi"/>
        </w:rPr>
        <w:t xml:space="preserve">:  </w:t>
      </w:r>
      <w:proofErr w:type="spellStart"/>
      <w:r w:rsidRPr="00BC6D23">
        <w:rPr>
          <w:rFonts w:asciiTheme="majorHAnsi" w:hAnsiTheme="majorHAnsi"/>
        </w:rPr>
        <w:t>Informatica</w:t>
      </w:r>
      <w:proofErr w:type="spellEnd"/>
      <w:r w:rsidRPr="00BC6D23">
        <w:rPr>
          <w:rFonts w:asciiTheme="majorHAnsi" w:hAnsiTheme="majorHAnsi"/>
        </w:rPr>
        <w:t xml:space="preserve"> </w:t>
      </w:r>
      <w:proofErr w:type="spellStart"/>
      <w:r w:rsidRPr="00BC6D23">
        <w:rPr>
          <w:rFonts w:asciiTheme="majorHAnsi" w:hAnsiTheme="majorHAnsi"/>
        </w:rPr>
        <w:t>Powercenter</w:t>
      </w:r>
      <w:proofErr w:type="spellEnd"/>
      <w:r w:rsidRPr="00BC6D23">
        <w:rPr>
          <w:rFonts w:asciiTheme="majorHAnsi" w:hAnsiTheme="majorHAnsi"/>
        </w:rPr>
        <w:t xml:space="preserve"> 8.</w:t>
      </w:r>
      <w:r w:rsidRPr="00BC6D23">
        <w:rPr>
          <w:rFonts w:asciiTheme="majorHAnsi" w:hAnsiTheme="majorHAnsi"/>
        </w:rPr>
        <w:t>x/9.x/10.x</w:t>
      </w:r>
    </w:p>
    <w:p w:rsidR="00EC38C1" w:rsidRPr="00BC6D23" w:rsidRDefault="002928DD" w:rsidP="00EC38C1">
      <w:pPr>
        <w:numPr>
          <w:ilvl w:val="0"/>
          <w:numId w:val="14"/>
        </w:numPr>
        <w:spacing w:line="360" w:lineRule="auto"/>
        <w:jc w:val="both"/>
        <w:rPr>
          <w:rFonts w:asciiTheme="majorHAnsi" w:hAnsiTheme="majorHAnsi"/>
        </w:rPr>
      </w:pPr>
      <w:r w:rsidRPr="00BC6D23">
        <w:rPr>
          <w:rFonts w:asciiTheme="majorHAnsi" w:hAnsiTheme="majorHAnsi"/>
        </w:rPr>
        <w:t xml:space="preserve">Scripting Language     </w:t>
      </w:r>
      <w:r w:rsidR="00774163">
        <w:rPr>
          <w:rFonts w:asciiTheme="majorHAnsi" w:hAnsiTheme="majorHAnsi"/>
        </w:rPr>
        <w:t xml:space="preserve"> : </w:t>
      </w:r>
      <w:r w:rsidRPr="00BC6D23">
        <w:rPr>
          <w:rFonts w:asciiTheme="majorHAnsi" w:hAnsiTheme="majorHAnsi"/>
        </w:rPr>
        <w:t xml:space="preserve"> Python, Unix, PERL</w:t>
      </w:r>
    </w:p>
    <w:p w:rsidR="00556D0C" w:rsidRPr="00BC6D23" w:rsidRDefault="002928DD" w:rsidP="00EC38C1">
      <w:pPr>
        <w:numPr>
          <w:ilvl w:val="0"/>
          <w:numId w:val="14"/>
        </w:numPr>
        <w:spacing w:line="360" w:lineRule="auto"/>
        <w:jc w:val="both"/>
        <w:rPr>
          <w:rFonts w:asciiTheme="majorHAnsi" w:hAnsiTheme="majorHAnsi"/>
        </w:rPr>
      </w:pPr>
      <w:r w:rsidRPr="00BC6D23">
        <w:rPr>
          <w:rFonts w:asciiTheme="majorHAnsi" w:hAnsiTheme="majorHAnsi"/>
        </w:rPr>
        <w:t xml:space="preserve">Job Scheduling tools   </w:t>
      </w:r>
      <w:r w:rsidR="00774163">
        <w:rPr>
          <w:rFonts w:asciiTheme="majorHAnsi" w:hAnsiTheme="majorHAnsi"/>
        </w:rPr>
        <w:t xml:space="preserve"> </w:t>
      </w:r>
      <w:r w:rsidRPr="00BC6D23">
        <w:rPr>
          <w:rFonts w:asciiTheme="majorHAnsi" w:hAnsiTheme="majorHAnsi"/>
        </w:rPr>
        <w:t xml:space="preserve">:  </w:t>
      </w:r>
      <w:proofErr w:type="spellStart"/>
      <w:r w:rsidRPr="00BC6D23">
        <w:rPr>
          <w:rFonts w:asciiTheme="majorHAnsi" w:hAnsiTheme="majorHAnsi"/>
        </w:rPr>
        <w:t>Autosys</w:t>
      </w:r>
      <w:proofErr w:type="spellEnd"/>
    </w:p>
    <w:p w:rsidR="00556D0C" w:rsidRPr="00BC6D23" w:rsidRDefault="00556D0C" w:rsidP="00106D6C">
      <w:pPr>
        <w:spacing w:line="360" w:lineRule="auto"/>
        <w:jc w:val="both"/>
        <w:rPr>
          <w:rFonts w:asciiTheme="majorHAnsi" w:hAnsiTheme="majorHAnsi"/>
        </w:rPr>
      </w:pPr>
    </w:p>
    <w:p w:rsidR="00EC38C1" w:rsidRDefault="002928DD" w:rsidP="00106D6C">
      <w:pPr>
        <w:tabs>
          <w:tab w:val="left" w:pos="1498"/>
        </w:tabs>
        <w:jc w:val="both"/>
        <w:rPr>
          <w:rFonts w:asciiTheme="majorHAnsi" w:hAnsiTheme="majorHAnsi"/>
          <w:b/>
          <w:color w:val="1F497D" w:themeColor="text2"/>
          <w:u w:val="single"/>
        </w:rPr>
      </w:pPr>
      <w:r w:rsidRPr="00BC6D23">
        <w:rPr>
          <w:rFonts w:asciiTheme="majorHAnsi" w:hAnsiTheme="majorHAnsi"/>
          <w:b/>
          <w:color w:val="1F497D" w:themeColor="text2"/>
          <w:u w:val="single"/>
        </w:rPr>
        <w:t>PROJECT DETAILS</w:t>
      </w:r>
    </w:p>
    <w:p w:rsidR="004A45C0" w:rsidRDefault="004A45C0" w:rsidP="004A45C0">
      <w:pPr>
        <w:pStyle w:val="BodyText"/>
      </w:pPr>
    </w:p>
    <w:tbl>
      <w:tblPr>
        <w:tblW w:w="0" w:type="auto"/>
        <w:tblLayout w:type="fixed"/>
        <w:tblLook w:val="0000" w:firstRow="0" w:lastRow="0" w:firstColumn="0" w:lastColumn="0" w:noHBand="0" w:noVBand="0"/>
      </w:tblPr>
      <w:tblGrid>
        <w:gridCol w:w="499"/>
        <w:gridCol w:w="1581"/>
        <w:gridCol w:w="342"/>
        <w:gridCol w:w="7067"/>
      </w:tblGrid>
      <w:tr w:rsidR="008E7A16" w:rsidTr="00281194">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1.</w:t>
            </w: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Projects</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pStyle w:val="Footer"/>
              <w:tabs>
                <w:tab w:val="left" w:pos="720"/>
              </w:tabs>
              <w:rPr>
                <w:rFonts w:asciiTheme="majorHAnsi" w:hAnsiTheme="majorHAnsi"/>
                <w:b/>
                <w:bCs/>
                <w:color w:val="7F7F7F"/>
              </w:rPr>
            </w:pPr>
            <w:r>
              <w:rPr>
                <w:rFonts w:asciiTheme="majorHAnsi" w:hAnsiTheme="majorHAnsi"/>
                <w:b/>
                <w:bCs/>
                <w:color w:val="7F7F7F"/>
              </w:rPr>
              <w:t xml:space="preserve">Lima </w:t>
            </w:r>
            <w:proofErr w:type="spellStart"/>
            <w:r>
              <w:rPr>
                <w:rFonts w:asciiTheme="majorHAnsi" w:hAnsiTheme="majorHAnsi"/>
                <w:b/>
                <w:bCs/>
                <w:color w:val="7F7F7F"/>
              </w:rPr>
              <w:t>chatb</w:t>
            </w:r>
            <w:r w:rsidR="003702C7">
              <w:rPr>
                <w:rFonts w:asciiTheme="majorHAnsi" w:hAnsiTheme="majorHAnsi"/>
                <w:b/>
                <w:bCs/>
                <w:color w:val="7F7F7F"/>
              </w:rPr>
              <w:t>ot</w:t>
            </w:r>
            <w:proofErr w:type="spellEnd"/>
          </w:p>
        </w:tc>
      </w:tr>
      <w:tr w:rsidR="008E7A16" w:rsidTr="00281194">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4A45C0" w:rsidP="00281194">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Client</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proofErr w:type="spellStart"/>
            <w:r>
              <w:rPr>
                <w:rFonts w:asciiTheme="majorHAnsi" w:hAnsiTheme="majorHAnsi"/>
                <w:b/>
                <w:bCs/>
                <w:color w:val="7F7F7F"/>
              </w:rPr>
              <w:t>WellsFargo</w:t>
            </w:r>
            <w:proofErr w:type="spellEnd"/>
          </w:p>
        </w:tc>
      </w:tr>
      <w:tr w:rsidR="008E7A16" w:rsidTr="00281194">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4A45C0" w:rsidP="00281194">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Domain</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Pr>
                <w:rFonts w:asciiTheme="majorHAnsi" w:hAnsiTheme="majorHAnsi"/>
                <w:b/>
                <w:bCs/>
                <w:color w:val="7F7F7F"/>
              </w:rPr>
              <w:t>Banking</w:t>
            </w:r>
          </w:p>
        </w:tc>
      </w:tr>
      <w:tr w:rsidR="008E7A16" w:rsidTr="00281194">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4A45C0" w:rsidP="00281194">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Duration</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Pr>
                <w:rFonts w:asciiTheme="majorHAnsi" w:hAnsiTheme="majorHAnsi"/>
                <w:b/>
                <w:bCs/>
                <w:color w:val="7F7F7F"/>
              </w:rPr>
              <w:t>Jan</w:t>
            </w:r>
            <w:r w:rsidRPr="00FA3E13">
              <w:rPr>
                <w:rFonts w:asciiTheme="majorHAnsi" w:hAnsiTheme="majorHAnsi"/>
                <w:b/>
                <w:bCs/>
                <w:color w:val="7F7F7F"/>
              </w:rPr>
              <w:t xml:space="preserve"> 2018 – Till date</w:t>
            </w:r>
          </w:p>
        </w:tc>
      </w:tr>
      <w:tr w:rsidR="008E7A16" w:rsidTr="00281194">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4A45C0" w:rsidP="00281194">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Technology</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 xml:space="preserve">Python, </w:t>
            </w:r>
            <w:proofErr w:type="spellStart"/>
            <w:r w:rsidRPr="00FA3E13">
              <w:rPr>
                <w:rFonts w:asciiTheme="majorHAnsi" w:hAnsiTheme="majorHAnsi"/>
                <w:b/>
                <w:bCs/>
                <w:color w:val="7F7F7F"/>
              </w:rPr>
              <w:t>Jupyter</w:t>
            </w:r>
            <w:proofErr w:type="spellEnd"/>
            <w:r w:rsidRPr="00FA3E13">
              <w:rPr>
                <w:rFonts w:asciiTheme="majorHAnsi" w:hAnsiTheme="majorHAnsi"/>
                <w:b/>
                <w:bCs/>
                <w:color w:val="7F7F7F"/>
              </w:rPr>
              <w:t xml:space="preserve"> notebook, </w:t>
            </w:r>
            <w:proofErr w:type="spellStart"/>
            <w:r w:rsidRPr="00FA3E13">
              <w:rPr>
                <w:rFonts w:asciiTheme="majorHAnsi" w:hAnsiTheme="majorHAnsi"/>
                <w:b/>
                <w:bCs/>
                <w:color w:val="7F7F7F"/>
              </w:rPr>
              <w:t>scikit</w:t>
            </w:r>
            <w:proofErr w:type="spellEnd"/>
            <w:r w:rsidRPr="00FA3E13">
              <w:rPr>
                <w:rFonts w:asciiTheme="majorHAnsi" w:hAnsiTheme="majorHAnsi"/>
                <w:b/>
                <w:bCs/>
                <w:color w:val="7F7F7F"/>
              </w:rPr>
              <w:t xml:space="preserve"> learn and tensor flow libraries ,</w:t>
            </w:r>
            <w:proofErr w:type="spellStart"/>
            <w:r w:rsidRPr="00FA3E13">
              <w:rPr>
                <w:rFonts w:asciiTheme="majorHAnsi" w:hAnsiTheme="majorHAnsi"/>
                <w:b/>
                <w:bCs/>
                <w:color w:val="7F7F7F"/>
              </w:rPr>
              <w:t>Keras,Theano</w:t>
            </w:r>
            <w:proofErr w:type="spellEnd"/>
            <w:r w:rsidRPr="00FA3E13">
              <w:rPr>
                <w:rFonts w:asciiTheme="majorHAnsi" w:hAnsiTheme="majorHAnsi"/>
                <w:b/>
                <w:bCs/>
                <w:color w:val="7F7F7F"/>
              </w:rPr>
              <w:t xml:space="preserve">, oracle, Anaconda package, Google </w:t>
            </w:r>
            <w:proofErr w:type="spellStart"/>
            <w:r w:rsidRPr="00FA3E13">
              <w:rPr>
                <w:rFonts w:asciiTheme="majorHAnsi" w:hAnsiTheme="majorHAnsi"/>
                <w:b/>
                <w:bCs/>
                <w:color w:val="7F7F7F"/>
              </w:rPr>
              <w:t>API,Google</w:t>
            </w:r>
            <w:proofErr w:type="spellEnd"/>
            <w:r w:rsidRPr="00FA3E13">
              <w:rPr>
                <w:rFonts w:asciiTheme="majorHAnsi" w:hAnsiTheme="majorHAnsi"/>
                <w:b/>
                <w:bCs/>
                <w:color w:val="7F7F7F"/>
              </w:rPr>
              <w:t xml:space="preserve"> </w:t>
            </w:r>
            <w:proofErr w:type="spellStart"/>
            <w:r w:rsidRPr="00FA3E13">
              <w:rPr>
                <w:rFonts w:asciiTheme="majorHAnsi" w:hAnsiTheme="majorHAnsi"/>
                <w:b/>
                <w:bCs/>
                <w:color w:val="7F7F7F"/>
              </w:rPr>
              <w:t>Dialogflow</w:t>
            </w:r>
            <w:proofErr w:type="spellEnd"/>
            <w:r w:rsidRPr="00FA3E13">
              <w:rPr>
                <w:rFonts w:asciiTheme="majorHAnsi" w:hAnsiTheme="majorHAnsi"/>
                <w:b/>
                <w:bCs/>
                <w:color w:val="7F7F7F"/>
              </w:rPr>
              <w:t>, Google Cloud</w:t>
            </w:r>
          </w:p>
        </w:tc>
      </w:tr>
      <w:tr w:rsidR="008E7A16" w:rsidTr="00281194">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4A45C0" w:rsidP="00281194">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Role</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sidRPr="00FA3E1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4A45C0" w:rsidRPr="00FA3E13" w:rsidRDefault="002928DD" w:rsidP="00281194">
            <w:pPr>
              <w:jc w:val="both"/>
              <w:rPr>
                <w:rFonts w:asciiTheme="majorHAnsi" w:hAnsiTheme="majorHAnsi"/>
                <w:b/>
                <w:bCs/>
                <w:color w:val="7F7F7F"/>
              </w:rPr>
            </w:pPr>
            <w:r>
              <w:rPr>
                <w:rFonts w:asciiTheme="majorHAnsi" w:hAnsiTheme="majorHAnsi"/>
                <w:b/>
                <w:bCs/>
                <w:color w:val="7F7F7F"/>
              </w:rPr>
              <w:t>Team Lead</w:t>
            </w:r>
          </w:p>
        </w:tc>
      </w:tr>
    </w:tbl>
    <w:p w:rsidR="004A45C0" w:rsidRDefault="004A45C0" w:rsidP="004A45C0">
      <w:pPr>
        <w:pStyle w:val="BodyText"/>
      </w:pPr>
    </w:p>
    <w:p w:rsidR="00FA3E13" w:rsidRPr="00BC6D23" w:rsidRDefault="002928DD" w:rsidP="00FA3E13">
      <w:pPr>
        <w:pStyle w:val="Default"/>
        <w:spacing w:after="63"/>
        <w:rPr>
          <w:rFonts w:asciiTheme="majorHAnsi" w:hAnsiTheme="majorHAnsi" w:cs="Times New Roman"/>
          <w:color w:val="auto"/>
          <w:kern w:val="1"/>
          <w:sz w:val="20"/>
          <w:szCs w:val="20"/>
          <w:lang w:eastAsia="hi-IN" w:bidi="hi-IN"/>
        </w:rPr>
      </w:pPr>
      <w:proofErr w:type="spellStart"/>
      <w:r w:rsidRPr="00BC6D23">
        <w:rPr>
          <w:rFonts w:asciiTheme="majorHAnsi" w:hAnsiTheme="majorHAnsi" w:cs="Times New Roman"/>
          <w:color w:val="auto"/>
          <w:kern w:val="1"/>
          <w:sz w:val="20"/>
          <w:szCs w:val="20"/>
          <w:lang w:eastAsia="hi-IN" w:bidi="hi-IN"/>
        </w:rPr>
        <w:t>ChatterBot</w:t>
      </w:r>
      <w:proofErr w:type="spellEnd"/>
      <w:r w:rsidRPr="00BC6D23">
        <w:rPr>
          <w:rFonts w:asciiTheme="majorHAnsi" w:hAnsiTheme="majorHAnsi" w:cs="Times New Roman"/>
          <w:color w:val="auto"/>
          <w:kern w:val="1"/>
          <w:sz w:val="20"/>
          <w:szCs w:val="20"/>
          <w:lang w:eastAsia="hi-IN" w:bidi="hi-IN"/>
        </w:rPr>
        <w:t xml:space="preserve"> is a machine-learning based conversational dialog engine build in Python which makes it possible to </w:t>
      </w:r>
      <w:r w:rsidRPr="00BC6D23">
        <w:rPr>
          <w:rFonts w:asciiTheme="majorHAnsi" w:hAnsiTheme="majorHAnsi" w:cs="Times New Roman"/>
          <w:color w:val="auto"/>
          <w:kern w:val="1"/>
          <w:sz w:val="20"/>
          <w:szCs w:val="20"/>
          <w:lang w:eastAsia="hi-IN" w:bidi="hi-IN"/>
        </w:rPr>
        <w:t xml:space="preserve">generate responses based on collections of known conversations. The language independent design of </w:t>
      </w:r>
      <w:proofErr w:type="spellStart"/>
      <w:r w:rsidRPr="00BC6D23">
        <w:rPr>
          <w:rFonts w:asciiTheme="majorHAnsi" w:hAnsiTheme="majorHAnsi" w:cs="Times New Roman"/>
          <w:color w:val="auto"/>
          <w:kern w:val="1"/>
          <w:sz w:val="20"/>
          <w:szCs w:val="20"/>
          <w:lang w:eastAsia="hi-IN" w:bidi="hi-IN"/>
        </w:rPr>
        <w:t>ChatterBot</w:t>
      </w:r>
      <w:proofErr w:type="spellEnd"/>
      <w:r w:rsidRPr="00BC6D23">
        <w:rPr>
          <w:rFonts w:asciiTheme="majorHAnsi" w:hAnsiTheme="majorHAnsi" w:cs="Times New Roman"/>
          <w:color w:val="auto"/>
          <w:kern w:val="1"/>
          <w:sz w:val="20"/>
          <w:szCs w:val="20"/>
          <w:lang w:eastAsia="hi-IN" w:bidi="hi-IN"/>
        </w:rPr>
        <w:t xml:space="preserve"> allows it to be trained to speak any language</w:t>
      </w:r>
    </w:p>
    <w:p w:rsidR="00FA3E13" w:rsidRPr="00BC6D23" w:rsidRDefault="002928DD" w:rsidP="00FA3E13">
      <w:pPr>
        <w:pStyle w:val="Default"/>
        <w:spacing w:after="63"/>
        <w:rPr>
          <w:rFonts w:asciiTheme="majorHAnsi" w:hAnsiTheme="majorHAnsi" w:cs="Times New Roman"/>
          <w:color w:val="auto"/>
          <w:kern w:val="1"/>
          <w:sz w:val="20"/>
          <w:szCs w:val="20"/>
          <w:lang w:eastAsia="hi-IN" w:bidi="hi-IN"/>
        </w:rPr>
      </w:pPr>
      <w:r w:rsidRPr="00BC6D23">
        <w:rPr>
          <w:rFonts w:asciiTheme="majorHAnsi" w:hAnsiTheme="majorHAnsi" w:cs="Times New Roman"/>
          <w:color w:val="auto"/>
          <w:kern w:val="1"/>
          <w:sz w:val="20"/>
          <w:szCs w:val="20"/>
          <w:lang w:eastAsia="hi-IN" w:bidi="hi-IN"/>
        </w:rPr>
        <w:t xml:space="preserve">An untrained instance of </w:t>
      </w:r>
      <w:proofErr w:type="spellStart"/>
      <w:r w:rsidRPr="00BC6D23">
        <w:rPr>
          <w:rFonts w:asciiTheme="majorHAnsi" w:hAnsiTheme="majorHAnsi" w:cs="Times New Roman"/>
          <w:color w:val="auto"/>
          <w:kern w:val="1"/>
          <w:sz w:val="20"/>
          <w:szCs w:val="20"/>
          <w:lang w:eastAsia="hi-IN" w:bidi="hi-IN"/>
        </w:rPr>
        <w:t>ChatterBot</w:t>
      </w:r>
      <w:proofErr w:type="spellEnd"/>
      <w:r w:rsidRPr="00BC6D23">
        <w:rPr>
          <w:rFonts w:asciiTheme="majorHAnsi" w:hAnsiTheme="majorHAnsi" w:cs="Times New Roman"/>
          <w:color w:val="auto"/>
          <w:kern w:val="1"/>
          <w:sz w:val="20"/>
          <w:szCs w:val="20"/>
          <w:lang w:eastAsia="hi-IN" w:bidi="hi-IN"/>
        </w:rPr>
        <w:t xml:space="preserve"> starts off with no knowledge of how to communicate. Each time a </w:t>
      </w:r>
      <w:r w:rsidRPr="00BC6D23">
        <w:rPr>
          <w:rFonts w:asciiTheme="majorHAnsi" w:hAnsiTheme="majorHAnsi" w:cs="Times New Roman"/>
          <w:color w:val="auto"/>
          <w:kern w:val="1"/>
          <w:sz w:val="20"/>
          <w:szCs w:val="20"/>
          <w:lang w:eastAsia="hi-IN" w:bidi="hi-IN"/>
        </w:rPr>
        <w:t xml:space="preserve">user enters a statement, the library saves the text that they entered and the text that the statement was in response to. As </w:t>
      </w:r>
      <w:proofErr w:type="spellStart"/>
      <w:r w:rsidRPr="00BC6D23">
        <w:rPr>
          <w:rFonts w:asciiTheme="majorHAnsi" w:hAnsiTheme="majorHAnsi" w:cs="Times New Roman"/>
          <w:color w:val="auto"/>
          <w:kern w:val="1"/>
          <w:sz w:val="20"/>
          <w:szCs w:val="20"/>
          <w:lang w:eastAsia="hi-IN" w:bidi="hi-IN"/>
        </w:rPr>
        <w:t>ChatterBot</w:t>
      </w:r>
      <w:proofErr w:type="spellEnd"/>
      <w:r w:rsidRPr="00BC6D23">
        <w:rPr>
          <w:rFonts w:asciiTheme="majorHAnsi" w:hAnsiTheme="majorHAnsi" w:cs="Times New Roman"/>
          <w:color w:val="auto"/>
          <w:kern w:val="1"/>
          <w:sz w:val="20"/>
          <w:szCs w:val="20"/>
          <w:lang w:eastAsia="hi-IN" w:bidi="hi-IN"/>
        </w:rPr>
        <w:t xml:space="preserve"> receives more input the number of responses that it can reply and the accuracy of each response in relation to the input</w:t>
      </w:r>
      <w:r w:rsidRPr="00BC6D23">
        <w:rPr>
          <w:rFonts w:asciiTheme="majorHAnsi" w:hAnsiTheme="majorHAnsi" w:cs="Times New Roman"/>
          <w:color w:val="auto"/>
          <w:kern w:val="1"/>
          <w:sz w:val="20"/>
          <w:szCs w:val="20"/>
          <w:lang w:eastAsia="hi-IN" w:bidi="hi-IN"/>
        </w:rPr>
        <w:t xml:space="preserve"> statement increase. The program selects the closest matching response by searching for the closest matching known statement that matches the input, it then returns the most likely </w:t>
      </w:r>
      <w:r w:rsidRPr="00BC6D23">
        <w:rPr>
          <w:rFonts w:asciiTheme="majorHAnsi" w:hAnsiTheme="majorHAnsi" w:cs="Times New Roman"/>
          <w:color w:val="auto"/>
          <w:kern w:val="1"/>
          <w:sz w:val="20"/>
          <w:szCs w:val="20"/>
          <w:lang w:eastAsia="hi-IN" w:bidi="hi-IN"/>
        </w:rPr>
        <w:lastRenderedPageBreak/>
        <w:t xml:space="preserve">response to that statement based on how frequently each response is issued </w:t>
      </w:r>
      <w:r w:rsidRPr="00BC6D23">
        <w:rPr>
          <w:rFonts w:asciiTheme="majorHAnsi" w:hAnsiTheme="majorHAnsi" w:cs="Times New Roman"/>
          <w:color w:val="auto"/>
          <w:kern w:val="1"/>
          <w:sz w:val="20"/>
          <w:szCs w:val="20"/>
          <w:lang w:eastAsia="hi-IN" w:bidi="hi-IN"/>
        </w:rPr>
        <w:t>by the people the bot communicates with</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 xml:space="preserve">For building the Bot we used Google's natural language understanding developer framework for building conversational experiences. </w:t>
      </w:r>
      <w:proofErr w:type="spellStart"/>
      <w:r w:rsidRPr="00FA3E13">
        <w:rPr>
          <w:rFonts w:asciiTheme="majorHAnsi" w:hAnsiTheme="majorHAnsi" w:cs="Times New Roman"/>
          <w:color w:val="auto"/>
          <w:kern w:val="1"/>
          <w:sz w:val="20"/>
          <w:szCs w:val="20"/>
          <w:lang w:eastAsia="hi-IN" w:bidi="hi-IN"/>
        </w:rPr>
        <w:t>DialogFlow</w:t>
      </w:r>
      <w:proofErr w:type="spellEnd"/>
      <w:r w:rsidRPr="00FA3E13">
        <w:rPr>
          <w:rFonts w:asciiTheme="majorHAnsi" w:hAnsiTheme="majorHAnsi" w:cs="Times New Roman"/>
          <w:color w:val="auto"/>
          <w:kern w:val="1"/>
          <w:sz w:val="20"/>
          <w:szCs w:val="20"/>
          <w:lang w:eastAsia="hi-IN" w:bidi="hi-IN"/>
        </w:rPr>
        <w:t xml:space="preserve"> needs to be trained on the dataset to attain a machine learning capability </w:t>
      </w:r>
      <w:r w:rsidRPr="00FA3E13">
        <w:rPr>
          <w:rFonts w:asciiTheme="majorHAnsi" w:hAnsiTheme="majorHAnsi" w:cs="Times New Roman"/>
          <w:color w:val="auto"/>
          <w:kern w:val="1"/>
          <w:sz w:val="20"/>
          <w:szCs w:val="20"/>
          <w:lang w:eastAsia="hi-IN" w:bidi="hi-IN"/>
        </w:rPr>
        <w:t>which understands the intent and context of what a user says in order to respond in the most useful way.</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proofErr w:type="spellStart"/>
      <w:r w:rsidRPr="00FA3E13">
        <w:rPr>
          <w:rFonts w:asciiTheme="majorHAnsi" w:hAnsiTheme="majorHAnsi" w:cs="Times New Roman"/>
          <w:color w:val="auto"/>
          <w:kern w:val="1"/>
          <w:sz w:val="20"/>
          <w:szCs w:val="20"/>
          <w:lang w:eastAsia="hi-IN" w:bidi="hi-IN"/>
        </w:rPr>
        <w:t>DialogFlow</w:t>
      </w:r>
      <w:proofErr w:type="spellEnd"/>
      <w:r w:rsidRPr="00FA3E13">
        <w:rPr>
          <w:rFonts w:asciiTheme="majorHAnsi" w:hAnsiTheme="majorHAnsi" w:cs="Times New Roman"/>
          <w:color w:val="auto"/>
          <w:kern w:val="1"/>
          <w:sz w:val="20"/>
          <w:szCs w:val="20"/>
          <w:lang w:eastAsia="hi-IN" w:bidi="hi-IN"/>
        </w:rPr>
        <w:t xml:space="preserve"> lets you build conversational interfaces on top of your products and services by providing a powerful natural language understanding (NLU) e</w:t>
      </w:r>
      <w:r w:rsidRPr="00FA3E13">
        <w:rPr>
          <w:rFonts w:asciiTheme="majorHAnsi" w:hAnsiTheme="majorHAnsi" w:cs="Times New Roman"/>
          <w:color w:val="auto"/>
          <w:kern w:val="1"/>
          <w:sz w:val="20"/>
          <w:szCs w:val="20"/>
          <w:lang w:eastAsia="hi-IN" w:bidi="hi-IN"/>
        </w:rPr>
        <w:t>ngine to process and understand natural language input.</w:t>
      </w:r>
    </w:p>
    <w:p w:rsidR="009C545A" w:rsidRDefault="009C545A" w:rsidP="009C545A">
      <w:pPr>
        <w:tabs>
          <w:tab w:val="left" w:pos="1498"/>
        </w:tabs>
        <w:jc w:val="both"/>
        <w:rPr>
          <w:rFonts w:asciiTheme="majorHAnsi" w:hAnsiTheme="majorHAnsi"/>
          <w:b/>
          <w:color w:val="1F497D" w:themeColor="text2"/>
          <w:u w:val="single"/>
        </w:rPr>
      </w:pPr>
    </w:p>
    <w:p w:rsidR="009C545A" w:rsidRDefault="009C545A" w:rsidP="009C545A">
      <w:pPr>
        <w:tabs>
          <w:tab w:val="left" w:pos="1498"/>
        </w:tabs>
        <w:jc w:val="both"/>
        <w:rPr>
          <w:rFonts w:asciiTheme="majorHAnsi" w:hAnsiTheme="majorHAnsi"/>
          <w:b/>
          <w:color w:val="1F497D" w:themeColor="text2"/>
          <w:u w:val="single"/>
        </w:rPr>
      </w:pPr>
    </w:p>
    <w:p w:rsidR="004A45C0" w:rsidRDefault="002928DD" w:rsidP="009C545A">
      <w:pPr>
        <w:tabs>
          <w:tab w:val="left" w:pos="1498"/>
        </w:tabs>
        <w:jc w:val="both"/>
        <w:rPr>
          <w:rFonts w:asciiTheme="majorHAnsi" w:hAnsiTheme="majorHAnsi"/>
          <w:b/>
          <w:color w:val="1F497D" w:themeColor="text2"/>
          <w:u w:val="single"/>
        </w:rPr>
      </w:pPr>
      <w:r w:rsidRPr="009C545A">
        <w:rPr>
          <w:rFonts w:asciiTheme="majorHAnsi" w:hAnsiTheme="majorHAnsi"/>
          <w:b/>
          <w:color w:val="1F497D" w:themeColor="text2"/>
          <w:u w:val="single"/>
        </w:rPr>
        <w:t>Responsibilities:</w:t>
      </w:r>
    </w:p>
    <w:p w:rsidR="009C545A" w:rsidRPr="009C545A" w:rsidRDefault="009C545A" w:rsidP="009C545A">
      <w:pPr>
        <w:tabs>
          <w:tab w:val="left" w:pos="1498"/>
        </w:tabs>
        <w:jc w:val="both"/>
        <w:rPr>
          <w:rFonts w:asciiTheme="majorHAnsi" w:hAnsiTheme="majorHAnsi"/>
          <w:b/>
          <w:color w:val="1F497D" w:themeColor="text2"/>
          <w:u w:val="single"/>
        </w:rPr>
      </w:pP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w:t>
      </w:r>
      <w:r w:rsidRPr="00FA3E13">
        <w:rPr>
          <w:rFonts w:asciiTheme="majorHAnsi" w:hAnsiTheme="majorHAnsi" w:cs="Times New Roman"/>
          <w:color w:val="auto"/>
          <w:kern w:val="1"/>
          <w:sz w:val="20"/>
          <w:szCs w:val="20"/>
          <w:lang w:eastAsia="hi-IN" w:bidi="hi-IN"/>
        </w:rPr>
        <w:tab/>
        <w:t>Done exploratory analysis and took inferences by visualization the data.</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w:t>
      </w:r>
      <w:r w:rsidRPr="00FA3E13">
        <w:rPr>
          <w:rFonts w:asciiTheme="majorHAnsi" w:hAnsiTheme="majorHAnsi" w:cs="Times New Roman"/>
          <w:color w:val="auto"/>
          <w:kern w:val="1"/>
          <w:sz w:val="20"/>
          <w:szCs w:val="20"/>
          <w:lang w:eastAsia="hi-IN" w:bidi="hi-IN"/>
        </w:rPr>
        <w:tab/>
        <w:t>Made exploratory analysis and cleansed the data.</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w:t>
      </w:r>
      <w:r w:rsidRPr="00FA3E13">
        <w:rPr>
          <w:rFonts w:asciiTheme="majorHAnsi" w:hAnsiTheme="majorHAnsi" w:cs="Times New Roman"/>
          <w:color w:val="auto"/>
          <w:kern w:val="1"/>
          <w:sz w:val="20"/>
          <w:szCs w:val="20"/>
          <w:lang w:eastAsia="hi-IN" w:bidi="hi-IN"/>
        </w:rPr>
        <w:tab/>
        <w:t>Performed below are the data preprocessing steps.</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r>
      <w:r w:rsidRPr="00FA3E13">
        <w:rPr>
          <w:rFonts w:asciiTheme="majorHAnsi" w:hAnsiTheme="majorHAnsi" w:cs="Times New Roman"/>
          <w:color w:val="auto"/>
          <w:kern w:val="1"/>
          <w:sz w:val="20"/>
          <w:szCs w:val="20"/>
          <w:lang w:eastAsia="hi-IN" w:bidi="hi-IN"/>
        </w:rPr>
        <w:t>Tokenization</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Noise Removal</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Noun Phrase Extraction</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Part-of-speech Tagging</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Words Inflection and Lemmatization</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N-grams</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Spelling Correction</w:t>
      </w:r>
      <w:r w:rsidRPr="00FA3E13">
        <w:rPr>
          <w:rFonts w:asciiTheme="majorHAnsi" w:hAnsiTheme="majorHAnsi" w:cs="Times New Roman"/>
          <w:color w:val="auto"/>
          <w:kern w:val="1"/>
          <w:sz w:val="20"/>
          <w:szCs w:val="20"/>
          <w:lang w:eastAsia="hi-IN" w:bidi="hi-IN"/>
        </w:rPr>
        <w:tab/>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Semantic Analysis</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Sentiment Analysis</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w:t>
      </w:r>
      <w:r w:rsidRPr="00FA3E13">
        <w:rPr>
          <w:rFonts w:asciiTheme="majorHAnsi" w:hAnsiTheme="majorHAnsi" w:cs="Times New Roman"/>
          <w:color w:val="auto"/>
          <w:kern w:val="1"/>
          <w:sz w:val="20"/>
          <w:szCs w:val="20"/>
          <w:lang w:eastAsia="hi-IN" w:bidi="hi-IN"/>
        </w:rPr>
        <w:tab/>
        <w:t xml:space="preserve">Performed below are the Training Phases using Google </w:t>
      </w:r>
      <w:proofErr w:type="spellStart"/>
      <w:r w:rsidRPr="00FA3E13">
        <w:rPr>
          <w:rFonts w:asciiTheme="majorHAnsi" w:hAnsiTheme="majorHAnsi" w:cs="Times New Roman"/>
          <w:color w:val="auto"/>
          <w:kern w:val="1"/>
          <w:sz w:val="20"/>
          <w:szCs w:val="20"/>
          <w:lang w:eastAsia="hi-IN" w:bidi="hi-IN"/>
        </w:rPr>
        <w:t>DialogFlow</w:t>
      </w:r>
      <w:proofErr w:type="spellEnd"/>
      <w:r w:rsidRPr="00FA3E13">
        <w:rPr>
          <w:rFonts w:asciiTheme="majorHAnsi" w:hAnsiTheme="majorHAnsi" w:cs="Times New Roman"/>
          <w:color w:val="auto"/>
          <w:kern w:val="1"/>
          <w:sz w:val="20"/>
          <w:szCs w:val="20"/>
          <w:lang w:eastAsia="hi-IN" w:bidi="hi-IN"/>
        </w:rPr>
        <w:t>.</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r>
      <w:r w:rsidRPr="00FA3E13">
        <w:rPr>
          <w:rFonts w:asciiTheme="majorHAnsi" w:hAnsiTheme="majorHAnsi" w:cs="Times New Roman"/>
          <w:color w:val="auto"/>
          <w:kern w:val="1"/>
          <w:sz w:val="20"/>
          <w:szCs w:val="20"/>
          <w:lang w:eastAsia="hi-IN" w:bidi="hi-IN"/>
        </w:rPr>
        <w:t>Content Recognition</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Content Level Division</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Entities</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Events Generation</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Synonym Tuning</w:t>
      </w:r>
    </w:p>
    <w:p w:rsidR="004A45C0" w:rsidRPr="00FA3E13" w:rsidRDefault="002928DD" w:rsidP="00FA3E13">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ab/>
        <w:t>Response Training</w:t>
      </w:r>
    </w:p>
    <w:p w:rsidR="004A45C0" w:rsidRPr="001846B6" w:rsidRDefault="002928DD" w:rsidP="001846B6">
      <w:pPr>
        <w:pStyle w:val="Default"/>
        <w:spacing w:after="63"/>
        <w:rPr>
          <w:rFonts w:asciiTheme="majorHAnsi" w:hAnsiTheme="majorHAnsi" w:cs="Times New Roman"/>
          <w:color w:val="auto"/>
          <w:kern w:val="1"/>
          <w:sz w:val="20"/>
          <w:szCs w:val="20"/>
          <w:lang w:eastAsia="hi-IN" w:bidi="hi-IN"/>
        </w:rPr>
      </w:pPr>
      <w:r w:rsidRPr="00FA3E13">
        <w:rPr>
          <w:rFonts w:asciiTheme="majorHAnsi" w:hAnsiTheme="majorHAnsi" w:cs="Times New Roman"/>
          <w:color w:val="auto"/>
          <w:kern w:val="1"/>
          <w:sz w:val="20"/>
          <w:szCs w:val="20"/>
          <w:lang w:eastAsia="hi-IN" w:bidi="hi-IN"/>
        </w:rPr>
        <w:t>•</w:t>
      </w:r>
      <w:r w:rsidRPr="00FA3E13">
        <w:rPr>
          <w:rFonts w:asciiTheme="majorHAnsi" w:hAnsiTheme="majorHAnsi" w:cs="Times New Roman"/>
          <w:color w:val="auto"/>
          <w:kern w:val="1"/>
          <w:sz w:val="20"/>
          <w:szCs w:val="20"/>
          <w:lang w:eastAsia="hi-IN" w:bidi="hi-IN"/>
        </w:rPr>
        <w:tab/>
        <w:t>Using Google</w:t>
      </w:r>
      <w:r w:rsidR="00E27394">
        <w:rPr>
          <w:rFonts w:asciiTheme="majorHAnsi" w:hAnsiTheme="majorHAnsi" w:cs="Times New Roman"/>
          <w:color w:val="auto"/>
          <w:kern w:val="1"/>
          <w:sz w:val="20"/>
          <w:szCs w:val="20"/>
          <w:lang w:eastAsia="hi-IN" w:bidi="hi-IN"/>
        </w:rPr>
        <w:t xml:space="preserve"> cloud (GCI) performed Bot preparation</w:t>
      </w:r>
    </w:p>
    <w:p w:rsidR="00A814FF" w:rsidRPr="00BC6D23" w:rsidRDefault="00A814FF" w:rsidP="00A814FF">
      <w:pPr>
        <w:rPr>
          <w:rFonts w:asciiTheme="majorHAnsi" w:hAnsiTheme="majorHAnsi"/>
        </w:rPr>
      </w:pPr>
    </w:p>
    <w:tbl>
      <w:tblPr>
        <w:tblW w:w="0" w:type="auto"/>
        <w:tblLayout w:type="fixed"/>
        <w:tblLook w:val="0000" w:firstRow="0" w:lastRow="0" w:firstColumn="0" w:lastColumn="0" w:noHBand="0" w:noVBand="0"/>
      </w:tblPr>
      <w:tblGrid>
        <w:gridCol w:w="499"/>
        <w:gridCol w:w="1581"/>
        <w:gridCol w:w="342"/>
        <w:gridCol w:w="7067"/>
      </w:tblGrid>
      <w:tr w:rsidR="008E7A16" w:rsidTr="00725535">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Pr>
                <w:rFonts w:asciiTheme="majorHAnsi" w:hAnsiTheme="majorHAnsi"/>
                <w:b/>
                <w:bCs/>
                <w:color w:val="7F7F7F"/>
              </w:rPr>
              <w:t>2</w:t>
            </w:r>
            <w:r w:rsidRPr="00BC6D23">
              <w:rPr>
                <w:rFonts w:asciiTheme="majorHAnsi" w:hAnsiTheme="majorHAnsi"/>
                <w:b/>
                <w:bCs/>
                <w:color w:val="7F7F7F"/>
              </w:rPr>
              <w:t>.</w:t>
            </w: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Projects</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pStyle w:val="Footer"/>
              <w:tabs>
                <w:tab w:val="left" w:pos="720"/>
              </w:tabs>
              <w:rPr>
                <w:rFonts w:asciiTheme="majorHAnsi" w:hAnsiTheme="majorHAnsi"/>
                <w:color w:val="000000"/>
              </w:rPr>
            </w:pPr>
            <w:r w:rsidRPr="00BC6D23">
              <w:rPr>
                <w:rFonts w:asciiTheme="majorHAnsi" w:hAnsiTheme="majorHAnsi"/>
                <w:color w:val="000000"/>
              </w:rPr>
              <w:t xml:space="preserve">CDD,LOANIQ,REALM,INFOLEASE, Loan defaulter prediction, Customer feedback </w:t>
            </w:r>
            <w:r w:rsidRPr="00BC6D23">
              <w:rPr>
                <w:rFonts w:asciiTheme="majorHAnsi" w:hAnsiTheme="majorHAnsi"/>
                <w:color w:val="000000"/>
              </w:rPr>
              <w:t>analysis</w:t>
            </w:r>
          </w:p>
        </w:tc>
      </w:tr>
      <w:tr w:rsidR="008E7A16" w:rsidTr="00725535">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106D6C" w:rsidP="00725535">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Client</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color w:val="000000"/>
              </w:rPr>
            </w:pPr>
            <w:r w:rsidRPr="00BC6D23">
              <w:rPr>
                <w:rFonts w:asciiTheme="majorHAnsi" w:hAnsiTheme="majorHAnsi"/>
                <w:color w:val="000000"/>
              </w:rPr>
              <w:t>Wells Fargo</w:t>
            </w:r>
          </w:p>
        </w:tc>
      </w:tr>
      <w:tr w:rsidR="008E7A16" w:rsidTr="00725535">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106D6C" w:rsidP="00725535">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Domain</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color w:val="000000"/>
              </w:rPr>
            </w:pPr>
            <w:r w:rsidRPr="00BC6D23">
              <w:rPr>
                <w:rFonts w:asciiTheme="majorHAnsi" w:hAnsiTheme="majorHAnsi"/>
                <w:color w:val="000000"/>
              </w:rPr>
              <w:t>Investment Banking</w:t>
            </w:r>
          </w:p>
        </w:tc>
      </w:tr>
      <w:tr w:rsidR="008E7A16" w:rsidTr="00725535">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106D6C" w:rsidP="00725535">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Duration</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C10480">
            <w:pPr>
              <w:jc w:val="both"/>
              <w:rPr>
                <w:rFonts w:asciiTheme="majorHAnsi" w:eastAsia="Lucida Sans Unicode" w:hAnsiTheme="majorHAnsi"/>
              </w:rPr>
            </w:pPr>
            <w:r>
              <w:rPr>
                <w:rFonts w:asciiTheme="majorHAnsi" w:eastAsia="Lucida Sans Unicode" w:hAnsiTheme="majorHAnsi"/>
              </w:rPr>
              <w:t>Sept 2015</w:t>
            </w:r>
            <w:r w:rsidRPr="00BC6D23">
              <w:rPr>
                <w:rFonts w:asciiTheme="majorHAnsi" w:eastAsia="Lucida Sans Unicode" w:hAnsiTheme="majorHAnsi"/>
              </w:rPr>
              <w:t xml:space="preserve"> – </w:t>
            </w:r>
            <w:r w:rsidR="00C10480">
              <w:rPr>
                <w:rFonts w:asciiTheme="majorHAnsi" w:eastAsia="Lucida Sans Unicode" w:hAnsiTheme="majorHAnsi"/>
              </w:rPr>
              <w:t>Jan</w:t>
            </w:r>
            <w:r w:rsidRPr="00BC6D23">
              <w:rPr>
                <w:rFonts w:asciiTheme="majorHAnsi" w:eastAsia="Lucida Sans Unicode" w:hAnsiTheme="majorHAnsi"/>
              </w:rPr>
              <w:t xml:space="preserve"> 201</w:t>
            </w:r>
            <w:r w:rsidR="00C10480">
              <w:rPr>
                <w:rFonts w:asciiTheme="majorHAnsi" w:eastAsia="Lucida Sans Unicode" w:hAnsiTheme="majorHAnsi"/>
              </w:rPr>
              <w:t>8</w:t>
            </w:r>
          </w:p>
        </w:tc>
      </w:tr>
      <w:tr w:rsidR="008E7A16" w:rsidTr="00725535">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106D6C" w:rsidP="00725535">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Technology</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eastAsia="MS Mincho" w:hAnsiTheme="majorHAnsi"/>
                <w:bCs/>
                <w:color w:val="000000"/>
              </w:rPr>
            </w:pPr>
            <w:r w:rsidRPr="00BC6D23">
              <w:rPr>
                <w:rFonts w:asciiTheme="majorHAnsi" w:eastAsia="Lucida Sans Unicode" w:hAnsiTheme="majorHAnsi"/>
              </w:rPr>
              <w:t xml:space="preserve">Python, </w:t>
            </w:r>
            <w:proofErr w:type="spellStart"/>
            <w:r w:rsidRPr="00BC6D23">
              <w:rPr>
                <w:rFonts w:asciiTheme="majorHAnsi" w:eastAsia="Lucida Sans Unicode" w:hAnsiTheme="majorHAnsi"/>
              </w:rPr>
              <w:t>Jupyter</w:t>
            </w:r>
            <w:proofErr w:type="spellEnd"/>
            <w:r w:rsidRPr="00BC6D23">
              <w:rPr>
                <w:rFonts w:asciiTheme="majorHAnsi" w:eastAsia="Lucida Sans Unicode" w:hAnsiTheme="majorHAnsi"/>
              </w:rPr>
              <w:t xml:space="preserve"> notebook, </w:t>
            </w:r>
            <w:proofErr w:type="spellStart"/>
            <w:r w:rsidRPr="00BC6D23">
              <w:rPr>
                <w:rFonts w:asciiTheme="majorHAnsi" w:eastAsia="Lucida Sans Unicode" w:hAnsiTheme="majorHAnsi"/>
              </w:rPr>
              <w:t>scikit</w:t>
            </w:r>
            <w:proofErr w:type="spellEnd"/>
            <w:r w:rsidRPr="00BC6D23">
              <w:rPr>
                <w:rFonts w:asciiTheme="majorHAnsi" w:eastAsia="Lucida Sans Unicode" w:hAnsiTheme="majorHAnsi"/>
              </w:rPr>
              <w:t xml:space="preserve"> learn and tensor flow libraries ,</w:t>
            </w:r>
            <w:proofErr w:type="spellStart"/>
            <w:r w:rsidRPr="00BC6D23">
              <w:rPr>
                <w:rFonts w:asciiTheme="majorHAnsi" w:eastAsia="Lucida Sans Unicode" w:hAnsiTheme="majorHAnsi"/>
              </w:rPr>
              <w:t>Keras,Theano</w:t>
            </w:r>
            <w:proofErr w:type="spellEnd"/>
            <w:r w:rsidRPr="00BC6D23">
              <w:rPr>
                <w:rFonts w:asciiTheme="majorHAnsi" w:eastAsia="Lucida Sans Unicode" w:hAnsiTheme="majorHAnsi"/>
              </w:rPr>
              <w:t xml:space="preserve">, oracle, Anaconda package, </w:t>
            </w:r>
            <w:proofErr w:type="spellStart"/>
            <w:r w:rsidRPr="00BC6D23">
              <w:rPr>
                <w:rFonts w:asciiTheme="majorHAnsi" w:eastAsia="Lucida Sans Unicode" w:hAnsiTheme="majorHAnsi"/>
              </w:rPr>
              <w:t>Matlab,Google</w:t>
            </w:r>
            <w:proofErr w:type="spellEnd"/>
            <w:r w:rsidRPr="00BC6D23">
              <w:rPr>
                <w:rFonts w:asciiTheme="majorHAnsi" w:eastAsia="Lucida Sans Unicode" w:hAnsiTheme="majorHAnsi"/>
              </w:rPr>
              <w:t xml:space="preserve"> API</w:t>
            </w:r>
          </w:p>
        </w:tc>
      </w:tr>
      <w:tr w:rsidR="008E7A16" w:rsidTr="00725535">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106D6C" w:rsidP="00725535">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Role</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106D6C" w:rsidRPr="00BC6D23" w:rsidRDefault="002928DD" w:rsidP="00725535">
            <w:pPr>
              <w:jc w:val="both"/>
              <w:rPr>
                <w:rFonts w:asciiTheme="majorHAnsi" w:eastAsia="MS Mincho" w:hAnsiTheme="majorHAnsi"/>
                <w:bCs/>
                <w:color w:val="000000"/>
              </w:rPr>
            </w:pPr>
            <w:r w:rsidRPr="00BC6D23">
              <w:rPr>
                <w:rFonts w:asciiTheme="majorHAnsi" w:eastAsia="MS Mincho" w:hAnsiTheme="majorHAnsi"/>
                <w:bCs/>
                <w:color w:val="000000"/>
              </w:rPr>
              <w:t>Module Lead</w:t>
            </w:r>
          </w:p>
        </w:tc>
      </w:tr>
    </w:tbl>
    <w:p w:rsidR="00106D6C" w:rsidRPr="00BC6D23" w:rsidRDefault="00106D6C" w:rsidP="00106D6C">
      <w:pPr>
        <w:pStyle w:val="Heading7"/>
        <w:keepLines w:val="0"/>
        <w:numPr>
          <w:ilvl w:val="6"/>
          <w:numId w:val="0"/>
        </w:numPr>
        <w:tabs>
          <w:tab w:val="num" w:pos="1296"/>
        </w:tabs>
        <w:suppressAutoHyphens/>
        <w:spacing w:before="0" w:line="100" w:lineRule="atLeast"/>
        <w:ind w:left="1296" w:hanging="1296"/>
        <w:jc w:val="both"/>
        <w:rPr>
          <w:color w:val="000000"/>
        </w:rPr>
      </w:pPr>
    </w:p>
    <w:p w:rsidR="00106D6C" w:rsidRPr="00BC6D23" w:rsidRDefault="002928DD" w:rsidP="00106D6C">
      <w:pPr>
        <w:pStyle w:val="Heading7"/>
        <w:keepLines w:val="0"/>
        <w:numPr>
          <w:ilvl w:val="6"/>
          <w:numId w:val="0"/>
        </w:numPr>
        <w:tabs>
          <w:tab w:val="num" w:pos="1296"/>
        </w:tabs>
        <w:suppressAutoHyphens/>
        <w:spacing w:before="0" w:line="100" w:lineRule="atLeast"/>
        <w:ind w:left="1296" w:hanging="1296"/>
        <w:jc w:val="both"/>
        <w:rPr>
          <w:b/>
          <w:i w:val="0"/>
          <w:color w:val="1F497D" w:themeColor="text2"/>
          <w:u w:val="single"/>
        </w:rPr>
      </w:pPr>
      <w:r w:rsidRPr="00BC6D23">
        <w:rPr>
          <w:b/>
          <w:i w:val="0"/>
          <w:color w:val="1F497D" w:themeColor="text2"/>
          <w:u w:val="single"/>
        </w:rPr>
        <w:t>Description:</w:t>
      </w:r>
    </w:p>
    <w:p w:rsidR="00106D6C" w:rsidRPr="00BC6D23" w:rsidRDefault="00106D6C" w:rsidP="00106D6C">
      <w:pPr>
        <w:rPr>
          <w:rFonts w:asciiTheme="majorHAnsi" w:hAnsiTheme="majorHAnsi"/>
        </w:rPr>
      </w:pPr>
    </w:p>
    <w:p w:rsidR="00106D6C" w:rsidRPr="00BC6D23" w:rsidRDefault="002928DD" w:rsidP="00106D6C">
      <w:pPr>
        <w:pStyle w:val="BodyText"/>
        <w:jc w:val="both"/>
        <w:rPr>
          <w:rFonts w:asciiTheme="majorHAnsi" w:hAnsiTheme="majorHAnsi"/>
        </w:rPr>
      </w:pPr>
      <w:r w:rsidRPr="00BC6D23">
        <w:rPr>
          <w:rFonts w:asciiTheme="majorHAnsi" w:hAnsiTheme="majorHAnsi"/>
        </w:rPr>
        <w:t>Wells Fargo &amp; Company is an American </w:t>
      </w:r>
      <w:hyperlink r:id="rId8" w:tooltip="Multinational corporation" w:history="1">
        <w:r w:rsidRPr="00BC6D23">
          <w:rPr>
            <w:rFonts w:asciiTheme="majorHAnsi" w:hAnsiTheme="majorHAnsi"/>
          </w:rPr>
          <w:t>multinational</w:t>
        </w:r>
      </w:hyperlink>
      <w:r w:rsidRPr="00BC6D23">
        <w:rPr>
          <w:rFonts w:asciiTheme="majorHAnsi" w:hAnsiTheme="majorHAnsi"/>
        </w:rPr>
        <w:t> </w:t>
      </w:r>
      <w:hyperlink r:id="rId9" w:tooltip="Bank holding company" w:history="1">
        <w:r w:rsidRPr="00BC6D23">
          <w:rPr>
            <w:rFonts w:asciiTheme="majorHAnsi" w:hAnsiTheme="majorHAnsi"/>
          </w:rPr>
          <w:t>banking and financial services holding company</w:t>
        </w:r>
      </w:hyperlink>
      <w:r w:rsidRPr="00BC6D23">
        <w:rPr>
          <w:rFonts w:asciiTheme="majorHAnsi" w:hAnsiTheme="majorHAnsi"/>
        </w:rPr>
        <w:t xml:space="preserve"> which is headquartered in </w:t>
      </w:r>
      <w:hyperlink r:id="rId10" w:tooltip="San Francisco" w:history="1">
        <w:r w:rsidRPr="00BC6D23">
          <w:rPr>
            <w:rFonts w:asciiTheme="majorHAnsi" w:hAnsiTheme="majorHAnsi"/>
          </w:rPr>
          <w:t>San Francisco</w:t>
        </w:r>
      </w:hyperlink>
      <w:r w:rsidRPr="00BC6D23">
        <w:rPr>
          <w:rFonts w:asciiTheme="majorHAnsi" w:hAnsiTheme="majorHAnsi"/>
        </w:rPr>
        <w:t>, </w:t>
      </w:r>
      <w:hyperlink r:id="rId11" w:tooltip="California" w:history="1">
        <w:r w:rsidRPr="00BC6D23">
          <w:rPr>
            <w:rFonts w:asciiTheme="majorHAnsi" w:hAnsiTheme="majorHAnsi"/>
          </w:rPr>
          <w:t>California</w:t>
        </w:r>
      </w:hyperlink>
      <w:r w:rsidRPr="00BC6D23">
        <w:rPr>
          <w:rFonts w:asciiTheme="majorHAnsi" w:hAnsiTheme="majorHAnsi"/>
        </w:rPr>
        <w:t>, with "</w:t>
      </w:r>
      <w:proofErr w:type="spellStart"/>
      <w:r w:rsidRPr="00BC6D23">
        <w:rPr>
          <w:rFonts w:asciiTheme="majorHAnsi" w:hAnsiTheme="majorHAnsi"/>
        </w:rPr>
        <w:t>hubquarters</w:t>
      </w:r>
      <w:proofErr w:type="spellEnd"/>
      <w:r w:rsidRPr="00BC6D23">
        <w:rPr>
          <w:rFonts w:asciiTheme="majorHAnsi" w:hAnsiTheme="majorHAnsi"/>
        </w:rPr>
        <w:t>" throughout the country. It is the </w:t>
      </w:r>
      <w:hyperlink r:id="rId12" w:anchor="USA" w:tooltip="Big Four (banking)" w:history="1">
        <w:r w:rsidRPr="00BC6D23">
          <w:rPr>
            <w:rFonts w:asciiTheme="majorHAnsi" w:hAnsiTheme="majorHAnsi"/>
          </w:rPr>
          <w:t>fourth largest ban</w:t>
        </w:r>
        <w:r w:rsidRPr="00BC6D23">
          <w:rPr>
            <w:rFonts w:asciiTheme="majorHAnsi" w:hAnsiTheme="majorHAnsi"/>
          </w:rPr>
          <w:t>k in the U.S.</w:t>
        </w:r>
      </w:hyperlink>
      <w:r w:rsidRPr="00BC6D23">
        <w:rPr>
          <w:rFonts w:asciiTheme="majorHAnsi" w:hAnsiTheme="majorHAnsi"/>
        </w:rPr>
        <w:t> by assets and the largest bank by </w:t>
      </w:r>
      <w:hyperlink r:id="rId13" w:tooltip="Market capitalization" w:history="1">
        <w:r w:rsidRPr="00BC6D23">
          <w:rPr>
            <w:rFonts w:asciiTheme="majorHAnsi" w:hAnsiTheme="majorHAnsi"/>
          </w:rPr>
          <w:t>market capitalization</w:t>
        </w:r>
      </w:hyperlink>
      <w:r w:rsidRPr="00BC6D23">
        <w:rPr>
          <w:rFonts w:asciiTheme="majorHAnsi" w:hAnsiTheme="majorHAnsi"/>
        </w:rPr>
        <w:t>. Wells Fargo is the second largest bank in deposits, home mort</w:t>
      </w:r>
      <w:r w:rsidR="00B71493" w:rsidRPr="00BC6D23">
        <w:rPr>
          <w:rFonts w:asciiTheme="majorHAnsi" w:hAnsiTheme="majorHAnsi"/>
        </w:rPr>
        <w:t>gage servicing, and debit cards</w:t>
      </w:r>
    </w:p>
    <w:p w:rsidR="00F3142E" w:rsidRPr="00BC6D23" w:rsidRDefault="002928DD" w:rsidP="00106D6C">
      <w:pPr>
        <w:pStyle w:val="NormalWeb"/>
        <w:shd w:val="clear" w:color="auto" w:fill="FFFFFF"/>
        <w:spacing w:before="0" w:beforeAutospacing="0" w:after="150" w:afterAutospacing="0" w:line="336" w:lineRule="atLeast"/>
        <w:rPr>
          <w:rFonts w:asciiTheme="majorHAnsi" w:eastAsiaTheme="majorEastAsia" w:hAnsiTheme="majorHAnsi" w:cstheme="majorBidi"/>
          <w:b/>
          <w:iCs/>
          <w:color w:val="1F497D" w:themeColor="text2"/>
          <w:sz w:val="20"/>
          <w:szCs w:val="20"/>
          <w:u w:val="single"/>
        </w:rPr>
      </w:pPr>
      <w:r w:rsidRPr="00BC6D23">
        <w:rPr>
          <w:rFonts w:asciiTheme="majorHAnsi" w:eastAsiaTheme="majorEastAsia" w:hAnsiTheme="majorHAnsi" w:cstheme="majorBidi"/>
          <w:b/>
          <w:iCs/>
          <w:color w:val="1F497D" w:themeColor="text2"/>
          <w:sz w:val="20"/>
          <w:szCs w:val="20"/>
          <w:u w:val="single"/>
        </w:rPr>
        <w:t>Customer Due Diligence (CDD) prediction:</w:t>
      </w:r>
    </w:p>
    <w:p w:rsidR="00106D6C" w:rsidRDefault="002928DD" w:rsidP="00106D6C">
      <w:pPr>
        <w:pStyle w:val="NormalWeb"/>
        <w:shd w:val="clear" w:color="auto" w:fill="FFFFFF"/>
        <w:spacing w:before="0" w:beforeAutospacing="0" w:after="150" w:afterAutospacing="0" w:line="336" w:lineRule="atLeast"/>
        <w:rPr>
          <w:rFonts w:asciiTheme="majorHAnsi" w:hAnsiTheme="majorHAnsi"/>
          <w:kern w:val="1"/>
          <w:sz w:val="20"/>
          <w:szCs w:val="20"/>
          <w:lang w:eastAsia="hi-IN" w:bidi="hi-IN"/>
        </w:rPr>
      </w:pPr>
      <w:r w:rsidRPr="00BC6D23">
        <w:rPr>
          <w:rFonts w:asciiTheme="majorHAnsi" w:hAnsiTheme="majorHAnsi"/>
          <w:kern w:val="1"/>
          <w:sz w:val="20"/>
          <w:szCs w:val="20"/>
          <w:lang w:eastAsia="hi-IN" w:bidi="hi-IN"/>
        </w:rPr>
        <w:lastRenderedPageBreak/>
        <w:t xml:space="preserve"> CDD information comprises the facts about a customer that should enable an organization to assess the extent to which the customer exposes it to a range of risks. These risks include money laundering and terrori</w:t>
      </w:r>
      <w:r w:rsidRPr="00BC6D23">
        <w:rPr>
          <w:rFonts w:asciiTheme="majorHAnsi" w:hAnsiTheme="majorHAnsi"/>
          <w:kern w:val="1"/>
          <w:sz w:val="20"/>
          <w:szCs w:val="20"/>
          <w:lang w:eastAsia="hi-IN" w:bidi="hi-IN"/>
        </w:rPr>
        <w:t xml:space="preserve">st financing. </w:t>
      </w:r>
      <w:r w:rsidRPr="00BC6D23">
        <w:rPr>
          <w:rFonts w:asciiTheme="majorHAnsi" w:hAnsiTheme="majorHAnsi"/>
          <w:color w:val="000000"/>
          <w:sz w:val="20"/>
          <w:szCs w:val="20"/>
        </w:rPr>
        <w:t>Primary goal of CDD enables Wells Fargo to know its customer understand the nature and purpose of customer relationship to develop a customer risk profile and reasonably predict the types of transaction in which a customer is likely to engage</w:t>
      </w:r>
      <w:r w:rsidRPr="00BC6D23">
        <w:rPr>
          <w:rFonts w:asciiTheme="majorHAnsi" w:hAnsiTheme="majorHAnsi"/>
          <w:color w:val="000000"/>
          <w:sz w:val="20"/>
          <w:szCs w:val="20"/>
        </w:rPr>
        <w:t xml:space="preserve"> and determine when transition are potentially suspicious.</w:t>
      </w:r>
      <w:r w:rsidRPr="00BC6D23">
        <w:rPr>
          <w:rFonts w:asciiTheme="majorHAnsi" w:hAnsiTheme="majorHAnsi"/>
          <w:kern w:val="1"/>
          <w:sz w:val="20"/>
          <w:szCs w:val="20"/>
          <w:lang w:eastAsia="hi-IN" w:bidi="hi-IN"/>
        </w:rPr>
        <w:t xml:space="preserve"> Organizations need to ‘know their customers’ for a number of reasons:</w:t>
      </w:r>
    </w:p>
    <w:p w:rsidR="00841DEE" w:rsidRPr="00BC6D23" w:rsidRDefault="00841DEE" w:rsidP="00106D6C">
      <w:pPr>
        <w:pStyle w:val="NormalWeb"/>
        <w:shd w:val="clear" w:color="auto" w:fill="FFFFFF"/>
        <w:spacing w:before="0" w:beforeAutospacing="0" w:after="150" w:afterAutospacing="0" w:line="336" w:lineRule="atLeast"/>
        <w:rPr>
          <w:rFonts w:asciiTheme="majorHAnsi" w:hAnsiTheme="majorHAnsi"/>
          <w:kern w:val="1"/>
          <w:sz w:val="20"/>
          <w:szCs w:val="20"/>
          <w:lang w:eastAsia="hi-IN" w:bidi="hi-IN"/>
        </w:rPr>
      </w:pPr>
    </w:p>
    <w:p w:rsidR="00106D6C" w:rsidRPr="00BC6D23" w:rsidRDefault="002928DD" w:rsidP="00106D6C">
      <w:pPr>
        <w:numPr>
          <w:ilvl w:val="0"/>
          <w:numId w:val="20"/>
        </w:numPr>
        <w:shd w:val="clear" w:color="auto" w:fill="FFFFFF"/>
        <w:spacing w:before="100" w:beforeAutospacing="1" w:after="100" w:afterAutospacing="1"/>
        <w:rPr>
          <w:rFonts w:asciiTheme="majorHAnsi" w:hAnsiTheme="majorHAnsi"/>
        </w:rPr>
      </w:pPr>
      <w:r w:rsidRPr="00BC6D23">
        <w:rPr>
          <w:rFonts w:asciiTheme="majorHAnsi" w:hAnsiTheme="majorHAnsi"/>
        </w:rPr>
        <w:t>to comply with the requirements of relevant legislation and regulation</w:t>
      </w:r>
    </w:p>
    <w:p w:rsidR="00106D6C" w:rsidRPr="00BC6D23" w:rsidRDefault="002928DD" w:rsidP="00106D6C">
      <w:pPr>
        <w:numPr>
          <w:ilvl w:val="0"/>
          <w:numId w:val="20"/>
        </w:numPr>
        <w:shd w:val="clear" w:color="auto" w:fill="FFFFFF"/>
        <w:spacing w:before="100" w:beforeAutospacing="1" w:after="100" w:afterAutospacing="1"/>
        <w:rPr>
          <w:rFonts w:asciiTheme="majorHAnsi" w:hAnsiTheme="majorHAnsi"/>
        </w:rPr>
      </w:pPr>
      <w:r w:rsidRPr="00BC6D23">
        <w:rPr>
          <w:rFonts w:asciiTheme="majorHAnsi" w:hAnsiTheme="majorHAnsi"/>
        </w:rPr>
        <w:t xml:space="preserve">to help the firm, at the time the due diligence is </w:t>
      </w:r>
      <w:r w:rsidRPr="00BC6D23">
        <w:rPr>
          <w:rFonts w:asciiTheme="majorHAnsi" w:hAnsiTheme="majorHAnsi"/>
        </w:rPr>
        <w:t>carried out, to be reasonably certain that the customers are who they say they are, and that it is appropriate</w:t>
      </w:r>
    </w:p>
    <w:p w:rsidR="00106D6C" w:rsidRPr="00BC6D23" w:rsidRDefault="002928DD" w:rsidP="00106D6C">
      <w:pPr>
        <w:numPr>
          <w:ilvl w:val="0"/>
          <w:numId w:val="20"/>
        </w:numPr>
        <w:shd w:val="clear" w:color="auto" w:fill="FFFFFF"/>
        <w:spacing w:before="100" w:beforeAutospacing="1" w:after="100" w:afterAutospacing="1"/>
        <w:rPr>
          <w:rFonts w:asciiTheme="majorHAnsi" w:hAnsiTheme="majorHAnsi"/>
        </w:rPr>
      </w:pPr>
      <w:r w:rsidRPr="00BC6D23">
        <w:rPr>
          <w:rFonts w:asciiTheme="majorHAnsi" w:hAnsiTheme="majorHAnsi"/>
        </w:rPr>
        <w:t>to provide them with the products or services requested</w:t>
      </w:r>
    </w:p>
    <w:p w:rsidR="00106D6C" w:rsidRPr="00BC6D23" w:rsidRDefault="002928DD" w:rsidP="00106D6C">
      <w:pPr>
        <w:numPr>
          <w:ilvl w:val="0"/>
          <w:numId w:val="20"/>
        </w:numPr>
        <w:shd w:val="clear" w:color="auto" w:fill="FFFFFF"/>
        <w:spacing w:before="100" w:beforeAutospacing="1" w:after="100" w:afterAutospacing="1"/>
        <w:rPr>
          <w:rFonts w:asciiTheme="majorHAnsi" w:hAnsiTheme="majorHAnsi"/>
        </w:rPr>
      </w:pPr>
      <w:r w:rsidRPr="00BC6D23">
        <w:rPr>
          <w:rFonts w:asciiTheme="majorHAnsi" w:hAnsiTheme="majorHAnsi"/>
        </w:rPr>
        <w:t>to guard against fraud, including impersonation and identity fraud</w:t>
      </w:r>
    </w:p>
    <w:p w:rsidR="00106D6C" w:rsidRPr="00BC6D23" w:rsidRDefault="002928DD" w:rsidP="00106D6C">
      <w:pPr>
        <w:numPr>
          <w:ilvl w:val="0"/>
          <w:numId w:val="20"/>
        </w:numPr>
        <w:shd w:val="clear" w:color="auto" w:fill="FFFFFF"/>
        <w:spacing w:before="100" w:beforeAutospacing="1" w:after="100" w:afterAutospacing="1"/>
        <w:rPr>
          <w:rFonts w:asciiTheme="majorHAnsi" w:hAnsiTheme="majorHAnsi"/>
        </w:rPr>
      </w:pPr>
      <w:r w:rsidRPr="00BC6D23">
        <w:rPr>
          <w:rFonts w:asciiTheme="majorHAnsi" w:hAnsiTheme="majorHAnsi"/>
        </w:rPr>
        <w:t>to help the organizati</w:t>
      </w:r>
      <w:r w:rsidRPr="00BC6D23">
        <w:rPr>
          <w:rFonts w:asciiTheme="majorHAnsi" w:hAnsiTheme="majorHAnsi"/>
        </w:rPr>
        <w:t>on to identify, during the course of a continuing relationship, what is unusual and to enable the unusual to be examined;</w:t>
      </w:r>
    </w:p>
    <w:p w:rsidR="00106D6C" w:rsidRPr="00BC6D23" w:rsidRDefault="002928DD" w:rsidP="00106D6C">
      <w:pPr>
        <w:numPr>
          <w:ilvl w:val="0"/>
          <w:numId w:val="20"/>
        </w:numPr>
        <w:shd w:val="clear" w:color="auto" w:fill="FFFFFF"/>
        <w:spacing w:before="100" w:beforeAutospacing="1" w:after="100" w:afterAutospacing="1"/>
        <w:rPr>
          <w:rFonts w:asciiTheme="majorHAnsi" w:hAnsiTheme="majorHAnsi"/>
        </w:rPr>
      </w:pPr>
      <w:r w:rsidRPr="00BC6D23">
        <w:rPr>
          <w:rFonts w:asciiTheme="majorHAnsi" w:hAnsiTheme="majorHAnsi"/>
        </w:rPr>
        <w:t>if unusual events do not have a commercial or otherwise straightforward rationale they may involve money laundering, fraud, or handlin</w:t>
      </w:r>
      <w:r w:rsidRPr="00BC6D23">
        <w:rPr>
          <w:rFonts w:asciiTheme="majorHAnsi" w:hAnsiTheme="majorHAnsi"/>
        </w:rPr>
        <w:t>g criminal or terrorist property</w:t>
      </w:r>
    </w:p>
    <w:p w:rsidR="00106D6C" w:rsidRPr="00BC6D23" w:rsidRDefault="002928DD" w:rsidP="00106D6C">
      <w:pPr>
        <w:numPr>
          <w:ilvl w:val="0"/>
          <w:numId w:val="20"/>
        </w:numPr>
        <w:shd w:val="clear" w:color="auto" w:fill="FFFFFF"/>
        <w:spacing w:before="100" w:beforeAutospacing="1" w:after="100" w:afterAutospacing="1"/>
        <w:rPr>
          <w:rFonts w:asciiTheme="majorHAnsi" w:hAnsiTheme="majorHAnsi"/>
        </w:rPr>
      </w:pPr>
      <w:r w:rsidRPr="00BC6D23">
        <w:rPr>
          <w:rFonts w:asciiTheme="majorHAnsi" w:hAnsiTheme="majorHAnsi"/>
        </w:rPr>
        <w:t>to enable the organization to assist law enforcement, by providing available</w:t>
      </w:r>
    </w:p>
    <w:p w:rsidR="00106D6C" w:rsidRPr="00BC6D23" w:rsidRDefault="002928DD" w:rsidP="00106D6C">
      <w:pPr>
        <w:numPr>
          <w:ilvl w:val="0"/>
          <w:numId w:val="20"/>
        </w:numPr>
        <w:shd w:val="clear" w:color="auto" w:fill="FFFFFF"/>
        <w:spacing w:before="100" w:beforeAutospacing="1" w:after="100" w:afterAutospacing="1"/>
        <w:rPr>
          <w:rFonts w:asciiTheme="majorHAnsi" w:hAnsiTheme="majorHAnsi"/>
        </w:rPr>
      </w:pPr>
      <w:r w:rsidRPr="00BC6D23">
        <w:rPr>
          <w:rFonts w:asciiTheme="majorHAnsi" w:hAnsiTheme="majorHAnsi"/>
        </w:rPr>
        <w:t>Information on customers being investigated following the making of a suspicion report to the Fi</w:t>
      </w:r>
      <w:r w:rsidR="00B71493" w:rsidRPr="00BC6D23">
        <w:rPr>
          <w:rFonts w:asciiTheme="majorHAnsi" w:hAnsiTheme="majorHAnsi"/>
        </w:rPr>
        <w:t>nancial Intelligence Unit (FIU)</w:t>
      </w:r>
    </w:p>
    <w:p w:rsidR="00106D6C" w:rsidRPr="00BC6D23" w:rsidRDefault="002928DD" w:rsidP="00106D6C">
      <w:pPr>
        <w:pStyle w:val="Heading8"/>
        <w:keepNext/>
        <w:numPr>
          <w:ilvl w:val="7"/>
          <w:numId w:val="0"/>
        </w:numPr>
        <w:tabs>
          <w:tab w:val="num" w:pos="1440"/>
        </w:tabs>
        <w:suppressAutoHyphens/>
        <w:spacing w:before="0" w:after="0" w:line="100" w:lineRule="atLeast"/>
        <w:ind w:left="1440" w:hanging="1440"/>
        <w:rPr>
          <w:rFonts w:asciiTheme="majorHAnsi" w:eastAsiaTheme="majorEastAsia" w:hAnsiTheme="majorHAnsi" w:cstheme="majorBidi"/>
          <w:b/>
          <w:i w:val="0"/>
          <w:color w:val="1F497D" w:themeColor="text2"/>
          <w:sz w:val="20"/>
          <w:szCs w:val="20"/>
          <w:u w:val="single"/>
        </w:rPr>
      </w:pPr>
      <w:r w:rsidRPr="00BC6D23">
        <w:rPr>
          <w:rFonts w:asciiTheme="majorHAnsi" w:eastAsiaTheme="majorEastAsia" w:hAnsiTheme="majorHAnsi" w:cstheme="majorBidi"/>
          <w:b/>
          <w:i w:val="0"/>
          <w:color w:val="1F497D" w:themeColor="text2"/>
          <w:sz w:val="20"/>
          <w:szCs w:val="20"/>
          <w:u w:val="single"/>
        </w:rPr>
        <w:t>Responsibilities</w:t>
      </w:r>
    </w:p>
    <w:p w:rsidR="00106D6C" w:rsidRPr="00BC6D23" w:rsidRDefault="002928DD" w:rsidP="00106D6C">
      <w:pPr>
        <w:pStyle w:val="BodyText"/>
        <w:rPr>
          <w:rFonts w:asciiTheme="majorHAnsi" w:hAnsiTheme="majorHAnsi"/>
        </w:rPr>
      </w:pPr>
      <w:r w:rsidRPr="00BC6D23">
        <w:rPr>
          <w:rFonts w:asciiTheme="majorHAnsi" w:hAnsiTheme="majorHAnsi"/>
        </w:rPr>
        <w:t xml:space="preserve"> </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Doing Customer interaction and</w:t>
      </w:r>
      <w:r w:rsidR="00B71493" w:rsidRPr="00BC6D23">
        <w:rPr>
          <w:rFonts w:asciiTheme="majorHAnsi" w:hAnsiTheme="majorHAnsi" w:cs="Times New Roman"/>
          <w:sz w:val="20"/>
          <w:szCs w:val="20"/>
        </w:rPr>
        <w:t xml:space="preserve"> understanding the requirement</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sz w:val="20"/>
          <w:szCs w:val="20"/>
        </w:rPr>
        <w:t xml:space="preserve"> </w:t>
      </w:r>
      <w:r w:rsidRPr="00BC6D23">
        <w:rPr>
          <w:rFonts w:asciiTheme="majorHAnsi" w:hAnsiTheme="majorHAnsi" w:cs="Times New Roman"/>
          <w:sz w:val="20"/>
          <w:szCs w:val="20"/>
        </w:rPr>
        <w:t>Getting the requirements from client and distributing the task among the team members.</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Done exploratory analysis and took infer</w:t>
      </w:r>
      <w:r w:rsidR="00B71493" w:rsidRPr="00BC6D23">
        <w:rPr>
          <w:rFonts w:asciiTheme="majorHAnsi" w:hAnsiTheme="majorHAnsi" w:cs="Times New Roman"/>
          <w:sz w:val="20"/>
          <w:szCs w:val="20"/>
        </w:rPr>
        <w:t>ences by visualization the data</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 xml:space="preserve">Improvised the quality of data by </w:t>
      </w:r>
      <w:r w:rsidRPr="00BC6D23">
        <w:rPr>
          <w:rFonts w:asciiTheme="majorHAnsi" w:hAnsiTheme="majorHAnsi" w:cs="Times New Roman"/>
          <w:sz w:val="20"/>
          <w:szCs w:val="20"/>
        </w:rPr>
        <w:t>removing inconsistent data, missing values and label</w:t>
      </w:r>
      <w:r w:rsidR="00B71493" w:rsidRPr="00BC6D23">
        <w:rPr>
          <w:rFonts w:asciiTheme="majorHAnsi" w:hAnsiTheme="majorHAnsi" w:cs="Times New Roman"/>
          <w:sz w:val="20"/>
          <w:szCs w:val="20"/>
        </w:rPr>
        <w:t xml:space="preserve"> the data using feature scaling</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Removed insignificant variables using Dim</w:t>
      </w:r>
      <w:r w:rsidR="00B71493" w:rsidRPr="00BC6D23">
        <w:rPr>
          <w:rFonts w:asciiTheme="majorHAnsi" w:hAnsiTheme="majorHAnsi" w:cs="Times New Roman"/>
          <w:sz w:val="20"/>
          <w:szCs w:val="20"/>
        </w:rPr>
        <w:t>ensionality reduction technique</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 xml:space="preserve">Used Gradient descent algorithm </w:t>
      </w:r>
      <w:r w:rsidR="00B71493" w:rsidRPr="00BC6D23">
        <w:rPr>
          <w:rFonts w:asciiTheme="majorHAnsi" w:hAnsiTheme="majorHAnsi" w:cs="Times New Roman"/>
          <w:sz w:val="20"/>
          <w:szCs w:val="20"/>
        </w:rPr>
        <w:t>to minimizing the cost function</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 xml:space="preserve">Performed </w:t>
      </w:r>
      <w:r w:rsidRPr="00BC6D23">
        <w:rPr>
          <w:rFonts w:asciiTheme="majorHAnsi" w:hAnsiTheme="majorHAnsi" w:cs="Arial"/>
          <w:sz w:val="20"/>
          <w:szCs w:val="20"/>
        </w:rPr>
        <w:t>Random Forest, Decision T</w:t>
      </w:r>
      <w:r w:rsidRPr="00BC6D23">
        <w:rPr>
          <w:rFonts w:asciiTheme="majorHAnsi" w:hAnsiTheme="majorHAnsi" w:cs="Arial"/>
          <w:sz w:val="20"/>
          <w:szCs w:val="20"/>
        </w:rPr>
        <w:t>ree, Logistic Regression, and KNN</w:t>
      </w:r>
      <w:r w:rsidR="00B71493" w:rsidRPr="00BC6D23">
        <w:rPr>
          <w:rFonts w:asciiTheme="majorHAnsi" w:hAnsiTheme="majorHAnsi" w:cs="Times New Roman"/>
          <w:sz w:val="20"/>
          <w:szCs w:val="20"/>
        </w:rPr>
        <w:t xml:space="preserve"> to find fraud customers</w:t>
      </w:r>
    </w:p>
    <w:p w:rsidR="00106D6C" w:rsidRPr="00BC6D23" w:rsidRDefault="002928DD" w:rsidP="00106D6C">
      <w:pPr>
        <w:pStyle w:val="Default"/>
        <w:numPr>
          <w:ilvl w:val="0"/>
          <w:numId w:val="15"/>
        </w:numPr>
        <w:rPr>
          <w:rFonts w:asciiTheme="majorHAnsi" w:hAnsiTheme="majorHAnsi" w:cs="Times New Roman"/>
          <w:sz w:val="20"/>
          <w:szCs w:val="20"/>
        </w:rPr>
      </w:pPr>
      <w:r w:rsidRPr="00BC6D23">
        <w:rPr>
          <w:rFonts w:asciiTheme="majorHAnsi" w:hAnsiTheme="majorHAnsi" w:cs="Times New Roman"/>
          <w:sz w:val="20"/>
          <w:szCs w:val="20"/>
        </w:rPr>
        <w:t>Optimized the accuracy parameters with 95% ac</w:t>
      </w:r>
      <w:r w:rsidR="00B71493" w:rsidRPr="00BC6D23">
        <w:rPr>
          <w:rFonts w:asciiTheme="majorHAnsi" w:hAnsiTheme="majorHAnsi" w:cs="Times New Roman"/>
          <w:sz w:val="20"/>
          <w:szCs w:val="20"/>
        </w:rPr>
        <w:t>curacy with using Random Forest</w:t>
      </w:r>
    </w:p>
    <w:p w:rsidR="00106D6C" w:rsidRPr="00BC6D23" w:rsidRDefault="002928DD" w:rsidP="00106D6C">
      <w:pPr>
        <w:pStyle w:val="Default"/>
        <w:numPr>
          <w:ilvl w:val="0"/>
          <w:numId w:val="15"/>
        </w:numPr>
        <w:spacing w:after="22"/>
        <w:rPr>
          <w:rFonts w:asciiTheme="majorHAnsi" w:hAnsiTheme="majorHAnsi" w:cs="Times New Roman"/>
          <w:sz w:val="20"/>
          <w:szCs w:val="20"/>
        </w:rPr>
      </w:pPr>
      <w:r w:rsidRPr="00BC6D23">
        <w:rPr>
          <w:rFonts w:asciiTheme="majorHAnsi" w:hAnsiTheme="majorHAnsi" w:cs="Times New Roman"/>
          <w:sz w:val="20"/>
          <w:szCs w:val="20"/>
        </w:rPr>
        <w:t>Explored the data using dif</w:t>
      </w:r>
      <w:r w:rsidR="00B71493" w:rsidRPr="00BC6D23">
        <w:rPr>
          <w:rFonts w:asciiTheme="majorHAnsi" w:hAnsiTheme="majorHAnsi" w:cs="Times New Roman"/>
          <w:sz w:val="20"/>
          <w:szCs w:val="20"/>
        </w:rPr>
        <w:t>ferent visualization techniques</w:t>
      </w:r>
      <w:r w:rsidRPr="00BC6D23">
        <w:rPr>
          <w:rFonts w:asciiTheme="majorHAnsi" w:hAnsiTheme="majorHAnsi" w:cs="Times New Roman"/>
          <w:sz w:val="20"/>
          <w:szCs w:val="20"/>
        </w:rPr>
        <w:t xml:space="preserve"> </w:t>
      </w:r>
    </w:p>
    <w:p w:rsidR="00106D6C" w:rsidRPr="00BC6D23" w:rsidRDefault="00106D6C" w:rsidP="00106D6C">
      <w:pPr>
        <w:pStyle w:val="Default"/>
        <w:spacing w:after="22"/>
        <w:ind w:left="720"/>
        <w:rPr>
          <w:rFonts w:asciiTheme="majorHAnsi" w:hAnsiTheme="majorHAnsi"/>
          <w:sz w:val="20"/>
          <w:szCs w:val="20"/>
        </w:rPr>
      </w:pPr>
    </w:p>
    <w:p w:rsidR="00D014F9" w:rsidRPr="00BC6D23" w:rsidRDefault="002928DD" w:rsidP="00106D6C">
      <w:pPr>
        <w:jc w:val="both"/>
        <w:rPr>
          <w:rFonts w:asciiTheme="majorHAnsi" w:hAnsiTheme="majorHAnsi"/>
          <w:b/>
          <w:color w:val="1F497D" w:themeColor="text2"/>
          <w:u w:val="single"/>
        </w:rPr>
      </w:pPr>
      <w:r w:rsidRPr="00BC6D23">
        <w:rPr>
          <w:rFonts w:asciiTheme="majorHAnsi" w:hAnsiTheme="majorHAnsi"/>
          <w:b/>
          <w:color w:val="1F497D" w:themeColor="text2"/>
          <w:u w:val="single"/>
        </w:rPr>
        <w:t>Loan IQ Prediction</w:t>
      </w:r>
      <w:r w:rsidR="00F3142E" w:rsidRPr="00BC6D23">
        <w:rPr>
          <w:rFonts w:asciiTheme="majorHAnsi" w:hAnsiTheme="majorHAnsi"/>
          <w:b/>
          <w:color w:val="1F497D" w:themeColor="text2"/>
          <w:u w:val="single"/>
        </w:rPr>
        <w:t>.</w:t>
      </w:r>
    </w:p>
    <w:p w:rsidR="00F3142E" w:rsidRPr="00BC6D23" w:rsidRDefault="00F3142E" w:rsidP="00106D6C">
      <w:pPr>
        <w:jc w:val="both"/>
        <w:rPr>
          <w:rFonts w:asciiTheme="majorHAnsi" w:hAnsiTheme="majorHAnsi"/>
          <w:u w:val="single"/>
        </w:rPr>
      </w:pPr>
    </w:p>
    <w:p w:rsidR="00106D6C" w:rsidRPr="00BC6D23" w:rsidRDefault="002928DD" w:rsidP="00106D6C">
      <w:pPr>
        <w:jc w:val="both"/>
        <w:rPr>
          <w:rFonts w:asciiTheme="majorHAnsi" w:hAnsiTheme="majorHAnsi"/>
        </w:rPr>
      </w:pPr>
      <w:proofErr w:type="spellStart"/>
      <w:r w:rsidRPr="00BC6D23">
        <w:rPr>
          <w:rFonts w:asciiTheme="majorHAnsi" w:hAnsiTheme="majorHAnsi"/>
        </w:rPr>
        <w:t>LoanIQ</w:t>
      </w:r>
      <w:proofErr w:type="spellEnd"/>
      <w:r w:rsidRPr="00BC6D23">
        <w:rPr>
          <w:rFonts w:asciiTheme="majorHAnsi" w:hAnsiTheme="majorHAnsi"/>
        </w:rPr>
        <w:t xml:space="preserve"> allows you to instantly identify</w:t>
      </w:r>
      <w:r w:rsidRPr="00BC6D23">
        <w:rPr>
          <w:rFonts w:asciiTheme="majorHAnsi" w:hAnsiTheme="majorHAnsi"/>
        </w:rPr>
        <w:t xml:space="preserve"> high-risk loans and reduce overall default exposure. The </w:t>
      </w:r>
      <w:proofErr w:type="spellStart"/>
      <w:r w:rsidRPr="00BC6D23">
        <w:rPr>
          <w:rFonts w:asciiTheme="majorHAnsi" w:hAnsiTheme="majorHAnsi"/>
        </w:rPr>
        <w:t>LoanIQ</w:t>
      </w:r>
      <w:proofErr w:type="spellEnd"/>
      <w:r w:rsidRPr="00BC6D23">
        <w:rPr>
          <w:rFonts w:asciiTheme="majorHAnsi" w:hAnsiTheme="majorHAnsi"/>
        </w:rPr>
        <w:t xml:space="preserve"> and Market Risk Scores assist you in making a review decision based on the level of collateral risk associated with a loan. Whether you need to assess one loan or thousands, </w:t>
      </w:r>
      <w:proofErr w:type="spellStart"/>
      <w:r w:rsidRPr="00BC6D23">
        <w:rPr>
          <w:rFonts w:asciiTheme="majorHAnsi" w:hAnsiTheme="majorHAnsi"/>
        </w:rPr>
        <w:t>LoanIQ</w:t>
      </w:r>
      <w:proofErr w:type="spellEnd"/>
      <w:r w:rsidRPr="00BC6D23">
        <w:rPr>
          <w:rFonts w:asciiTheme="majorHAnsi" w:hAnsiTheme="majorHAnsi"/>
        </w:rPr>
        <w:t xml:space="preserve"> delivers t</w:t>
      </w:r>
      <w:r w:rsidRPr="00BC6D23">
        <w:rPr>
          <w:rFonts w:asciiTheme="majorHAnsi" w:hAnsiTheme="majorHAnsi"/>
        </w:rPr>
        <w:t>he answers you need fast to make the most informed loan decisions. Primary goal of Loan IQ prediction is</w:t>
      </w:r>
    </w:p>
    <w:p w:rsidR="00106D6C" w:rsidRPr="00BC6D23" w:rsidRDefault="002928DD" w:rsidP="00106D6C">
      <w:pPr>
        <w:jc w:val="both"/>
        <w:rPr>
          <w:rFonts w:asciiTheme="majorHAnsi" w:hAnsiTheme="majorHAnsi"/>
        </w:rPr>
      </w:pPr>
      <w:r w:rsidRPr="00BC6D23">
        <w:rPr>
          <w:rFonts w:asciiTheme="majorHAnsi" w:hAnsiTheme="majorHAnsi"/>
        </w:rPr>
        <w:t xml:space="preserve">• Easy-to-use and designed to work with your existing loan systems and processes </w:t>
      </w:r>
    </w:p>
    <w:p w:rsidR="00106D6C" w:rsidRPr="00BC6D23" w:rsidRDefault="002928DD" w:rsidP="00106D6C">
      <w:pPr>
        <w:jc w:val="both"/>
        <w:rPr>
          <w:rFonts w:asciiTheme="majorHAnsi" w:hAnsiTheme="majorHAnsi"/>
        </w:rPr>
      </w:pPr>
      <w:r w:rsidRPr="00BC6D23">
        <w:rPr>
          <w:rFonts w:asciiTheme="majorHAnsi" w:hAnsiTheme="majorHAnsi"/>
        </w:rPr>
        <w:t xml:space="preserve">• Fast-track low risk loans to automated approval processes </w:t>
      </w:r>
    </w:p>
    <w:p w:rsidR="00106D6C" w:rsidRPr="00BC6D23" w:rsidRDefault="002928DD" w:rsidP="00106D6C">
      <w:pPr>
        <w:jc w:val="both"/>
        <w:rPr>
          <w:rFonts w:asciiTheme="majorHAnsi" w:hAnsiTheme="majorHAnsi"/>
        </w:rPr>
      </w:pPr>
      <w:r w:rsidRPr="00BC6D23">
        <w:rPr>
          <w:rFonts w:asciiTheme="majorHAnsi" w:hAnsiTheme="majorHAnsi"/>
        </w:rPr>
        <w:t xml:space="preserve">• Select the highest risk loans for quality control and due diligence </w:t>
      </w:r>
    </w:p>
    <w:p w:rsidR="00106D6C" w:rsidRPr="00BC6D23" w:rsidRDefault="002928DD" w:rsidP="00106D6C">
      <w:pPr>
        <w:jc w:val="both"/>
        <w:rPr>
          <w:rFonts w:asciiTheme="majorHAnsi" w:hAnsiTheme="majorHAnsi"/>
        </w:rPr>
      </w:pPr>
      <w:r w:rsidRPr="00BC6D23">
        <w:rPr>
          <w:rFonts w:asciiTheme="majorHAnsi" w:hAnsiTheme="majorHAnsi"/>
        </w:rPr>
        <w:t xml:space="preserve">• Evaluate existing portfolios retroactively for loan quality comparisons </w:t>
      </w:r>
    </w:p>
    <w:p w:rsidR="00106D6C" w:rsidRPr="00BC6D23" w:rsidRDefault="002928DD" w:rsidP="00106D6C">
      <w:pPr>
        <w:jc w:val="both"/>
        <w:rPr>
          <w:rFonts w:asciiTheme="majorHAnsi" w:hAnsiTheme="majorHAnsi"/>
        </w:rPr>
      </w:pPr>
      <w:r w:rsidRPr="00BC6D23">
        <w:rPr>
          <w:rFonts w:asciiTheme="majorHAnsi" w:hAnsiTheme="majorHAnsi"/>
        </w:rPr>
        <w:t xml:space="preserve">• Monitor portfolio performance to aid with loss mitigation and retention programs </w:t>
      </w:r>
    </w:p>
    <w:p w:rsidR="00106D6C" w:rsidRPr="00BC6D23" w:rsidRDefault="002928DD" w:rsidP="00106D6C">
      <w:pPr>
        <w:jc w:val="both"/>
        <w:rPr>
          <w:rFonts w:asciiTheme="majorHAnsi" w:hAnsiTheme="majorHAnsi"/>
        </w:rPr>
      </w:pPr>
      <w:r w:rsidRPr="00BC6D23">
        <w:rPr>
          <w:rFonts w:asciiTheme="majorHAnsi" w:hAnsiTheme="majorHAnsi"/>
        </w:rPr>
        <w:t>• Investor protection with</w:t>
      </w:r>
      <w:r w:rsidRPr="00BC6D23">
        <w:rPr>
          <w:rFonts w:asciiTheme="majorHAnsi" w:hAnsiTheme="majorHAnsi"/>
        </w:rPr>
        <w:t xml:space="preserve"> insurance option </w:t>
      </w:r>
    </w:p>
    <w:p w:rsidR="00106D6C" w:rsidRPr="00BC6D23" w:rsidRDefault="002928DD" w:rsidP="00106D6C">
      <w:pPr>
        <w:jc w:val="both"/>
        <w:rPr>
          <w:rFonts w:asciiTheme="majorHAnsi" w:hAnsiTheme="majorHAnsi"/>
        </w:rPr>
      </w:pPr>
      <w:r w:rsidRPr="00BC6D23">
        <w:rPr>
          <w:rFonts w:asciiTheme="majorHAnsi" w:hAnsiTheme="majorHAnsi"/>
        </w:rPr>
        <w:t xml:space="preserve">• The industry’s only patent-pending collateral risk predictive model </w:t>
      </w:r>
    </w:p>
    <w:p w:rsidR="00106D6C" w:rsidRPr="00BC6D23" w:rsidRDefault="002928DD" w:rsidP="00106D6C">
      <w:pPr>
        <w:jc w:val="both"/>
        <w:rPr>
          <w:rFonts w:asciiTheme="majorHAnsi" w:hAnsiTheme="majorHAnsi"/>
        </w:rPr>
      </w:pPr>
      <w:r w:rsidRPr="00BC6D23">
        <w:rPr>
          <w:rFonts w:asciiTheme="majorHAnsi" w:hAnsiTheme="majorHAnsi"/>
        </w:rPr>
        <w:t xml:space="preserve">• Loan scoring based on the widest range of predictors </w:t>
      </w:r>
    </w:p>
    <w:p w:rsidR="00106D6C" w:rsidRPr="00BC6D23" w:rsidRDefault="002928DD" w:rsidP="00106D6C">
      <w:pPr>
        <w:jc w:val="both"/>
        <w:rPr>
          <w:rFonts w:asciiTheme="majorHAnsi" w:hAnsiTheme="majorHAnsi"/>
        </w:rPr>
      </w:pPr>
      <w:r w:rsidRPr="00BC6D23">
        <w:rPr>
          <w:rFonts w:asciiTheme="majorHAnsi" w:hAnsiTheme="majorHAnsi"/>
        </w:rPr>
        <w:t xml:space="preserve">• Instant identification of property over-valuation </w:t>
      </w:r>
    </w:p>
    <w:p w:rsidR="00106D6C" w:rsidRPr="00BC6D23" w:rsidRDefault="002928DD" w:rsidP="00106D6C">
      <w:pPr>
        <w:jc w:val="both"/>
        <w:rPr>
          <w:rFonts w:asciiTheme="majorHAnsi" w:hAnsiTheme="majorHAnsi"/>
        </w:rPr>
      </w:pPr>
      <w:r w:rsidRPr="00BC6D23">
        <w:rPr>
          <w:rFonts w:asciiTheme="majorHAnsi" w:hAnsiTheme="majorHAnsi"/>
        </w:rPr>
        <w:t>• Filter out high-risk loans by drilling down on red-flag</w:t>
      </w:r>
      <w:r w:rsidRPr="00BC6D23">
        <w:rPr>
          <w:rFonts w:asciiTheme="majorHAnsi" w:hAnsiTheme="majorHAnsi"/>
        </w:rPr>
        <w:t xml:space="preserve">ged indicators to assess quality of     loans </w:t>
      </w:r>
      <w:r w:rsidR="0087641B" w:rsidRPr="00BC6D23">
        <w:rPr>
          <w:rFonts w:asciiTheme="majorHAnsi" w:hAnsiTheme="majorHAnsi"/>
        </w:rPr>
        <w:t xml:space="preserve">    </w:t>
      </w:r>
      <w:r w:rsidRPr="00BC6D23">
        <w:rPr>
          <w:rFonts w:asciiTheme="majorHAnsi" w:hAnsiTheme="majorHAnsi"/>
        </w:rPr>
        <w:t>against your underwriting criteria</w:t>
      </w:r>
    </w:p>
    <w:p w:rsidR="00106D6C" w:rsidRPr="00BC6D23" w:rsidRDefault="002928DD" w:rsidP="00106D6C">
      <w:pPr>
        <w:jc w:val="both"/>
        <w:rPr>
          <w:rFonts w:asciiTheme="majorHAnsi" w:hAnsiTheme="majorHAnsi"/>
        </w:rPr>
      </w:pPr>
      <w:r w:rsidRPr="00BC6D23">
        <w:rPr>
          <w:rFonts w:asciiTheme="majorHAnsi" w:hAnsiTheme="majorHAnsi"/>
        </w:rPr>
        <w:t>• Instantly receive</w:t>
      </w:r>
      <w:r w:rsidR="00B71493" w:rsidRPr="00BC6D23">
        <w:rPr>
          <w:rFonts w:asciiTheme="majorHAnsi" w:hAnsiTheme="majorHAnsi"/>
        </w:rPr>
        <w:t xml:space="preserve"> risk metrics for due diligence</w:t>
      </w:r>
    </w:p>
    <w:p w:rsidR="00106D6C" w:rsidRPr="00BC6D23" w:rsidRDefault="00106D6C" w:rsidP="00106D6C">
      <w:pPr>
        <w:jc w:val="both"/>
        <w:rPr>
          <w:rFonts w:asciiTheme="majorHAnsi" w:hAnsiTheme="majorHAnsi"/>
        </w:rPr>
      </w:pPr>
    </w:p>
    <w:p w:rsidR="00106D6C" w:rsidRPr="00BC6D23" w:rsidRDefault="002928DD" w:rsidP="00106D6C">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lastRenderedPageBreak/>
        <w:t>Responsibilities</w:t>
      </w:r>
    </w:p>
    <w:p w:rsidR="00106D6C" w:rsidRPr="00BC6D23" w:rsidRDefault="00106D6C" w:rsidP="00106D6C">
      <w:pPr>
        <w:rPr>
          <w:rFonts w:asciiTheme="majorHAnsi" w:hAnsiTheme="majorHAnsi"/>
        </w:rPr>
      </w:pP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Done exploratory analysis and took infer</w:t>
      </w:r>
      <w:r w:rsidR="00B71493" w:rsidRPr="00BC6D23">
        <w:rPr>
          <w:rFonts w:asciiTheme="majorHAnsi" w:hAnsiTheme="majorHAnsi" w:cs="Times New Roman"/>
          <w:sz w:val="20"/>
          <w:szCs w:val="20"/>
        </w:rPr>
        <w:t>ences by visualization the data</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Doing Customer interaction an</w:t>
      </w:r>
      <w:r w:rsidRPr="00BC6D23">
        <w:rPr>
          <w:rFonts w:asciiTheme="majorHAnsi" w:hAnsiTheme="majorHAnsi" w:cs="Times New Roman"/>
          <w:sz w:val="20"/>
          <w:szCs w:val="20"/>
        </w:rPr>
        <w:t xml:space="preserve">d understanding the requirement </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 xml:space="preserve">Getting the requirements from client and distributing </w:t>
      </w:r>
      <w:r w:rsidR="00B71493" w:rsidRPr="00BC6D23">
        <w:rPr>
          <w:rFonts w:asciiTheme="majorHAnsi" w:hAnsiTheme="majorHAnsi" w:cs="Times New Roman"/>
          <w:sz w:val="20"/>
          <w:szCs w:val="20"/>
        </w:rPr>
        <w:t>the task among the team members</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Improvised the quality of data by removing inconsistent data, missing values and label the data using feat</w:t>
      </w:r>
      <w:r w:rsidR="00B71493" w:rsidRPr="00BC6D23">
        <w:rPr>
          <w:rFonts w:asciiTheme="majorHAnsi" w:hAnsiTheme="majorHAnsi" w:cs="Times New Roman"/>
          <w:sz w:val="20"/>
          <w:szCs w:val="20"/>
        </w:rPr>
        <w:t>ure scaling</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 xml:space="preserve">Removed </w:t>
      </w:r>
      <w:r w:rsidRPr="00BC6D23">
        <w:rPr>
          <w:rFonts w:asciiTheme="majorHAnsi" w:hAnsiTheme="majorHAnsi" w:cs="Times New Roman"/>
          <w:sz w:val="20"/>
          <w:szCs w:val="20"/>
        </w:rPr>
        <w:t>insignificant variables using Dim</w:t>
      </w:r>
      <w:r w:rsidR="00B71493" w:rsidRPr="00BC6D23">
        <w:rPr>
          <w:rFonts w:asciiTheme="majorHAnsi" w:hAnsiTheme="majorHAnsi" w:cs="Times New Roman"/>
          <w:sz w:val="20"/>
          <w:szCs w:val="20"/>
        </w:rPr>
        <w:t>ensionality reduction technique</w:t>
      </w:r>
    </w:p>
    <w:p w:rsidR="00106D6C"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Used kernel S</w:t>
      </w:r>
      <w:r w:rsidR="00B71493" w:rsidRPr="00BC6D23">
        <w:rPr>
          <w:rFonts w:asciiTheme="majorHAnsi" w:hAnsiTheme="majorHAnsi" w:cs="Times New Roman"/>
          <w:sz w:val="20"/>
          <w:szCs w:val="20"/>
        </w:rPr>
        <w:t>VM for nonlinear separable data</w:t>
      </w:r>
    </w:p>
    <w:p w:rsidR="00385199" w:rsidRPr="00BC6D23" w:rsidRDefault="00385199" w:rsidP="00385199">
      <w:pPr>
        <w:pStyle w:val="Default"/>
        <w:spacing w:after="17"/>
        <w:ind w:left="720"/>
        <w:rPr>
          <w:rFonts w:asciiTheme="majorHAnsi" w:hAnsiTheme="majorHAnsi" w:cs="Times New Roman"/>
          <w:sz w:val="20"/>
          <w:szCs w:val="20"/>
        </w:rPr>
      </w:pP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Performed artificial neural networks (ANN)  because of including requiring less formal statistical training, ability to implicitly detect complex</w:t>
      </w:r>
      <w:r w:rsidRPr="00BC6D23">
        <w:rPr>
          <w:rFonts w:asciiTheme="majorHAnsi" w:hAnsiTheme="majorHAnsi" w:cs="Times New Roman"/>
          <w:sz w:val="20"/>
          <w:szCs w:val="20"/>
        </w:rPr>
        <w:t xml:space="preserve"> nonlinear relationships between dependent and independent variables, ability to detect all possible interactions between predictor variables, and the av</w:t>
      </w:r>
      <w:r w:rsidR="00B71493" w:rsidRPr="00BC6D23">
        <w:rPr>
          <w:rFonts w:asciiTheme="majorHAnsi" w:hAnsiTheme="majorHAnsi" w:cs="Times New Roman"/>
          <w:sz w:val="20"/>
          <w:szCs w:val="20"/>
        </w:rPr>
        <w:t>ailability of multiple training</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 xml:space="preserve">Performed algorithms like KNN, NAÏVE BAYES, Random forest and obtained </w:t>
      </w:r>
      <w:r w:rsidRPr="00BC6D23">
        <w:rPr>
          <w:rFonts w:asciiTheme="majorHAnsi" w:hAnsiTheme="majorHAnsi" w:cs="Times New Roman"/>
          <w:sz w:val="20"/>
          <w:szCs w:val="20"/>
        </w:rPr>
        <w:t>optimal sensitivity and speci</w:t>
      </w:r>
      <w:r w:rsidR="00B71493" w:rsidRPr="00BC6D23">
        <w:rPr>
          <w:rFonts w:asciiTheme="majorHAnsi" w:hAnsiTheme="majorHAnsi" w:cs="Times New Roman"/>
          <w:sz w:val="20"/>
          <w:szCs w:val="20"/>
        </w:rPr>
        <w:t>ficity with logistic regression</w:t>
      </w:r>
    </w:p>
    <w:p w:rsidR="00B71493" w:rsidRPr="00BC6D23" w:rsidRDefault="002928DD" w:rsidP="00106D6C">
      <w:pPr>
        <w:pStyle w:val="Default"/>
        <w:numPr>
          <w:ilvl w:val="0"/>
          <w:numId w:val="15"/>
        </w:numPr>
        <w:spacing w:after="22"/>
        <w:rPr>
          <w:rFonts w:asciiTheme="majorHAnsi" w:hAnsiTheme="majorHAnsi" w:cs="Times New Roman"/>
          <w:sz w:val="20"/>
          <w:szCs w:val="20"/>
        </w:rPr>
      </w:pPr>
      <w:r w:rsidRPr="00BC6D23">
        <w:rPr>
          <w:rFonts w:asciiTheme="majorHAnsi" w:hAnsiTheme="majorHAnsi" w:cs="Times New Roman"/>
          <w:sz w:val="20"/>
          <w:szCs w:val="20"/>
        </w:rPr>
        <w:t>Optimized the accuracy parameters with 87% of accuracy</w:t>
      </w:r>
    </w:p>
    <w:p w:rsidR="00106D6C" w:rsidRPr="00BC6D23" w:rsidRDefault="002928DD" w:rsidP="00106D6C">
      <w:pPr>
        <w:pStyle w:val="Default"/>
        <w:numPr>
          <w:ilvl w:val="0"/>
          <w:numId w:val="15"/>
        </w:numPr>
        <w:spacing w:after="22"/>
        <w:rPr>
          <w:rFonts w:asciiTheme="majorHAnsi" w:hAnsiTheme="majorHAnsi" w:cs="Times New Roman"/>
          <w:sz w:val="20"/>
          <w:szCs w:val="20"/>
        </w:rPr>
      </w:pPr>
      <w:r w:rsidRPr="00BC6D23">
        <w:rPr>
          <w:rFonts w:asciiTheme="majorHAnsi" w:hAnsiTheme="majorHAnsi" w:cs="Times New Roman"/>
          <w:sz w:val="20"/>
          <w:szCs w:val="20"/>
        </w:rPr>
        <w:t xml:space="preserve"> Explored the data using different visualization techniques</w:t>
      </w:r>
    </w:p>
    <w:p w:rsidR="00106D6C" w:rsidRPr="00BC6D23" w:rsidRDefault="00106D6C" w:rsidP="00106D6C">
      <w:pPr>
        <w:jc w:val="both"/>
        <w:rPr>
          <w:rFonts w:asciiTheme="majorHAnsi" w:hAnsiTheme="majorHAnsi"/>
        </w:rPr>
      </w:pPr>
    </w:p>
    <w:p w:rsidR="00106D6C" w:rsidRPr="00BC6D23" w:rsidRDefault="002928DD" w:rsidP="00106D6C">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INFOLEASE prediction</w:t>
      </w:r>
    </w:p>
    <w:p w:rsidR="00106D6C" w:rsidRPr="00BC6D23" w:rsidRDefault="002928DD" w:rsidP="00106D6C">
      <w:pPr>
        <w:shd w:val="clear" w:color="auto" w:fill="FFFFFF"/>
        <w:spacing w:before="100" w:beforeAutospacing="1" w:after="100" w:afterAutospacing="1"/>
        <w:rPr>
          <w:rFonts w:asciiTheme="majorHAnsi" w:hAnsiTheme="majorHAnsi"/>
        </w:rPr>
      </w:pPr>
      <w:r w:rsidRPr="00BC6D23">
        <w:rPr>
          <w:rFonts w:asciiTheme="majorHAnsi" w:hAnsiTheme="majorHAnsi"/>
        </w:rPr>
        <w:t>Wells Fargo providing the loans to customer for keeping th</w:t>
      </w:r>
      <w:r w:rsidRPr="00BC6D23">
        <w:rPr>
          <w:rFonts w:asciiTheme="majorHAnsi" w:hAnsiTheme="majorHAnsi"/>
        </w:rPr>
        <w:t>e collateral as a lease. We need to identify the highest risk loans for quality control and due dili</w:t>
      </w:r>
      <w:r w:rsidR="00510E3B" w:rsidRPr="00BC6D23">
        <w:rPr>
          <w:rFonts w:asciiTheme="majorHAnsi" w:hAnsiTheme="majorHAnsi"/>
        </w:rPr>
        <w:t>gence based on collateral value</w:t>
      </w:r>
    </w:p>
    <w:p w:rsidR="00106D6C" w:rsidRPr="00BC6D23" w:rsidRDefault="002928DD" w:rsidP="00D014F9">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REALM</w:t>
      </w:r>
      <w:r w:rsidR="00D014F9" w:rsidRPr="00BC6D23">
        <w:rPr>
          <w:rFonts w:asciiTheme="majorHAnsi" w:hAnsiTheme="majorHAnsi"/>
          <w:b/>
          <w:i w:val="0"/>
          <w:iCs w:val="0"/>
          <w:color w:val="1F497D" w:themeColor="text2"/>
          <w:sz w:val="20"/>
          <w:szCs w:val="20"/>
          <w:u w:val="single"/>
        </w:rPr>
        <w:t xml:space="preserve"> prediction</w:t>
      </w:r>
    </w:p>
    <w:p w:rsidR="00106D6C" w:rsidRPr="00BC6D23" w:rsidRDefault="002928DD" w:rsidP="00106D6C">
      <w:pPr>
        <w:shd w:val="clear" w:color="auto" w:fill="FFFFFF"/>
        <w:spacing w:before="100" w:beforeAutospacing="1" w:after="100" w:afterAutospacing="1"/>
        <w:jc w:val="both"/>
        <w:rPr>
          <w:rFonts w:asciiTheme="majorHAnsi" w:hAnsiTheme="majorHAnsi"/>
        </w:rPr>
      </w:pPr>
      <w:r w:rsidRPr="00BC6D23">
        <w:rPr>
          <w:rFonts w:asciiTheme="majorHAnsi" w:hAnsiTheme="majorHAnsi"/>
        </w:rPr>
        <w:t>Wells Fargo providing the loans to real state customers. We need to identify Instant identification of prop</w:t>
      </w:r>
      <w:r w:rsidRPr="00BC6D23">
        <w:rPr>
          <w:rFonts w:asciiTheme="majorHAnsi" w:hAnsiTheme="majorHAnsi"/>
        </w:rPr>
        <w:t>erty or collateral over-valuation</w:t>
      </w:r>
    </w:p>
    <w:p w:rsidR="00106D6C" w:rsidRPr="00BC6D23" w:rsidRDefault="002928DD" w:rsidP="00D014F9">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L</w:t>
      </w:r>
      <w:r w:rsidR="00D014F9" w:rsidRPr="00BC6D23">
        <w:rPr>
          <w:rFonts w:asciiTheme="majorHAnsi" w:hAnsiTheme="majorHAnsi"/>
          <w:b/>
          <w:i w:val="0"/>
          <w:iCs w:val="0"/>
          <w:color w:val="1F497D" w:themeColor="text2"/>
          <w:sz w:val="20"/>
          <w:szCs w:val="20"/>
          <w:u w:val="single"/>
        </w:rPr>
        <w:t>oan Defaulter prediction</w:t>
      </w:r>
    </w:p>
    <w:p w:rsidR="00106D6C" w:rsidRPr="00BC6D23" w:rsidRDefault="00106D6C" w:rsidP="00106D6C">
      <w:pPr>
        <w:pStyle w:val="Default"/>
        <w:rPr>
          <w:rFonts w:asciiTheme="majorHAnsi" w:hAnsiTheme="majorHAnsi" w:cs="Times New Roman"/>
          <w:b/>
          <w:color w:val="auto"/>
          <w:kern w:val="1"/>
          <w:sz w:val="20"/>
          <w:szCs w:val="20"/>
          <w:lang w:eastAsia="hi-IN" w:bidi="hi-IN"/>
        </w:rPr>
      </w:pPr>
    </w:p>
    <w:p w:rsidR="00106D6C" w:rsidRPr="00BC6D23" w:rsidRDefault="002928DD" w:rsidP="00106D6C">
      <w:pPr>
        <w:pStyle w:val="Default"/>
        <w:rPr>
          <w:rFonts w:asciiTheme="majorHAnsi" w:hAnsiTheme="majorHAnsi" w:cs="Times New Roman"/>
          <w:color w:val="auto"/>
          <w:kern w:val="1"/>
          <w:sz w:val="20"/>
          <w:szCs w:val="20"/>
          <w:lang w:eastAsia="hi-IN" w:bidi="hi-IN"/>
        </w:rPr>
      </w:pPr>
      <w:r w:rsidRPr="00BC6D23">
        <w:rPr>
          <w:rFonts w:asciiTheme="majorHAnsi" w:hAnsiTheme="majorHAnsi" w:cs="Times New Roman"/>
          <w:color w:val="auto"/>
          <w:kern w:val="1"/>
          <w:sz w:val="20"/>
          <w:szCs w:val="20"/>
          <w:lang w:eastAsia="hi-IN" w:bidi="hi-IN"/>
        </w:rPr>
        <w:t xml:space="preserve"> Built a model to predict whether the banking customer will repay the loan amount or </w:t>
      </w:r>
      <w:r w:rsidR="00D014F9" w:rsidRPr="00BC6D23">
        <w:rPr>
          <w:rFonts w:asciiTheme="majorHAnsi" w:hAnsiTheme="majorHAnsi" w:cs="Times New Roman"/>
          <w:color w:val="auto"/>
          <w:kern w:val="1"/>
          <w:sz w:val="20"/>
          <w:szCs w:val="20"/>
          <w:lang w:eastAsia="hi-IN" w:bidi="hi-IN"/>
        </w:rPr>
        <w:t>not</w:t>
      </w:r>
    </w:p>
    <w:p w:rsidR="00106D6C" w:rsidRPr="00BC6D23" w:rsidRDefault="00106D6C" w:rsidP="00106D6C">
      <w:pPr>
        <w:pStyle w:val="Default"/>
        <w:rPr>
          <w:rFonts w:asciiTheme="majorHAnsi" w:hAnsiTheme="majorHAnsi" w:cs="Times New Roman"/>
          <w:color w:val="auto"/>
          <w:kern w:val="1"/>
          <w:sz w:val="20"/>
          <w:szCs w:val="20"/>
          <w:lang w:eastAsia="hi-IN" w:bidi="hi-IN"/>
        </w:rPr>
      </w:pPr>
    </w:p>
    <w:p w:rsidR="00106D6C" w:rsidRPr="00BC6D23" w:rsidRDefault="002928DD" w:rsidP="00106D6C">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Responsibilities</w:t>
      </w:r>
    </w:p>
    <w:p w:rsidR="00D014F9" w:rsidRPr="00BC6D23" w:rsidRDefault="00D014F9" w:rsidP="00D014F9">
      <w:pPr>
        <w:rPr>
          <w:rFonts w:asciiTheme="majorHAnsi" w:hAnsiTheme="majorHAnsi"/>
        </w:rPr>
      </w:pP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 xml:space="preserve">Done exploratory analysis and took inferences by visualization the </w:t>
      </w:r>
      <w:r w:rsidR="00D014F9" w:rsidRPr="00BC6D23">
        <w:rPr>
          <w:rFonts w:asciiTheme="majorHAnsi" w:hAnsiTheme="majorHAnsi" w:cs="Times New Roman"/>
          <w:sz w:val="20"/>
          <w:szCs w:val="20"/>
        </w:rPr>
        <w:t>data</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 xml:space="preserve">Improvised the </w:t>
      </w:r>
      <w:r w:rsidRPr="00BC6D23">
        <w:rPr>
          <w:rFonts w:asciiTheme="majorHAnsi" w:hAnsiTheme="majorHAnsi" w:cs="Times New Roman"/>
          <w:sz w:val="20"/>
          <w:szCs w:val="20"/>
        </w:rPr>
        <w:t>quality of data by removing inconsistent</w:t>
      </w:r>
      <w:r w:rsidR="00D014F9" w:rsidRPr="00BC6D23">
        <w:rPr>
          <w:rFonts w:asciiTheme="majorHAnsi" w:hAnsiTheme="majorHAnsi" w:cs="Times New Roman"/>
          <w:sz w:val="20"/>
          <w:szCs w:val="20"/>
        </w:rPr>
        <w:t xml:space="preserve"> data, missing values, outliers</w:t>
      </w:r>
    </w:p>
    <w:p w:rsidR="00106D6C" w:rsidRPr="00BC6D23" w:rsidRDefault="002928DD" w:rsidP="00106D6C">
      <w:pPr>
        <w:pStyle w:val="Default"/>
        <w:numPr>
          <w:ilvl w:val="0"/>
          <w:numId w:val="15"/>
        </w:numPr>
        <w:spacing w:after="17"/>
        <w:rPr>
          <w:rFonts w:asciiTheme="majorHAnsi" w:hAnsiTheme="majorHAnsi" w:cs="Times New Roman"/>
          <w:sz w:val="20"/>
          <w:szCs w:val="20"/>
        </w:rPr>
      </w:pPr>
      <w:r w:rsidRPr="00BC6D23">
        <w:rPr>
          <w:rFonts w:asciiTheme="majorHAnsi" w:hAnsiTheme="majorHAnsi" w:cs="Times New Roman"/>
          <w:sz w:val="20"/>
          <w:szCs w:val="20"/>
        </w:rPr>
        <w:t xml:space="preserve">Removed insignificant variables using Dimensionality reduction </w:t>
      </w:r>
      <w:r w:rsidR="00D014F9" w:rsidRPr="00BC6D23">
        <w:rPr>
          <w:rFonts w:asciiTheme="majorHAnsi" w:hAnsiTheme="majorHAnsi" w:cs="Times New Roman"/>
          <w:sz w:val="20"/>
          <w:szCs w:val="20"/>
        </w:rPr>
        <w:t>technique</w:t>
      </w:r>
    </w:p>
    <w:p w:rsidR="00106D6C" w:rsidRPr="00BC6D23" w:rsidRDefault="002928DD" w:rsidP="00106D6C">
      <w:pPr>
        <w:pStyle w:val="Default"/>
        <w:numPr>
          <w:ilvl w:val="0"/>
          <w:numId w:val="15"/>
        </w:numPr>
        <w:rPr>
          <w:rFonts w:asciiTheme="majorHAnsi" w:hAnsiTheme="majorHAnsi" w:cs="Times New Roman"/>
          <w:sz w:val="20"/>
          <w:szCs w:val="20"/>
        </w:rPr>
      </w:pPr>
      <w:r w:rsidRPr="00BC6D23">
        <w:rPr>
          <w:rFonts w:asciiTheme="majorHAnsi" w:hAnsiTheme="majorHAnsi" w:cs="Times New Roman"/>
          <w:sz w:val="20"/>
          <w:szCs w:val="20"/>
        </w:rPr>
        <w:t xml:space="preserve">Optimized the accuracy </w:t>
      </w:r>
      <w:r w:rsidR="00D014F9" w:rsidRPr="00BC6D23">
        <w:rPr>
          <w:rFonts w:asciiTheme="majorHAnsi" w:hAnsiTheme="majorHAnsi" w:cs="Times New Roman"/>
          <w:sz w:val="20"/>
          <w:szCs w:val="20"/>
        </w:rPr>
        <w:t>parameters with 82% of accuracy</w:t>
      </w:r>
    </w:p>
    <w:p w:rsidR="00106D6C" w:rsidRPr="00BC6D23" w:rsidRDefault="002928DD" w:rsidP="00106D6C">
      <w:pPr>
        <w:pStyle w:val="Default"/>
        <w:numPr>
          <w:ilvl w:val="0"/>
          <w:numId w:val="15"/>
        </w:numPr>
        <w:spacing w:after="22"/>
        <w:rPr>
          <w:rFonts w:asciiTheme="majorHAnsi" w:hAnsiTheme="majorHAnsi" w:cs="Times New Roman"/>
          <w:sz w:val="20"/>
          <w:szCs w:val="20"/>
        </w:rPr>
      </w:pPr>
      <w:r w:rsidRPr="00BC6D23">
        <w:rPr>
          <w:rFonts w:asciiTheme="majorHAnsi" w:hAnsiTheme="majorHAnsi" w:cs="Times New Roman"/>
          <w:sz w:val="20"/>
          <w:szCs w:val="20"/>
        </w:rPr>
        <w:t xml:space="preserve">Explored the data using different visualization techniques  </w:t>
      </w:r>
    </w:p>
    <w:p w:rsidR="009E7B56" w:rsidRPr="001846B6" w:rsidRDefault="002928DD" w:rsidP="001846B6">
      <w:pPr>
        <w:pStyle w:val="Default"/>
        <w:numPr>
          <w:ilvl w:val="0"/>
          <w:numId w:val="15"/>
        </w:numPr>
        <w:spacing w:after="22"/>
        <w:rPr>
          <w:rFonts w:asciiTheme="majorHAnsi" w:hAnsiTheme="majorHAnsi" w:cs="Times New Roman"/>
          <w:sz w:val="20"/>
          <w:szCs w:val="20"/>
        </w:rPr>
      </w:pPr>
      <w:r w:rsidRPr="00BC6D23">
        <w:rPr>
          <w:rFonts w:asciiTheme="majorHAnsi" w:hAnsiTheme="majorHAnsi" w:cs="Times New Roman"/>
          <w:sz w:val="20"/>
          <w:szCs w:val="20"/>
        </w:rPr>
        <w:t>Used algorithms like KNN, NAÏVE BAYES and obtained optimal sensitivity and specif</w:t>
      </w:r>
      <w:r w:rsidR="00D014F9" w:rsidRPr="00BC6D23">
        <w:rPr>
          <w:rFonts w:asciiTheme="majorHAnsi" w:hAnsiTheme="majorHAnsi" w:cs="Times New Roman"/>
          <w:sz w:val="20"/>
          <w:szCs w:val="20"/>
        </w:rPr>
        <w:t>icity with logistic regression</w:t>
      </w:r>
    </w:p>
    <w:p w:rsidR="00F3142E" w:rsidRPr="00BC6D23" w:rsidRDefault="00F3142E" w:rsidP="00D014F9">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rPr>
      </w:pPr>
    </w:p>
    <w:p w:rsidR="00106D6C" w:rsidRPr="00BC6D23" w:rsidRDefault="002928DD" w:rsidP="00D014F9">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Customer feedback analysis</w:t>
      </w:r>
    </w:p>
    <w:p w:rsidR="00106D6C" w:rsidRPr="00BC6D23" w:rsidRDefault="00106D6C" w:rsidP="00106D6C">
      <w:pPr>
        <w:pStyle w:val="Default"/>
        <w:rPr>
          <w:rFonts w:asciiTheme="majorHAnsi" w:hAnsiTheme="majorHAnsi" w:cs="Times New Roman"/>
          <w:color w:val="auto"/>
          <w:kern w:val="1"/>
          <w:sz w:val="20"/>
          <w:szCs w:val="20"/>
          <w:lang w:eastAsia="hi-IN" w:bidi="hi-IN"/>
        </w:rPr>
      </w:pPr>
    </w:p>
    <w:p w:rsidR="00106D6C" w:rsidRPr="00BC6D23" w:rsidRDefault="002928DD" w:rsidP="00106D6C">
      <w:pPr>
        <w:pStyle w:val="Default"/>
        <w:rPr>
          <w:rFonts w:asciiTheme="majorHAnsi" w:hAnsiTheme="majorHAnsi" w:cs="Times New Roman"/>
          <w:color w:val="auto"/>
          <w:kern w:val="1"/>
          <w:sz w:val="20"/>
          <w:szCs w:val="20"/>
          <w:lang w:eastAsia="hi-IN" w:bidi="hi-IN"/>
        </w:rPr>
      </w:pPr>
      <w:r w:rsidRPr="00BC6D23">
        <w:rPr>
          <w:rFonts w:asciiTheme="majorHAnsi" w:hAnsiTheme="majorHAnsi" w:cs="Times New Roman"/>
          <w:color w:val="auto"/>
          <w:kern w:val="1"/>
          <w:sz w:val="20"/>
          <w:szCs w:val="20"/>
          <w:lang w:eastAsia="hi-IN" w:bidi="hi-IN"/>
        </w:rPr>
        <w:t>Primary &amp; secondary research for customer satisfaction</w:t>
      </w:r>
      <w:r w:rsidRPr="00BC6D23">
        <w:rPr>
          <w:rFonts w:asciiTheme="majorHAnsi" w:hAnsiTheme="majorHAnsi" w:cs="Times New Roman"/>
          <w:color w:val="auto"/>
          <w:kern w:val="1"/>
          <w:sz w:val="20"/>
          <w:szCs w:val="20"/>
          <w:lang w:eastAsia="hi-IN" w:bidi="hi-IN"/>
        </w:rPr>
        <w:t xml:space="preserve"> &amp; service delay us</w:t>
      </w:r>
      <w:r w:rsidR="00847C86" w:rsidRPr="00BC6D23">
        <w:rPr>
          <w:rFonts w:asciiTheme="majorHAnsi" w:hAnsiTheme="majorHAnsi" w:cs="Times New Roman"/>
          <w:color w:val="auto"/>
          <w:kern w:val="1"/>
          <w:sz w:val="20"/>
          <w:szCs w:val="20"/>
          <w:lang w:eastAsia="hi-IN" w:bidi="hi-IN"/>
        </w:rPr>
        <w:t>ing Natural language processing</w:t>
      </w:r>
    </w:p>
    <w:p w:rsidR="00106D6C" w:rsidRPr="00BC6D23" w:rsidRDefault="00106D6C" w:rsidP="00106D6C">
      <w:pPr>
        <w:pStyle w:val="Default"/>
        <w:rPr>
          <w:rFonts w:asciiTheme="majorHAnsi" w:hAnsiTheme="majorHAnsi" w:cs="Times New Roman"/>
          <w:color w:val="auto"/>
          <w:kern w:val="1"/>
          <w:sz w:val="20"/>
          <w:szCs w:val="20"/>
          <w:lang w:eastAsia="hi-IN" w:bidi="hi-IN"/>
        </w:rPr>
      </w:pPr>
    </w:p>
    <w:p w:rsidR="00106D6C" w:rsidRPr="00BC6D23" w:rsidRDefault="002928DD" w:rsidP="00106D6C">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Responsibilities</w:t>
      </w:r>
    </w:p>
    <w:p w:rsidR="00D014F9" w:rsidRPr="00BC6D23" w:rsidRDefault="00D014F9" w:rsidP="00D014F9">
      <w:pPr>
        <w:rPr>
          <w:rFonts w:asciiTheme="majorHAnsi" w:hAnsiTheme="majorHAnsi"/>
        </w:rPr>
      </w:pPr>
    </w:p>
    <w:p w:rsidR="00106D6C" w:rsidRPr="00BC6D23" w:rsidRDefault="002928DD" w:rsidP="00106D6C">
      <w:pPr>
        <w:pStyle w:val="Default"/>
        <w:numPr>
          <w:ilvl w:val="0"/>
          <w:numId w:val="16"/>
        </w:numPr>
        <w:spacing w:after="17"/>
        <w:rPr>
          <w:rFonts w:asciiTheme="majorHAnsi" w:hAnsiTheme="majorHAnsi" w:cs="Times New Roman"/>
          <w:sz w:val="20"/>
          <w:szCs w:val="20"/>
        </w:rPr>
      </w:pPr>
      <w:r w:rsidRPr="00BC6D23">
        <w:rPr>
          <w:rFonts w:asciiTheme="majorHAnsi" w:hAnsiTheme="majorHAnsi" w:cs="Times New Roman"/>
          <w:sz w:val="20"/>
          <w:szCs w:val="20"/>
        </w:rPr>
        <w:t>Done exploratory analysis and took infer</w:t>
      </w:r>
      <w:r w:rsidR="00E559F2" w:rsidRPr="00BC6D23">
        <w:rPr>
          <w:rFonts w:asciiTheme="majorHAnsi" w:hAnsiTheme="majorHAnsi" w:cs="Times New Roman"/>
          <w:sz w:val="20"/>
          <w:szCs w:val="20"/>
        </w:rPr>
        <w:t>ences by visualization the data</w:t>
      </w:r>
    </w:p>
    <w:p w:rsidR="00106D6C" w:rsidRPr="00BC6D23" w:rsidRDefault="002928DD" w:rsidP="00106D6C">
      <w:pPr>
        <w:pStyle w:val="Default"/>
        <w:numPr>
          <w:ilvl w:val="0"/>
          <w:numId w:val="16"/>
        </w:numPr>
        <w:spacing w:after="17"/>
        <w:rPr>
          <w:rFonts w:asciiTheme="majorHAnsi" w:hAnsiTheme="majorHAnsi" w:cs="Times New Roman"/>
          <w:sz w:val="20"/>
          <w:szCs w:val="20"/>
        </w:rPr>
      </w:pPr>
      <w:r w:rsidRPr="00BC6D23">
        <w:rPr>
          <w:rFonts w:asciiTheme="majorHAnsi" w:hAnsiTheme="majorHAnsi" w:cs="Times New Roman"/>
          <w:sz w:val="20"/>
          <w:szCs w:val="20"/>
        </w:rPr>
        <w:t>Removed insignificant variables using Dim</w:t>
      </w:r>
      <w:r w:rsidR="00E559F2" w:rsidRPr="00BC6D23">
        <w:rPr>
          <w:rFonts w:asciiTheme="majorHAnsi" w:hAnsiTheme="majorHAnsi" w:cs="Times New Roman"/>
          <w:sz w:val="20"/>
          <w:szCs w:val="20"/>
        </w:rPr>
        <w:t>ensionality reduction technique</w:t>
      </w:r>
    </w:p>
    <w:p w:rsidR="00106D6C" w:rsidRPr="00BC6D23" w:rsidRDefault="002928DD" w:rsidP="00106D6C">
      <w:pPr>
        <w:pStyle w:val="Default"/>
        <w:numPr>
          <w:ilvl w:val="0"/>
          <w:numId w:val="16"/>
        </w:numPr>
        <w:spacing w:after="63"/>
        <w:rPr>
          <w:rFonts w:asciiTheme="majorHAnsi" w:hAnsiTheme="majorHAnsi" w:cs="Times New Roman"/>
          <w:sz w:val="20"/>
          <w:szCs w:val="20"/>
        </w:rPr>
      </w:pPr>
      <w:r w:rsidRPr="00BC6D23">
        <w:rPr>
          <w:rFonts w:asciiTheme="majorHAnsi" w:hAnsiTheme="majorHAnsi" w:cs="Times New Roman"/>
          <w:sz w:val="20"/>
          <w:szCs w:val="20"/>
        </w:rPr>
        <w:t>Made exploratory</w:t>
      </w:r>
      <w:r w:rsidR="00E559F2" w:rsidRPr="00BC6D23">
        <w:rPr>
          <w:rFonts w:asciiTheme="majorHAnsi" w:hAnsiTheme="majorHAnsi" w:cs="Times New Roman"/>
          <w:sz w:val="20"/>
          <w:szCs w:val="20"/>
        </w:rPr>
        <w:t xml:space="preserve"> analysis and cleansed the data</w:t>
      </w:r>
    </w:p>
    <w:p w:rsidR="00106D6C" w:rsidRPr="00BC6D23" w:rsidRDefault="002928DD" w:rsidP="00106D6C">
      <w:pPr>
        <w:pStyle w:val="Default"/>
        <w:numPr>
          <w:ilvl w:val="0"/>
          <w:numId w:val="16"/>
        </w:numPr>
        <w:spacing w:after="63"/>
        <w:rPr>
          <w:rFonts w:asciiTheme="majorHAnsi" w:hAnsiTheme="majorHAnsi" w:cs="Times New Roman"/>
          <w:sz w:val="20"/>
          <w:szCs w:val="20"/>
        </w:rPr>
      </w:pPr>
      <w:r w:rsidRPr="00BC6D23">
        <w:rPr>
          <w:rFonts w:asciiTheme="majorHAnsi" w:hAnsiTheme="majorHAnsi" w:cs="Times New Roman"/>
          <w:sz w:val="20"/>
          <w:szCs w:val="20"/>
        </w:rPr>
        <w:t>Performed Natural language processing (NLP) using NLTK , NAÏVE BAYES, Logistic regression</w:t>
      </w:r>
      <w:r w:rsidR="00E559F2" w:rsidRPr="00BC6D23">
        <w:rPr>
          <w:rFonts w:asciiTheme="majorHAnsi" w:hAnsiTheme="majorHAnsi" w:cs="Times New Roman"/>
          <w:sz w:val="20"/>
          <w:szCs w:val="20"/>
        </w:rPr>
        <w:t xml:space="preserve"> for customer feedback analysis</w:t>
      </w:r>
    </w:p>
    <w:p w:rsidR="00D014F9" w:rsidRPr="00AF53FF" w:rsidRDefault="002928DD" w:rsidP="00AF53FF">
      <w:pPr>
        <w:pStyle w:val="Default"/>
        <w:numPr>
          <w:ilvl w:val="0"/>
          <w:numId w:val="16"/>
        </w:numPr>
        <w:tabs>
          <w:tab w:val="num" w:pos="1440"/>
        </w:tabs>
        <w:spacing w:after="63"/>
        <w:rPr>
          <w:rFonts w:asciiTheme="majorHAnsi" w:hAnsiTheme="majorHAnsi" w:cs="Times New Roman"/>
          <w:sz w:val="20"/>
          <w:szCs w:val="20"/>
        </w:rPr>
      </w:pPr>
      <w:r w:rsidRPr="00BC6D23">
        <w:rPr>
          <w:rFonts w:asciiTheme="majorHAnsi" w:hAnsiTheme="majorHAnsi" w:cs="Times New Roman"/>
          <w:sz w:val="20"/>
          <w:szCs w:val="20"/>
        </w:rPr>
        <w:t>Explored the data using dif</w:t>
      </w:r>
      <w:r w:rsidR="00E559F2" w:rsidRPr="00BC6D23">
        <w:rPr>
          <w:rFonts w:asciiTheme="majorHAnsi" w:hAnsiTheme="majorHAnsi" w:cs="Times New Roman"/>
          <w:sz w:val="20"/>
          <w:szCs w:val="20"/>
        </w:rPr>
        <w:t>ferent visualization techniques</w:t>
      </w:r>
    </w:p>
    <w:p w:rsidR="00321986" w:rsidRPr="00BC6D23" w:rsidRDefault="00321986" w:rsidP="00321986">
      <w:pPr>
        <w:ind w:left="720"/>
        <w:jc w:val="both"/>
        <w:rPr>
          <w:rFonts w:asciiTheme="majorHAnsi" w:hAnsiTheme="majorHAnsi"/>
          <w:color w:val="000000"/>
        </w:rPr>
      </w:pPr>
    </w:p>
    <w:tbl>
      <w:tblPr>
        <w:tblW w:w="9489" w:type="dxa"/>
        <w:tblLayout w:type="fixed"/>
        <w:tblLook w:val="0000" w:firstRow="0" w:lastRow="0" w:firstColumn="0" w:lastColumn="0" w:noHBand="0" w:noVBand="0"/>
      </w:tblPr>
      <w:tblGrid>
        <w:gridCol w:w="499"/>
        <w:gridCol w:w="1581"/>
        <w:gridCol w:w="342"/>
        <w:gridCol w:w="7067"/>
      </w:tblGrid>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Pr>
                <w:rFonts w:asciiTheme="majorHAnsi" w:hAnsiTheme="majorHAnsi"/>
                <w:b/>
                <w:bCs/>
                <w:color w:val="7F7F7F"/>
              </w:rPr>
              <w:t>3</w:t>
            </w:r>
            <w:r w:rsidRPr="00BC6D23">
              <w:rPr>
                <w:rFonts w:asciiTheme="majorHAnsi" w:hAnsiTheme="majorHAnsi"/>
                <w:b/>
                <w:bCs/>
                <w:color w:val="7F7F7F"/>
              </w:rPr>
              <w:t>.</w:t>
            </w: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Project</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pStyle w:val="Footer"/>
              <w:tabs>
                <w:tab w:val="left" w:pos="720"/>
              </w:tabs>
              <w:rPr>
                <w:rFonts w:asciiTheme="majorHAnsi" w:hAnsiTheme="majorHAnsi"/>
                <w:color w:val="000000"/>
              </w:rPr>
            </w:pPr>
            <w:r w:rsidRPr="00BC6D23">
              <w:rPr>
                <w:rFonts w:asciiTheme="majorHAnsi" w:hAnsiTheme="majorHAnsi"/>
                <w:color w:val="000000"/>
              </w:rPr>
              <w:t xml:space="preserve">CMSO(Commercial Managed </w:t>
            </w:r>
            <w:r w:rsidRPr="00BC6D23">
              <w:rPr>
                <w:rFonts w:asciiTheme="majorHAnsi" w:hAnsiTheme="majorHAnsi"/>
                <w:color w:val="000000"/>
              </w:rPr>
              <w:t>Service Outsourcing)</w:t>
            </w:r>
          </w:p>
        </w:tc>
      </w:tr>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321986" w:rsidP="00E87D07">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Client</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color w:val="000000"/>
              </w:rPr>
            </w:pPr>
            <w:r w:rsidRPr="00BC6D23">
              <w:rPr>
                <w:rFonts w:asciiTheme="majorHAnsi" w:hAnsiTheme="majorHAnsi"/>
                <w:color w:val="000000"/>
              </w:rPr>
              <w:t>Shire</w:t>
            </w:r>
          </w:p>
        </w:tc>
      </w:tr>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321986" w:rsidP="00E87D07">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Domain</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color w:val="000000"/>
              </w:rPr>
            </w:pPr>
            <w:r w:rsidRPr="00BC6D23">
              <w:rPr>
                <w:rFonts w:asciiTheme="majorHAnsi" w:hAnsiTheme="majorHAnsi"/>
                <w:color w:val="000000"/>
              </w:rPr>
              <w:t>pharmaceutical</w:t>
            </w:r>
          </w:p>
        </w:tc>
      </w:tr>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321986" w:rsidP="00E87D07">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Duration</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7661AB">
            <w:pPr>
              <w:jc w:val="both"/>
              <w:rPr>
                <w:rFonts w:asciiTheme="majorHAnsi" w:eastAsia="Lucida Sans Unicode" w:hAnsiTheme="majorHAnsi"/>
              </w:rPr>
            </w:pPr>
            <w:r>
              <w:rPr>
                <w:rFonts w:asciiTheme="majorHAnsi" w:eastAsia="Lucida Sans Unicode" w:hAnsiTheme="majorHAnsi"/>
              </w:rPr>
              <w:t>Sept</w:t>
            </w:r>
            <w:r w:rsidR="007A5C8C" w:rsidRPr="00BC6D23">
              <w:rPr>
                <w:rFonts w:asciiTheme="majorHAnsi" w:eastAsia="Lucida Sans Unicode" w:hAnsiTheme="majorHAnsi"/>
              </w:rPr>
              <w:t xml:space="preserve"> </w:t>
            </w:r>
            <w:r w:rsidRPr="00BC6D23">
              <w:rPr>
                <w:rFonts w:asciiTheme="majorHAnsi" w:eastAsia="Lucida Sans Unicode" w:hAnsiTheme="majorHAnsi"/>
              </w:rPr>
              <w:t xml:space="preserve">2014 – </w:t>
            </w:r>
            <w:r>
              <w:rPr>
                <w:rFonts w:asciiTheme="majorHAnsi" w:eastAsia="Lucida Sans Unicode" w:hAnsiTheme="majorHAnsi"/>
              </w:rPr>
              <w:t>Sept</w:t>
            </w:r>
            <w:r w:rsidRPr="00BC6D23">
              <w:rPr>
                <w:rFonts w:asciiTheme="majorHAnsi" w:eastAsia="Lucida Sans Unicode" w:hAnsiTheme="majorHAnsi"/>
              </w:rPr>
              <w:t xml:space="preserve"> 201</w:t>
            </w:r>
            <w:r>
              <w:rPr>
                <w:rFonts w:asciiTheme="majorHAnsi" w:eastAsia="Lucida Sans Unicode" w:hAnsiTheme="majorHAnsi"/>
              </w:rPr>
              <w:t>5</w:t>
            </w:r>
          </w:p>
        </w:tc>
      </w:tr>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321986" w:rsidP="00E87D07">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Technology</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eastAsia="MS Mincho" w:hAnsiTheme="majorHAnsi"/>
                <w:bCs/>
                <w:color w:val="000000"/>
              </w:rPr>
            </w:pPr>
            <w:proofErr w:type="spellStart"/>
            <w:r w:rsidRPr="00BC6D23">
              <w:rPr>
                <w:rFonts w:asciiTheme="majorHAnsi" w:eastAsia="Lucida Sans Unicode" w:hAnsiTheme="majorHAnsi"/>
              </w:rPr>
              <w:t>Informatica</w:t>
            </w:r>
            <w:proofErr w:type="spellEnd"/>
            <w:r w:rsidRPr="00BC6D23">
              <w:rPr>
                <w:rFonts w:asciiTheme="majorHAnsi" w:eastAsia="Lucida Sans Unicode" w:hAnsiTheme="majorHAnsi"/>
              </w:rPr>
              <w:t xml:space="preserve"> </w:t>
            </w:r>
            <w:proofErr w:type="spellStart"/>
            <w:r w:rsidRPr="00BC6D23">
              <w:rPr>
                <w:rFonts w:asciiTheme="majorHAnsi" w:eastAsia="Lucida Sans Unicode" w:hAnsiTheme="majorHAnsi"/>
              </w:rPr>
              <w:t>Powercenter</w:t>
            </w:r>
            <w:proofErr w:type="spellEnd"/>
            <w:r w:rsidRPr="00BC6D23">
              <w:rPr>
                <w:rFonts w:asciiTheme="majorHAnsi" w:eastAsia="Lucida Sans Unicode" w:hAnsiTheme="majorHAnsi"/>
              </w:rPr>
              <w:t xml:space="preserve"> 9.1,</w:t>
            </w:r>
            <w:r w:rsidRPr="00BC6D23">
              <w:rPr>
                <w:rFonts w:asciiTheme="majorHAnsi" w:eastAsia="MS Mincho" w:hAnsiTheme="majorHAnsi"/>
                <w:bCs/>
                <w:color w:val="000000"/>
              </w:rPr>
              <w:t>Netezza,UC4 &amp; UNIX(putty)</w:t>
            </w:r>
          </w:p>
        </w:tc>
      </w:tr>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321986" w:rsidP="00E87D07">
            <w:pPr>
              <w:jc w:val="both"/>
              <w:rPr>
                <w:rFonts w:asciiTheme="majorHAnsi" w:hAnsiTheme="majorHAnsi"/>
                <w:b/>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Role</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eastAsia="MS Mincho" w:hAnsiTheme="majorHAnsi"/>
                <w:bCs/>
                <w:color w:val="000000"/>
              </w:rPr>
            </w:pPr>
            <w:r w:rsidRPr="00BC6D23">
              <w:rPr>
                <w:rFonts w:asciiTheme="majorHAnsi" w:eastAsia="MS Mincho" w:hAnsiTheme="majorHAnsi"/>
                <w:bCs/>
                <w:color w:val="000000"/>
              </w:rPr>
              <w:t>Software Engineer</w:t>
            </w:r>
          </w:p>
        </w:tc>
      </w:tr>
    </w:tbl>
    <w:p w:rsidR="00321986" w:rsidRPr="00BC6D23" w:rsidRDefault="00321986" w:rsidP="00321986">
      <w:pPr>
        <w:rPr>
          <w:rFonts w:asciiTheme="majorHAnsi" w:hAnsiTheme="majorHAnsi"/>
        </w:rPr>
      </w:pPr>
    </w:p>
    <w:p w:rsidR="00321986" w:rsidRPr="00BC6D23" w:rsidRDefault="002928DD" w:rsidP="00321986">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Description:</w:t>
      </w:r>
    </w:p>
    <w:p w:rsidR="00321986" w:rsidRPr="00BC6D23" w:rsidRDefault="00321986" w:rsidP="00321986">
      <w:pPr>
        <w:rPr>
          <w:rFonts w:asciiTheme="majorHAnsi" w:hAnsiTheme="majorHAnsi"/>
        </w:rPr>
      </w:pPr>
    </w:p>
    <w:p w:rsidR="00321986" w:rsidRPr="00BC6D23" w:rsidRDefault="002928DD" w:rsidP="00321986">
      <w:pPr>
        <w:pStyle w:val="ListParagraph"/>
        <w:tabs>
          <w:tab w:val="num" w:pos="432"/>
        </w:tabs>
        <w:suppressAutoHyphens/>
        <w:spacing w:line="100" w:lineRule="atLeast"/>
        <w:ind w:left="432" w:hanging="432"/>
        <w:contextualSpacing w:val="0"/>
        <w:jc w:val="both"/>
        <w:rPr>
          <w:rFonts w:asciiTheme="majorHAnsi" w:hAnsiTheme="majorHAnsi"/>
        </w:rPr>
      </w:pPr>
      <w:r w:rsidRPr="00BC6D23">
        <w:rPr>
          <w:rFonts w:asciiTheme="majorHAnsi" w:hAnsiTheme="majorHAnsi"/>
          <w:bCs/>
        </w:rPr>
        <w:t xml:space="preserve">       </w:t>
      </w:r>
      <w:r w:rsidR="00847C86" w:rsidRPr="00BC6D23">
        <w:rPr>
          <w:rFonts w:asciiTheme="majorHAnsi" w:hAnsiTheme="majorHAnsi"/>
          <w:bCs/>
        </w:rPr>
        <w:t xml:space="preserve"> </w:t>
      </w:r>
      <w:r w:rsidR="001C3A79">
        <w:rPr>
          <w:rFonts w:asciiTheme="majorHAnsi" w:hAnsiTheme="majorHAnsi"/>
          <w:bCs/>
        </w:rPr>
        <w:t xml:space="preserve"> </w:t>
      </w:r>
      <w:r w:rsidR="00847C86" w:rsidRPr="00BC6D23">
        <w:rPr>
          <w:rFonts w:asciiTheme="majorHAnsi" w:hAnsiTheme="majorHAnsi"/>
          <w:bCs/>
        </w:rPr>
        <w:t xml:space="preserve"> </w:t>
      </w:r>
      <w:r w:rsidRPr="00BC6D23">
        <w:rPr>
          <w:rFonts w:asciiTheme="majorHAnsi" w:hAnsiTheme="majorHAnsi"/>
          <w:bCs/>
        </w:rPr>
        <w:t xml:space="preserve">Shire </w:t>
      </w:r>
      <w:proofErr w:type="spellStart"/>
      <w:r w:rsidRPr="00BC6D23">
        <w:rPr>
          <w:rFonts w:asciiTheme="majorHAnsi" w:hAnsiTheme="majorHAnsi"/>
          <w:bCs/>
        </w:rPr>
        <w:t>Plc</w:t>
      </w:r>
      <w:proofErr w:type="spellEnd"/>
      <w:r w:rsidRPr="00BC6D23">
        <w:rPr>
          <w:rFonts w:asciiTheme="majorHAnsi" w:hAnsiTheme="majorHAnsi"/>
        </w:rPr>
        <w:t xml:space="preserve"> is an Irish-headquartered global specialty biopharmaceutical company. Originating in the United Kingdom with a large operational base in the United States, its brands and products include </w:t>
      </w:r>
      <w:hyperlink r:id="rId14" w:tooltip="Vyvanse" w:history="1">
        <w:proofErr w:type="spellStart"/>
        <w:r w:rsidRPr="00BC6D23">
          <w:rPr>
            <w:rStyle w:val="Hyperlink"/>
            <w:rFonts w:asciiTheme="majorHAnsi" w:hAnsiTheme="majorHAnsi"/>
          </w:rPr>
          <w:t>V</w:t>
        </w:r>
        <w:r w:rsidRPr="00BC6D23">
          <w:rPr>
            <w:rStyle w:val="Hyperlink"/>
            <w:rFonts w:asciiTheme="majorHAnsi" w:hAnsiTheme="majorHAnsi"/>
          </w:rPr>
          <w:t>yvanse</w:t>
        </w:r>
        <w:proofErr w:type="spellEnd"/>
      </w:hyperlink>
      <w:r w:rsidRPr="00BC6D23">
        <w:rPr>
          <w:rFonts w:asciiTheme="majorHAnsi" w:hAnsiTheme="majorHAnsi"/>
        </w:rPr>
        <w:t xml:space="preserve">, </w:t>
      </w:r>
      <w:hyperlink r:id="rId15" w:tooltip="Adderall XR" w:history="1">
        <w:r w:rsidRPr="00BC6D23">
          <w:rPr>
            <w:rStyle w:val="Hyperlink"/>
            <w:rFonts w:asciiTheme="majorHAnsi" w:hAnsiTheme="majorHAnsi"/>
          </w:rPr>
          <w:t>Adderall XR</w:t>
        </w:r>
      </w:hyperlink>
      <w:r w:rsidRPr="00BC6D23">
        <w:rPr>
          <w:rFonts w:asciiTheme="majorHAnsi" w:hAnsiTheme="majorHAnsi"/>
        </w:rPr>
        <w:t xml:space="preserve">, </w:t>
      </w:r>
      <w:hyperlink r:id="rId16" w:tooltip="Intuniv" w:history="1">
        <w:proofErr w:type="spellStart"/>
        <w:r w:rsidRPr="00BC6D23">
          <w:rPr>
            <w:rStyle w:val="Hyperlink"/>
            <w:rFonts w:asciiTheme="majorHAnsi" w:hAnsiTheme="majorHAnsi"/>
          </w:rPr>
          <w:t>Intuniv</w:t>
        </w:r>
        <w:proofErr w:type="spellEnd"/>
      </w:hyperlink>
      <w:r w:rsidRPr="00BC6D23">
        <w:rPr>
          <w:rFonts w:asciiTheme="majorHAnsi" w:hAnsiTheme="majorHAnsi"/>
        </w:rPr>
        <w:t xml:space="preserve">, </w:t>
      </w:r>
      <w:hyperlink r:id="rId17" w:tooltip="Lialda" w:history="1">
        <w:proofErr w:type="spellStart"/>
        <w:r w:rsidRPr="00BC6D23">
          <w:rPr>
            <w:rStyle w:val="Hyperlink"/>
            <w:rFonts w:asciiTheme="majorHAnsi" w:hAnsiTheme="majorHAnsi"/>
          </w:rPr>
          <w:t>Lialda</w:t>
        </w:r>
        <w:proofErr w:type="spellEnd"/>
      </w:hyperlink>
      <w:r w:rsidRPr="00BC6D23">
        <w:rPr>
          <w:rFonts w:asciiTheme="majorHAnsi" w:hAnsiTheme="majorHAnsi"/>
        </w:rPr>
        <w:t xml:space="preserve">, </w:t>
      </w:r>
      <w:hyperlink r:id="rId18" w:tooltip="Pentasa" w:history="1">
        <w:proofErr w:type="spellStart"/>
        <w:r w:rsidRPr="00BC6D23">
          <w:rPr>
            <w:rStyle w:val="Hyperlink"/>
            <w:rFonts w:asciiTheme="majorHAnsi" w:hAnsiTheme="majorHAnsi"/>
          </w:rPr>
          <w:t>Pentasa</w:t>
        </w:r>
        <w:proofErr w:type="spellEnd"/>
      </w:hyperlink>
      <w:r w:rsidRPr="00BC6D23">
        <w:rPr>
          <w:rFonts w:asciiTheme="majorHAnsi" w:hAnsiTheme="majorHAnsi"/>
        </w:rPr>
        <w:t xml:space="preserve">, </w:t>
      </w:r>
      <w:hyperlink r:id="rId19" w:tooltip="Fosrenol" w:history="1">
        <w:proofErr w:type="spellStart"/>
        <w:r w:rsidRPr="00BC6D23">
          <w:rPr>
            <w:rStyle w:val="Hyperlink"/>
            <w:rFonts w:asciiTheme="majorHAnsi" w:hAnsiTheme="majorHAnsi"/>
          </w:rPr>
          <w:t>Fosrenol</w:t>
        </w:r>
        <w:proofErr w:type="spellEnd"/>
      </w:hyperlink>
      <w:r w:rsidRPr="00BC6D23">
        <w:rPr>
          <w:rFonts w:asciiTheme="majorHAnsi" w:hAnsiTheme="majorHAnsi"/>
        </w:rPr>
        <w:t xml:space="preserve">, </w:t>
      </w:r>
      <w:hyperlink r:id="rId20" w:tooltip="Replagal" w:history="1">
        <w:proofErr w:type="spellStart"/>
        <w:r w:rsidRPr="00BC6D23">
          <w:rPr>
            <w:rStyle w:val="Hyperlink"/>
            <w:rFonts w:asciiTheme="majorHAnsi" w:hAnsiTheme="majorHAnsi"/>
          </w:rPr>
          <w:t>Replagal</w:t>
        </w:r>
        <w:proofErr w:type="spellEnd"/>
      </w:hyperlink>
      <w:r w:rsidRPr="00BC6D23">
        <w:rPr>
          <w:rFonts w:asciiTheme="majorHAnsi" w:hAnsiTheme="majorHAnsi"/>
        </w:rPr>
        <w:t xml:space="preserve">, </w:t>
      </w:r>
      <w:hyperlink r:id="rId21" w:tooltip="Elaprase" w:history="1">
        <w:proofErr w:type="spellStart"/>
        <w:r w:rsidRPr="00BC6D23">
          <w:rPr>
            <w:rStyle w:val="Hyperlink"/>
            <w:rFonts w:asciiTheme="majorHAnsi" w:hAnsiTheme="majorHAnsi"/>
          </w:rPr>
          <w:t>Elaprase</w:t>
        </w:r>
        <w:proofErr w:type="spellEnd"/>
      </w:hyperlink>
      <w:r w:rsidRPr="00BC6D23">
        <w:rPr>
          <w:rFonts w:asciiTheme="majorHAnsi" w:hAnsiTheme="majorHAnsi"/>
        </w:rPr>
        <w:t xml:space="preserve">, </w:t>
      </w:r>
      <w:hyperlink r:id="rId22" w:tooltip="VPRIV" w:history="1">
        <w:r w:rsidRPr="00BC6D23">
          <w:rPr>
            <w:rStyle w:val="Hyperlink"/>
            <w:rFonts w:asciiTheme="majorHAnsi" w:hAnsiTheme="majorHAnsi"/>
          </w:rPr>
          <w:t>VPRIV</w:t>
        </w:r>
      </w:hyperlink>
      <w:r w:rsidRPr="00BC6D23">
        <w:rPr>
          <w:rFonts w:asciiTheme="majorHAnsi" w:hAnsiTheme="majorHAnsi"/>
        </w:rPr>
        <w:t xml:space="preserve">, </w:t>
      </w:r>
      <w:hyperlink r:id="rId23" w:tooltip="Firazyr" w:history="1">
        <w:proofErr w:type="spellStart"/>
        <w:r w:rsidRPr="00BC6D23">
          <w:rPr>
            <w:rStyle w:val="Hyperlink"/>
            <w:rFonts w:asciiTheme="majorHAnsi" w:hAnsiTheme="majorHAnsi"/>
          </w:rPr>
          <w:t>Firazyr</w:t>
        </w:r>
        <w:proofErr w:type="spellEnd"/>
      </w:hyperlink>
      <w:r w:rsidRPr="00BC6D23">
        <w:rPr>
          <w:rFonts w:asciiTheme="majorHAnsi" w:hAnsiTheme="majorHAnsi"/>
        </w:rPr>
        <w:t xml:space="preserve"> and </w:t>
      </w:r>
      <w:proofErr w:type="spellStart"/>
      <w:r w:rsidRPr="00BC6D23">
        <w:rPr>
          <w:rFonts w:asciiTheme="majorHAnsi" w:hAnsiTheme="majorHAnsi"/>
        </w:rPr>
        <w:t>Dermagraft.basicaly</w:t>
      </w:r>
      <w:proofErr w:type="spellEnd"/>
      <w:r w:rsidRPr="00BC6D23">
        <w:rPr>
          <w:rFonts w:asciiTheme="majorHAnsi" w:hAnsiTheme="majorHAnsi"/>
        </w:rPr>
        <w:t xml:space="preserve"> shire manufacture the products for ADH</w:t>
      </w:r>
      <w:r w:rsidRPr="00BC6D23">
        <w:rPr>
          <w:rFonts w:asciiTheme="majorHAnsi" w:hAnsiTheme="majorHAnsi"/>
        </w:rPr>
        <w:t>D(Neural disorder),GI(Gastro insentient ) and RD(rare disease).basically we are working with products commonly known as drugs or medicines.</w:t>
      </w:r>
      <w:r w:rsidRPr="00BC6D23">
        <w:rPr>
          <w:rFonts w:asciiTheme="majorHAnsi" w:hAnsiTheme="majorHAnsi"/>
          <w:color w:val="000000"/>
          <w:kern w:val="24"/>
        </w:rPr>
        <w:t xml:space="preserve"> </w:t>
      </w:r>
      <w:r w:rsidRPr="00BC6D23">
        <w:rPr>
          <w:rFonts w:asciiTheme="majorHAnsi" w:hAnsiTheme="majorHAnsi"/>
        </w:rPr>
        <w:t xml:space="preserve">Sales Data is logically organized information about an executed sales transaction.  A sales transaction is executed </w:t>
      </w:r>
      <w:r w:rsidRPr="00BC6D23">
        <w:rPr>
          <w:rFonts w:asciiTheme="majorHAnsi" w:hAnsiTheme="majorHAnsi"/>
        </w:rPr>
        <w:t>when the order has been filled and the customer has been billed for the product.  We are getting the sales transaction information daily, weekly, monthly, quarterly basics from different vendors and finally we are loading data into EDWARD then publishing i</w:t>
      </w:r>
      <w:r w:rsidRPr="00BC6D23">
        <w:rPr>
          <w:rFonts w:asciiTheme="majorHAnsi" w:hAnsiTheme="majorHAnsi"/>
        </w:rPr>
        <w:t>nto mart.</w:t>
      </w:r>
    </w:p>
    <w:p w:rsidR="00321986" w:rsidRPr="00BC6D23" w:rsidRDefault="00321986" w:rsidP="00321986">
      <w:pPr>
        <w:jc w:val="both"/>
        <w:rPr>
          <w:rFonts w:asciiTheme="majorHAnsi" w:hAnsiTheme="majorHAnsi"/>
        </w:rPr>
      </w:pPr>
    </w:p>
    <w:p w:rsidR="00321986" w:rsidRPr="00BC6D23" w:rsidRDefault="002928DD" w:rsidP="00321986">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Responsibilities:</w:t>
      </w:r>
    </w:p>
    <w:p w:rsidR="00321986" w:rsidRPr="00BC6D23" w:rsidRDefault="00321986" w:rsidP="00321986">
      <w:pPr>
        <w:rPr>
          <w:rFonts w:asciiTheme="majorHAnsi" w:hAnsiTheme="majorHAnsi"/>
        </w:rPr>
      </w:pPr>
    </w:p>
    <w:p w:rsidR="00321986" w:rsidRPr="00BC6D23" w:rsidRDefault="002928DD" w:rsidP="00321986">
      <w:pPr>
        <w:pStyle w:val="ListParagraph"/>
        <w:numPr>
          <w:ilvl w:val="0"/>
          <w:numId w:val="23"/>
        </w:numPr>
        <w:suppressAutoHyphens/>
        <w:spacing w:line="100" w:lineRule="atLeast"/>
        <w:contextualSpacing w:val="0"/>
        <w:jc w:val="both"/>
        <w:rPr>
          <w:rFonts w:asciiTheme="majorHAnsi" w:hAnsiTheme="majorHAnsi"/>
        </w:rPr>
      </w:pPr>
      <w:r w:rsidRPr="00BC6D23">
        <w:rPr>
          <w:rFonts w:asciiTheme="majorHAnsi" w:hAnsiTheme="majorHAnsi"/>
        </w:rPr>
        <w:t>Supporting onsite and offshore development team and helping them conceptualize the business proces</w:t>
      </w:r>
      <w:r w:rsidR="007307DD" w:rsidRPr="00BC6D23">
        <w:rPr>
          <w:rFonts w:asciiTheme="majorHAnsi" w:hAnsiTheme="majorHAnsi"/>
        </w:rPr>
        <w:t>ses</w:t>
      </w:r>
    </w:p>
    <w:p w:rsidR="00321986" w:rsidRPr="00BC6D23" w:rsidRDefault="002928DD" w:rsidP="00321986">
      <w:pPr>
        <w:pStyle w:val="ListParagraph"/>
        <w:numPr>
          <w:ilvl w:val="0"/>
          <w:numId w:val="23"/>
        </w:numPr>
        <w:suppressAutoHyphens/>
        <w:spacing w:line="100" w:lineRule="atLeast"/>
        <w:contextualSpacing w:val="0"/>
        <w:jc w:val="both"/>
        <w:rPr>
          <w:rFonts w:asciiTheme="majorHAnsi" w:hAnsiTheme="majorHAnsi"/>
        </w:rPr>
      </w:pPr>
      <w:r w:rsidRPr="00BC6D23">
        <w:rPr>
          <w:rFonts w:asciiTheme="majorHAnsi" w:hAnsiTheme="majorHAnsi"/>
        </w:rPr>
        <w:t xml:space="preserve">Preparing </w:t>
      </w:r>
      <w:r w:rsidR="007307DD" w:rsidRPr="00BC6D23">
        <w:rPr>
          <w:rFonts w:asciiTheme="majorHAnsi" w:hAnsiTheme="majorHAnsi"/>
        </w:rPr>
        <w:t>SQL statement for quality check</w:t>
      </w:r>
    </w:p>
    <w:p w:rsidR="00321986" w:rsidRPr="00BC6D23" w:rsidRDefault="002928DD" w:rsidP="00321986">
      <w:pPr>
        <w:numPr>
          <w:ilvl w:val="0"/>
          <w:numId w:val="23"/>
        </w:numPr>
        <w:suppressAutoHyphens/>
        <w:spacing w:line="100" w:lineRule="atLeast"/>
        <w:jc w:val="both"/>
        <w:rPr>
          <w:rFonts w:asciiTheme="majorHAnsi" w:hAnsiTheme="majorHAnsi"/>
          <w:color w:val="000000"/>
        </w:rPr>
      </w:pPr>
      <w:r w:rsidRPr="00BC6D23">
        <w:rPr>
          <w:rFonts w:asciiTheme="majorHAnsi" w:hAnsiTheme="majorHAnsi"/>
          <w:color w:val="000000"/>
        </w:rPr>
        <w:t>Created Complex Mapping and tu</w:t>
      </w:r>
      <w:r w:rsidR="007307DD" w:rsidRPr="00BC6D23">
        <w:rPr>
          <w:rFonts w:asciiTheme="majorHAnsi" w:hAnsiTheme="majorHAnsi"/>
          <w:color w:val="000000"/>
        </w:rPr>
        <w:t>ned them for better performance</w:t>
      </w:r>
    </w:p>
    <w:p w:rsidR="00321986" w:rsidRPr="00BC6D23" w:rsidRDefault="002928DD" w:rsidP="00321986">
      <w:pPr>
        <w:numPr>
          <w:ilvl w:val="0"/>
          <w:numId w:val="23"/>
        </w:numPr>
        <w:suppressAutoHyphens/>
        <w:spacing w:line="100" w:lineRule="atLeast"/>
        <w:jc w:val="both"/>
        <w:rPr>
          <w:rFonts w:asciiTheme="majorHAnsi" w:hAnsiTheme="majorHAnsi"/>
          <w:color w:val="000000"/>
        </w:rPr>
      </w:pPr>
      <w:r w:rsidRPr="00BC6D23">
        <w:rPr>
          <w:rFonts w:asciiTheme="majorHAnsi" w:hAnsiTheme="majorHAnsi"/>
          <w:color w:val="000000"/>
        </w:rPr>
        <w:t xml:space="preserve">Created </w:t>
      </w:r>
      <w:proofErr w:type="spellStart"/>
      <w:r w:rsidRPr="00BC6D23">
        <w:rPr>
          <w:rFonts w:asciiTheme="majorHAnsi" w:hAnsiTheme="majorHAnsi"/>
          <w:color w:val="000000"/>
        </w:rPr>
        <w:t>Informatica</w:t>
      </w:r>
      <w:proofErr w:type="spellEnd"/>
      <w:r w:rsidRPr="00BC6D23">
        <w:rPr>
          <w:rFonts w:asciiTheme="majorHAnsi" w:hAnsiTheme="majorHAnsi"/>
          <w:color w:val="000000"/>
        </w:rPr>
        <w:t xml:space="preserve"> </w:t>
      </w:r>
      <w:r w:rsidRPr="00BC6D23">
        <w:rPr>
          <w:rFonts w:asciiTheme="majorHAnsi" w:hAnsiTheme="majorHAnsi"/>
          <w:color w:val="000000"/>
        </w:rPr>
        <w:t xml:space="preserve">mappings using </w:t>
      </w:r>
      <w:proofErr w:type="spellStart"/>
      <w:r w:rsidRPr="00BC6D23">
        <w:rPr>
          <w:rFonts w:asciiTheme="majorHAnsi" w:hAnsiTheme="majorHAnsi"/>
          <w:color w:val="000000"/>
        </w:rPr>
        <w:t>Mapplets</w:t>
      </w:r>
      <w:proofErr w:type="spellEnd"/>
      <w:r w:rsidRPr="00BC6D23">
        <w:rPr>
          <w:rFonts w:asciiTheme="majorHAnsi" w:hAnsiTheme="majorHAnsi"/>
          <w:color w:val="000000"/>
        </w:rPr>
        <w:t>, Source Qualifier, Expression, Lookup (connected and unconnected), Aggregate, Update Strategy, Joiner, Normalizer, java Transformation, XML parser transformation, so</w:t>
      </w:r>
      <w:r w:rsidR="007307DD" w:rsidRPr="00BC6D23">
        <w:rPr>
          <w:rFonts w:asciiTheme="majorHAnsi" w:hAnsiTheme="majorHAnsi"/>
          <w:color w:val="000000"/>
        </w:rPr>
        <w:t>rter and Filter transformations</w:t>
      </w:r>
    </w:p>
    <w:p w:rsidR="00321986" w:rsidRPr="00BC6D23" w:rsidRDefault="002928DD" w:rsidP="00321986">
      <w:pPr>
        <w:numPr>
          <w:ilvl w:val="0"/>
          <w:numId w:val="23"/>
        </w:numPr>
        <w:suppressAutoHyphens/>
        <w:spacing w:line="100" w:lineRule="atLeast"/>
        <w:jc w:val="both"/>
        <w:rPr>
          <w:rFonts w:asciiTheme="majorHAnsi" w:hAnsiTheme="majorHAnsi"/>
        </w:rPr>
      </w:pPr>
      <w:r w:rsidRPr="00BC6D23">
        <w:rPr>
          <w:rFonts w:asciiTheme="majorHAnsi" w:hAnsiTheme="majorHAnsi"/>
        </w:rPr>
        <w:t>Experienced with coordinating cross</w:t>
      </w:r>
      <w:r w:rsidRPr="00BC6D23">
        <w:rPr>
          <w:rFonts w:asciiTheme="majorHAnsi" w:hAnsiTheme="majorHAnsi"/>
        </w:rPr>
        <w:t>-functional teams, project management and presenting technical ideas to diverse groups &amp; Proven ability to implement technology based solutions for business problems</w:t>
      </w:r>
    </w:p>
    <w:p w:rsidR="00321986" w:rsidRPr="00BC6D23" w:rsidRDefault="002928DD" w:rsidP="00321986">
      <w:pPr>
        <w:numPr>
          <w:ilvl w:val="0"/>
          <w:numId w:val="23"/>
        </w:numPr>
        <w:suppressAutoHyphens/>
        <w:spacing w:line="100" w:lineRule="atLeast"/>
        <w:jc w:val="both"/>
        <w:rPr>
          <w:rFonts w:asciiTheme="majorHAnsi" w:eastAsia="Lucida Sans Unicode" w:hAnsiTheme="majorHAnsi"/>
        </w:rPr>
      </w:pPr>
      <w:r w:rsidRPr="00BC6D23">
        <w:rPr>
          <w:rFonts w:asciiTheme="majorHAnsi" w:eastAsia="Lucida Sans Unicode" w:hAnsiTheme="majorHAnsi"/>
        </w:rPr>
        <w:t xml:space="preserve">Used the </w:t>
      </w:r>
      <w:proofErr w:type="spellStart"/>
      <w:r w:rsidRPr="00BC6D23">
        <w:rPr>
          <w:rFonts w:asciiTheme="majorHAnsi" w:eastAsia="Lucida Sans Unicode" w:hAnsiTheme="majorHAnsi"/>
        </w:rPr>
        <w:t>Informatica</w:t>
      </w:r>
      <w:proofErr w:type="spellEnd"/>
      <w:r w:rsidRPr="00BC6D23">
        <w:rPr>
          <w:rFonts w:asciiTheme="majorHAnsi" w:eastAsia="Lucida Sans Unicode" w:hAnsiTheme="majorHAnsi"/>
        </w:rPr>
        <w:t xml:space="preserve"> Designer to develop processes for data profiling, data extracting, cl</w:t>
      </w:r>
      <w:r w:rsidRPr="00BC6D23">
        <w:rPr>
          <w:rFonts w:asciiTheme="majorHAnsi" w:eastAsia="Lucida Sans Unicode" w:hAnsiTheme="majorHAnsi"/>
        </w:rPr>
        <w:t>eansing, data scrubbing, data transforming, integrating, and loading da</w:t>
      </w:r>
      <w:r w:rsidR="007307DD" w:rsidRPr="00BC6D23">
        <w:rPr>
          <w:rFonts w:asciiTheme="majorHAnsi" w:eastAsia="Lucida Sans Unicode" w:hAnsiTheme="majorHAnsi"/>
        </w:rPr>
        <w:t>ta into the work area (staging)</w:t>
      </w:r>
    </w:p>
    <w:p w:rsidR="00321986" w:rsidRPr="00BC6D23" w:rsidRDefault="002928DD" w:rsidP="00321986">
      <w:pPr>
        <w:numPr>
          <w:ilvl w:val="0"/>
          <w:numId w:val="23"/>
        </w:numPr>
        <w:suppressAutoHyphens/>
        <w:spacing w:line="100" w:lineRule="atLeast"/>
        <w:jc w:val="both"/>
        <w:rPr>
          <w:rFonts w:asciiTheme="majorHAnsi" w:eastAsia="Lucida Sans Unicode" w:hAnsiTheme="majorHAnsi"/>
        </w:rPr>
      </w:pPr>
      <w:r w:rsidRPr="00BC6D23">
        <w:rPr>
          <w:rFonts w:asciiTheme="majorHAnsi" w:eastAsia="Lucida Sans Unicode" w:hAnsiTheme="majorHAnsi"/>
        </w:rPr>
        <w:t>Scheduling the workflow and running the work</w:t>
      </w:r>
      <w:r w:rsidR="007307DD" w:rsidRPr="00BC6D23">
        <w:rPr>
          <w:rFonts w:asciiTheme="majorHAnsi" w:eastAsia="Lucida Sans Unicode" w:hAnsiTheme="majorHAnsi"/>
        </w:rPr>
        <w:t>flow using third party tool UC4</w:t>
      </w:r>
    </w:p>
    <w:p w:rsidR="00321986" w:rsidRDefault="002928DD" w:rsidP="00321986">
      <w:pPr>
        <w:numPr>
          <w:ilvl w:val="0"/>
          <w:numId w:val="23"/>
        </w:numPr>
        <w:suppressAutoHyphens/>
        <w:spacing w:line="100" w:lineRule="atLeast"/>
        <w:jc w:val="both"/>
        <w:rPr>
          <w:rFonts w:asciiTheme="majorHAnsi" w:eastAsia="Lucida Sans Unicode" w:hAnsiTheme="majorHAnsi"/>
        </w:rPr>
      </w:pPr>
      <w:r w:rsidRPr="00BC6D23">
        <w:rPr>
          <w:rFonts w:asciiTheme="majorHAnsi" w:eastAsia="Lucida Sans Unicode" w:hAnsiTheme="majorHAnsi"/>
        </w:rPr>
        <w:t>D</w:t>
      </w:r>
      <w:r w:rsidR="007307DD" w:rsidRPr="00BC6D23">
        <w:rPr>
          <w:rFonts w:asciiTheme="majorHAnsi" w:eastAsia="Lucida Sans Unicode" w:hAnsiTheme="majorHAnsi"/>
        </w:rPr>
        <w:t>efect Management and Bug Fixing</w:t>
      </w:r>
    </w:p>
    <w:p w:rsidR="00321986" w:rsidRDefault="00321986" w:rsidP="00AF53FF">
      <w:pPr>
        <w:suppressAutoHyphens/>
        <w:spacing w:line="100" w:lineRule="atLeast"/>
        <w:jc w:val="both"/>
        <w:rPr>
          <w:rFonts w:asciiTheme="majorHAnsi" w:eastAsia="Lucida Sans Unicode" w:hAnsiTheme="majorHAnsi"/>
        </w:rPr>
      </w:pPr>
    </w:p>
    <w:p w:rsidR="004A7D5D" w:rsidRPr="00BC6D23" w:rsidRDefault="004A7D5D" w:rsidP="00321986">
      <w:pPr>
        <w:suppressAutoHyphens/>
        <w:spacing w:line="100" w:lineRule="atLeast"/>
        <w:ind w:left="720"/>
        <w:jc w:val="both"/>
        <w:rPr>
          <w:rFonts w:asciiTheme="majorHAnsi" w:eastAsia="Lucida Sans Unicode" w:hAnsiTheme="majorHAnsi"/>
        </w:rPr>
      </w:pPr>
    </w:p>
    <w:tbl>
      <w:tblPr>
        <w:tblW w:w="0" w:type="auto"/>
        <w:tblLayout w:type="fixed"/>
        <w:tblLook w:val="0000" w:firstRow="0" w:lastRow="0" w:firstColumn="0" w:lastColumn="0" w:noHBand="0" w:noVBand="0"/>
      </w:tblPr>
      <w:tblGrid>
        <w:gridCol w:w="499"/>
        <w:gridCol w:w="1581"/>
        <w:gridCol w:w="342"/>
        <w:gridCol w:w="7067"/>
      </w:tblGrid>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Cs/>
                <w:color w:val="7F7F7F"/>
              </w:rPr>
            </w:pPr>
            <w:r>
              <w:rPr>
                <w:rFonts w:asciiTheme="majorHAnsi" w:hAnsiTheme="majorHAnsi"/>
                <w:bCs/>
                <w:color w:val="7F7F7F"/>
              </w:rPr>
              <w:t>4</w:t>
            </w:r>
            <w:r w:rsidRPr="00BC6D23">
              <w:rPr>
                <w:rFonts w:asciiTheme="majorHAnsi" w:hAnsiTheme="majorHAnsi"/>
                <w:bCs/>
                <w:color w:val="7F7F7F"/>
              </w:rPr>
              <w:t>.</w:t>
            </w: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Project</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pStyle w:val="Footer"/>
              <w:tabs>
                <w:tab w:val="left" w:pos="720"/>
              </w:tabs>
              <w:rPr>
                <w:rFonts w:asciiTheme="majorHAnsi" w:hAnsiTheme="majorHAnsi"/>
              </w:rPr>
            </w:pPr>
            <w:r w:rsidRPr="00BC6D23">
              <w:rPr>
                <w:rFonts w:asciiTheme="majorHAnsi" w:hAnsiTheme="majorHAnsi"/>
              </w:rPr>
              <w:t>IBM Watson Healthcare</w:t>
            </w:r>
          </w:p>
        </w:tc>
      </w:tr>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321986" w:rsidP="00E87D07">
            <w:pPr>
              <w:jc w:val="both"/>
              <w:rPr>
                <w:rFonts w:asciiTheme="majorHAnsi" w:hAnsiTheme="majorHAnsi"/>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Client</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color w:val="000000"/>
              </w:rPr>
            </w:pPr>
            <w:r w:rsidRPr="00BC6D23">
              <w:rPr>
                <w:rFonts w:asciiTheme="majorHAnsi" w:hAnsiTheme="majorHAnsi"/>
                <w:color w:val="000000"/>
              </w:rPr>
              <w:t>IBM</w:t>
            </w:r>
          </w:p>
        </w:tc>
      </w:tr>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321986" w:rsidP="00E87D07">
            <w:pPr>
              <w:jc w:val="both"/>
              <w:rPr>
                <w:rFonts w:asciiTheme="majorHAnsi" w:hAnsiTheme="majorHAnsi"/>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Duration</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7A5C8C">
            <w:pPr>
              <w:jc w:val="both"/>
              <w:rPr>
                <w:rFonts w:asciiTheme="majorHAnsi" w:eastAsia="Lucida Sans Unicode" w:hAnsiTheme="majorHAnsi"/>
              </w:rPr>
            </w:pPr>
            <w:r w:rsidRPr="00BC6D23">
              <w:rPr>
                <w:rFonts w:asciiTheme="majorHAnsi" w:eastAsia="Lucida Sans Unicode" w:hAnsiTheme="majorHAnsi"/>
              </w:rPr>
              <w:t>AUG 2011 –  AUG 2014</w:t>
            </w:r>
          </w:p>
        </w:tc>
      </w:tr>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321986" w:rsidP="00E87D07">
            <w:pPr>
              <w:jc w:val="both"/>
              <w:rPr>
                <w:rFonts w:asciiTheme="majorHAnsi" w:hAnsiTheme="majorHAnsi"/>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Technology</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color w:val="000000"/>
              </w:rPr>
            </w:pPr>
            <w:proofErr w:type="spellStart"/>
            <w:r w:rsidRPr="00BC6D23">
              <w:rPr>
                <w:rFonts w:asciiTheme="majorHAnsi" w:hAnsiTheme="majorHAnsi"/>
                <w:color w:val="000000"/>
              </w:rPr>
              <w:t>Informatica</w:t>
            </w:r>
            <w:proofErr w:type="spellEnd"/>
            <w:r w:rsidRPr="00BC6D23">
              <w:rPr>
                <w:rFonts w:asciiTheme="majorHAnsi" w:hAnsiTheme="majorHAnsi"/>
                <w:color w:val="000000"/>
              </w:rPr>
              <w:t xml:space="preserve"> </w:t>
            </w:r>
            <w:proofErr w:type="spellStart"/>
            <w:r w:rsidRPr="00BC6D23">
              <w:rPr>
                <w:rFonts w:asciiTheme="majorHAnsi" w:hAnsiTheme="majorHAnsi"/>
                <w:color w:val="000000"/>
              </w:rPr>
              <w:t>Powercenter</w:t>
            </w:r>
            <w:proofErr w:type="spellEnd"/>
            <w:r w:rsidRPr="00BC6D23">
              <w:rPr>
                <w:rFonts w:asciiTheme="majorHAnsi" w:hAnsiTheme="majorHAnsi"/>
                <w:color w:val="000000"/>
              </w:rPr>
              <w:t xml:space="preserve"> 9.1,UNIX(Reflection) &amp; Teradata V2R6</w:t>
            </w:r>
          </w:p>
        </w:tc>
      </w:tr>
      <w:tr w:rsidR="008E7A16" w:rsidTr="00E87D07">
        <w:trPr>
          <w:trHeight w:val="348"/>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321986" w:rsidP="00E87D07">
            <w:pPr>
              <w:jc w:val="both"/>
              <w:rPr>
                <w:rFonts w:asciiTheme="majorHAnsi" w:hAnsiTheme="majorHAnsi"/>
                <w:bCs/>
                <w:color w:val="7F7F7F"/>
              </w:rPr>
            </w:pPr>
          </w:p>
        </w:tc>
        <w:tc>
          <w:tcPr>
            <w:tcW w:w="1581"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Role</w:t>
            </w:r>
          </w:p>
        </w:tc>
        <w:tc>
          <w:tcPr>
            <w:tcW w:w="342"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hAnsiTheme="majorHAnsi"/>
                <w:b/>
                <w:bCs/>
                <w:color w:val="7F7F7F"/>
              </w:rPr>
            </w:pPr>
            <w:r w:rsidRPr="00BC6D23">
              <w:rPr>
                <w:rFonts w:asciiTheme="majorHAnsi" w:hAnsiTheme="majorHAnsi"/>
                <w:b/>
                <w:bCs/>
                <w:color w:val="7F7F7F"/>
              </w:rPr>
              <w:t>:</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rsidR="00321986" w:rsidRPr="00BC6D23" w:rsidRDefault="002928DD" w:rsidP="00E87D07">
            <w:pPr>
              <w:jc w:val="both"/>
              <w:rPr>
                <w:rFonts w:asciiTheme="majorHAnsi" w:eastAsia="MS Mincho" w:hAnsiTheme="majorHAnsi"/>
                <w:bCs/>
                <w:color w:val="000000"/>
              </w:rPr>
            </w:pPr>
            <w:r w:rsidRPr="00BC6D23">
              <w:rPr>
                <w:rFonts w:asciiTheme="majorHAnsi" w:eastAsia="MS Mincho" w:hAnsiTheme="majorHAnsi"/>
                <w:bCs/>
                <w:color w:val="000000"/>
              </w:rPr>
              <w:t>Software Developer</w:t>
            </w:r>
          </w:p>
        </w:tc>
      </w:tr>
    </w:tbl>
    <w:p w:rsidR="00321986" w:rsidRPr="00BC6D23" w:rsidRDefault="00321986" w:rsidP="00321986">
      <w:pPr>
        <w:pStyle w:val="Footer"/>
        <w:tabs>
          <w:tab w:val="clear" w:pos="4320"/>
          <w:tab w:val="clear" w:pos="8640"/>
        </w:tabs>
        <w:rPr>
          <w:rFonts w:asciiTheme="majorHAnsi" w:hAnsiTheme="majorHAnsi"/>
          <w:b/>
          <w:color w:val="000000"/>
        </w:rPr>
      </w:pPr>
    </w:p>
    <w:p w:rsidR="00321986" w:rsidRPr="00BC6D23" w:rsidRDefault="002928DD" w:rsidP="007A5C8C">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Description</w:t>
      </w:r>
    </w:p>
    <w:p w:rsidR="007A5C8C" w:rsidRPr="00BC6D23" w:rsidRDefault="007A5C8C" w:rsidP="00321986">
      <w:pPr>
        <w:pStyle w:val="Footer"/>
        <w:tabs>
          <w:tab w:val="clear" w:pos="4320"/>
          <w:tab w:val="clear" w:pos="8640"/>
        </w:tabs>
        <w:rPr>
          <w:rFonts w:asciiTheme="majorHAnsi" w:hAnsiTheme="majorHAnsi"/>
          <w:b/>
          <w:color w:val="000000"/>
        </w:rPr>
      </w:pPr>
    </w:p>
    <w:p w:rsidR="00321986" w:rsidRPr="00BC6D23" w:rsidRDefault="002928DD" w:rsidP="00321986">
      <w:pPr>
        <w:pStyle w:val="Achievement"/>
        <w:pBdr>
          <w:left w:val="none" w:sz="0" w:space="0" w:color="auto"/>
        </w:pBdr>
        <w:tabs>
          <w:tab w:val="left" w:pos="2160"/>
        </w:tabs>
        <w:jc w:val="both"/>
        <w:rPr>
          <w:rFonts w:asciiTheme="majorHAnsi" w:hAnsiTheme="majorHAnsi"/>
          <w:b w:val="0"/>
          <w:color w:val="000000"/>
          <w:sz w:val="20"/>
        </w:rPr>
      </w:pPr>
      <w:r w:rsidRPr="00BC6D23">
        <w:rPr>
          <w:rFonts w:asciiTheme="majorHAnsi" w:hAnsiTheme="majorHAnsi"/>
          <w:b w:val="0"/>
          <w:color w:val="000000"/>
          <w:sz w:val="20"/>
        </w:rPr>
        <w:t>IBM announced that Watson software system's first commercial application would be for </w:t>
      </w:r>
      <w:hyperlink r:id="rId24" w:tooltip="Utilization management" w:history="1">
        <w:r w:rsidRPr="00BC6D23">
          <w:rPr>
            <w:rFonts w:asciiTheme="majorHAnsi" w:hAnsiTheme="majorHAnsi"/>
            <w:b w:val="0"/>
            <w:color w:val="000000"/>
            <w:sz w:val="20"/>
          </w:rPr>
          <w:t>utilization management</w:t>
        </w:r>
      </w:hyperlink>
      <w:r w:rsidRPr="00BC6D23">
        <w:rPr>
          <w:rFonts w:asciiTheme="majorHAnsi" w:hAnsiTheme="majorHAnsi"/>
          <w:b w:val="0"/>
          <w:color w:val="000000"/>
          <w:sz w:val="20"/>
        </w:rPr>
        <w:t> decisions in </w:t>
      </w:r>
      <w:hyperlink r:id="rId25" w:history="1">
        <w:r w:rsidRPr="00BC6D23">
          <w:rPr>
            <w:rFonts w:asciiTheme="majorHAnsi" w:hAnsiTheme="majorHAnsi"/>
            <w:b w:val="0"/>
            <w:color w:val="000000"/>
            <w:sz w:val="20"/>
          </w:rPr>
          <w:t>lung cancer</w:t>
        </w:r>
      </w:hyperlink>
      <w:r w:rsidRPr="00BC6D23">
        <w:rPr>
          <w:rFonts w:asciiTheme="majorHAnsi" w:hAnsiTheme="majorHAnsi"/>
          <w:b w:val="0"/>
          <w:color w:val="000000"/>
          <w:sz w:val="20"/>
        </w:rPr>
        <w:t> treatment at </w:t>
      </w:r>
      <w:hyperlink r:id="rId26" w:tooltip="Memorial Sloan Kettering Cancer Center" w:history="1">
        <w:r w:rsidRPr="00BC6D23">
          <w:rPr>
            <w:rFonts w:asciiTheme="majorHAnsi" w:hAnsiTheme="majorHAnsi"/>
            <w:b w:val="0"/>
            <w:color w:val="000000"/>
            <w:sz w:val="20"/>
          </w:rPr>
          <w:t>Memorial Sloan Kettering Cancer Center</w:t>
        </w:r>
      </w:hyperlink>
      <w:r w:rsidRPr="00BC6D23">
        <w:rPr>
          <w:rFonts w:asciiTheme="majorHAnsi" w:hAnsiTheme="majorHAnsi"/>
          <w:b w:val="0"/>
          <w:color w:val="000000"/>
          <w:sz w:val="20"/>
        </w:rPr>
        <w:t>, </w:t>
      </w:r>
      <w:hyperlink r:id="rId27" w:tooltip="New York City" w:history="1">
        <w:r w:rsidRPr="00BC6D23">
          <w:rPr>
            <w:rFonts w:asciiTheme="majorHAnsi" w:hAnsiTheme="majorHAnsi"/>
            <w:b w:val="0"/>
            <w:color w:val="000000"/>
            <w:sz w:val="20"/>
          </w:rPr>
          <w:t>New York City</w:t>
        </w:r>
      </w:hyperlink>
      <w:r w:rsidRPr="00BC6D23">
        <w:rPr>
          <w:rFonts w:asciiTheme="majorHAnsi" w:hAnsiTheme="majorHAnsi"/>
          <w:b w:val="0"/>
          <w:color w:val="000000"/>
          <w:sz w:val="20"/>
        </w:rPr>
        <w:t>, in conjunction with health insuranc</w:t>
      </w:r>
      <w:r w:rsidRPr="00BC6D23">
        <w:rPr>
          <w:rFonts w:asciiTheme="majorHAnsi" w:hAnsiTheme="majorHAnsi"/>
          <w:b w:val="0"/>
          <w:color w:val="000000"/>
          <w:sz w:val="20"/>
        </w:rPr>
        <w:t>e company WellPoint. This Project is all about the rehousing of their current existing project into Teradata platform. Previously Client was using Oracle Data base for storing their information. Client  have relied on our analytics for the insights and str</w:t>
      </w:r>
      <w:r w:rsidRPr="00BC6D23">
        <w:rPr>
          <w:rFonts w:asciiTheme="majorHAnsi" w:hAnsiTheme="majorHAnsi"/>
          <w:b w:val="0"/>
          <w:color w:val="000000"/>
          <w:sz w:val="20"/>
        </w:rPr>
        <w:t xml:space="preserve">ategies. They need to make or enable the best decisions for their patients, clients, beneficiaries, members, partners, customers, and consumers, with </w:t>
      </w:r>
      <w:r w:rsidRPr="00BC6D23">
        <w:rPr>
          <w:rFonts w:asciiTheme="majorHAnsi" w:hAnsiTheme="majorHAnsi"/>
          <w:b w:val="0"/>
          <w:color w:val="000000"/>
          <w:sz w:val="20"/>
        </w:rPr>
        <w:lastRenderedPageBreak/>
        <w:t>our healthcare-specific expertise and solutions in managing complex and disparate health-related data. The</w:t>
      </w:r>
      <w:r w:rsidRPr="00BC6D23">
        <w:rPr>
          <w:rFonts w:asciiTheme="majorHAnsi" w:hAnsiTheme="majorHAnsi"/>
          <w:b w:val="0"/>
          <w:color w:val="000000"/>
          <w:sz w:val="20"/>
        </w:rPr>
        <w:t>y needed a way to migrate Healthcare reporting data from many syste</w:t>
      </w:r>
      <w:r w:rsidR="00BC6D23" w:rsidRPr="00BC6D23">
        <w:rPr>
          <w:rFonts w:asciiTheme="majorHAnsi" w:hAnsiTheme="majorHAnsi"/>
          <w:b w:val="0"/>
          <w:color w:val="000000"/>
          <w:sz w:val="20"/>
        </w:rPr>
        <w:t>ms to a single system of record</w:t>
      </w:r>
    </w:p>
    <w:p w:rsidR="00321986" w:rsidRPr="00BC6D23" w:rsidRDefault="002928DD" w:rsidP="00321986">
      <w:pPr>
        <w:pStyle w:val="Footer"/>
        <w:tabs>
          <w:tab w:val="clear" w:pos="4320"/>
          <w:tab w:val="clear" w:pos="8640"/>
        </w:tabs>
        <w:jc w:val="both"/>
        <w:rPr>
          <w:rFonts w:asciiTheme="majorHAnsi" w:hAnsiTheme="majorHAnsi"/>
          <w:color w:val="000000"/>
        </w:rPr>
      </w:pPr>
      <w:r w:rsidRPr="00BC6D23">
        <w:rPr>
          <w:rFonts w:asciiTheme="majorHAnsi" w:hAnsiTheme="majorHAnsi"/>
          <w:color w:val="000000"/>
        </w:rPr>
        <w:t>Enterprise Data Warehouse and Research Depot (</w:t>
      </w:r>
      <w:proofErr w:type="spellStart"/>
      <w:r w:rsidRPr="00BC6D23">
        <w:rPr>
          <w:rFonts w:asciiTheme="majorHAnsi" w:hAnsiTheme="majorHAnsi"/>
          <w:color w:val="000000"/>
        </w:rPr>
        <w:t>EDWard</w:t>
      </w:r>
      <w:proofErr w:type="spellEnd"/>
      <w:r w:rsidRPr="00BC6D23">
        <w:rPr>
          <w:rFonts w:asciiTheme="majorHAnsi" w:hAnsiTheme="majorHAnsi"/>
          <w:color w:val="000000"/>
        </w:rPr>
        <w:t xml:space="preserve">) is sourced directly from Operational Systems for most of the sources. Main purpose of </w:t>
      </w:r>
      <w:proofErr w:type="spellStart"/>
      <w:r w:rsidRPr="00BC6D23">
        <w:rPr>
          <w:rFonts w:asciiTheme="majorHAnsi" w:hAnsiTheme="majorHAnsi"/>
          <w:color w:val="000000"/>
        </w:rPr>
        <w:t>EDWard</w:t>
      </w:r>
      <w:proofErr w:type="spellEnd"/>
      <w:r w:rsidRPr="00BC6D23">
        <w:rPr>
          <w:rFonts w:asciiTheme="majorHAnsi" w:hAnsiTheme="majorHAnsi"/>
          <w:color w:val="000000"/>
        </w:rPr>
        <w:t xml:space="preserve"> is to act </w:t>
      </w:r>
      <w:r w:rsidRPr="00BC6D23">
        <w:rPr>
          <w:rFonts w:asciiTheme="majorHAnsi" w:hAnsiTheme="majorHAnsi"/>
          <w:color w:val="000000"/>
        </w:rPr>
        <w:t xml:space="preserve">as a source to provide a structure, one source of truth, to meet the different reporting and analysis needs of the company. Primary goal of </w:t>
      </w:r>
      <w:proofErr w:type="spellStart"/>
      <w:r w:rsidRPr="00BC6D23">
        <w:rPr>
          <w:rFonts w:asciiTheme="majorHAnsi" w:hAnsiTheme="majorHAnsi"/>
          <w:color w:val="000000"/>
        </w:rPr>
        <w:t>EDWard</w:t>
      </w:r>
      <w:proofErr w:type="spellEnd"/>
      <w:r w:rsidRPr="00BC6D23">
        <w:rPr>
          <w:rFonts w:asciiTheme="majorHAnsi" w:hAnsiTheme="majorHAnsi"/>
          <w:color w:val="000000"/>
        </w:rPr>
        <w:t xml:space="preserve"> is to</w:t>
      </w:r>
    </w:p>
    <w:p w:rsidR="00321986" w:rsidRPr="00BC6D23" w:rsidRDefault="002928DD" w:rsidP="00321986">
      <w:pPr>
        <w:pStyle w:val="Footer"/>
        <w:numPr>
          <w:ilvl w:val="0"/>
          <w:numId w:val="21"/>
        </w:numPr>
        <w:suppressLineNumbers/>
        <w:tabs>
          <w:tab w:val="clear" w:pos="4320"/>
          <w:tab w:val="clear" w:pos="8640"/>
        </w:tabs>
        <w:suppressAutoHyphens/>
        <w:spacing w:line="100" w:lineRule="atLeast"/>
        <w:jc w:val="both"/>
        <w:rPr>
          <w:rFonts w:asciiTheme="majorHAnsi" w:hAnsiTheme="majorHAnsi"/>
          <w:color w:val="000000"/>
        </w:rPr>
      </w:pPr>
      <w:r w:rsidRPr="00BC6D23">
        <w:rPr>
          <w:rFonts w:asciiTheme="majorHAnsi" w:hAnsiTheme="majorHAnsi"/>
          <w:color w:val="000000"/>
        </w:rPr>
        <w:t>Source data di</w:t>
      </w:r>
      <w:r w:rsidR="00BC6D23" w:rsidRPr="00BC6D23">
        <w:rPr>
          <w:rFonts w:asciiTheme="majorHAnsi" w:hAnsiTheme="majorHAnsi"/>
          <w:color w:val="000000"/>
        </w:rPr>
        <w:t>rectly from Operational Sources</w:t>
      </w:r>
    </w:p>
    <w:p w:rsidR="00321986" w:rsidRPr="00BC6D23" w:rsidRDefault="002928DD" w:rsidP="00321986">
      <w:pPr>
        <w:pStyle w:val="Footer"/>
        <w:numPr>
          <w:ilvl w:val="0"/>
          <w:numId w:val="21"/>
        </w:numPr>
        <w:suppressLineNumbers/>
        <w:tabs>
          <w:tab w:val="clear" w:pos="4320"/>
          <w:tab w:val="clear" w:pos="8640"/>
        </w:tabs>
        <w:suppressAutoHyphens/>
        <w:spacing w:line="100" w:lineRule="atLeast"/>
        <w:jc w:val="both"/>
        <w:rPr>
          <w:rFonts w:asciiTheme="majorHAnsi" w:hAnsiTheme="majorHAnsi"/>
          <w:color w:val="000000"/>
        </w:rPr>
      </w:pPr>
      <w:r w:rsidRPr="00BC6D23">
        <w:rPr>
          <w:rFonts w:asciiTheme="majorHAnsi" w:hAnsiTheme="majorHAnsi"/>
          <w:color w:val="000000"/>
        </w:rPr>
        <w:t>Apply Transformation ru</w:t>
      </w:r>
      <w:r w:rsidR="00BC6D23" w:rsidRPr="00BC6D23">
        <w:rPr>
          <w:rFonts w:asciiTheme="majorHAnsi" w:hAnsiTheme="majorHAnsi"/>
          <w:color w:val="000000"/>
        </w:rPr>
        <w:t>les consistently across sources</w:t>
      </w:r>
    </w:p>
    <w:p w:rsidR="00321986" w:rsidRPr="00BC6D23" w:rsidRDefault="002928DD" w:rsidP="00321986">
      <w:pPr>
        <w:pStyle w:val="Footer"/>
        <w:numPr>
          <w:ilvl w:val="0"/>
          <w:numId w:val="21"/>
        </w:numPr>
        <w:suppressLineNumbers/>
        <w:tabs>
          <w:tab w:val="clear" w:pos="4320"/>
          <w:tab w:val="clear" w:pos="8640"/>
        </w:tabs>
        <w:suppressAutoHyphens/>
        <w:spacing w:line="100" w:lineRule="atLeast"/>
        <w:jc w:val="both"/>
        <w:rPr>
          <w:rFonts w:asciiTheme="majorHAnsi" w:hAnsiTheme="majorHAnsi"/>
          <w:color w:val="000000"/>
        </w:rPr>
      </w:pPr>
      <w:r w:rsidRPr="00BC6D23">
        <w:rPr>
          <w:rFonts w:asciiTheme="majorHAnsi" w:hAnsiTheme="majorHAnsi"/>
          <w:color w:val="000000"/>
        </w:rPr>
        <w:t xml:space="preserve">Load data with a </w:t>
      </w:r>
      <w:r w:rsidR="00BC6D23" w:rsidRPr="00BC6D23">
        <w:rPr>
          <w:rFonts w:asciiTheme="majorHAnsi" w:hAnsiTheme="majorHAnsi"/>
          <w:color w:val="000000"/>
        </w:rPr>
        <w:t xml:space="preserve">latency of &lt; 24 </w:t>
      </w:r>
      <w:proofErr w:type="spellStart"/>
      <w:r w:rsidR="00BC6D23" w:rsidRPr="00BC6D23">
        <w:rPr>
          <w:rFonts w:asciiTheme="majorHAnsi" w:hAnsiTheme="majorHAnsi"/>
          <w:color w:val="000000"/>
        </w:rPr>
        <w:t>hrs</w:t>
      </w:r>
      <w:proofErr w:type="spellEnd"/>
      <w:r w:rsidR="00BC6D23" w:rsidRPr="00BC6D23">
        <w:rPr>
          <w:rFonts w:asciiTheme="majorHAnsi" w:hAnsiTheme="majorHAnsi"/>
          <w:color w:val="000000"/>
        </w:rPr>
        <w:t xml:space="preserve"> from source</w:t>
      </w:r>
    </w:p>
    <w:p w:rsidR="00321986" w:rsidRPr="00BC6D23" w:rsidRDefault="002928DD" w:rsidP="00321986">
      <w:pPr>
        <w:pStyle w:val="Footer"/>
        <w:numPr>
          <w:ilvl w:val="0"/>
          <w:numId w:val="21"/>
        </w:numPr>
        <w:suppressLineNumbers/>
        <w:tabs>
          <w:tab w:val="clear" w:pos="4320"/>
          <w:tab w:val="clear" w:pos="8640"/>
        </w:tabs>
        <w:suppressAutoHyphens/>
        <w:spacing w:line="100" w:lineRule="atLeast"/>
        <w:jc w:val="both"/>
        <w:rPr>
          <w:rFonts w:asciiTheme="majorHAnsi" w:hAnsiTheme="majorHAnsi"/>
          <w:color w:val="000000"/>
        </w:rPr>
      </w:pPr>
      <w:r w:rsidRPr="00BC6D23">
        <w:rPr>
          <w:rFonts w:asciiTheme="majorHAnsi" w:hAnsiTheme="majorHAnsi"/>
          <w:color w:val="000000"/>
        </w:rPr>
        <w:t>Act as one source for Enterprise</w:t>
      </w:r>
      <w:r w:rsidR="00BC6D23" w:rsidRPr="00BC6D23">
        <w:rPr>
          <w:rFonts w:asciiTheme="majorHAnsi" w:hAnsiTheme="majorHAnsi"/>
          <w:color w:val="000000"/>
        </w:rPr>
        <w:t xml:space="preserve"> reporting and analysis purpose</w:t>
      </w:r>
    </w:p>
    <w:p w:rsidR="00321986" w:rsidRPr="00BC6D23" w:rsidRDefault="002928DD" w:rsidP="00321986">
      <w:pPr>
        <w:pStyle w:val="Footer"/>
        <w:numPr>
          <w:ilvl w:val="0"/>
          <w:numId w:val="21"/>
        </w:numPr>
        <w:suppressLineNumbers/>
        <w:tabs>
          <w:tab w:val="clear" w:pos="4320"/>
          <w:tab w:val="clear" w:pos="8640"/>
        </w:tabs>
        <w:suppressAutoHyphens/>
        <w:spacing w:line="100" w:lineRule="atLeast"/>
        <w:jc w:val="both"/>
        <w:rPr>
          <w:rFonts w:asciiTheme="majorHAnsi" w:hAnsiTheme="majorHAnsi"/>
          <w:color w:val="000000"/>
        </w:rPr>
      </w:pPr>
      <w:r w:rsidRPr="00BC6D23">
        <w:rPr>
          <w:rFonts w:asciiTheme="majorHAnsi" w:hAnsiTheme="majorHAnsi"/>
          <w:color w:val="000000"/>
        </w:rPr>
        <w:t xml:space="preserve">Provide opportunity to </w:t>
      </w:r>
      <w:r w:rsidR="00BC6D23" w:rsidRPr="00BC6D23">
        <w:rPr>
          <w:rFonts w:asciiTheme="majorHAnsi" w:hAnsiTheme="majorHAnsi"/>
          <w:color w:val="000000"/>
        </w:rPr>
        <w:t>retire regional Data Warehouses</w:t>
      </w:r>
    </w:p>
    <w:p w:rsidR="00321986" w:rsidRPr="00BC6D23" w:rsidRDefault="002928DD" w:rsidP="00321986">
      <w:pPr>
        <w:pStyle w:val="Footer"/>
        <w:numPr>
          <w:ilvl w:val="0"/>
          <w:numId w:val="21"/>
        </w:numPr>
        <w:suppressLineNumbers/>
        <w:tabs>
          <w:tab w:val="clear" w:pos="4320"/>
          <w:tab w:val="clear" w:pos="8640"/>
        </w:tabs>
        <w:suppressAutoHyphens/>
        <w:spacing w:line="100" w:lineRule="atLeast"/>
        <w:jc w:val="both"/>
        <w:rPr>
          <w:rFonts w:asciiTheme="majorHAnsi" w:hAnsiTheme="majorHAnsi"/>
          <w:color w:val="000000"/>
        </w:rPr>
      </w:pPr>
      <w:r w:rsidRPr="00BC6D23">
        <w:rPr>
          <w:rFonts w:asciiTheme="majorHAnsi" w:hAnsiTheme="majorHAnsi"/>
          <w:color w:val="000000"/>
        </w:rPr>
        <w:t>Claims, Membership, Product &amp; Provider data loa</w:t>
      </w:r>
      <w:r w:rsidR="00BC6D23" w:rsidRPr="00BC6D23">
        <w:rPr>
          <w:rFonts w:asciiTheme="majorHAnsi" w:hAnsiTheme="majorHAnsi"/>
          <w:color w:val="000000"/>
        </w:rPr>
        <w:t>ded for all core source systems</w:t>
      </w:r>
    </w:p>
    <w:p w:rsidR="00321986" w:rsidRPr="00BC6D23" w:rsidRDefault="002928DD" w:rsidP="00321986">
      <w:pPr>
        <w:pStyle w:val="Footer"/>
        <w:numPr>
          <w:ilvl w:val="0"/>
          <w:numId w:val="21"/>
        </w:numPr>
        <w:suppressLineNumbers/>
        <w:tabs>
          <w:tab w:val="clear" w:pos="4320"/>
          <w:tab w:val="clear" w:pos="8640"/>
        </w:tabs>
        <w:suppressAutoHyphens/>
        <w:spacing w:line="100" w:lineRule="atLeast"/>
        <w:jc w:val="both"/>
        <w:rPr>
          <w:rFonts w:asciiTheme="majorHAnsi" w:hAnsiTheme="majorHAnsi"/>
          <w:color w:val="000000"/>
        </w:rPr>
      </w:pPr>
      <w:r w:rsidRPr="00BC6D23">
        <w:rPr>
          <w:rFonts w:asciiTheme="majorHAnsi" w:hAnsiTheme="majorHAnsi"/>
          <w:color w:val="000000"/>
        </w:rPr>
        <w:t>Build out</w:t>
      </w:r>
      <w:r w:rsidRPr="00BC6D23">
        <w:rPr>
          <w:rFonts w:asciiTheme="majorHAnsi" w:hAnsiTheme="majorHAnsi"/>
          <w:color w:val="000000"/>
        </w:rPr>
        <w:t xml:space="preserve"> other Key Strategic data including Member Month, Consumer Profile and </w:t>
      </w:r>
      <w:r w:rsidR="00BC6D23" w:rsidRPr="00BC6D23">
        <w:rPr>
          <w:rFonts w:asciiTheme="majorHAnsi" w:hAnsiTheme="majorHAnsi"/>
          <w:color w:val="000000"/>
        </w:rPr>
        <w:t>Groupers etc</w:t>
      </w:r>
    </w:p>
    <w:p w:rsidR="00321986" w:rsidRPr="00BC6D23" w:rsidRDefault="002928DD" w:rsidP="00321986">
      <w:pPr>
        <w:pStyle w:val="Footer"/>
        <w:tabs>
          <w:tab w:val="clear" w:pos="4320"/>
          <w:tab w:val="clear" w:pos="8640"/>
        </w:tabs>
        <w:jc w:val="both"/>
        <w:rPr>
          <w:rFonts w:asciiTheme="majorHAnsi" w:hAnsiTheme="majorHAnsi"/>
          <w:color w:val="000000"/>
        </w:rPr>
      </w:pPr>
      <w:r w:rsidRPr="00BC6D23">
        <w:rPr>
          <w:rFonts w:asciiTheme="majorHAnsi" w:hAnsiTheme="majorHAnsi"/>
          <w:color w:val="000000"/>
        </w:rPr>
        <w:t xml:space="preserve">Edward’s key value to IBM Watson is in the evolution of information assets by transforming disparate </w:t>
      </w:r>
      <w:r w:rsidR="00BC6D23" w:rsidRPr="00BC6D23">
        <w:rPr>
          <w:rFonts w:asciiTheme="majorHAnsi" w:hAnsiTheme="majorHAnsi"/>
          <w:color w:val="000000"/>
        </w:rPr>
        <w:t>data to value-added information</w:t>
      </w:r>
    </w:p>
    <w:p w:rsidR="00321986" w:rsidRPr="00BC6D23" w:rsidRDefault="00321986" w:rsidP="00321986">
      <w:pPr>
        <w:pStyle w:val="Footer"/>
        <w:tabs>
          <w:tab w:val="clear" w:pos="4320"/>
          <w:tab w:val="clear" w:pos="8640"/>
        </w:tabs>
        <w:jc w:val="both"/>
        <w:rPr>
          <w:rFonts w:asciiTheme="majorHAnsi" w:hAnsiTheme="majorHAnsi"/>
          <w:color w:val="000000"/>
        </w:rPr>
      </w:pPr>
    </w:p>
    <w:p w:rsidR="00321986" w:rsidRPr="00BC6D23" w:rsidRDefault="002928DD" w:rsidP="00321986">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Responsibilities:</w:t>
      </w:r>
    </w:p>
    <w:p w:rsidR="00321986" w:rsidRPr="00BC6D23" w:rsidRDefault="002928DD" w:rsidP="00321986">
      <w:pPr>
        <w:ind w:left="720"/>
        <w:rPr>
          <w:rFonts w:asciiTheme="majorHAnsi" w:hAnsiTheme="majorHAnsi"/>
          <w:color w:val="000000"/>
        </w:rPr>
      </w:pPr>
      <w:r w:rsidRPr="00BC6D23">
        <w:rPr>
          <w:rFonts w:asciiTheme="majorHAnsi" w:hAnsiTheme="majorHAnsi"/>
          <w:color w:val="000000"/>
        </w:rPr>
        <w:t>.</w:t>
      </w:r>
    </w:p>
    <w:p w:rsidR="00321986" w:rsidRPr="00BC6D23" w:rsidRDefault="002928DD" w:rsidP="00321986">
      <w:pPr>
        <w:numPr>
          <w:ilvl w:val="0"/>
          <w:numId w:val="22"/>
        </w:numPr>
        <w:suppressAutoHyphens/>
        <w:spacing w:line="100" w:lineRule="atLeast"/>
        <w:rPr>
          <w:rFonts w:asciiTheme="majorHAnsi" w:hAnsiTheme="majorHAnsi"/>
          <w:color w:val="000000"/>
        </w:rPr>
      </w:pPr>
      <w:r w:rsidRPr="00BC6D23">
        <w:rPr>
          <w:rFonts w:asciiTheme="majorHAnsi" w:hAnsiTheme="majorHAnsi"/>
          <w:color w:val="000000"/>
        </w:rPr>
        <w:t>Worked in data Ext</w:t>
      </w:r>
      <w:r w:rsidRPr="00BC6D23">
        <w:rPr>
          <w:rFonts w:asciiTheme="majorHAnsi" w:hAnsiTheme="majorHAnsi"/>
          <w:color w:val="000000"/>
        </w:rPr>
        <w:t>raction, Transformation and Loading from source to target system usi</w:t>
      </w:r>
      <w:r w:rsidR="00BC6D23" w:rsidRPr="00BC6D23">
        <w:rPr>
          <w:rFonts w:asciiTheme="majorHAnsi" w:hAnsiTheme="majorHAnsi"/>
          <w:color w:val="000000"/>
        </w:rPr>
        <w:t xml:space="preserve">ng BTEQ, </w:t>
      </w:r>
      <w:proofErr w:type="spellStart"/>
      <w:r w:rsidR="00BC6D23" w:rsidRPr="00BC6D23">
        <w:rPr>
          <w:rFonts w:asciiTheme="majorHAnsi" w:hAnsiTheme="majorHAnsi"/>
          <w:color w:val="000000"/>
        </w:rPr>
        <w:t>FastLoad</w:t>
      </w:r>
      <w:proofErr w:type="spellEnd"/>
      <w:r w:rsidR="00BC6D23" w:rsidRPr="00BC6D23">
        <w:rPr>
          <w:rFonts w:asciiTheme="majorHAnsi" w:hAnsiTheme="majorHAnsi"/>
          <w:color w:val="000000"/>
        </w:rPr>
        <w:t xml:space="preserve"> and </w:t>
      </w:r>
      <w:proofErr w:type="spellStart"/>
      <w:r w:rsidR="00BC6D23" w:rsidRPr="00BC6D23">
        <w:rPr>
          <w:rFonts w:asciiTheme="majorHAnsi" w:hAnsiTheme="majorHAnsi"/>
          <w:color w:val="000000"/>
        </w:rPr>
        <w:t>MultiLoad</w:t>
      </w:r>
      <w:proofErr w:type="spellEnd"/>
    </w:p>
    <w:p w:rsidR="00321986" w:rsidRPr="00BC6D23" w:rsidRDefault="002928DD" w:rsidP="00321986">
      <w:pPr>
        <w:numPr>
          <w:ilvl w:val="0"/>
          <w:numId w:val="22"/>
        </w:numPr>
        <w:suppressAutoHyphens/>
        <w:spacing w:line="100" w:lineRule="atLeast"/>
        <w:rPr>
          <w:rFonts w:asciiTheme="majorHAnsi" w:hAnsiTheme="majorHAnsi"/>
          <w:color w:val="000000"/>
        </w:rPr>
      </w:pPr>
      <w:r w:rsidRPr="00BC6D23">
        <w:rPr>
          <w:rFonts w:asciiTheme="majorHAnsi" w:hAnsiTheme="majorHAnsi"/>
          <w:color w:val="000000"/>
        </w:rPr>
        <w:t xml:space="preserve">Created appropriate indexes depend on the </w:t>
      </w:r>
      <w:r w:rsidR="00BC6D23" w:rsidRPr="00BC6D23">
        <w:rPr>
          <w:rFonts w:asciiTheme="majorHAnsi" w:hAnsiTheme="majorHAnsi"/>
          <w:color w:val="000000"/>
        </w:rPr>
        <w:t>table situation and requirement</w:t>
      </w:r>
    </w:p>
    <w:p w:rsidR="00321986" w:rsidRPr="00BC6D23" w:rsidRDefault="002928DD" w:rsidP="00321986">
      <w:pPr>
        <w:numPr>
          <w:ilvl w:val="0"/>
          <w:numId w:val="22"/>
        </w:numPr>
        <w:suppressAutoHyphens/>
        <w:spacing w:line="100" w:lineRule="atLeast"/>
        <w:rPr>
          <w:rFonts w:asciiTheme="majorHAnsi" w:hAnsiTheme="majorHAnsi"/>
          <w:color w:val="000000"/>
        </w:rPr>
      </w:pPr>
      <w:r w:rsidRPr="00BC6D23">
        <w:rPr>
          <w:rFonts w:asciiTheme="majorHAnsi" w:hAnsiTheme="majorHAnsi"/>
          <w:color w:val="000000"/>
        </w:rPr>
        <w:t>Did data reconciliation in various</w:t>
      </w:r>
      <w:r w:rsidR="00BC6D23" w:rsidRPr="00BC6D23">
        <w:rPr>
          <w:rFonts w:asciiTheme="majorHAnsi" w:hAnsiTheme="majorHAnsi"/>
          <w:color w:val="000000"/>
        </w:rPr>
        <w:t xml:space="preserve"> source systems and in Teradata</w:t>
      </w:r>
    </w:p>
    <w:p w:rsidR="00321986" w:rsidRPr="004B32A2" w:rsidRDefault="002928DD" w:rsidP="00321986">
      <w:pPr>
        <w:numPr>
          <w:ilvl w:val="0"/>
          <w:numId w:val="22"/>
        </w:numPr>
        <w:suppressAutoHyphens/>
        <w:spacing w:line="100" w:lineRule="atLeast"/>
        <w:rPr>
          <w:rFonts w:asciiTheme="majorHAnsi" w:hAnsiTheme="majorHAnsi"/>
          <w:color w:val="000000"/>
        </w:rPr>
      </w:pPr>
      <w:r w:rsidRPr="004B32A2">
        <w:rPr>
          <w:rFonts w:asciiTheme="majorHAnsi" w:hAnsiTheme="majorHAnsi"/>
          <w:color w:val="000000"/>
        </w:rPr>
        <w:t xml:space="preserve">Involved in </w:t>
      </w:r>
      <w:r w:rsidRPr="004B32A2">
        <w:rPr>
          <w:rFonts w:asciiTheme="majorHAnsi" w:hAnsiTheme="majorHAnsi"/>
          <w:color w:val="000000"/>
        </w:rPr>
        <w:t>loading of data into Teradata from legacy systems and flat file</w:t>
      </w:r>
      <w:r w:rsidR="00BC6D23" w:rsidRPr="004B32A2">
        <w:rPr>
          <w:rFonts w:asciiTheme="majorHAnsi" w:hAnsiTheme="majorHAnsi"/>
          <w:color w:val="000000"/>
        </w:rPr>
        <w:t>s using BTEQ, FAST Load scripts</w:t>
      </w:r>
    </w:p>
    <w:p w:rsidR="00321986" w:rsidRPr="004B32A2" w:rsidRDefault="002928DD" w:rsidP="00321986">
      <w:pPr>
        <w:pStyle w:val="BodyText2"/>
        <w:numPr>
          <w:ilvl w:val="0"/>
          <w:numId w:val="22"/>
        </w:numPr>
        <w:suppressAutoHyphens/>
        <w:spacing w:before="60" w:after="60" w:line="0" w:lineRule="atLeast"/>
        <w:rPr>
          <w:rFonts w:asciiTheme="majorHAnsi" w:hAnsiTheme="majorHAnsi"/>
          <w:color w:val="000000"/>
        </w:rPr>
      </w:pPr>
      <w:r w:rsidRPr="004B32A2">
        <w:rPr>
          <w:rFonts w:asciiTheme="majorHAnsi" w:hAnsiTheme="majorHAnsi"/>
          <w:color w:val="000000"/>
        </w:rPr>
        <w:t>Performance tuning, including collecting statistics, analyzing explains &amp; determining which tables</w:t>
      </w:r>
      <w:r w:rsidR="00BC6D23" w:rsidRPr="004B32A2">
        <w:rPr>
          <w:rFonts w:asciiTheme="majorHAnsi" w:hAnsiTheme="majorHAnsi"/>
          <w:color w:val="000000"/>
        </w:rPr>
        <w:t xml:space="preserve"> needed statistics</w:t>
      </w:r>
    </w:p>
    <w:p w:rsidR="00321986" w:rsidRPr="00BC6D23" w:rsidRDefault="002928DD" w:rsidP="00321986">
      <w:pPr>
        <w:numPr>
          <w:ilvl w:val="0"/>
          <w:numId w:val="22"/>
        </w:numPr>
        <w:suppressAutoHyphens/>
        <w:spacing w:line="100" w:lineRule="atLeast"/>
        <w:rPr>
          <w:rFonts w:asciiTheme="majorHAnsi" w:hAnsiTheme="majorHAnsi"/>
          <w:color w:val="000000"/>
        </w:rPr>
      </w:pPr>
      <w:r w:rsidRPr="00BC6D23">
        <w:rPr>
          <w:rFonts w:asciiTheme="majorHAnsi" w:hAnsiTheme="majorHAnsi"/>
          <w:color w:val="000000"/>
        </w:rPr>
        <w:t>Extensively used ETL to load data from Oracl</w:t>
      </w:r>
      <w:r w:rsidRPr="00BC6D23">
        <w:rPr>
          <w:rFonts w:asciiTheme="majorHAnsi" w:hAnsiTheme="majorHAnsi"/>
          <w:color w:val="000000"/>
        </w:rPr>
        <w:t>e a</w:t>
      </w:r>
      <w:r w:rsidR="00BC6D23" w:rsidRPr="00BC6D23">
        <w:rPr>
          <w:rFonts w:asciiTheme="majorHAnsi" w:hAnsiTheme="majorHAnsi"/>
          <w:color w:val="000000"/>
        </w:rPr>
        <w:t>nd Flat files to Data Warehouse</w:t>
      </w:r>
    </w:p>
    <w:p w:rsidR="00321986" w:rsidRPr="004B32A2" w:rsidRDefault="002928DD" w:rsidP="00321986">
      <w:pPr>
        <w:numPr>
          <w:ilvl w:val="0"/>
          <w:numId w:val="22"/>
        </w:numPr>
        <w:suppressAutoHyphens/>
        <w:spacing w:before="60" w:after="60" w:line="0" w:lineRule="atLeast"/>
        <w:rPr>
          <w:rFonts w:asciiTheme="majorHAnsi" w:hAnsiTheme="majorHAnsi"/>
          <w:color w:val="000000"/>
        </w:rPr>
      </w:pPr>
      <w:r w:rsidRPr="004B32A2">
        <w:rPr>
          <w:rFonts w:asciiTheme="majorHAnsi" w:hAnsiTheme="majorHAnsi"/>
          <w:color w:val="000000"/>
        </w:rPr>
        <w:t xml:space="preserve">Extensively used </w:t>
      </w:r>
      <w:proofErr w:type="spellStart"/>
      <w:r w:rsidRPr="004B32A2">
        <w:rPr>
          <w:rFonts w:asciiTheme="majorHAnsi" w:hAnsiTheme="majorHAnsi"/>
          <w:color w:val="000000"/>
        </w:rPr>
        <w:t>Informatica</w:t>
      </w:r>
      <w:proofErr w:type="spellEnd"/>
      <w:r w:rsidRPr="004B32A2">
        <w:rPr>
          <w:rFonts w:asciiTheme="majorHAnsi" w:hAnsiTheme="majorHAnsi"/>
          <w:color w:val="000000"/>
        </w:rPr>
        <w:t xml:space="preserve"> client tools-Source Analyzer, Warehouse designer, Mapping designer, </w:t>
      </w:r>
      <w:proofErr w:type="spellStart"/>
      <w:r w:rsidRPr="004B32A2">
        <w:rPr>
          <w:rFonts w:asciiTheme="majorHAnsi" w:hAnsiTheme="majorHAnsi"/>
          <w:color w:val="000000"/>
        </w:rPr>
        <w:t>Mapplet</w:t>
      </w:r>
      <w:proofErr w:type="spellEnd"/>
      <w:r w:rsidRPr="004B32A2">
        <w:rPr>
          <w:rFonts w:asciiTheme="majorHAnsi" w:hAnsiTheme="majorHAnsi"/>
          <w:color w:val="000000"/>
        </w:rPr>
        <w:t xml:space="preserve"> Designer, Transformation Developer, </w:t>
      </w:r>
      <w:proofErr w:type="spellStart"/>
      <w:r w:rsidRPr="004B32A2">
        <w:rPr>
          <w:rFonts w:asciiTheme="majorHAnsi" w:hAnsiTheme="majorHAnsi"/>
          <w:color w:val="000000"/>
        </w:rPr>
        <w:t>Informatica</w:t>
      </w:r>
      <w:proofErr w:type="spellEnd"/>
      <w:r w:rsidRPr="004B32A2">
        <w:rPr>
          <w:rFonts w:asciiTheme="majorHAnsi" w:hAnsiTheme="majorHAnsi"/>
          <w:color w:val="000000"/>
        </w:rPr>
        <w:t xml:space="preserve"> Reposit</w:t>
      </w:r>
      <w:r w:rsidR="00BC6D23" w:rsidRPr="004B32A2">
        <w:rPr>
          <w:rFonts w:asciiTheme="majorHAnsi" w:hAnsiTheme="majorHAnsi"/>
          <w:color w:val="000000"/>
        </w:rPr>
        <w:t>ory Manager, Facets application</w:t>
      </w:r>
    </w:p>
    <w:p w:rsidR="00321986" w:rsidRPr="00BC6D23" w:rsidRDefault="002928DD" w:rsidP="00321986">
      <w:pPr>
        <w:numPr>
          <w:ilvl w:val="0"/>
          <w:numId w:val="22"/>
        </w:numPr>
        <w:suppressAutoHyphens/>
        <w:spacing w:line="100" w:lineRule="atLeast"/>
        <w:rPr>
          <w:rFonts w:asciiTheme="majorHAnsi" w:hAnsiTheme="majorHAnsi"/>
          <w:color w:val="000000"/>
        </w:rPr>
      </w:pPr>
      <w:r w:rsidRPr="00BC6D23">
        <w:rPr>
          <w:rFonts w:asciiTheme="majorHAnsi" w:hAnsiTheme="majorHAnsi"/>
          <w:color w:val="000000"/>
        </w:rPr>
        <w:t xml:space="preserve">Created </w:t>
      </w:r>
      <w:proofErr w:type="spellStart"/>
      <w:r w:rsidRPr="00BC6D23">
        <w:rPr>
          <w:rFonts w:asciiTheme="majorHAnsi" w:hAnsiTheme="majorHAnsi"/>
          <w:color w:val="000000"/>
        </w:rPr>
        <w:t>Informatica</w:t>
      </w:r>
      <w:proofErr w:type="spellEnd"/>
      <w:r w:rsidRPr="00BC6D23">
        <w:rPr>
          <w:rFonts w:asciiTheme="majorHAnsi" w:hAnsiTheme="majorHAnsi"/>
          <w:color w:val="000000"/>
        </w:rPr>
        <w:t xml:space="preserve"> mappings </w:t>
      </w:r>
      <w:r w:rsidRPr="00BC6D23">
        <w:rPr>
          <w:rFonts w:asciiTheme="majorHAnsi" w:hAnsiTheme="majorHAnsi"/>
          <w:color w:val="000000"/>
        </w:rPr>
        <w:t>using Source Qualifier, Expression, Lookup (connected and unconnected), Aggregate, Update Strategy, Joiner, Normal</w:t>
      </w:r>
      <w:r w:rsidR="00BC6D23" w:rsidRPr="00BC6D23">
        <w:rPr>
          <w:rFonts w:asciiTheme="majorHAnsi" w:hAnsiTheme="majorHAnsi"/>
          <w:color w:val="000000"/>
        </w:rPr>
        <w:t>izer and Filter transformations</w:t>
      </w:r>
    </w:p>
    <w:p w:rsidR="00321986" w:rsidRPr="004B32A2" w:rsidRDefault="002928DD" w:rsidP="00321986">
      <w:pPr>
        <w:numPr>
          <w:ilvl w:val="0"/>
          <w:numId w:val="22"/>
        </w:numPr>
        <w:suppressAutoHyphens/>
        <w:spacing w:before="60" w:after="60" w:line="0" w:lineRule="atLeast"/>
        <w:rPr>
          <w:rFonts w:asciiTheme="majorHAnsi" w:hAnsiTheme="majorHAnsi"/>
          <w:color w:val="000000"/>
        </w:rPr>
      </w:pPr>
      <w:r w:rsidRPr="004B32A2">
        <w:rPr>
          <w:rFonts w:asciiTheme="majorHAnsi" w:hAnsiTheme="majorHAnsi"/>
          <w:color w:val="000000"/>
        </w:rPr>
        <w:t xml:space="preserve">Experienced with coordinating cross-functional teams, project management and presenting technical ideas to diverse groups &amp; Proven ability to implement technology based </w:t>
      </w:r>
      <w:r w:rsidR="00BC6D23" w:rsidRPr="004B32A2">
        <w:rPr>
          <w:rFonts w:asciiTheme="majorHAnsi" w:hAnsiTheme="majorHAnsi"/>
          <w:color w:val="000000"/>
        </w:rPr>
        <w:t>solutions for business problems</w:t>
      </w:r>
    </w:p>
    <w:p w:rsidR="00ED6B79" w:rsidRPr="00BC6D23" w:rsidRDefault="00ED6B79" w:rsidP="00ED6B79">
      <w:pPr>
        <w:suppressAutoHyphens/>
        <w:spacing w:before="60" w:after="60" w:line="0" w:lineRule="atLeast"/>
        <w:rPr>
          <w:rFonts w:asciiTheme="majorHAnsi" w:hAnsiTheme="majorHAnsi"/>
          <w:color w:val="000000"/>
          <w:spacing w:val="20"/>
        </w:rPr>
      </w:pPr>
    </w:p>
    <w:p w:rsidR="00EC38C1" w:rsidRPr="00BC6D23" w:rsidRDefault="002928DD" w:rsidP="00A506DA">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S</w:t>
      </w:r>
      <w:r w:rsidR="00A06B18" w:rsidRPr="00BC6D23">
        <w:rPr>
          <w:rFonts w:asciiTheme="majorHAnsi" w:hAnsiTheme="majorHAnsi"/>
          <w:b/>
          <w:i w:val="0"/>
          <w:iCs w:val="0"/>
          <w:color w:val="1F497D" w:themeColor="text2"/>
          <w:sz w:val="20"/>
          <w:szCs w:val="20"/>
          <w:u w:val="single"/>
        </w:rPr>
        <w:t>trength</w:t>
      </w:r>
    </w:p>
    <w:p w:rsidR="00A506DA" w:rsidRPr="00BC6D23" w:rsidRDefault="00A506DA" w:rsidP="00EC38C1">
      <w:pPr>
        <w:jc w:val="both"/>
        <w:rPr>
          <w:rFonts w:asciiTheme="majorHAnsi" w:hAnsiTheme="majorHAnsi"/>
        </w:rPr>
      </w:pPr>
    </w:p>
    <w:p w:rsidR="00A506DA" w:rsidRPr="00BC6D23" w:rsidRDefault="002928DD" w:rsidP="00A506DA">
      <w:pPr>
        <w:pStyle w:val="NoSpacing"/>
        <w:numPr>
          <w:ilvl w:val="0"/>
          <w:numId w:val="12"/>
        </w:numPr>
        <w:jc w:val="both"/>
        <w:rPr>
          <w:rFonts w:asciiTheme="majorHAnsi" w:hAnsiTheme="majorHAnsi"/>
          <w:sz w:val="20"/>
          <w:szCs w:val="20"/>
        </w:rPr>
      </w:pPr>
      <w:r w:rsidRPr="00BC6D23">
        <w:rPr>
          <w:rFonts w:asciiTheme="majorHAnsi" w:hAnsiTheme="majorHAnsi" w:cs="Tw Cen MT"/>
          <w:sz w:val="20"/>
          <w:szCs w:val="20"/>
        </w:rPr>
        <w:t>Hard Working and Sincere</w:t>
      </w:r>
    </w:p>
    <w:p w:rsidR="00A506DA" w:rsidRPr="00BC6D23" w:rsidRDefault="002928DD" w:rsidP="00A506DA">
      <w:pPr>
        <w:pStyle w:val="NoSpacing"/>
        <w:numPr>
          <w:ilvl w:val="0"/>
          <w:numId w:val="12"/>
        </w:numPr>
        <w:jc w:val="both"/>
        <w:rPr>
          <w:rFonts w:asciiTheme="majorHAnsi" w:hAnsiTheme="majorHAnsi"/>
          <w:sz w:val="20"/>
          <w:szCs w:val="20"/>
        </w:rPr>
      </w:pPr>
      <w:r w:rsidRPr="00BC6D23">
        <w:rPr>
          <w:rFonts w:asciiTheme="majorHAnsi" w:hAnsiTheme="majorHAnsi" w:cs="Tw Cen MT"/>
          <w:sz w:val="20"/>
          <w:szCs w:val="20"/>
        </w:rPr>
        <w:t>Good de</w:t>
      </w:r>
      <w:r w:rsidRPr="00BC6D23">
        <w:rPr>
          <w:rFonts w:asciiTheme="majorHAnsi" w:hAnsiTheme="majorHAnsi"/>
          <w:sz w:val="20"/>
          <w:szCs w:val="20"/>
        </w:rPr>
        <w:t>cision makin</w:t>
      </w:r>
      <w:r w:rsidRPr="00BC6D23">
        <w:rPr>
          <w:rFonts w:asciiTheme="majorHAnsi" w:hAnsiTheme="majorHAnsi"/>
          <w:sz w:val="20"/>
          <w:szCs w:val="20"/>
        </w:rPr>
        <w:t>g and analytical skills</w:t>
      </w:r>
    </w:p>
    <w:p w:rsidR="00A506DA" w:rsidRPr="00BC6D23" w:rsidRDefault="002928DD" w:rsidP="00A506DA">
      <w:pPr>
        <w:pStyle w:val="NoSpacing"/>
        <w:numPr>
          <w:ilvl w:val="0"/>
          <w:numId w:val="12"/>
        </w:numPr>
        <w:jc w:val="both"/>
        <w:rPr>
          <w:rFonts w:asciiTheme="majorHAnsi" w:hAnsiTheme="majorHAnsi"/>
          <w:sz w:val="20"/>
          <w:szCs w:val="20"/>
        </w:rPr>
      </w:pPr>
      <w:r w:rsidRPr="00BC6D23">
        <w:rPr>
          <w:rFonts w:asciiTheme="majorHAnsi" w:hAnsiTheme="majorHAnsi" w:cs="Tw Cen MT"/>
          <w:sz w:val="20"/>
          <w:szCs w:val="20"/>
        </w:rPr>
        <w:t>Able to handle people in a very efficient way</w:t>
      </w:r>
    </w:p>
    <w:p w:rsidR="00A506DA" w:rsidRPr="00BC6D23" w:rsidRDefault="002928DD" w:rsidP="00A506DA">
      <w:pPr>
        <w:pStyle w:val="NoSpacing"/>
        <w:numPr>
          <w:ilvl w:val="0"/>
          <w:numId w:val="12"/>
        </w:numPr>
        <w:suppressAutoHyphens/>
        <w:jc w:val="both"/>
        <w:rPr>
          <w:rFonts w:asciiTheme="majorHAnsi" w:hAnsiTheme="majorHAnsi"/>
          <w:sz w:val="20"/>
          <w:szCs w:val="20"/>
        </w:rPr>
      </w:pPr>
      <w:r w:rsidRPr="00BC6D23">
        <w:rPr>
          <w:rFonts w:asciiTheme="majorHAnsi" w:hAnsiTheme="majorHAnsi"/>
          <w:sz w:val="20"/>
          <w:szCs w:val="20"/>
        </w:rPr>
        <w:t>Good process knowledge, Quick learner, Team player</w:t>
      </w:r>
    </w:p>
    <w:p w:rsidR="00A506DA" w:rsidRPr="00BC6D23" w:rsidRDefault="00A506DA" w:rsidP="00A506DA">
      <w:pPr>
        <w:pStyle w:val="NoSpacing"/>
        <w:suppressAutoHyphens/>
        <w:ind w:left="720"/>
        <w:jc w:val="both"/>
        <w:rPr>
          <w:rFonts w:asciiTheme="majorHAnsi" w:hAnsiTheme="majorHAnsi"/>
          <w:sz w:val="20"/>
          <w:szCs w:val="20"/>
        </w:rPr>
      </w:pPr>
    </w:p>
    <w:p w:rsidR="00EC38C1" w:rsidRPr="00BC6D23" w:rsidRDefault="00EC38C1" w:rsidP="00EC38C1">
      <w:pPr>
        <w:jc w:val="both"/>
        <w:rPr>
          <w:rFonts w:asciiTheme="majorHAnsi" w:hAnsiTheme="majorHAnsi"/>
          <w:u w:val="single"/>
        </w:rPr>
      </w:pPr>
    </w:p>
    <w:p w:rsidR="00EC38C1" w:rsidRPr="00BC6D23" w:rsidRDefault="002928DD" w:rsidP="00252C6A">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0"/>
          <w:szCs w:val="20"/>
          <w:u w:val="single"/>
        </w:rPr>
      </w:pPr>
      <w:r w:rsidRPr="00BC6D23">
        <w:rPr>
          <w:rFonts w:asciiTheme="majorHAnsi" w:hAnsiTheme="majorHAnsi"/>
          <w:b/>
          <w:i w:val="0"/>
          <w:iCs w:val="0"/>
          <w:color w:val="1F497D" w:themeColor="text2"/>
          <w:sz w:val="20"/>
          <w:szCs w:val="20"/>
          <w:u w:val="single"/>
        </w:rPr>
        <w:t>Personal Details</w:t>
      </w:r>
    </w:p>
    <w:p w:rsidR="00252C6A" w:rsidRPr="00BC6D23" w:rsidRDefault="00252C6A" w:rsidP="00EC38C1">
      <w:pPr>
        <w:jc w:val="both"/>
        <w:rPr>
          <w:rFonts w:asciiTheme="majorHAnsi" w:hAnsiTheme="majorHAnsi"/>
        </w:rPr>
      </w:pPr>
    </w:p>
    <w:p w:rsidR="00EC38C1" w:rsidRPr="00BC6D23" w:rsidRDefault="002928DD" w:rsidP="00EC38C1">
      <w:pPr>
        <w:spacing w:line="360" w:lineRule="auto"/>
        <w:jc w:val="both"/>
        <w:rPr>
          <w:rFonts w:asciiTheme="majorHAnsi" w:hAnsiTheme="majorHAnsi"/>
        </w:rPr>
      </w:pPr>
      <w:r w:rsidRPr="00BC6D23">
        <w:rPr>
          <w:rFonts w:asciiTheme="majorHAnsi" w:hAnsiTheme="majorHAnsi"/>
        </w:rPr>
        <w:t>Linguistic Proficiency</w:t>
      </w:r>
      <w:r w:rsidRPr="00BC6D23">
        <w:rPr>
          <w:rFonts w:asciiTheme="majorHAnsi" w:hAnsiTheme="majorHAnsi"/>
        </w:rPr>
        <w:tab/>
        <w:t>:</w:t>
      </w:r>
      <w:r w:rsidR="00252C6A" w:rsidRPr="00BC6D23">
        <w:rPr>
          <w:rFonts w:asciiTheme="majorHAnsi" w:hAnsiTheme="majorHAnsi"/>
        </w:rPr>
        <w:t xml:space="preserve">   </w:t>
      </w:r>
      <w:r w:rsidRPr="00BC6D23">
        <w:rPr>
          <w:rFonts w:asciiTheme="majorHAnsi" w:hAnsiTheme="majorHAnsi"/>
        </w:rPr>
        <w:t xml:space="preserve">English, Hindi, Oriya, </w:t>
      </w:r>
      <w:r w:rsidR="00252C6A" w:rsidRPr="00BC6D23">
        <w:rPr>
          <w:rFonts w:asciiTheme="majorHAnsi" w:hAnsiTheme="majorHAnsi"/>
        </w:rPr>
        <w:t>Telugu</w:t>
      </w:r>
    </w:p>
    <w:p w:rsidR="00252C6A" w:rsidRPr="00BC6D23" w:rsidRDefault="002928DD" w:rsidP="00252C6A">
      <w:pPr>
        <w:pStyle w:val="NoSpacing"/>
        <w:jc w:val="both"/>
        <w:rPr>
          <w:rFonts w:asciiTheme="majorHAnsi" w:hAnsiTheme="majorHAnsi"/>
          <w:sz w:val="20"/>
          <w:szCs w:val="20"/>
        </w:rPr>
      </w:pPr>
      <w:r w:rsidRPr="00BC6D23">
        <w:rPr>
          <w:rFonts w:asciiTheme="majorHAnsi" w:hAnsiTheme="majorHAnsi"/>
          <w:sz w:val="20"/>
          <w:szCs w:val="20"/>
        </w:rPr>
        <w:t>Hobbies</w:t>
      </w:r>
      <w:r w:rsidRPr="00BC6D23">
        <w:rPr>
          <w:rFonts w:asciiTheme="majorHAnsi" w:hAnsiTheme="majorHAnsi"/>
          <w:sz w:val="20"/>
          <w:szCs w:val="20"/>
        </w:rPr>
        <w:tab/>
      </w:r>
      <w:r w:rsidRPr="00BC6D23">
        <w:rPr>
          <w:rFonts w:asciiTheme="majorHAnsi" w:hAnsiTheme="majorHAnsi"/>
          <w:sz w:val="20"/>
          <w:szCs w:val="20"/>
        </w:rPr>
        <w:tab/>
      </w:r>
      <w:r w:rsidR="00E67BDF">
        <w:rPr>
          <w:rFonts w:asciiTheme="majorHAnsi" w:hAnsiTheme="majorHAnsi"/>
          <w:sz w:val="20"/>
          <w:szCs w:val="20"/>
        </w:rPr>
        <w:t xml:space="preserve"> </w:t>
      </w:r>
      <w:r w:rsidR="00E67BDF">
        <w:rPr>
          <w:rFonts w:asciiTheme="majorHAnsi" w:hAnsiTheme="majorHAnsi"/>
          <w:sz w:val="20"/>
          <w:szCs w:val="20"/>
        </w:rPr>
        <w:tab/>
      </w:r>
      <w:r w:rsidRPr="00BC6D23">
        <w:rPr>
          <w:rFonts w:asciiTheme="majorHAnsi" w:hAnsiTheme="majorHAnsi"/>
          <w:sz w:val="20"/>
          <w:szCs w:val="20"/>
        </w:rPr>
        <w:t xml:space="preserve">:   Motivational videos, Music, Reading, Spend time in Internet </w:t>
      </w:r>
    </w:p>
    <w:p w:rsidR="00252C6A" w:rsidRDefault="002928DD" w:rsidP="00252C6A">
      <w:pPr>
        <w:pStyle w:val="NoSpacing"/>
        <w:jc w:val="both"/>
        <w:rPr>
          <w:rFonts w:asciiTheme="majorHAnsi" w:hAnsiTheme="majorHAnsi"/>
          <w:sz w:val="20"/>
          <w:szCs w:val="20"/>
        </w:rPr>
      </w:pPr>
      <w:r w:rsidRPr="00BC6D23">
        <w:rPr>
          <w:rFonts w:asciiTheme="majorHAnsi" w:hAnsiTheme="majorHAnsi"/>
          <w:sz w:val="20"/>
          <w:szCs w:val="20"/>
        </w:rPr>
        <w:t xml:space="preserve">Language </w:t>
      </w:r>
      <w:r w:rsidRPr="00BC6D23">
        <w:rPr>
          <w:rFonts w:asciiTheme="majorHAnsi" w:hAnsiTheme="majorHAnsi"/>
          <w:sz w:val="20"/>
          <w:szCs w:val="20"/>
        </w:rPr>
        <w:tab/>
      </w:r>
      <w:r w:rsidRPr="00BC6D23">
        <w:rPr>
          <w:rFonts w:asciiTheme="majorHAnsi" w:hAnsiTheme="majorHAnsi"/>
          <w:sz w:val="20"/>
          <w:szCs w:val="20"/>
        </w:rPr>
        <w:tab/>
        <w:t xml:space="preserve">:   English, Hindi, Telugu, </w:t>
      </w:r>
      <w:proofErr w:type="spellStart"/>
      <w:r w:rsidRPr="00BC6D23">
        <w:rPr>
          <w:rFonts w:asciiTheme="majorHAnsi" w:hAnsiTheme="majorHAnsi"/>
          <w:sz w:val="20"/>
          <w:szCs w:val="20"/>
        </w:rPr>
        <w:t>Odia</w:t>
      </w:r>
      <w:proofErr w:type="spellEnd"/>
    </w:p>
    <w:p w:rsidR="00ED6B79" w:rsidRPr="003779C4" w:rsidRDefault="00ED6B79" w:rsidP="00ED6B79">
      <w:pPr>
        <w:rPr>
          <w:rFonts w:asciiTheme="majorHAnsi" w:hAnsiTheme="majorHAnsi"/>
          <w:sz w:val="22"/>
          <w:szCs w:val="22"/>
        </w:rPr>
      </w:pPr>
    </w:p>
    <w:p w:rsidR="00ED6B79" w:rsidRPr="00A06B18" w:rsidRDefault="002928DD" w:rsidP="00ED6B79">
      <w:pPr>
        <w:pStyle w:val="Heading8"/>
        <w:keepNext/>
        <w:numPr>
          <w:ilvl w:val="7"/>
          <w:numId w:val="0"/>
        </w:numPr>
        <w:tabs>
          <w:tab w:val="num" w:pos="1440"/>
        </w:tabs>
        <w:suppressAutoHyphens/>
        <w:spacing w:before="0" w:after="0" w:line="100" w:lineRule="atLeast"/>
        <w:ind w:left="1440" w:hanging="1440"/>
        <w:rPr>
          <w:rFonts w:asciiTheme="majorHAnsi" w:hAnsiTheme="majorHAnsi"/>
          <w:b/>
          <w:i w:val="0"/>
          <w:iCs w:val="0"/>
          <w:color w:val="1F497D" w:themeColor="text2"/>
          <w:sz w:val="22"/>
          <w:szCs w:val="22"/>
          <w:u w:val="single"/>
        </w:rPr>
      </w:pPr>
      <w:r w:rsidRPr="00A06B18">
        <w:rPr>
          <w:rFonts w:asciiTheme="majorHAnsi" w:hAnsiTheme="majorHAnsi"/>
          <w:b/>
          <w:i w:val="0"/>
          <w:iCs w:val="0"/>
          <w:color w:val="1F497D" w:themeColor="text2"/>
          <w:sz w:val="22"/>
          <w:szCs w:val="22"/>
          <w:u w:val="single"/>
        </w:rPr>
        <w:t>Declaration</w:t>
      </w:r>
    </w:p>
    <w:p w:rsidR="00ED6B79" w:rsidRPr="003779C4" w:rsidRDefault="00ED6B79" w:rsidP="00ED6B79">
      <w:pPr>
        <w:rPr>
          <w:rFonts w:asciiTheme="majorHAnsi" w:hAnsiTheme="majorHAnsi"/>
          <w:sz w:val="22"/>
          <w:szCs w:val="22"/>
        </w:rPr>
      </w:pPr>
    </w:p>
    <w:p w:rsidR="00ED6B79" w:rsidRPr="003779C4" w:rsidRDefault="002928DD" w:rsidP="00ED6B79">
      <w:pPr>
        <w:pStyle w:val="NoSpacing"/>
        <w:ind w:left="720"/>
        <w:jc w:val="both"/>
        <w:rPr>
          <w:rFonts w:asciiTheme="majorHAnsi" w:hAnsiTheme="majorHAnsi"/>
        </w:rPr>
      </w:pPr>
      <w:r w:rsidRPr="003779C4">
        <w:rPr>
          <w:rFonts w:asciiTheme="majorHAnsi" w:hAnsiTheme="majorHAnsi" w:cs="Cambria"/>
        </w:rPr>
        <w:t>I hereby declare that the above information furnished is true to the best of my knowledge and belief</w:t>
      </w:r>
    </w:p>
    <w:p w:rsidR="00ED6B79" w:rsidRPr="00BC6D23" w:rsidRDefault="002928DD" w:rsidP="00252C6A">
      <w:pPr>
        <w:pStyle w:val="NoSpacing"/>
        <w:jc w:val="both"/>
        <w:rPr>
          <w:rFonts w:asciiTheme="majorHAnsi" w:hAnsiTheme="majorHAnsi"/>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28"/>
          </v:shape>
        </w:pict>
      </w:r>
    </w:p>
    <w:sectPr w:rsidR="00ED6B79" w:rsidRPr="00BC6D23" w:rsidSect="003E7840">
      <w:headerReference w:type="default" r:id="rId29"/>
      <w:footerReference w:type="even" r:id="rId30"/>
      <w:footerReference w:type="default" r:id="rId31"/>
      <w:pgSz w:w="12240" w:h="15840" w:code="1"/>
      <w:pgMar w:top="1080" w:right="1267" w:bottom="720" w:left="1526" w:header="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928DD">
      <w:r>
        <w:separator/>
      </w:r>
    </w:p>
  </w:endnote>
  <w:endnote w:type="continuationSeparator" w:id="0">
    <w:p w:rsidR="00000000" w:rsidRDefault="00292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F96" w:rsidRDefault="002928DD">
    <w:pPr>
      <w:pStyle w:val="Footer"/>
      <w:framePr w:wrap="around" w:vAnchor="text" w:hAnchor="margin" w:xAlign="center" w:y="1"/>
      <w:rPr>
        <w:rStyle w:val="PageNumber"/>
        <w:sz w:val="16"/>
      </w:rPr>
    </w:pPr>
    <w:r>
      <w:rPr>
        <w:rStyle w:val="PageNumber"/>
        <w:sz w:val="16"/>
      </w:rPr>
      <w:fldChar w:fldCharType="begin"/>
    </w:r>
    <w:r w:rsidR="003E7840">
      <w:rPr>
        <w:rStyle w:val="PageNumber"/>
        <w:sz w:val="16"/>
      </w:rPr>
      <w:instrText xml:space="preserve">PAGE  </w:instrText>
    </w:r>
    <w:r>
      <w:rPr>
        <w:rStyle w:val="PageNumber"/>
        <w:sz w:val="16"/>
      </w:rPr>
      <w:fldChar w:fldCharType="separate"/>
    </w:r>
    <w:r w:rsidR="003E7840">
      <w:rPr>
        <w:rStyle w:val="PageNumber"/>
        <w:noProof/>
        <w:sz w:val="16"/>
      </w:rPr>
      <w:t>1</w:t>
    </w:r>
    <w:r>
      <w:rPr>
        <w:rStyle w:val="PageNumber"/>
        <w:sz w:val="16"/>
      </w:rPr>
      <w:fldChar w:fldCharType="end"/>
    </w:r>
  </w:p>
  <w:p w:rsidR="004E6F96" w:rsidRDefault="004E6F96">
    <w:pPr>
      <w:pStyle w:val="Foo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F96" w:rsidRDefault="002928DD">
    <w:pPr>
      <w:pStyle w:val="Footer"/>
      <w:framePr w:wrap="around" w:vAnchor="text" w:hAnchor="margin" w:xAlign="center" w:y="1"/>
      <w:rPr>
        <w:rStyle w:val="PageNumber"/>
        <w:sz w:val="16"/>
      </w:rPr>
    </w:pPr>
    <w:r>
      <w:rPr>
        <w:rStyle w:val="PageNumber"/>
        <w:sz w:val="16"/>
      </w:rPr>
      <w:fldChar w:fldCharType="begin"/>
    </w:r>
    <w:r w:rsidR="003E7840">
      <w:rPr>
        <w:rStyle w:val="PageNumber"/>
        <w:sz w:val="16"/>
      </w:rPr>
      <w:instrText xml:space="preserve">PAGE  </w:instrText>
    </w:r>
    <w:r>
      <w:rPr>
        <w:rStyle w:val="PageNumber"/>
        <w:sz w:val="16"/>
      </w:rPr>
      <w:fldChar w:fldCharType="separate"/>
    </w:r>
    <w:r>
      <w:rPr>
        <w:rStyle w:val="PageNumber"/>
        <w:noProof/>
        <w:sz w:val="16"/>
      </w:rPr>
      <w:t>1</w:t>
    </w:r>
    <w:r>
      <w:rPr>
        <w:rStyle w:val="PageNumber"/>
        <w:sz w:val="16"/>
      </w:rPr>
      <w:fldChar w:fldCharType="end"/>
    </w:r>
  </w:p>
  <w:p w:rsidR="004E6F96" w:rsidRDefault="004E6F96">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928DD">
      <w:r>
        <w:separator/>
      </w:r>
    </w:p>
  </w:footnote>
  <w:footnote w:type="continuationSeparator" w:id="0">
    <w:p w:rsidR="00000000" w:rsidRDefault="002928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33F" w:rsidRDefault="00DA533F" w:rsidP="00DA533F">
    <w:pPr>
      <w:pStyle w:val="Header"/>
      <w:ind w:hanging="4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A"/>
    <w:multiLevelType w:val="multilevel"/>
    <w:tmpl w:val="0000000A"/>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B"/>
    <w:multiLevelType w:val="multilevel"/>
    <w:tmpl w:val="0000000B"/>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C"/>
    <w:multiLevelType w:val="multilevel"/>
    <w:tmpl w:val="0000000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4">
    <w:nsid w:val="06C96EA7"/>
    <w:multiLevelType w:val="hybridMultilevel"/>
    <w:tmpl w:val="A9A489B6"/>
    <w:lvl w:ilvl="0" w:tplc="D0B68216">
      <w:start w:val="1"/>
      <w:numFmt w:val="bullet"/>
      <w:lvlText w:val=""/>
      <w:lvlJc w:val="left"/>
      <w:pPr>
        <w:ind w:left="360" w:hanging="360"/>
      </w:pPr>
      <w:rPr>
        <w:rFonts w:ascii="Symbol" w:hAnsi="Symbol" w:hint="default"/>
      </w:rPr>
    </w:lvl>
    <w:lvl w:ilvl="1" w:tplc="E3583E00" w:tentative="1">
      <w:start w:val="1"/>
      <w:numFmt w:val="bullet"/>
      <w:lvlText w:val="o"/>
      <w:lvlJc w:val="left"/>
      <w:pPr>
        <w:ind w:left="1080" w:hanging="360"/>
      </w:pPr>
      <w:rPr>
        <w:rFonts w:ascii="Courier New" w:hAnsi="Courier New" w:cs="Courier New" w:hint="default"/>
      </w:rPr>
    </w:lvl>
    <w:lvl w:ilvl="2" w:tplc="F814AA8C" w:tentative="1">
      <w:start w:val="1"/>
      <w:numFmt w:val="bullet"/>
      <w:lvlText w:val=""/>
      <w:lvlJc w:val="left"/>
      <w:pPr>
        <w:ind w:left="1800" w:hanging="360"/>
      </w:pPr>
      <w:rPr>
        <w:rFonts w:ascii="Wingdings" w:hAnsi="Wingdings" w:hint="default"/>
      </w:rPr>
    </w:lvl>
    <w:lvl w:ilvl="3" w:tplc="69EAC1BE" w:tentative="1">
      <w:start w:val="1"/>
      <w:numFmt w:val="bullet"/>
      <w:lvlText w:val=""/>
      <w:lvlJc w:val="left"/>
      <w:pPr>
        <w:ind w:left="2520" w:hanging="360"/>
      </w:pPr>
      <w:rPr>
        <w:rFonts w:ascii="Symbol" w:hAnsi="Symbol" w:hint="default"/>
      </w:rPr>
    </w:lvl>
    <w:lvl w:ilvl="4" w:tplc="4D24C9F2" w:tentative="1">
      <w:start w:val="1"/>
      <w:numFmt w:val="bullet"/>
      <w:lvlText w:val="o"/>
      <w:lvlJc w:val="left"/>
      <w:pPr>
        <w:ind w:left="3240" w:hanging="360"/>
      </w:pPr>
      <w:rPr>
        <w:rFonts w:ascii="Courier New" w:hAnsi="Courier New" w:cs="Courier New" w:hint="default"/>
      </w:rPr>
    </w:lvl>
    <w:lvl w:ilvl="5" w:tplc="D0D86592" w:tentative="1">
      <w:start w:val="1"/>
      <w:numFmt w:val="bullet"/>
      <w:lvlText w:val=""/>
      <w:lvlJc w:val="left"/>
      <w:pPr>
        <w:ind w:left="3960" w:hanging="360"/>
      </w:pPr>
      <w:rPr>
        <w:rFonts w:ascii="Wingdings" w:hAnsi="Wingdings" w:hint="default"/>
      </w:rPr>
    </w:lvl>
    <w:lvl w:ilvl="6" w:tplc="F44CADFA" w:tentative="1">
      <w:start w:val="1"/>
      <w:numFmt w:val="bullet"/>
      <w:lvlText w:val=""/>
      <w:lvlJc w:val="left"/>
      <w:pPr>
        <w:ind w:left="4680" w:hanging="360"/>
      </w:pPr>
      <w:rPr>
        <w:rFonts w:ascii="Symbol" w:hAnsi="Symbol" w:hint="default"/>
      </w:rPr>
    </w:lvl>
    <w:lvl w:ilvl="7" w:tplc="D38AE672" w:tentative="1">
      <w:start w:val="1"/>
      <w:numFmt w:val="bullet"/>
      <w:lvlText w:val="o"/>
      <w:lvlJc w:val="left"/>
      <w:pPr>
        <w:ind w:left="5400" w:hanging="360"/>
      </w:pPr>
      <w:rPr>
        <w:rFonts w:ascii="Courier New" w:hAnsi="Courier New" w:cs="Courier New" w:hint="default"/>
      </w:rPr>
    </w:lvl>
    <w:lvl w:ilvl="8" w:tplc="63681A62" w:tentative="1">
      <w:start w:val="1"/>
      <w:numFmt w:val="bullet"/>
      <w:lvlText w:val=""/>
      <w:lvlJc w:val="left"/>
      <w:pPr>
        <w:ind w:left="6120" w:hanging="360"/>
      </w:pPr>
      <w:rPr>
        <w:rFonts w:ascii="Wingdings" w:hAnsi="Wingdings" w:hint="default"/>
      </w:rPr>
    </w:lvl>
  </w:abstractNum>
  <w:abstractNum w:abstractNumId="5">
    <w:nsid w:val="0D2D3341"/>
    <w:multiLevelType w:val="hybridMultilevel"/>
    <w:tmpl w:val="242E6828"/>
    <w:name w:val="WWNum12"/>
    <w:lvl w:ilvl="0" w:tplc="FF224318">
      <w:start w:val="1"/>
      <w:numFmt w:val="bullet"/>
      <w:lvlText w:val=""/>
      <w:lvlJc w:val="left"/>
      <w:pPr>
        <w:ind w:left="720" w:hanging="360"/>
      </w:pPr>
      <w:rPr>
        <w:rFonts w:ascii="Symbol" w:hAnsi="Symbol" w:hint="default"/>
      </w:rPr>
    </w:lvl>
    <w:lvl w:ilvl="1" w:tplc="6D34EEDA" w:tentative="1">
      <w:start w:val="1"/>
      <w:numFmt w:val="bullet"/>
      <w:lvlText w:val="o"/>
      <w:lvlJc w:val="left"/>
      <w:pPr>
        <w:ind w:left="1440" w:hanging="360"/>
      </w:pPr>
      <w:rPr>
        <w:rFonts w:ascii="Courier New" w:hAnsi="Courier New" w:cs="Courier New" w:hint="default"/>
      </w:rPr>
    </w:lvl>
    <w:lvl w:ilvl="2" w:tplc="CD06E800" w:tentative="1">
      <w:start w:val="1"/>
      <w:numFmt w:val="bullet"/>
      <w:lvlText w:val=""/>
      <w:lvlJc w:val="left"/>
      <w:pPr>
        <w:ind w:left="2160" w:hanging="360"/>
      </w:pPr>
      <w:rPr>
        <w:rFonts w:ascii="Wingdings" w:hAnsi="Wingdings" w:hint="default"/>
      </w:rPr>
    </w:lvl>
    <w:lvl w:ilvl="3" w:tplc="02BC32B4" w:tentative="1">
      <w:start w:val="1"/>
      <w:numFmt w:val="bullet"/>
      <w:lvlText w:val=""/>
      <w:lvlJc w:val="left"/>
      <w:pPr>
        <w:ind w:left="2880" w:hanging="360"/>
      </w:pPr>
      <w:rPr>
        <w:rFonts w:ascii="Symbol" w:hAnsi="Symbol" w:hint="default"/>
      </w:rPr>
    </w:lvl>
    <w:lvl w:ilvl="4" w:tplc="A74A4FE8" w:tentative="1">
      <w:start w:val="1"/>
      <w:numFmt w:val="bullet"/>
      <w:lvlText w:val="o"/>
      <w:lvlJc w:val="left"/>
      <w:pPr>
        <w:ind w:left="3600" w:hanging="360"/>
      </w:pPr>
      <w:rPr>
        <w:rFonts w:ascii="Courier New" w:hAnsi="Courier New" w:cs="Courier New" w:hint="default"/>
      </w:rPr>
    </w:lvl>
    <w:lvl w:ilvl="5" w:tplc="EE168772" w:tentative="1">
      <w:start w:val="1"/>
      <w:numFmt w:val="bullet"/>
      <w:lvlText w:val=""/>
      <w:lvlJc w:val="left"/>
      <w:pPr>
        <w:ind w:left="4320" w:hanging="360"/>
      </w:pPr>
      <w:rPr>
        <w:rFonts w:ascii="Wingdings" w:hAnsi="Wingdings" w:hint="default"/>
      </w:rPr>
    </w:lvl>
    <w:lvl w:ilvl="6" w:tplc="823A881A" w:tentative="1">
      <w:start w:val="1"/>
      <w:numFmt w:val="bullet"/>
      <w:lvlText w:val=""/>
      <w:lvlJc w:val="left"/>
      <w:pPr>
        <w:ind w:left="5040" w:hanging="360"/>
      </w:pPr>
      <w:rPr>
        <w:rFonts w:ascii="Symbol" w:hAnsi="Symbol" w:hint="default"/>
      </w:rPr>
    </w:lvl>
    <w:lvl w:ilvl="7" w:tplc="C5060F38" w:tentative="1">
      <w:start w:val="1"/>
      <w:numFmt w:val="bullet"/>
      <w:lvlText w:val="o"/>
      <w:lvlJc w:val="left"/>
      <w:pPr>
        <w:ind w:left="5760" w:hanging="360"/>
      </w:pPr>
      <w:rPr>
        <w:rFonts w:ascii="Courier New" w:hAnsi="Courier New" w:cs="Courier New" w:hint="default"/>
      </w:rPr>
    </w:lvl>
    <w:lvl w:ilvl="8" w:tplc="1494BB0C" w:tentative="1">
      <w:start w:val="1"/>
      <w:numFmt w:val="bullet"/>
      <w:lvlText w:val=""/>
      <w:lvlJc w:val="left"/>
      <w:pPr>
        <w:ind w:left="6480" w:hanging="360"/>
      </w:pPr>
      <w:rPr>
        <w:rFonts w:ascii="Wingdings" w:hAnsi="Wingdings" w:hint="default"/>
      </w:rPr>
    </w:lvl>
  </w:abstractNum>
  <w:abstractNum w:abstractNumId="6">
    <w:nsid w:val="0DF400F3"/>
    <w:multiLevelType w:val="hybridMultilevel"/>
    <w:tmpl w:val="2F7AB2BE"/>
    <w:lvl w:ilvl="0" w:tplc="599406E6">
      <w:start w:val="1"/>
      <w:numFmt w:val="bullet"/>
      <w:lvlText w:val=""/>
      <w:lvlJc w:val="left"/>
      <w:pPr>
        <w:ind w:left="720" w:hanging="360"/>
      </w:pPr>
      <w:rPr>
        <w:rFonts w:ascii="Symbol" w:hAnsi="Symbol" w:hint="default"/>
      </w:rPr>
    </w:lvl>
    <w:lvl w:ilvl="1" w:tplc="23D05BAA" w:tentative="1">
      <w:start w:val="1"/>
      <w:numFmt w:val="bullet"/>
      <w:lvlText w:val="o"/>
      <w:lvlJc w:val="left"/>
      <w:pPr>
        <w:ind w:left="1440" w:hanging="360"/>
      </w:pPr>
      <w:rPr>
        <w:rFonts w:ascii="Courier New" w:hAnsi="Courier New" w:cs="Courier New" w:hint="default"/>
      </w:rPr>
    </w:lvl>
    <w:lvl w:ilvl="2" w:tplc="106676E0" w:tentative="1">
      <w:start w:val="1"/>
      <w:numFmt w:val="bullet"/>
      <w:lvlText w:val=""/>
      <w:lvlJc w:val="left"/>
      <w:pPr>
        <w:ind w:left="2160" w:hanging="360"/>
      </w:pPr>
      <w:rPr>
        <w:rFonts w:ascii="Wingdings" w:hAnsi="Wingdings" w:hint="default"/>
      </w:rPr>
    </w:lvl>
    <w:lvl w:ilvl="3" w:tplc="CC4E6E28" w:tentative="1">
      <w:start w:val="1"/>
      <w:numFmt w:val="bullet"/>
      <w:lvlText w:val=""/>
      <w:lvlJc w:val="left"/>
      <w:pPr>
        <w:ind w:left="2880" w:hanging="360"/>
      </w:pPr>
      <w:rPr>
        <w:rFonts w:ascii="Symbol" w:hAnsi="Symbol" w:hint="default"/>
      </w:rPr>
    </w:lvl>
    <w:lvl w:ilvl="4" w:tplc="63A05B92" w:tentative="1">
      <w:start w:val="1"/>
      <w:numFmt w:val="bullet"/>
      <w:lvlText w:val="o"/>
      <w:lvlJc w:val="left"/>
      <w:pPr>
        <w:ind w:left="3600" w:hanging="360"/>
      </w:pPr>
      <w:rPr>
        <w:rFonts w:ascii="Courier New" w:hAnsi="Courier New" w:cs="Courier New" w:hint="default"/>
      </w:rPr>
    </w:lvl>
    <w:lvl w:ilvl="5" w:tplc="637883F4" w:tentative="1">
      <w:start w:val="1"/>
      <w:numFmt w:val="bullet"/>
      <w:lvlText w:val=""/>
      <w:lvlJc w:val="left"/>
      <w:pPr>
        <w:ind w:left="4320" w:hanging="360"/>
      </w:pPr>
      <w:rPr>
        <w:rFonts w:ascii="Wingdings" w:hAnsi="Wingdings" w:hint="default"/>
      </w:rPr>
    </w:lvl>
    <w:lvl w:ilvl="6" w:tplc="97063854" w:tentative="1">
      <w:start w:val="1"/>
      <w:numFmt w:val="bullet"/>
      <w:lvlText w:val=""/>
      <w:lvlJc w:val="left"/>
      <w:pPr>
        <w:ind w:left="5040" w:hanging="360"/>
      </w:pPr>
      <w:rPr>
        <w:rFonts w:ascii="Symbol" w:hAnsi="Symbol" w:hint="default"/>
      </w:rPr>
    </w:lvl>
    <w:lvl w:ilvl="7" w:tplc="7CFC34AC" w:tentative="1">
      <w:start w:val="1"/>
      <w:numFmt w:val="bullet"/>
      <w:lvlText w:val="o"/>
      <w:lvlJc w:val="left"/>
      <w:pPr>
        <w:ind w:left="5760" w:hanging="360"/>
      </w:pPr>
      <w:rPr>
        <w:rFonts w:ascii="Courier New" w:hAnsi="Courier New" w:cs="Courier New" w:hint="default"/>
      </w:rPr>
    </w:lvl>
    <w:lvl w:ilvl="8" w:tplc="0C789FB6" w:tentative="1">
      <w:start w:val="1"/>
      <w:numFmt w:val="bullet"/>
      <w:lvlText w:val=""/>
      <w:lvlJc w:val="left"/>
      <w:pPr>
        <w:ind w:left="6480" w:hanging="360"/>
      </w:pPr>
      <w:rPr>
        <w:rFonts w:ascii="Wingdings" w:hAnsi="Wingdings" w:hint="default"/>
      </w:rPr>
    </w:lvl>
  </w:abstractNum>
  <w:abstractNum w:abstractNumId="7">
    <w:nsid w:val="15E22B7D"/>
    <w:multiLevelType w:val="hybridMultilevel"/>
    <w:tmpl w:val="24B48DF6"/>
    <w:lvl w:ilvl="0" w:tplc="8E700B98">
      <w:start w:val="1"/>
      <w:numFmt w:val="bullet"/>
      <w:lvlText w:val=""/>
      <w:lvlJc w:val="left"/>
      <w:pPr>
        <w:ind w:left="720" w:hanging="360"/>
      </w:pPr>
      <w:rPr>
        <w:rFonts w:ascii="Symbol" w:hAnsi="Symbol" w:hint="default"/>
      </w:rPr>
    </w:lvl>
    <w:lvl w:ilvl="1" w:tplc="38F4519C" w:tentative="1">
      <w:start w:val="1"/>
      <w:numFmt w:val="bullet"/>
      <w:lvlText w:val="o"/>
      <w:lvlJc w:val="left"/>
      <w:pPr>
        <w:ind w:left="1440" w:hanging="360"/>
      </w:pPr>
      <w:rPr>
        <w:rFonts w:ascii="Courier New" w:hAnsi="Courier New" w:cs="Courier New" w:hint="default"/>
      </w:rPr>
    </w:lvl>
    <w:lvl w:ilvl="2" w:tplc="3EC204B2" w:tentative="1">
      <w:start w:val="1"/>
      <w:numFmt w:val="bullet"/>
      <w:lvlText w:val=""/>
      <w:lvlJc w:val="left"/>
      <w:pPr>
        <w:ind w:left="2160" w:hanging="360"/>
      </w:pPr>
      <w:rPr>
        <w:rFonts w:ascii="Wingdings" w:hAnsi="Wingdings" w:hint="default"/>
      </w:rPr>
    </w:lvl>
    <w:lvl w:ilvl="3" w:tplc="872873C6" w:tentative="1">
      <w:start w:val="1"/>
      <w:numFmt w:val="bullet"/>
      <w:lvlText w:val=""/>
      <w:lvlJc w:val="left"/>
      <w:pPr>
        <w:ind w:left="2880" w:hanging="360"/>
      </w:pPr>
      <w:rPr>
        <w:rFonts w:ascii="Symbol" w:hAnsi="Symbol" w:hint="default"/>
      </w:rPr>
    </w:lvl>
    <w:lvl w:ilvl="4" w:tplc="EC24DF5E" w:tentative="1">
      <w:start w:val="1"/>
      <w:numFmt w:val="bullet"/>
      <w:lvlText w:val="o"/>
      <w:lvlJc w:val="left"/>
      <w:pPr>
        <w:ind w:left="3600" w:hanging="360"/>
      </w:pPr>
      <w:rPr>
        <w:rFonts w:ascii="Courier New" w:hAnsi="Courier New" w:cs="Courier New" w:hint="default"/>
      </w:rPr>
    </w:lvl>
    <w:lvl w:ilvl="5" w:tplc="92543AA2" w:tentative="1">
      <w:start w:val="1"/>
      <w:numFmt w:val="bullet"/>
      <w:lvlText w:val=""/>
      <w:lvlJc w:val="left"/>
      <w:pPr>
        <w:ind w:left="4320" w:hanging="360"/>
      </w:pPr>
      <w:rPr>
        <w:rFonts w:ascii="Wingdings" w:hAnsi="Wingdings" w:hint="default"/>
      </w:rPr>
    </w:lvl>
    <w:lvl w:ilvl="6" w:tplc="EC587426" w:tentative="1">
      <w:start w:val="1"/>
      <w:numFmt w:val="bullet"/>
      <w:lvlText w:val=""/>
      <w:lvlJc w:val="left"/>
      <w:pPr>
        <w:ind w:left="5040" w:hanging="360"/>
      </w:pPr>
      <w:rPr>
        <w:rFonts w:ascii="Symbol" w:hAnsi="Symbol" w:hint="default"/>
      </w:rPr>
    </w:lvl>
    <w:lvl w:ilvl="7" w:tplc="396EA312" w:tentative="1">
      <w:start w:val="1"/>
      <w:numFmt w:val="bullet"/>
      <w:lvlText w:val="o"/>
      <w:lvlJc w:val="left"/>
      <w:pPr>
        <w:ind w:left="5760" w:hanging="360"/>
      </w:pPr>
      <w:rPr>
        <w:rFonts w:ascii="Courier New" w:hAnsi="Courier New" w:cs="Courier New" w:hint="default"/>
      </w:rPr>
    </w:lvl>
    <w:lvl w:ilvl="8" w:tplc="63C63F74" w:tentative="1">
      <w:start w:val="1"/>
      <w:numFmt w:val="bullet"/>
      <w:lvlText w:val=""/>
      <w:lvlJc w:val="left"/>
      <w:pPr>
        <w:ind w:left="6480" w:hanging="360"/>
      </w:pPr>
      <w:rPr>
        <w:rFonts w:ascii="Wingdings" w:hAnsi="Wingdings" w:hint="default"/>
      </w:rPr>
    </w:lvl>
  </w:abstractNum>
  <w:abstractNum w:abstractNumId="8">
    <w:nsid w:val="1D0E4D23"/>
    <w:multiLevelType w:val="hybridMultilevel"/>
    <w:tmpl w:val="FE9AE128"/>
    <w:lvl w:ilvl="0" w:tplc="C5B2F50C">
      <w:start w:val="1"/>
      <w:numFmt w:val="bullet"/>
      <w:lvlText w:val=""/>
      <w:lvlJc w:val="left"/>
      <w:pPr>
        <w:ind w:left="720" w:hanging="360"/>
      </w:pPr>
      <w:rPr>
        <w:rFonts w:ascii="Symbol" w:hAnsi="Symbol" w:hint="default"/>
      </w:rPr>
    </w:lvl>
    <w:lvl w:ilvl="1" w:tplc="4F3401BE" w:tentative="1">
      <w:start w:val="1"/>
      <w:numFmt w:val="bullet"/>
      <w:lvlText w:val="o"/>
      <w:lvlJc w:val="left"/>
      <w:pPr>
        <w:ind w:left="1440" w:hanging="360"/>
      </w:pPr>
      <w:rPr>
        <w:rFonts w:ascii="Courier New" w:hAnsi="Courier New" w:cs="Courier New" w:hint="default"/>
      </w:rPr>
    </w:lvl>
    <w:lvl w:ilvl="2" w:tplc="262CBC6A" w:tentative="1">
      <w:start w:val="1"/>
      <w:numFmt w:val="bullet"/>
      <w:lvlText w:val=""/>
      <w:lvlJc w:val="left"/>
      <w:pPr>
        <w:ind w:left="2160" w:hanging="360"/>
      </w:pPr>
      <w:rPr>
        <w:rFonts w:ascii="Wingdings" w:hAnsi="Wingdings" w:hint="default"/>
      </w:rPr>
    </w:lvl>
    <w:lvl w:ilvl="3" w:tplc="DAEACBCA" w:tentative="1">
      <w:start w:val="1"/>
      <w:numFmt w:val="bullet"/>
      <w:lvlText w:val=""/>
      <w:lvlJc w:val="left"/>
      <w:pPr>
        <w:ind w:left="2880" w:hanging="360"/>
      </w:pPr>
      <w:rPr>
        <w:rFonts w:ascii="Symbol" w:hAnsi="Symbol" w:hint="default"/>
      </w:rPr>
    </w:lvl>
    <w:lvl w:ilvl="4" w:tplc="9604980A" w:tentative="1">
      <w:start w:val="1"/>
      <w:numFmt w:val="bullet"/>
      <w:lvlText w:val="o"/>
      <w:lvlJc w:val="left"/>
      <w:pPr>
        <w:ind w:left="3600" w:hanging="360"/>
      </w:pPr>
      <w:rPr>
        <w:rFonts w:ascii="Courier New" w:hAnsi="Courier New" w:cs="Courier New" w:hint="default"/>
      </w:rPr>
    </w:lvl>
    <w:lvl w:ilvl="5" w:tplc="219A8E84" w:tentative="1">
      <w:start w:val="1"/>
      <w:numFmt w:val="bullet"/>
      <w:lvlText w:val=""/>
      <w:lvlJc w:val="left"/>
      <w:pPr>
        <w:ind w:left="4320" w:hanging="360"/>
      </w:pPr>
      <w:rPr>
        <w:rFonts w:ascii="Wingdings" w:hAnsi="Wingdings" w:hint="default"/>
      </w:rPr>
    </w:lvl>
    <w:lvl w:ilvl="6" w:tplc="FD509FB6" w:tentative="1">
      <w:start w:val="1"/>
      <w:numFmt w:val="bullet"/>
      <w:lvlText w:val=""/>
      <w:lvlJc w:val="left"/>
      <w:pPr>
        <w:ind w:left="5040" w:hanging="360"/>
      </w:pPr>
      <w:rPr>
        <w:rFonts w:ascii="Symbol" w:hAnsi="Symbol" w:hint="default"/>
      </w:rPr>
    </w:lvl>
    <w:lvl w:ilvl="7" w:tplc="A462ABD6" w:tentative="1">
      <w:start w:val="1"/>
      <w:numFmt w:val="bullet"/>
      <w:lvlText w:val="o"/>
      <w:lvlJc w:val="left"/>
      <w:pPr>
        <w:ind w:left="5760" w:hanging="360"/>
      </w:pPr>
      <w:rPr>
        <w:rFonts w:ascii="Courier New" w:hAnsi="Courier New" w:cs="Courier New" w:hint="default"/>
      </w:rPr>
    </w:lvl>
    <w:lvl w:ilvl="8" w:tplc="B90EDE70" w:tentative="1">
      <w:start w:val="1"/>
      <w:numFmt w:val="bullet"/>
      <w:lvlText w:val=""/>
      <w:lvlJc w:val="left"/>
      <w:pPr>
        <w:ind w:left="6480" w:hanging="360"/>
      </w:pPr>
      <w:rPr>
        <w:rFonts w:ascii="Wingdings" w:hAnsi="Wingdings" w:hint="default"/>
      </w:rPr>
    </w:lvl>
  </w:abstractNum>
  <w:abstractNum w:abstractNumId="9">
    <w:nsid w:val="20E94113"/>
    <w:multiLevelType w:val="hybridMultilevel"/>
    <w:tmpl w:val="67DA7922"/>
    <w:lvl w:ilvl="0" w:tplc="DFDCAA22">
      <w:start w:val="1"/>
      <w:numFmt w:val="bullet"/>
      <w:lvlText w:val=""/>
      <w:lvlJc w:val="left"/>
      <w:pPr>
        <w:ind w:left="720" w:hanging="360"/>
      </w:pPr>
      <w:rPr>
        <w:rFonts w:ascii="Wingdings" w:hAnsi="Wingdings" w:hint="default"/>
      </w:rPr>
    </w:lvl>
    <w:lvl w:ilvl="1" w:tplc="60A4FA9E">
      <w:start w:val="1"/>
      <w:numFmt w:val="bullet"/>
      <w:lvlText w:val="o"/>
      <w:lvlJc w:val="left"/>
      <w:pPr>
        <w:ind w:left="1440" w:hanging="360"/>
      </w:pPr>
      <w:rPr>
        <w:rFonts w:ascii="Courier New" w:hAnsi="Courier New" w:cs="Courier New" w:hint="default"/>
      </w:rPr>
    </w:lvl>
    <w:lvl w:ilvl="2" w:tplc="3616490A" w:tentative="1">
      <w:start w:val="1"/>
      <w:numFmt w:val="bullet"/>
      <w:lvlText w:val=""/>
      <w:lvlJc w:val="left"/>
      <w:pPr>
        <w:ind w:left="2160" w:hanging="360"/>
      </w:pPr>
      <w:rPr>
        <w:rFonts w:ascii="Wingdings" w:hAnsi="Wingdings" w:hint="default"/>
      </w:rPr>
    </w:lvl>
    <w:lvl w:ilvl="3" w:tplc="76F6434A" w:tentative="1">
      <w:start w:val="1"/>
      <w:numFmt w:val="bullet"/>
      <w:lvlText w:val=""/>
      <w:lvlJc w:val="left"/>
      <w:pPr>
        <w:ind w:left="2880" w:hanging="360"/>
      </w:pPr>
      <w:rPr>
        <w:rFonts w:ascii="Symbol" w:hAnsi="Symbol" w:hint="default"/>
      </w:rPr>
    </w:lvl>
    <w:lvl w:ilvl="4" w:tplc="C674D212" w:tentative="1">
      <w:start w:val="1"/>
      <w:numFmt w:val="bullet"/>
      <w:lvlText w:val="o"/>
      <w:lvlJc w:val="left"/>
      <w:pPr>
        <w:ind w:left="3600" w:hanging="360"/>
      </w:pPr>
      <w:rPr>
        <w:rFonts w:ascii="Courier New" w:hAnsi="Courier New" w:cs="Courier New" w:hint="default"/>
      </w:rPr>
    </w:lvl>
    <w:lvl w:ilvl="5" w:tplc="7ACE9EDA" w:tentative="1">
      <w:start w:val="1"/>
      <w:numFmt w:val="bullet"/>
      <w:lvlText w:val=""/>
      <w:lvlJc w:val="left"/>
      <w:pPr>
        <w:ind w:left="4320" w:hanging="360"/>
      </w:pPr>
      <w:rPr>
        <w:rFonts w:ascii="Wingdings" w:hAnsi="Wingdings" w:hint="default"/>
      </w:rPr>
    </w:lvl>
    <w:lvl w:ilvl="6" w:tplc="A4365A7A" w:tentative="1">
      <w:start w:val="1"/>
      <w:numFmt w:val="bullet"/>
      <w:lvlText w:val=""/>
      <w:lvlJc w:val="left"/>
      <w:pPr>
        <w:ind w:left="5040" w:hanging="360"/>
      </w:pPr>
      <w:rPr>
        <w:rFonts w:ascii="Symbol" w:hAnsi="Symbol" w:hint="default"/>
      </w:rPr>
    </w:lvl>
    <w:lvl w:ilvl="7" w:tplc="910054B0" w:tentative="1">
      <w:start w:val="1"/>
      <w:numFmt w:val="bullet"/>
      <w:lvlText w:val="o"/>
      <w:lvlJc w:val="left"/>
      <w:pPr>
        <w:ind w:left="5760" w:hanging="360"/>
      </w:pPr>
      <w:rPr>
        <w:rFonts w:ascii="Courier New" w:hAnsi="Courier New" w:cs="Courier New" w:hint="default"/>
      </w:rPr>
    </w:lvl>
    <w:lvl w:ilvl="8" w:tplc="4E185A34" w:tentative="1">
      <w:start w:val="1"/>
      <w:numFmt w:val="bullet"/>
      <w:lvlText w:val=""/>
      <w:lvlJc w:val="left"/>
      <w:pPr>
        <w:ind w:left="6480" w:hanging="360"/>
      </w:pPr>
      <w:rPr>
        <w:rFonts w:ascii="Wingdings" w:hAnsi="Wingdings" w:hint="default"/>
      </w:rPr>
    </w:lvl>
  </w:abstractNum>
  <w:abstractNum w:abstractNumId="10">
    <w:nsid w:val="294A414E"/>
    <w:multiLevelType w:val="hybridMultilevel"/>
    <w:tmpl w:val="0DEA1C34"/>
    <w:lvl w:ilvl="0" w:tplc="A6F46A74">
      <w:start w:val="1"/>
      <w:numFmt w:val="bullet"/>
      <w:lvlText w:val=""/>
      <w:lvlJc w:val="left"/>
      <w:pPr>
        <w:ind w:left="360" w:hanging="360"/>
      </w:pPr>
      <w:rPr>
        <w:rFonts w:ascii="Symbol" w:hAnsi="Symbol" w:hint="default"/>
      </w:rPr>
    </w:lvl>
    <w:lvl w:ilvl="1" w:tplc="841A62EC" w:tentative="1">
      <w:start w:val="1"/>
      <w:numFmt w:val="bullet"/>
      <w:lvlText w:val="o"/>
      <w:lvlJc w:val="left"/>
      <w:pPr>
        <w:ind w:left="1080" w:hanging="360"/>
      </w:pPr>
      <w:rPr>
        <w:rFonts w:ascii="Courier New" w:hAnsi="Courier New" w:cs="Courier New" w:hint="default"/>
      </w:rPr>
    </w:lvl>
    <w:lvl w:ilvl="2" w:tplc="7104185C" w:tentative="1">
      <w:start w:val="1"/>
      <w:numFmt w:val="bullet"/>
      <w:lvlText w:val=""/>
      <w:lvlJc w:val="left"/>
      <w:pPr>
        <w:ind w:left="1800" w:hanging="360"/>
      </w:pPr>
      <w:rPr>
        <w:rFonts w:ascii="Wingdings" w:hAnsi="Wingdings" w:hint="default"/>
      </w:rPr>
    </w:lvl>
    <w:lvl w:ilvl="3" w:tplc="E2626B72" w:tentative="1">
      <w:start w:val="1"/>
      <w:numFmt w:val="bullet"/>
      <w:lvlText w:val=""/>
      <w:lvlJc w:val="left"/>
      <w:pPr>
        <w:ind w:left="2520" w:hanging="360"/>
      </w:pPr>
      <w:rPr>
        <w:rFonts w:ascii="Symbol" w:hAnsi="Symbol" w:hint="default"/>
      </w:rPr>
    </w:lvl>
    <w:lvl w:ilvl="4" w:tplc="8AB26482" w:tentative="1">
      <w:start w:val="1"/>
      <w:numFmt w:val="bullet"/>
      <w:lvlText w:val="o"/>
      <w:lvlJc w:val="left"/>
      <w:pPr>
        <w:ind w:left="3240" w:hanging="360"/>
      </w:pPr>
      <w:rPr>
        <w:rFonts w:ascii="Courier New" w:hAnsi="Courier New" w:cs="Courier New" w:hint="default"/>
      </w:rPr>
    </w:lvl>
    <w:lvl w:ilvl="5" w:tplc="63BECFA6" w:tentative="1">
      <w:start w:val="1"/>
      <w:numFmt w:val="bullet"/>
      <w:lvlText w:val=""/>
      <w:lvlJc w:val="left"/>
      <w:pPr>
        <w:ind w:left="3960" w:hanging="360"/>
      </w:pPr>
      <w:rPr>
        <w:rFonts w:ascii="Wingdings" w:hAnsi="Wingdings" w:hint="default"/>
      </w:rPr>
    </w:lvl>
    <w:lvl w:ilvl="6" w:tplc="AB3CCF54" w:tentative="1">
      <w:start w:val="1"/>
      <w:numFmt w:val="bullet"/>
      <w:lvlText w:val=""/>
      <w:lvlJc w:val="left"/>
      <w:pPr>
        <w:ind w:left="4680" w:hanging="360"/>
      </w:pPr>
      <w:rPr>
        <w:rFonts w:ascii="Symbol" w:hAnsi="Symbol" w:hint="default"/>
      </w:rPr>
    </w:lvl>
    <w:lvl w:ilvl="7" w:tplc="44B08416" w:tentative="1">
      <w:start w:val="1"/>
      <w:numFmt w:val="bullet"/>
      <w:lvlText w:val="o"/>
      <w:lvlJc w:val="left"/>
      <w:pPr>
        <w:ind w:left="5400" w:hanging="360"/>
      </w:pPr>
      <w:rPr>
        <w:rFonts w:ascii="Courier New" w:hAnsi="Courier New" w:cs="Courier New" w:hint="default"/>
      </w:rPr>
    </w:lvl>
    <w:lvl w:ilvl="8" w:tplc="9EF0DA28" w:tentative="1">
      <w:start w:val="1"/>
      <w:numFmt w:val="bullet"/>
      <w:lvlText w:val=""/>
      <w:lvlJc w:val="left"/>
      <w:pPr>
        <w:ind w:left="6120" w:hanging="360"/>
      </w:pPr>
      <w:rPr>
        <w:rFonts w:ascii="Wingdings" w:hAnsi="Wingdings" w:hint="default"/>
      </w:rPr>
    </w:lvl>
  </w:abstractNum>
  <w:abstractNum w:abstractNumId="11">
    <w:nsid w:val="31913197"/>
    <w:multiLevelType w:val="hybridMultilevel"/>
    <w:tmpl w:val="F42E2FA8"/>
    <w:lvl w:ilvl="0" w:tplc="8FC8735A">
      <w:start w:val="1"/>
      <w:numFmt w:val="lowerRoman"/>
      <w:lvlText w:val="%1)"/>
      <w:lvlJc w:val="left"/>
      <w:pPr>
        <w:ind w:left="2400" w:hanging="720"/>
      </w:pPr>
      <w:rPr>
        <w:rFonts w:hint="default"/>
      </w:rPr>
    </w:lvl>
    <w:lvl w:ilvl="1" w:tplc="B3D47620" w:tentative="1">
      <w:start w:val="1"/>
      <w:numFmt w:val="lowerLetter"/>
      <w:lvlText w:val="%2."/>
      <w:lvlJc w:val="left"/>
      <w:pPr>
        <w:ind w:left="2760" w:hanging="360"/>
      </w:pPr>
    </w:lvl>
    <w:lvl w:ilvl="2" w:tplc="4DCE60F2" w:tentative="1">
      <w:start w:val="1"/>
      <w:numFmt w:val="lowerRoman"/>
      <w:lvlText w:val="%3."/>
      <w:lvlJc w:val="right"/>
      <w:pPr>
        <w:ind w:left="3480" w:hanging="180"/>
      </w:pPr>
    </w:lvl>
    <w:lvl w:ilvl="3" w:tplc="C14E7D56" w:tentative="1">
      <w:start w:val="1"/>
      <w:numFmt w:val="decimal"/>
      <w:lvlText w:val="%4."/>
      <w:lvlJc w:val="left"/>
      <w:pPr>
        <w:ind w:left="4200" w:hanging="360"/>
      </w:pPr>
    </w:lvl>
    <w:lvl w:ilvl="4" w:tplc="D79C373E" w:tentative="1">
      <w:start w:val="1"/>
      <w:numFmt w:val="lowerLetter"/>
      <w:lvlText w:val="%5."/>
      <w:lvlJc w:val="left"/>
      <w:pPr>
        <w:ind w:left="4920" w:hanging="360"/>
      </w:pPr>
    </w:lvl>
    <w:lvl w:ilvl="5" w:tplc="9FDEA8AC" w:tentative="1">
      <w:start w:val="1"/>
      <w:numFmt w:val="lowerRoman"/>
      <w:lvlText w:val="%6."/>
      <w:lvlJc w:val="right"/>
      <w:pPr>
        <w:ind w:left="5640" w:hanging="180"/>
      </w:pPr>
    </w:lvl>
    <w:lvl w:ilvl="6" w:tplc="697C3C92" w:tentative="1">
      <w:start w:val="1"/>
      <w:numFmt w:val="decimal"/>
      <w:lvlText w:val="%7."/>
      <w:lvlJc w:val="left"/>
      <w:pPr>
        <w:ind w:left="6360" w:hanging="360"/>
      </w:pPr>
    </w:lvl>
    <w:lvl w:ilvl="7" w:tplc="02EA2E22" w:tentative="1">
      <w:start w:val="1"/>
      <w:numFmt w:val="lowerLetter"/>
      <w:lvlText w:val="%8."/>
      <w:lvlJc w:val="left"/>
      <w:pPr>
        <w:ind w:left="7080" w:hanging="360"/>
      </w:pPr>
    </w:lvl>
    <w:lvl w:ilvl="8" w:tplc="290C3474" w:tentative="1">
      <w:start w:val="1"/>
      <w:numFmt w:val="lowerRoman"/>
      <w:lvlText w:val="%9."/>
      <w:lvlJc w:val="right"/>
      <w:pPr>
        <w:ind w:left="7800" w:hanging="180"/>
      </w:pPr>
    </w:lvl>
  </w:abstractNum>
  <w:abstractNum w:abstractNumId="12">
    <w:nsid w:val="352B644D"/>
    <w:multiLevelType w:val="hybridMultilevel"/>
    <w:tmpl w:val="344A4886"/>
    <w:lvl w:ilvl="0" w:tplc="FFC00362">
      <w:start w:val="1"/>
      <w:numFmt w:val="bullet"/>
      <w:lvlText w:val=""/>
      <w:lvlJc w:val="left"/>
      <w:pPr>
        <w:ind w:left="720" w:hanging="360"/>
      </w:pPr>
      <w:rPr>
        <w:rFonts w:ascii="Symbol" w:hAnsi="Symbol" w:hint="default"/>
      </w:rPr>
    </w:lvl>
    <w:lvl w:ilvl="1" w:tplc="0292EDC8" w:tentative="1">
      <w:start w:val="1"/>
      <w:numFmt w:val="bullet"/>
      <w:lvlText w:val="o"/>
      <w:lvlJc w:val="left"/>
      <w:pPr>
        <w:ind w:left="1440" w:hanging="360"/>
      </w:pPr>
      <w:rPr>
        <w:rFonts w:ascii="Courier New" w:hAnsi="Courier New" w:cs="Courier New" w:hint="default"/>
      </w:rPr>
    </w:lvl>
    <w:lvl w:ilvl="2" w:tplc="A7586B7C" w:tentative="1">
      <w:start w:val="1"/>
      <w:numFmt w:val="bullet"/>
      <w:lvlText w:val=""/>
      <w:lvlJc w:val="left"/>
      <w:pPr>
        <w:ind w:left="2160" w:hanging="360"/>
      </w:pPr>
      <w:rPr>
        <w:rFonts w:ascii="Wingdings" w:hAnsi="Wingdings" w:hint="default"/>
      </w:rPr>
    </w:lvl>
    <w:lvl w:ilvl="3" w:tplc="DE143B52" w:tentative="1">
      <w:start w:val="1"/>
      <w:numFmt w:val="bullet"/>
      <w:lvlText w:val=""/>
      <w:lvlJc w:val="left"/>
      <w:pPr>
        <w:ind w:left="2880" w:hanging="360"/>
      </w:pPr>
      <w:rPr>
        <w:rFonts w:ascii="Symbol" w:hAnsi="Symbol" w:hint="default"/>
      </w:rPr>
    </w:lvl>
    <w:lvl w:ilvl="4" w:tplc="463A7988" w:tentative="1">
      <w:start w:val="1"/>
      <w:numFmt w:val="bullet"/>
      <w:lvlText w:val="o"/>
      <w:lvlJc w:val="left"/>
      <w:pPr>
        <w:ind w:left="3600" w:hanging="360"/>
      </w:pPr>
      <w:rPr>
        <w:rFonts w:ascii="Courier New" w:hAnsi="Courier New" w:cs="Courier New" w:hint="default"/>
      </w:rPr>
    </w:lvl>
    <w:lvl w:ilvl="5" w:tplc="D1089C22" w:tentative="1">
      <w:start w:val="1"/>
      <w:numFmt w:val="bullet"/>
      <w:lvlText w:val=""/>
      <w:lvlJc w:val="left"/>
      <w:pPr>
        <w:ind w:left="4320" w:hanging="360"/>
      </w:pPr>
      <w:rPr>
        <w:rFonts w:ascii="Wingdings" w:hAnsi="Wingdings" w:hint="default"/>
      </w:rPr>
    </w:lvl>
    <w:lvl w:ilvl="6" w:tplc="4D563F8E" w:tentative="1">
      <w:start w:val="1"/>
      <w:numFmt w:val="bullet"/>
      <w:lvlText w:val=""/>
      <w:lvlJc w:val="left"/>
      <w:pPr>
        <w:ind w:left="5040" w:hanging="360"/>
      </w:pPr>
      <w:rPr>
        <w:rFonts w:ascii="Symbol" w:hAnsi="Symbol" w:hint="default"/>
      </w:rPr>
    </w:lvl>
    <w:lvl w:ilvl="7" w:tplc="AE4668B0" w:tentative="1">
      <w:start w:val="1"/>
      <w:numFmt w:val="bullet"/>
      <w:lvlText w:val="o"/>
      <w:lvlJc w:val="left"/>
      <w:pPr>
        <w:ind w:left="5760" w:hanging="360"/>
      </w:pPr>
      <w:rPr>
        <w:rFonts w:ascii="Courier New" w:hAnsi="Courier New" w:cs="Courier New" w:hint="default"/>
      </w:rPr>
    </w:lvl>
    <w:lvl w:ilvl="8" w:tplc="B5B69A7C" w:tentative="1">
      <w:start w:val="1"/>
      <w:numFmt w:val="bullet"/>
      <w:lvlText w:val=""/>
      <w:lvlJc w:val="left"/>
      <w:pPr>
        <w:ind w:left="6480" w:hanging="360"/>
      </w:pPr>
      <w:rPr>
        <w:rFonts w:ascii="Wingdings" w:hAnsi="Wingdings" w:hint="default"/>
      </w:rPr>
    </w:lvl>
  </w:abstractNum>
  <w:abstractNum w:abstractNumId="13">
    <w:nsid w:val="35AC3EFA"/>
    <w:multiLevelType w:val="hybridMultilevel"/>
    <w:tmpl w:val="789EDB82"/>
    <w:lvl w:ilvl="0" w:tplc="459CF240">
      <w:start w:val="1"/>
      <w:numFmt w:val="bullet"/>
      <w:lvlText w:val=""/>
      <w:lvlJc w:val="left"/>
      <w:pPr>
        <w:ind w:left="360" w:hanging="360"/>
      </w:pPr>
      <w:rPr>
        <w:rFonts w:ascii="Symbol" w:hAnsi="Symbol" w:hint="default"/>
      </w:rPr>
    </w:lvl>
    <w:lvl w:ilvl="1" w:tplc="3C9EEEE8" w:tentative="1">
      <w:start w:val="1"/>
      <w:numFmt w:val="bullet"/>
      <w:lvlText w:val="o"/>
      <w:lvlJc w:val="left"/>
      <w:pPr>
        <w:ind w:left="1080" w:hanging="360"/>
      </w:pPr>
      <w:rPr>
        <w:rFonts w:ascii="Courier New" w:hAnsi="Courier New" w:cs="Courier New" w:hint="default"/>
      </w:rPr>
    </w:lvl>
    <w:lvl w:ilvl="2" w:tplc="DC70715A" w:tentative="1">
      <w:start w:val="1"/>
      <w:numFmt w:val="bullet"/>
      <w:lvlText w:val=""/>
      <w:lvlJc w:val="left"/>
      <w:pPr>
        <w:ind w:left="1800" w:hanging="360"/>
      </w:pPr>
      <w:rPr>
        <w:rFonts w:ascii="Wingdings" w:hAnsi="Wingdings" w:hint="default"/>
      </w:rPr>
    </w:lvl>
    <w:lvl w:ilvl="3" w:tplc="F6FE0A44" w:tentative="1">
      <w:start w:val="1"/>
      <w:numFmt w:val="bullet"/>
      <w:lvlText w:val=""/>
      <w:lvlJc w:val="left"/>
      <w:pPr>
        <w:ind w:left="2520" w:hanging="360"/>
      </w:pPr>
      <w:rPr>
        <w:rFonts w:ascii="Symbol" w:hAnsi="Symbol" w:hint="default"/>
      </w:rPr>
    </w:lvl>
    <w:lvl w:ilvl="4" w:tplc="1560623A" w:tentative="1">
      <w:start w:val="1"/>
      <w:numFmt w:val="bullet"/>
      <w:lvlText w:val="o"/>
      <w:lvlJc w:val="left"/>
      <w:pPr>
        <w:ind w:left="3240" w:hanging="360"/>
      </w:pPr>
      <w:rPr>
        <w:rFonts w:ascii="Courier New" w:hAnsi="Courier New" w:cs="Courier New" w:hint="default"/>
      </w:rPr>
    </w:lvl>
    <w:lvl w:ilvl="5" w:tplc="D416FC98" w:tentative="1">
      <w:start w:val="1"/>
      <w:numFmt w:val="bullet"/>
      <w:lvlText w:val=""/>
      <w:lvlJc w:val="left"/>
      <w:pPr>
        <w:ind w:left="3960" w:hanging="360"/>
      </w:pPr>
      <w:rPr>
        <w:rFonts w:ascii="Wingdings" w:hAnsi="Wingdings" w:hint="default"/>
      </w:rPr>
    </w:lvl>
    <w:lvl w:ilvl="6" w:tplc="E60C03EA" w:tentative="1">
      <w:start w:val="1"/>
      <w:numFmt w:val="bullet"/>
      <w:lvlText w:val=""/>
      <w:lvlJc w:val="left"/>
      <w:pPr>
        <w:ind w:left="4680" w:hanging="360"/>
      </w:pPr>
      <w:rPr>
        <w:rFonts w:ascii="Symbol" w:hAnsi="Symbol" w:hint="default"/>
      </w:rPr>
    </w:lvl>
    <w:lvl w:ilvl="7" w:tplc="6BBA4512" w:tentative="1">
      <w:start w:val="1"/>
      <w:numFmt w:val="bullet"/>
      <w:lvlText w:val="o"/>
      <w:lvlJc w:val="left"/>
      <w:pPr>
        <w:ind w:left="5400" w:hanging="360"/>
      </w:pPr>
      <w:rPr>
        <w:rFonts w:ascii="Courier New" w:hAnsi="Courier New" w:cs="Courier New" w:hint="default"/>
      </w:rPr>
    </w:lvl>
    <w:lvl w:ilvl="8" w:tplc="17E62996" w:tentative="1">
      <w:start w:val="1"/>
      <w:numFmt w:val="bullet"/>
      <w:lvlText w:val=""/>
      <w:lvlJc w:val="left"/>
      <w:pPr>
        <w:ind w:left="6120" w:hanging="360"/>
      </w:pPr>
      <w:rPr>
        <w:rFonts w:ascii="Wingdings" w:hAnsi="Wingdings" w:hint="default"/>
      </w:rPr>
    </w:lvl>
  </w:abstractNum>
  <w:abstractNum w:abstractNumId="14">
    <w:nsid w:val="451D3B89"/>
    <w:multiLevelType w:val="hybridMultilevel"/>
    <w:tmpl w:val="3322FEF8"/>
    <w:lvl w:ilvl="0" w:tplc="7BACE566">
      <w:start w:val="1"/>
      <w:numFmt w:val="bullet"/>
      <w:lvlText w:val=""/>
      <w:lvlJc w:val="left"/>
      <w:pPr>
        <w:ind w:left="765" w:hanging="360"/>
      </w:pPr>
      <w:rPr>
        <w:rFonts w:ascii="Wingdings" w:hAnsi="Wingdings" w:hint="default"/>
      </w:rPr>
    </w:lvl>
    <w:lvl w:ilvl="1" w:tplc="1FE628F2" w:tentative="1">
      <w:start w:val="1"/>
      <w:numFmt w:val="bullet"/>
      <w:lvlText w:val="o"/>
      <w:lvlJc w:val="left"/>
      <w:pPr>
        <w:ind w:left="1485" w:hanging="360"/>
      </w:pPr>
      <w:rPr>
        <w:rFonts w:ascii="Courier New" w:hAnsi="Courier New" w:cs="Courier New" w:hint="default"/>
      </w:rPr>
    </w:lvl>
    <w:lvl w:ilvl="2" w:tplc="536CB190" w:tentative="1">
      <w:start w:val="1"/>
      <w:numFmt w:val="bullet"/>
      <w:lvlText w:val=""/>
      <w:lvlJc w:val="left"/>
      <w:pPr>
        <w:ind w:left="2205" w:hanging="360"/>
      </w:pPr>
      <w:rPr>
        <w:rFonts w:ascii="Wingdings" w:hAnsi="Wingdings" w:hint="default"/>
      </w:rPr>
    </w:lvl>
    <w:lvl w:ilvl="3" w:tplc="665E9168" w:tentative="1">
      <w:start w:val="1"/>
      <w:numFmt w:val="bullet"/>
      <w:lvlText w:val=""/>
      <w:lvlJc w:val="left"/>
      <w:pPr>
        <w:ind w:left="2925" w:hanging="360"/>
      </w:pPr>
      <w:rPr>
        <w:rFonts w:ascii="Symbol" w:hAnsi="Symbol" w:hint="default"/>
      </w:rPr>
    </w:lvl>
    <w:lvl w:ilvl="4" w:tplc="DF8CBC3C" w:tentative="1">
      <w:start w:val="1"/>
      <w:numFmt w:val="bullet"/>
      <w:lvlText w:val="o"/>
      <w:lvlJc w:val="left"/>
      <w:pPr>
        <w:ind w:left="3645" w:hanging="360"/>
      </w:pPr>
      <w:rPr>
        <w:rFonts w:ascii="Courier New" w:hAnsi="Courier New" w:cs="Courier New" w:hint="default"/>
      </w:rPr>
    </w:lvl>
    <w:lvl w:ilvl="5" w:tplc="C27811AC" w:tentative="1">
      <w:start w:val="1"/>
      <w:numFmt w:val="bullet"/>
      <w:lvlText w:val=""/>
      <w:lvlJc w:val="left"/>
      <w:pPr>
        <w:ind w:left="4365" w:hanging="360"/>
      </w:pPr>
      <w:rPr>
        <w:rFonts w:ascii="Wingdings" w:hAnsi="Wingdings" w:hint="default"/>
      </w:rPr>
    </w:lvl>
    <w:lvl w:ilvl="6" w:tplc="456A4BBE" w:tentative="1">
      <w:start w:val="1"/>
      <w:numFmt w:val="bullet"/>
      <w:lvlText w:val=""/>
      <w:lvlJc w:val="left"/>
      <w:pPr>
        <w:ind w:left="5085" w:hanging="360"/>
      </w:pPr>
      <w:rPr>
        <w:rFonts w:ascii="Symbol" w:hAnsi="Symbol" w:hint="default"/>
      </w:rPr>
    </w:lvl>
    <w:lvl w:ilvl="7" w:tplc="2F4E3E54" w:tentative="1">
      <w:start w:val="1"/>
      <w:numFmt w:val="bullet"/>
      <w:lvlText w:val="o"/>
      <w:lvlJc w:val="left"/>
      <w:pPr>
        <w:ind w:left="5805" w:hanging="360"/>
      </w:pPr>
      <w:rPr>
        <w:rFonts w:ascii="Courier New" w:hAnsi="Courier New" w:cs="Courier New" w:hint="default"/>
      </w:rPr>
    </w:lvl>
    <w:lvl w:ilvl="8" w:tplc="929CD820" w:tentative="1">
      <w:start w:val="1"/>
      <w:numFmt w:val="bullet"/>
      <w:lvlText w:val=""/>
      <w:lvlJc w:val="left"/>
      <w:pPr>
        <w:ind w:left="6525" w:hanging="360"/>
      </w:pPr>
      <w:rPr>
        <w:rFonts w:ascii="Wingdings" w:hAnsi="Wingdings" w:hint="default"/>
      </w:rPr>
    </w:lvl>
  </w:abstractNum>
  <w:abstractNum w:abstractNumId="15">
    <w:nsid w:val="59F5556F"/>
    <w:multiLevelType w:val="hybridMultilevel"/>
    <w:tmpl w:val="8C367CCA"/>
    <w:lvl w:ilvl="0" w:tplc="01021B8E">
      <w:start w:val="1"/>
      <w:numFmt w:val="bullet"/>
      <w:lvlText w:val=""/>
      <w:lvlJc w:val="left"/>
      <w:pPr>
        <w:ind w:left="720" w:hanging="360"/>
      </w:pPr>
      <w:rPr>
        <w:rFonts w:ascii="Symbol" w:hAnsi="Symbol" w:hint="default"/>
      </w:rPr>
    </w:lvl>
    <w:lvl w:ilvl="1" w:tplc="711A9696" w:tentative="1">
      <w:start w:val="1"/>
      <w:numFmt w:val="bullet"/>
      <w:lvlText w:val="o"/>
      <w:lvlJc w:val="left"/>
      <w:pPr>
        <w:ind w:left="1440" w:hanging="360"/>
      </w:pPr>
      <w:rPr>
        <w:rFonts w:ascii="Courier New" w:hAnsi="Courier New" w:cs="Courier New" w:hint="default"/>
      </w:rPr>
    </w:lvl>
    <w:lvl w:ilvl="2" w:tplc="93B86060" w:tentative="1">
      <w:start w:val="1"/>
      <w:numFmt w:val="bullet"/>
      <w:lvlText w:val=""/>
      <w:lvlJc w:val="left"/>
      <w:pPr>
        <w:ind w:left="2160" w:hanging="360"/>
      </w:pPr>
      <w:rPr>
        <w:rFonts w:ascii="Wingdings" w:hAnsi="Wingdings" w:hint="default"/>
      </w:rPr>
    </w:lvl>
    <w:lvl w:ilvl="3" w:tplc="A8266B28" w:tentative="1">
      <w:start w:val="1"/>
      <w:numFmt w:val="bullet"/>
      <w:lvlText w:val=""/>
      <w:lvlJc w:val="left"/>
      <w:pPr>
        <w:ind w:left="2880" w:hanging="360"/>
      </w:pPr>
      <w:rPr>
        <w:rFonts w:ascii="Symbol" w:hAnsi="Symbol" w:hint="default"/>
      </w:rPr>
    </w:lvl>
    <w:lvl w:ilvl="4" w:tplc="7F741254" w:tentative="1">
      <w:start w:val="1"/>
      <w:numFmt w:val="bullet"/>
      <w:lvlText w:val="o"/>
      <w:lvlJc w:val="left"/>
      <w:pPr>
        <w:ind w:left="3600" w:hanging="360"/>
      </w:pPr>
      <w:rPr>
        <w:rFonts w:ascii="Courier New" w:hAnsi="Courier New" w:cs="Courier New" w:hint="default"/>
      </w:rPr>
    </w:lvl>
    <w:lvl w:ilvl="5" w:tplc="A880C110">
      <w:start w:val="1"/>
      <w:numFmt w:val="bullet"/>
      <w:lvlText w:val=""/>
      <w:lvlJc w:val="left"/>
      <w:pPr>
        <w:ind w:left="4320" w:hanging="360"/>
      </w:pPr>
      <w:rPr>
        <w:rFonts w:ascii="Wingdings" w:hAnsi="Wingdings" w:hint="default"/>
      </w:rPr>
    </w:lvl>
    <w:lvl w:ilvl="6" w:tplc="1382C58C" w:tentative="1">
      <w:start w:val="1"/>
      <w:numFmt w:val="bullet"/>
      <w:lvlText w:val=""/>
      <w:lvlJc w:val="left"/>
      <w:pPr>
        <w:ind w:left="5040" w:hanging="360"/>
      </w:pPr>
      <w:rPr>
        <w:rFonts w:ascii="Symbol" w:hAnsi="Symbol" w:hint="default"/>
      </w:rPr>
    </w:lvl>
    <w:lvl w:ilvl="7" w:tplc="27E85F94" w:tentative="1">
      <w:start w:val="1"/>
      <w:numFmt w:val="bullet"/>
      <w:lvlText w:val="o"/>
      <w:lvlJc w:val="left"/>
      <w:pPr>
        <w:ind w:left="5760" w:hanging="360"/>
      </w:pPr>
      <w:rPr>
        <w:rFonts w:ascii="Courier New" w:hAnsi="Courier New" w:cs="Courier New" w:hint="default"/>
      </w:rPr>
    </w:lvl>
    <w:lvl w:ilvl="8" w:tplc="2D20750E" w:tentative="1">
      <w:start w:val="1"/>
      <w:numFmt w:val="bullet"/>
      <w:lvlText w:val=""/>
      <w:lvlJc w:val="left"/>
      <w:pPr>
        <w:ind w:left="6480" w:hanging="360"/>
      </w:pPr>
      <w:rPr>
        <w:rFonts w:ascii="Wingdings" w:hAnsi="Wingdings" w:hint="default"/>
      </w:rPr>
    </w:lvl>
  </w:abstractNum>
  <w:abstractNum w:abstractNumId="16">
    <w:nsid w:val="5D35029A"/>
    <w:multiLevelType w:val="hybridMultilevel"/>
    <w:tmpl w:val="1772EC3A"/>
    <w:lvl w:ilvl="0" w:tplc="7C7E8866">
      <w:start w:val="1"/>
      <w:numFmt w:val="bullet"/>
      <w:lvlText w:val=""/>
      <w:lvlJc w:val="left"/>
      <w:pPr>
        <w:ind w:left="644" w:hanging="360"/>
      </w:pPr>
      <w:rPr>
        <w:rFonts w:ascii="Symbol" w:hAnsi="Symbol" w:hint="default"/>
      </w:rPr>
    </w:lvl>
    <w:lvl w:ilvl="1" w:tplc="37AE8ADC" w:tentative="1">
      <w:start w:val="1"/>
      <w:numFmt w:val="bullet"/>
      <w:lvlText w:val="o"/>
      <w:lvlJc w:val="left"/>
      <w:pPr>
        <w:ind w:left="1364" w:hanging="360"/>
      </w:pPr>
      <w:rPr>
        <w:rFonts w:ascii="Courier New" w:hAnsi="Courier New" w:cs="Courier New" w:hint="default"/>
      </w:rPr>
    </w:lvl>
    <w:lvl w:ilvl="2" w:tplc="B5109E4A" w:tentative="1">
      <w:start w:val="1"/>
      <w:numFmt w:val="bullet"/>
      <w:lvlText w:val=""/>
      <w:lvlJc w:val="left"/>
      <w:pPr>
        <w:ind w:left="2084" w:hanging="360"/>
      </w:pPr>
      <w:rPr>
        <w:rFonts w:ascii="Wingdings" w:hAnsi="Wingdings" w:hint="default"/>
      </w:rPr>
    </w:lvl>
    <w:lvl w:ilvl="3" w:tplc="EA32158C" w:tentative="1">
      <w:start w:val="1"/>
      <w:numFmt w:val="bullet"/>
      <w:lvlText w:val=""/>
      <w:lvlJc w:val="left"/>
      <w:pPr>
        <w:ind w:left="2804" w:hanging="360"/>
      </w:pPr>
      <w:rPr>
        <w:rFonts w:ascii="Symbol" w:hAnsi="Symbol" w:hint="default"/>
      </w:rPr>
    </w:lvl>
    <w:lvl w:ilvl="4" w:tplc="F7341EAE" w:tentative="1">
      <w:start w:val="1"/>
      <w:numFmt w:val="bullet"/>
      <w:lvlText w:val="o"/>
      <w:lvlJc w:val="left"/>
      <w:pPr>
        <w:ind w:left="3524" w:hanging="360"/>
      </w:pPr>
      <w:rPr>
        <w:rFonts w:ascii="Courier New" w:hAnsi="Courier New" w:cs="Courier New" w:hint="default"/>
      </w:rPr>
    </w:lvl>
    <w:lvl w:ilvl="5" w:tplc="6E74F18C" w:tentative="1">
      <w:start w:val="1"/>
      <w:numFmt w:val="bullet"/>
      <w:lvlText w:val=""/>
      <w:lvlJc w:val="left"/>
      <w:pPr>
        <w:ind w:left="4244" w:hanging="360"/>
      </w:pPr>
      <w:rPr>
        <w:rFonts w:ascii="Wingdings" w:hAnsi="Wingdings" w:hint="default"/>
      </w:rPr>
    </w:lvl>
    <w:lvl w:ilvl="6" w:tplc="4E8CC8D8" w:tentative="1">
      <w:start w:val="1"/>
      <w:numFmt w:val="bullet"/>
      <w:lvlText w:val=""/>
      <w:lvlJc w:val="left"/>
      <w:pPr>
        <w:ind w:left="4964" w:hanging="360"/>
      </w:pPr>
      <w:rPr>
        <w:rFonts w:ascii="Symbol" w:hAnsi="Symbol" w:hint="default"/>
      </w:rPr>
    </w:lvl>
    <w:lvl w:ilvl="7" w:tplc="8084CBFA" w:tentative="1">
      <w:start w:val="1"/>
      <w:numFmt w:val="bullet"/>
      <w:lvlText w:val="o"/>
      <w:lvlJc w:val="left"/>
      <w:pPr>
        <w:ind w:left="5684" w:hanging="360"/>
      </w:pPr>
      <w:rPr>
        <w:rFonts w:ascii="Courier New" w:hAnsi="Courier New" w:cs="Courier New" w:hint="default"/>
      </w:rPr>
    </w:lvl>
    <w:lvl w:ilvl="8" w:tplc="F272A94E" w:tentative="1">
      <w:start w:val="1"/>
      <w:numFmt w:val="bullet"/>
      <w:lvlText w:val=""/>
      <w:lvlJc w:val="left"/>
      <w:pPr>
        <w:ind w:left="6404" w:hanging="360"/>
      </w:pPr>
      <w:rPr>
        <w:rFonts w:ascii="Wingdings" w:hAnsi="Wingdings" w:hint="default"/>
      </w:rPr>
    </w:lvl>
  </w:abstractNum>
  <w:abstractNum w:abstractNumId="17">
    <w:nsid w:val="69595AA2"/>
    <w:multiLevelType w:val="hybridMultilevel"/>
    <w:tmpl w:val="11E4D0B6"/>
    <w:lvl w:ilvl="0" w:tplc="6B1A2464">
      <w:start w:val="1"/>
      <w:numFmt w:val="bullet"/>
      <w:lvlText w:val=""/>
      <w:lvlJc w:val="left"/>
      <w:pPr>
        <w:ind w:left="720" w:hanging="360"/>
      </w:pPr>
      <w:rPr>
        <w:rFonts w:ascii="Symbol" w:hAnsi="Symbol" w:hint="default"/>
      </w:rPr>
    </w:lvl>
    <w:lvl w:ilvl="1" w:tplc="762CE44E" w:tentative="1">
      <w:start w:val="1"/>
      <w:numFmt w:val="bullet"/>
      <w:lvlText w:val="o"/>
      <w:lvlJc w:val="left"/>
      <w:pPr>
        <w:ind w:left="1440" w:hanging="360"/>
      </w:pPr>
      <w:rPr>
        <w:rFonts w:ascii="Courier New" w:hAnsi="Courier New" w:cs="Courier New" w:hint="default"/>
      </w:rPr>
    </w:lvl>
    <w:lvl w:ilvl="2" w:tplc="30A23EC8" w:tentative="1">
      <w:start w:val="1"/>
      <w:numFmt w:val="bullet"/>
      <w:lvlText w:val=""/>
      <w:lvlJc w:val="left"/>
      <w:pPr>
        <w:ind w:left="2160" w:hanging="360"/>
      </w:pPr>
      <w:rPr>
        <w:rFonts w:ascii="Wingdings" w:hAnsi="Wingdings" w:hint="default"/>
      </w:rPr>
    </w:lvl>
    <w:lvl w:ilvl="3" w:tplc="E9A03CAE" w:tentative="1">
      <w:start w:val="1"/>
      <w:numFmt w:val="bullet"/>
      <w:lvlText w:val=""/>
      <w:lvlJc w:val="left"/>
      <w:pPr>
        <w:ind w:left="2880" w:hanging="360"/>
      </w:pPr>
      <w:rPr>
        <w:rFonts w:ascii="Symbol" w:hAnsi="Symbol" w:hint="default"/>
      </w:rPr>
    </w:lvl>
    <w:lvl w:ilvl="4" w:tplc="69B82DF4" w:tentative="1">
      <w:start w:val="1"/>
      <w:numFmt w:val="bullet"/>
      <w:lvlText w:val="o"/>
      <w:lvlJc w:val="left"/>
      <w:pPr>
        <w:ind w:left="3600" w:hanging="360"/>
      </w:pPr>
      <w:rPr>
        <w:rFonts w:ascii="Courier New" w:hAnsi="Courier New" w:cs="Courier New" w:hint="default"/>
      </w:rPr>
    </w:lvl>
    <w:lvl w:ilvl="5" w:tplc="5AC6E6E6" w:tentative="1">
      <w:start w:val="1"/>
      <w:numFmt w:val="bullet"/>
      <w:lvlText w:val=""/>
      <w:lvlJc w:val="left"/>
      <w:pPr>
        <w:ind w:left="4320" w:hanging="360"/>
      </w:pPr>
      <w:rPr>
        <w:rFonts w:ascii="Wingdings" w:hAnsi="Wingdings" w:hint="default"/>
      </w:rPr>
    </w:lvl>
    <w:lvl w:ilvl="6" w:tplc="9232F0CC" w:tentative="1">
      <w:start w:val="1"/>
      <w:numFmt w:val="bullet"/>
      <w:lvlText w:val=""/>
      <w:lvlJc w:val="left"/>
      <w:pPr>
        <w:ind w:left="5040" w:hanging="360"/>
      </w:pPr>
      <w:rPr>
        <w:rFonts w:ascii="Symbol" w:hAnsi="Symbol" w:hint="default"/>
      </w:rPr>
    </w:lvl>
    <w:lvl w:ilvl="7" w:tplc="61CAF206" w:tentative="1">
      <w:start w:val="1"/>
      <w:numFmt w:val="bullet"/>
      <w:lvlText w:val="o"/>
      <w:lvlJc w:val="left"/>
      <w:pPr>
        <w:ind w:left="5760" w:hanging="360"/>
      </w:pPr>
      <w:rPr>
        <w:rFonts w:ascii="Courier New" w:hAnsi="Courier New" w:cs="Courier New" w:hint="default"/>
      </w:rPr>
    </w:lvl>
    <w:lvl w:ilvl="8" w:tplc="5A1C5576" w:tentative="1">
      <w:start w:val="1"/>
      <w:numFmt w:val="bullet"/>
      <w:lvlText w:val=""/>
      <w:lvlJc w:val="left"/>
      <w:pPr>
        <w:ind w:left="6480" w:hanging="360"/>
      </w:pPr>
      <w:rPr>
        <w:rFonts w:ascii="Wingdings" w:hAnsi="Wingdings" w:hint="default"/>
      </w:rPr>
    </w:lvl>
  </w:abstractNum>
  <w:abstractNum w:abstractNumId="18">
    <w:nsid w:val="71F33E9A"/>
    <w:multiLevelType w:val="hybridMultilevel"/>
    <w:tmpl w:val="ADBC833A"/>
    <w:lvl w:ilvl="0" w:tplc="AEF8E098">
      <w:start w:val="1"/>
      <w:numFmt w:val="bullet"/>
      <w:lvlText w:val=""/>
      <w:lvlJc w:val="left"/>
      <w:pPr>
        <w:tabs>
          <w:tab w:val="num" w:pos="720"/>
        </w:tabs>
        <w:ind w:left="720" w:hanging="360"/>
      </w:pPr>
      <w:rPr>
        <w:rFonts w:ascii="Symbol" w:hAnsi="Symbol" w:hint="default"/>
      </w:rPr>
    </w:lvl>
    <w:lvl w:ilvl="1" w:tplc="CBBEDF4E" w:tentative="1">
      <w:start w:val="1"/>
      <w:numFmt w:val="bullet"/>
      <w:lvlText w:val="o"/>
      <w:lvlJc w:val="left"/>
      <w:pPr>
        <w:tabs>
          <w:tab w:val="num" w:pos="1440"/>
        </w:tabs>
        <w:ind w:left="1440" w:hanging="360"/>
      </w:pPr>
      <w:rPr>
        <w:rFonts w:ascii="Courier New" w:hAnsi="Courier New" w:cs="Courier New" w:hint="default"/>
      </w:rPr>
    </w:lvl>
    <w:lvl w:ilvl="2" w:tplc="5A8E8214" w:tentative="1">
      <w:start w:val="1"/>
      <w:numFmt w:val="bullet"/>
      <w:lvlText w:val=""/>
      <w:lvlJc w:val="left"/>
      <w:pPr>
        <w:tabs>
          <w:tab w:val="num" w:pos="2160"/>
        </w:tabs>
        <w:ind w:left="2160" w:hanging="360"/>
      </w:pPr>
      <w:rPr>
        <w:rFonts w:ascii="Wingdings" w:hAnsi="Wingdings" w:hint="default"/>
      </w:rPr>
    </w:lvl>
    <w:lvl w:ilvl="3" w:tplc="CB54E77A" w:tentative="1">
      <w:start w:val="1"/>
      <w:numFmt w:val="bullet"/>
      <w:lvlText w:val=""/>
      <w:lvlJc w:val="left"/>
      <w:pPr>
        <w:tabs>
          <w:tab w:val="num" w:pos="2880"/>
        </w:tabs>
        <w:ind w:left="2880" w:hanging="360"/>
      </w:pPr>
      <w:rPr>
        <w:rFonts w:ascii="Symbol" w:hAnsi="Symbol" w:hint="default"/>
      </w:rPr>
    </w:lvl>
    <w:lvl w:ilvl="4" w:tplc="DAFEEFAA" w:tentative="1">
      <w:start w:val="1"/>
      <w:numFmt w:val="bullet"/>
      <w:lvlText w:val="o"/>
      <w:lvlJc w:val="left"/>
      <w:pPr>
        <w:tabs>
          <w:tab w:val="num" w:pos="3600"/>
        </w:tabs>
        <w:ind w:left="3600" w:hanging="360"/>
      </w:pPr>
      <w:rPr>
        <w:rFonts w:ascii="Courier New" w:hAnsi="Courier New" w:cs="Courier New" w:hint="default"/>
      </w:rPr>
    </w:lvl>
    <w:lvl w:ilvl="5" w:tplc="F6BAD62E" w:tentative="1">
      <w:start w:val="1"/>
      <w:numFmt w:val="bullet"/>
      <w:lvlText w:val=""/>
      <w:lvlJc w:val="left"/>
      <w:pPr>
        <w:tabs>
          <w:tab w:val="num" w:pos="4320"/>
        </w:tabs>
        <w:ind w:left="4320" w:hanging="360"/>
      </w:pPr>
      <w:rPr>
        <w:rFonts w:ascii="Wingdings" w:hAnsi="Wingdings" w:hint="default"/>
      </w:rPr>
    </w:lvl>
    <w:lvl w:ilvl="6" w:tplc="31D8B0FE" w:tentative="1">
      <w:start w:val="1"/>
      <w:numFmt w:val="bullet"/>
      <w:lvlText w:val=""/>
      <w:lvlJc w:val="left"/>
      <w:pPr>
        <w:tabs>
          <w:tab w:val="num" w:pos="5040"/>
        </w:tabs>
        <w:ind w:left="5040" w:hanging="360"/>
      </w:pPr>
      <w:rPr>
        <w:rFonts w:ascii="Symbol" w:hAnsi="Symbol" w:hint="default"/>
      </w:rPr>
    </w:lvl>
    <w:lvl w:ilvl="7" w:tplc="A08817E4" w:tentative="1">
      <w:start w:val="1"/>
      <w:numFmt w:val="bullet"/>
      <w:lvlText w:val="o"/>
      <w:lvlJc w:val="left"/>
      <w:pPr>
        <w:tabs>
          <w:tab w:val="num" w:pos="5760"/>
        </w:tabs>
        <w:ind w:left="5760" w:hanging="360"/>
      </w:pPr>
      <w:rPr>
        <w:rFonts w:ascii="Courier New" w:hAnsi="Courier New" w:cs="Courier New" w:hint="default"/>
      </w:rPr>
    </w:lvl>
    <w:lvl w:ilvl="8" w:tplc="F51A6726" w:tentative="1">
      <w:start w:val="1"/>
      <w:numFmt w:val="bullet"/>
      <w:lvlText w:val=""/>
      <w:lvlJc w:val="left"/>
      <w:pPr>
        <w:tabs>
          <w:tab w:val="num" w:pos="6480"/>
        </w:tabs>
        <w:ind w:left="6480" w:hanging="360"/>
      </w:pPr>
      <w:rPr>
        <w:rFonts w:ascii="Wingdings" w:hAnsi="Wingdings" w:hint="default"/>
      </w:rPr>
    </w:lvl>
  </w:abstractNum>
  <w:abstractNum w:abstractNumId="19">
    <w:nsid w:val="743C03B9"/>
    <w:multiLevelType w:val="hybridMultilevel"/>
    <w:tmpl w:val="192AB568"/>
    <w:lvl w:ilvl="0" w:tplc="37DEB67E">
      <w:start w:val="1"/>
      <w:numFmt w:val="bullet"/>
      <w:lvlText w:val=""/>
      <w:lvlJc w:val="left"/>
      <w:pPr>
        <w:ind w:left="360" w:hanging="360"/>
      </w:pPr>
      <w:rPr>
        <w:rFonts w:ascii="Symbol" w:hAnsi="Symbol" w:hint="default"/>
      </w:rPr>
    </w:lvl>
    <w:lvl w:ilvl="1" w:tplc="8C900396" w:tentative="1">
      <w:start w:val="1"/>
      <w:numFmt w:val="bullet"/>
      <w:lvlText w:val="o"/>
      <w:lvlJc w:val="left"/>
      <w:pPr>
        <w:ind w:left="1080" w:hanging="360"/>
      </w:pPr>
      <w:rPr>
        <w:rFonts w:ascii="Courier New" w:hAnsi="Courier New" w:cs="Courier New" w:hint="default"/>
      </w:rPr>
    </w:lvl>
    <w:lvl w:ilvl="2" w:tplc="0A8E46EA" w:tentative="1">
      <w:start w:val="1"/>
      <w:numFmt w:val="bullet"/>
      <w:lvlText w:val=""/>
      <w:lvlJc w:val="left"/>
      <w:pPr>
        <w:ind w:left="1800" w:hanging="360"/>
      </w:pPr>
      <w:rPr>
        <w:rFonts w:ascii="Wingdings" w:hAnsi="Wingdings" w:hint="default"/>
      </w:rPr>
    </w:lvl>
    <w:lvl w:ilvl="3" w:tplc="FFDE77C4" w:tentative="1">
      <w:start w:val="1"/>
      <w:numFmt w:val="bullet"/>
      <w:lvlText w:val=""/>
      <w:lvlJc w:val="left"/>
      <w:pPr>
        <w:ind w:left="2520" w:hanging="360"/>
      </w:pPr>
      <w:rPr>
        <w:rFonts w:ascii="Symbol" w:hAnsi="Symbol" w:hint="default"/>
      </w:rPr>
    </w:lvl>
    <w:lvl w:ilvl="4" w:tplc="345E60B2" w:tentative="1">
      <w:start w:val="1"/>
      <w:numFmt w:val="bullet"/>
      <w:lvlText w:val="o"/>
      <w:lvlJc w:val="left"/>
      <w:pPr>
        <w:ind w:left="3240" w:hanging="360"/>
      </w:pPr>
      <w:rPr>
        <w:rFonts w:ascii="Courier New" w:hAnsi="Courier New" w:cs="Courier New" w:hint="default"/>
      </w:rPr>
    </w:lvl>
    <w:lvl w:ilvl="5" w:tplc="E7343A54" w:tentative="1">
      <w:start w:val="1"/>
      <w:numFmt w:val="bullet"/>
      <w:lvlText w:val=""/>
      <w:lvlJc w:val="left"/>
      <w:pPr>
        <w:ind w:left="3960" w:hanging="360"/>
      </w:pPr>
      <w:rPr>
        <w:rFonts w:ascii="Wingdings" w:hAnsi="Wingdings" w:hint="default"/>
      </w:rPr>
    </w:lvl>
    <w:lvl w:ilvl="6" w:tplc="2FD0C986" w:tentative="1">
      <w:start w:val="1"/>
      <w:numFmt w:val="bullet"/>
      <w:lvlText w:val=""/>
      <w:lvlJc w:val="left"/>
      <w:pPr>
        <w:ind w:left="4680" w:hanging="360"/>
      </w:pPr>
      <w:rPr>
        <w:rFonts w:ascii="Symbol" w:hAnsi="Symbol" w:hint="default"/>
      </w:rPr>
    </w:lvl>
    <w:lvl w:ilvl="7" w:tplc="BDD4F0EA" w:tentative="1">
      <w:start w:val="1"/>
      <w:numFmt w:val="bullet"/>
      <w:lvlText w:val="o"/>
      <w:lvlJc w:val="left"/>
      <w:pPr>
        <w:ind w:left="5400" w:hanging="360"/>
      </w:pPr>
      <w:rPr>
        <w:rFonts w:ascii="Courier New" w:hAnsi="Courier New" w:cs="Courier New" w:hint="default"/>
      </w:rPr>
    </w:lvl>
    <w:lvl w:ilvl="8" w:tplc="D82A5AD4" w:tentative="1">
      <w:start w:val="1"/>
      <w:numFmt w:val="bullet"/>
      <w:lvlText w:val=""/>
      <w:lvlJc w:val="left"/>
      <w:pPr>
        <w:ind w:left="6120" w:hanging="360"/>
      </w:pPr>
      <w:rPr>
        <w:rFonts w:ascii="Wingdings" w:hAnsi="Wingdings" w:hint="default"/>
      </w:rPr>
    </w:lvl>
  </w:abstractNum>
  <w:abstractNum w:abstractNumId="20">
    <w:nsid w:val="745A75FC"/>
    <w:multiLevelType w:val="hybridMultilevel"/>
    <w:tmpl w:val="0DA277DC"/>
    <w:lvl w:ilvl="0" w:tplc="A606DA2C">
      <w:start w:val="1"/>
      <w:numFmt w:val="bullet"/>
      <w:lvlText w:val=""/>
      <w:lvlJc w:val="left"/>
      <w:pPr>
        <w:ind w:left="360" w:hanging="360"/>
      </w:pPr>
      <w:rPr>
        <w:rFonts w:ascii="Symbol" w:hAnsi="Symbol" w:hint="default"/>
      </w:rPr>
    </w:lvl>
    <w:lvl w:ilvl="1" w:tplc="5596C05A" w:tentative="1">
      <w:start w:val="1"/>
      <w:numFmt w:val="bullet"/>
      <w:lvlText w:val="o"/>
      <w:lvlJc w:val="left"/>
      <w:pPr>
        <w:ind w:left="1080" w:hanging="360"/>
      </w:pPr>
      <w:rPr>
        <w:rFonts w:ascii="Courier New" w:hAnsi="Courier New" w:cs="Courier New" w:hint="default"/>
      </w:rPr>
    </w:lvl>
    <w:lvl w:ilvl="2" w:tplc="C0EEEF0E" w:tentative="1">
      <w:start w:val="1"/>
      <w:numFmt w:val="bullet"/>
      <w:lvlText w:val=""/>
      <w:lvlJc w:val="left"/>
      <w:pPr>
        <w:ind w:left="1800" w:hanging="360"/>
      </w:pPr>
      <w:rPr>
        <w:rFonts w:ascii="Wingdings" w:hAnsi="Wingdings" w:hint="default"/>
      </w:rPr>
    </w:lvl>
    <w:lvl w:ilvl="3" w:tplc="723256E2" w:tentative="1">
      <w:start w:val="1"/>
      <w:numFmt w:val="bullet"/>
      <w:lvlText w:val=""/>
      <w:lvlJc w:val="left"/>
      <w:pPr>
        <w:ind w:left="2520" w:hanging="360"/>
      </w:pPr>
      <w:rPr>
        <w:rFonts w:ascii="Symbol" w:hAnsi="Symbol" w:hint="default"/>
      </w:rPr>
    </w:lvl>
    <w:lvl w:ilvl="4" w:tplc="A2808CBA" w:tentative="1">
      <w:start w:val="1"/>
      <w:numFmt w:val="bullet"/>
      <w:lvlText w:val="o"/>
      <w:lvlJc w:val="left"/>
      <w:pPr>
        <w:ind w:left="3240" w:hanging="360"/>
      </w:pPr>
      <w:rPr>
        <w:rFonts w:ascii="Courier New" w:hAnsi="Courier New" w:cs="Courier New" w:hint="default"/>
      </w:rPr>
    </w:lvl>
    <w:lvl w:ilvl="5" w:tplc="4DC4CE96" w:tentative="1">
      <w:start w:val="1"/>
      <w:numFmt w:val="bullet"/>
      <w:lvlText w:val=""/>
      <w:lvlJc w:val="left"/>
      <w:pPr>
        <w:ind w:left="3960" w:hanging="360"/>
      </w:pPr>
      <w:rPr>
        <w:rFonts w:ascii="Wingdings" w:hAnsi="Wingdings" w:hint="default"/>
      </w:rPr>
    </w:lvl>
    <w:lvl w:ilvl="6" w:tplc="D3FE576A" w:tentative="1">
      <w:start w:val="1"/>
      <w:numFmt w:val="bullet"/>
      <w:lvlText w:val=""/>
      <w:lvlJc w:val="left"/>
      <w:pPr>
        <w:ind w:left="4680" w:hanging="360"/>
      </w:pPr>
      <w:rPr>
        <w:rFonts w:ascii="Symbol" w:hAnsi="Symbol" w:hint="default"/>
      </w:rPr>
    </w:lvl>
    <w:lvl w:ilvl="7" w:tplc="D3948DFC" w:tentative="1">
      <w:start w:val="1"/>
      <w:numFmt w:val="bullet"/>
      <w:lvlText w:val="o"/>
      <w:lvlJc w:val="left"/>
      <w:pPr>
        <w:ind w:left="5400" w:hanging="360"/>
      </w:pPr>
      <w:rPr>
        <w:rFonts w:ascii="Courier New" w:hAnsi="Courier New" w:cs="Courier New" w:hint="default"/>
      </w:rPr>
    </w:lvl>
    <w:lvl w:ilvl="8" w:tplc="93B8A6D4" w:tentative="1">
      <w:start w:val="1"/>
      <w:numFmt w:val="bullet"/>
      <w:lvlText w:val=""/>
      <w:lvlJc w:val="left"/>
      <w:pPr>
        <w:ind w:left="6120" w:hanging="360"/>
      </w:pPr>
      <w:rPr>
        <w:rFonts w:ascii="Wingdings" w:hAnsi="Wingdings" w:hint="default"/>
      </w:rPr>
    </w:lvl>
  </w:abstractNum>
  <w:abstractNum w:abstractNumId="21">
    <w:nsid w:val="79446548"/>
    <w:multiLevelType w:val="multilevel"/>
    <w:tmpl w:val="B11A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3F14C4"/>
    <w:multiLevelType w:val="hybridMultilevel"/>
    <w:tmpl w:val="A95EFFF6"/>
    <w:lvl w:ilvl="0" w:tplc="2F564940">
      <w:start w:val="1"/>
      <w:numFmt w:val="bullet"/>
      <w:lvlText w:val=""/>
      <w:lvlJc w:val="left"/>
      <w:pPr>
        <w:ind w:left="720" w:hanging="360"/>
      </w:pPr>
      <w:rPr>
        <w:rFonts w:ascii="Symbol" w:hAnsi="Symbol" w:hint="default"/>
      </w:rPr>
    </w:lvl>
    <w:lvl w:ilvl="1" w:tplc="AC9A449E" w:tentative="1">
      <w:start w:val="1"/>
      <w:numFmt w:val="bullet"/>
      <w:lvlText w:val="o"/>
      <w:lvlJc w:val="left"/>
      <w:pPr>
        <w:ind w:left="1440" w:hanging="360"/>
      </w:pPr>
      <w:rPr>
        <w:rFonts w:ascii="Courier New" w:hAnsi="Courier New" w:cs="Courier New" w:hint="default"/>
      </w:rPr>
    </w:lvl>
    <w:lvl w:ilvl="2" w:tplc="DFD0BBCE" w:tentative="1">
      <w:start w:val="1"/>
      <w:numFmt w:val="bullet"/>
      <w:lvlText w:val=""/>
      <w:lvlJc w:val="left"/>
      <w:pPr>
        <w:ind w:left="2160" w:hanging="360"/>
      </w:pPr>
      <w:rPr>
        <w:rFonts w:ascii="Wingdings" w:hAnsi="Wingdings" w:hint="default"/>
      </w:rPr>
    </w:lvl>
    <w:lvl w:ilvl="3" w:tplc="7450AA46" w:tentative="1">
      <w:start w:val="1"/>
      <w:numFmt w:val="bullet"/>
      <w:lvlText w:val=""/>
      <w:lvlJc w:val="left"/>
      <w:pPr>
        <w:ind w:left="2880" w:hanging="360"/>
      </w:pPr>
      <w:rPr>
        <w:rFonts w:ascii="Symbol" w:hAnsi="Symbol" w:hint="default"/>
      </w:rPr>
    </w:lvl>
    <w:lvl w:ilvl="4" w:tplc="D77657EE" w:tentative="1">
      <w:start w:val="1"/>
      <w:numFmt w:val="bullet"/>
      <w:lvlText w:val="o"/>
      <w:lvlJc w:val="left"/>
      <w:pPr>
        <w:ind w:left="3600" w:hanging="360"/>
      </w:pPr>
      <w:rPr>
        <w:rFonts w:ascii="Courier New" w:hAnsi="Courier New" w:cs="Courier New" w:hint="default"/>
      </w:rPr>
    </w:lvl>
    <w:lvl w:ilvl="5" w:tplc="DDF8F93C" w:tentative="1">
      <w:start w:val="1"/>
      <w:numFmt w:val="bullet"/>
      <w:lvlText w:val=""/>
      <w:lvlJc w:val="left"/>
      <w:pPr>
        <w:ind w:left="4320" w:hanging="360"/>
      </w:pPr>
      <w:rPr>
        <w:rFonts w:ascii="Wingdings" w:hAnsi="Wingdings" w:hint="default"/>
      </w:rPr>
    </w:lvl>
    <w:lvl w:ilvl="6" w:tplc="296A4C44" w:tentative="1">
      <w:start w:val="1"/>
      <w:numFmt w:val="bullet"/>
      <w:lvlText w:val=""/>
      <w:lvlJc w:val="left"/>
      <w:pPr>
        <w:ind w:left="5040" w:hanging="360"/>
      </w:pPr>
      <w:rPr>
        <w:rFonts w:ascii="Symbol" w:hAnsi="Symbol" w:hint="default"/>
      </w:rPr>
    </w:lvl>
    <w:lvl w:ilvl="7" w:tplc="6074ACD0" w:tentative="1">
      <w:start w:val="1"/>
      <w:numFmt w:val="bullet"/>
      <w:lvlText w:val="o"/>
      <w:lvlJc w:val="left"/>
      <w:pPr>
        <w:ind w:left="5760" w:hanging="360"/>
      </w:pPr>
      <w:rPr>
        <w:rFonts w:ascii="Courier New" w:hAnsi="Courier New" w:cs="Courier New" w:hint="default"/>
      </w:rPr>
    </w:lvl>
    <w:lvl w:ilvl="8" w:tplc="2E2A76FC"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22"/>
  </w:num>
  <w:num w:numId="5">
    <w:abstractNumId w:val="7"/>
  </w:num>
  <w:num w:numId="6">
    <w:abstractNumId w:val="6"/>
  </w:num>
  <w:num w:numId="7">
    <w:abstractNumId w:val="12"/>
  </w:num>
  <w:num w:numId="8">
    <w:abstractNumId w:val="16"/>
  </w:num>
  <w:num w:numId="9">
    <w:abstractNumId w:val="13"/>
  </w:num>
  <w:num w:numId="10">
    <w:abstractNumId w:val="3"/>
  </w:num>
  <w:num w:numId="11">
    <w:abstractNumId w:val="20"/>
  </w:num>
  <w:num w:numId="12">
    <w:abstractNumId w:val="10"/>
  </w:num>
  <w:num w:numId="13">
    <w:abstractNumId w:val="19"/>
  </w:num>
  <w:num w:numId="14">
    <w:abstractNumId w:val="4"/>
  </w:num>
  <w:num w:numId="15">
    <w:abstractNumId w:val="8"/>
  </w:num>
  <w:num w:numId="16">
    <w:abstractNumId w:val="5"/>
  </w:num>
  <w:num w:numId="17">
    <w:abstractNumId w:val="18"/>
  </w:num>
  <w:num w:numId="18">
    <w:abstractNumId w:val="17"/>
  </w:num>
  <w:num w:numId="19">
    <w:abstractNumId w:val="15"/>
  </w:num>
  <w:num w:numId="20">
    <w:abstractNumId w:val="21"/>
  </w:num>
  <w:num w:numId="21">
    <w:abstractNumId w:val="0"/>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C38C1"/>
    <w:rsid w:val="00017C51"/>
    <w:rsid w:val="000332D5"/>
    <w:rsid w:val="00040674"/>
    <w:rsid w:val="00041418"/>
    <w:rsid w:val="00044A87"/>
    <w:rsid w:val="00052BC6"/>
    <w:rsid w:val="000B0AC0"/>
    <w:rsid w:val="000E06E3"/>
    <w:rsid w:val="00106D6C"/>
    <w:rsid w:val="00117591"/>
    <w:rsid w:val="00125CEF"/>
    <w:rsid w:val="00151D04"/>
    <w:rsid w:val="001540CF"/>
    <w:rsid w:val="00177626"/>
    <w:rsid w:val="001846B6"/>
    <w:rsid w:val="0019678F"/>
    <w:rsid w:val="001A441E"/>
    <w:rsid w:val="001C3A79"/>
    <w:rsid w:val="001D6F27"/>
    <w:rsid w:val="00201BC0"/>
    <w:rsid w:val="00207977"/>
    <w:rsid w:val="00246AAA"/>
    <w:rsid w:val="00252C6A"/>
    <w:rsid w:val="002654C2"/>
    <w:rsid w:val="00281194"/>
    <w:rsid w:val="002928DD"/>
    <w:rsid w:val="002A6ACC"/>
    <w:rsid w:val="002C459A"/>
    <w:rsid w:val="002C78BD"/>
    <w:rsid w:val="002E13A5"/>
    <w:rsid w:val="00317C45"/>
    <w:rsid w:val="00321986"/>
    <w:rsid w:val="003610D7"/>
    <w:rsid w:val="003702C7"/>
    <w:rsid w:val="003779C4"/>
    <w:rsid w:val="00384313"/>
    <w:rsid w:val="00385199"/>
    <w:rsid w:val="003B1F25"/>
    <w:rsid w:val="003E7840"/>
    <w:rsid w:val="00467496"/>
    <w:rsid w:val="004A45C0"/>
    <w:rsid w:val="004A7D5D"/>
    <w:rsid w:val="004B32A2"/>
    <w:rsid w:val="004E6F96"/>
    <w:rsid w:val="004F5F93"/>
    <w:rsid w:val="00510E3B"/>
    <w:rsid w:val="0053655E"/>
    <w:rsid w:val="00556D0C"/>
    <w:rsid w:val="005F5705"/>
    <w:rsid w:val="00602784"/>
    <w:rsid w:val="00605545"/>
    <w:rsid w:val="0064268F"/>
    <w:rsid w:val="00666A29"/>
    <w:rsid w:val="006A59A3"/>
    <w:rsid w:val="00725535"/>
    <w:rsid w:val="007307DD"/>
    <w:rsid w:val="007611AC"/>
    <w:rsid w:val="007661AB"/>
    <w:rsid w:val="00774163"/>
    <w:rsid w:val="007836C0"/>
    <w:rsid w:val="007A0D02"/>
    <w:rsid w:val="007A5C8C"/>
    <w:rsid w:val="00803111"/>
    <w:rsid w:val="0082348E"/>
    <w:rsid w:val="00841DEE"/>
    <w:rsid w:val="00847C86"/>
    <w:rsid w:val="00875596"/>
    <w:rsid w:val="0087641B"/>
    <w:rsid w:val="008A7CB3"/>
    <w:rsid w:val="008C6D6F"/>
    <w:rsid w:val="008D35C9"/>
    <w:rsid w:val="008E7A16"/>
    <w:rsid w:val="009A2EFE"/>
    <w:rsid w:val="009B613C"/>
    <w:rsid w:val="009C545A"/>
    <w:rsid w:val="009E7B56"/>
    <w:rsid w:val="009F0CCC"/>
    <w:rsid w:val="00A06B18"/>
    <w:rsid w:val="00A235FD"/>
    <w:rsid w:val="00A506DA"/>
    <w:rsid w:val="00A814FF"/>
    <w:rsid w:val="00AE5A45"/>
    <w:rsid w:val="00AF53FF"/>
    <w:rsid w:val="00B25A5E"/>
    <w:rsid w:val="00B44231"/>
    <w:rsid w:val="00B71493"/>
    <w:rsid w:val="00BC6D23"/>
    <w:rsid w:val="00C10480"/>
    <w:rsid w:val="00C16AA4"/>
    <w:rsid w:val="00C74828"/>
    <w:rsid w:val="00CE1107"/>
    <w:rsid w:val="00D014F9"/>
    <w:rsid w:val="00D03762"/>
    <w:rsid w:val="00DA533F"/>
    <w:rsid w:val="00DB6AD5"/>
    <w:rsid w:val="00DE6564"/>
    <w:rsid w:val="00E27394"/>
    <w:rsid w:val="00E559F2"/>
    <w:rsid w:val="00E56823"/>
    <w:rsid w:val="00E67BDF"/>
    <w:rsid w:val="00E87D07"/>
    <w:rsid w:val="00EC38C1"/>
    <w:rsid w:val="00ED6B79"/>
    <w:rsid w:val="00EE4855"/>
    <w:rsid w:val="00F3142E"/>
    <w:rsid w:val="00F44E01"/>
    <w:rsid w:val="00F6273B"/>
    <w:rsid w:val="00FA0160"/>
    <w:rsid w:val="00FA3E13"/>
    <w:rsid w:val="00FB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8C1"/>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EC38C1"/>
    <w:pPr>
      <w:keepNext/>
      <w:outlineLvl w:val="2"/>
    </w:pPr>
    <w:rPr>
      <w:b/>
      <w:u w:val="single"/>
    </w:rPr>
  </w:style>
  <w:style w:type="paragraph" w:styleId="Heading7">
    <w:name w:val="heading 7"/>
    <w:basedOn w:val="Normal"/>
    <w:next w:val="Normal"/>
    <w:link w:val="Heading7Char"/>
    <w:uiPriority w:val="9"/>
    <w:semiHidden/>
    <w:unhideWhenUsed/>
    <w:qFormat/>
    <w:rsid w:val="00106D6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C38C1"/>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38C1"/>
    <w:rPr>
      <w:rFonts w:ascii="Times New Roman" w:eastAsia="Times New Roman" w:hAnsi="Times New Roman" w:cs="Times New Roman"/>
      <w:b/>
      <w:sz w:val="20"/>
      <w:szCs w:val="20"/>
      <w:u w:val="single"/>
    </w:rPr>
  </w:style>
  <w:style w:type="character" w:customStyle="1" w:styleId="Heading8Char">
    <w:name w:val="Heading 8 Char"/>
    <w:basedOn w:val="DefaultParagraphFont"/>
    <w:link w:val="Heading8"/>
    <w:semiHidden/>
    <w:rsid w:val="00EC38C1"/>
    <w:rPr>
      <w:rFonts w:ascii="Calibri" w:eastAsia="Times New Roman" w:hAnsi="Calibri" w:cs="Times New Roman"/>
      <w:i/>
      <w:iCs/>
      <w:sz w:val="24"/>
      <w:szCs w:val="24"/>
    </w:rPr>
  </w:style>
  <w:style w:type="paragraph" w:styleId="BodyTextIndent">
    <w:name w:val="Body Text Indent"/>
    <w:basedOn w:val="Normal"/>
    <w:link w:val="BodyTextIndentChar"/>
    <w:rsid w:val="00EC38C1"/>
    <w:pPr>
      <w:ind w:left="3600" w:hanging="3600"/>
    </w:pPr>
  </w:style>
  <w:style w:type="character" w:customStyle="1" w:styleId="BodyTextIndentChar">
    <w:name w:val="Body Text Indent Char"/>
    <w:basedOn w:val="DefaultParagraphFont"/>
    <w:link w:val="BodyTextIndent"/>
    <w:rsid w:val="00EC38C1"/>
    <w:rPr>
      <w:rFonts w:ascii="Times New Roman" w:eastAsia="Times New Roman" w:hAnsi="Times New Roman" w:cs="Times New Roman"/>
      <w:sz w:val="20"/>
      <w:szCs w:val="20"/>
    </w:rPr>
  </w:style>
  <w:style w:type="paragraph" w:styleId="Footer">
    <w:name w:val="footer"/>
    <w:basedOn w:val="Normal"/>
    <w:link w:val="FooterChar"/>
    <w:rsid w:val="00EC38C1"/>
    <w:pPr>
      <w:tabs>
        <w:tab w:val="center" w:pos="4320"/>
        <w:tab w:val="right" w:pos="8640"/>
      </w:tabs>
    </w:pPr>
  </w:style>
  <w:style w:type="character" w:customStyle="1" w:styleId="FooterChar">
    <w:name w:val="Footer Char"/>
    <w:basedOn w:val="DefaultParagraphFont"/>
    <w:link w:val="Footer"/>
    <w:rsid w:val="00EC38C1"/>
    <w:rPr>
      <w:rFonts w:ascii="Times New Roman" w:eastAsia="Times New Roman" w:hAnsi="Times New Roman" w:cs="Times New Roman"/>
      <w:sz w:val="20"/>
      <w:szCs w:val="20"/>
    </w:rPr>
  </w:style>
  <w:style w:type="character" w:styleId="PageNumber">
    <w:name w:val="page number"/>
    <w:basedOn w:val="DefaultParagraphFont"/>
    <w:rsid w:val="00EC38C1"/>
  </w:style>
  <w:style w:type="paragraph" w:styleId="Header">
    <w:name w:val="header"/>
    <w:basedOn w:val="Normal"/>
    <w:link w:val="HeaderChar"/>
    <w:rsid w:val="00EC38C1"/>
    <w:pPr>
      <w:tabs>
        <w:tab w:val="center" w:pos="4320"/>
        <w:tab w:val="right" w:pos="8640"/>
      </w:tabs>
    </w:pPr>
  </w:style>
  <w:style w:type="character" w:customStyle="1" w:styleId="HeaderChar">
    <w:name w:val="Header Char"/>
    <w:basedOn w:val="DefaultParagraphFont"/>
    <w:link w:val="Header"/>
    <w:rsid w:val="00EC38C1"/>
    <w:rPr>
      <w:rFonts w:ascii="Times New Roman" w:eastAsia="Times New Roman" w:hAnsi="Times New Roman" w:cs="Times New Roman"/>
      <w:sz w:val="20"/>
      <w:szCs w:val="20"/>
    </w:rPr>
  </w:style>
  <w:style w:type="paragraph" w:customStyle="1" w:styleId="BodyTextIndent211pt">
    <w:name w:val="Body Text Indent 2 + 11 pt"/>
    <w:aliases w:val="Hanging:  1.19&quot;,Justified,Left:  0&quot;,Line spaci..."/>
    <w:basedOn w:val="Normal"/>
    <w:rsid w:val="00EC38C1"/>
    <w:pPr>
      <w:spacing w:line="300" w:lineRule="exact"/>
    </w:pPr>
    <w:rPr>
      <w:i/>
      <w:sz w:val="22"/>
    </w:rPr>
  </w:style>
  <w:style w:type="paragraph" w:customStyle="1" w:styleId="Default">
    <w:name w:val="Default"/>
    <w:rsid w:val="00EC38C1"/>
    <w:pPr>
      <w:autoSpaceDE w:val="0"/>
      <w:autoSpaceDN w:val="0"/>
      <w:adjustRightInd w:val="0"/>
      <w:spacing w:after="0" w:line="240" w:lineRule="auto"/>
    </w:pPr>
    <w:rPr>
      <w:rFonts w:ascii="Calibri" w:eastAsia="Times New Roman" w:hAnsi="Calibri" w:cs="Calibri"/>
      <w:color w:val="000000"/>
      <w:sz w:val="24"/>
      <w:szCs w:val="24"/>
    </w:rPr>
  </w:style>
  <w:style w:type="paragraph" w:styleId="NormalWeb">
    <w:name w:val="Normal (Web)"/>
    <w:basedOn w:val="Normal"/>
    <w:uiPriority w:val="99"/>
    <w:unhideWhenUsed/>
    <w:rsid w:val="00EC38C1"/>
    <w:pPr>
      <w:spacing w:before="100" w:beforeAutospacing="1" w:after="100" w:afterAutospacing="1"/>
    </w:pPr>
    <w:rPr>
      <w:sz w:val="24"/>
      <w:szCs w:val="24"/>
    </w:rPr>
  </w:style>
  <w:style w:type="paragraph" w:styleId="BlockText">
    <w:name w:val="Block Text"/>
    <w:basedOn w:val="Normal"/>
    <w:rsid w:val="002C78BD"/>
    <w:pPr>
      <w:spacing w:before="100" w:beforeAutospacing="1" w:after="100" w:afterAutospacing="1"/>
    </w:pPr>
    <w:rPr>
      <w:color w:val="000000"/>
      <w:sz w:val="24"/>
      <w:szCs w:val="24"/>
    </w:rPr>
  </w:style>
  <w:style w:type="paragraph" w:styleId="ListParagraph">
    <w:name w:val="List Paragraph"/>
    <w:basedOn w:val="Normal"/>
    <w:qFormat/>
    <w:rsid w:val="002C78BD"/>
    <w:pPr>
      <w:ind w:left="720"/>
      <w:contextualSpacing/>
    </w:pPr>
  </w:style>
  <w:style w:type="character" w:customStyle="1" w:styleId="Heading7Char">
    <w:name w:val="Heading 7 Char"/>
    <w:basedOn w:val="DefaultParagraphFont"/>
    <w:link w:val="Heading7"/>
    <w:uiPriority w:val="9"/>
    <w:semiHidden/>
    <w:rsid w:val="00106D6C"/>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106D6C"/>
    <w:pPr>
      <w:spacing w:after="120"/>
    </w:pPr>
  </w:style>
  <w:style w:type="character" w:customStyle="1" w:styleId="BodyTextChar">
    <w:name w:val="Body Text Char"/>
    <w:basedOn w:val="DefaultParagraphFont"/>
    <w:link w:val="BodyText"/>
    <w:uiPriority w:val="99"/>
    <w:semiHidden/>
    <w:rsid w:val="00106D6C"/>
    <w:rPr>
      <w:rFonts w:ascii="Times New Roman" w:eastAsia="Times New Roman" w:hAnsi="Times New Roman" w:cs="Times New Roman"/>
      <w:sz w:val="20"/>
      <w:szCs w:val="20"/>
    </w:rPr>
  </w:style>
  <w:style w:type="paragraph" w:styleId="NoSpacing">
    <w:name w:val="No Spacing"/>
    <w:qFormat/>
    <w:rsid w:val="00A506DA"/>
    <w:pPr>
      <w:spacing w:after="0" w:line="240" w:lineRule="auto"/>
    </w:pPr>
    <w:rPr>
      <w:rFonts w:ascii="Calibri" w:eastAsia="Calibri" w:hAnsi="Calibri" w:cs="Times New Roman"/>
      <w:lang w:val="en-IN"/>
    </w:rPr>
  </w:style>
  <w:style w:type="paragraph" w:styleId="BodyText2">
    <w:name w:val="Body Text 2"/>
    <w:basedOn w:val="Normal"/>
    <w:link w:val="BodyText2Char"/>
    <w:uiPriority w:val="99"/>
    <w:semiHidden/>
    <w:unhideWhenUsed/>
    <w:rsid w:val="00321986"/>
    <w:pPr>
      <w:spacing w:after="120" w:line="480" w:lineRule="auto"/>
    </w:pPr>
  </w:style>
  <w:style w:type="character" w:customStyle="1" w:styleId="BodyText2Char">
    <w:name w:val="Body Text 2 Char"/>
    <w:basedOn w:val="DefaultParagraphFont"/>
    <w:link w:val="BodyText2"/>
    <w:uiPriority w:val="99"/>
    <w:semiHidden/>
    <w:rsid w:val="00321986"/>
    <w:rPr>
      <w:rFonts w:ascii="Times New Roman" w:eastAsia="Times New Roman" w:hAnsi="Times New Roman" w:cs="Times New Roman"/>
      <w:sz w:val="20"/>
      <w:szCs w:val="20"/>
    </w:rPr>
  </w:style>
  <w:style w:type="paragraph" w:customStyle="1" w:styleId="Achievement">
    <w:name w:val="Achievement"/>
    <w:basedOn w:val="Normal"/>
    <w:rsid w:val="00321986"/>
    <w:pPr>
      <w:pBdr>
        <w:left w:val="single" w:sz="4" w:space="5" w:color="000000"/>
      </w:pBdr>
      <w:suppressAutoHyphens/>
      <w:spacing w:after="80" w:line="100" w:lineRule="atLeast"/>
    </w:pPr>
    <w:rPr>
      <w:b/>
      <w:kern w:val="1"/>
      <w:sz w:val="22"/>
      <w:lang w:eastAsia="hi-IN" w:bidi="hi-IN"/>
    </w:rPr>
  </w:style>
  <w:style w:type="character" w:styleId="Hyperlink">
    <w:name w:val="Hyperlink"/>
    <w:uiPriority w:val="99"/>
    <w:semiHidden/>
    <w:unhideWhenUsed/>
    <w:rsid w:val="003219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07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rket_capitalization" TargetMode="External"/><Relationship Id="rId18" Type="http://schemas.openxmlformats.org/officeDocument/2006/relationships/hyperlink" Target="http://en.wikipedia.org/wiki/Pentasa" TargetMode="External"/><Relationship Id="rId26" Type="http://schemas.openxmlformats.org/officeDocument/2006/relationships/hyperlink" Target="https://en.wikipedia.org/wiki/Memorial_Sloan_Kettering_Cancer_Center" TargetMode="External"/><Relationship Id="rId3" Type="http://schemas.microsoft.com/office/2007/relationships/stylesWithEffects" Target="stylesWithEffects.xml"/><Relationship Id="rId21" Type="http://schemas.openxmlformats.org/officeDocument/2006/relationships/hyperlink" Target="http://en.wikipedia.org/wiki/Elaprase" TargetMode="External"/><Relationship Id="rId7" Type="http://schemas.openxmlformats.org/officeDocument/2006/relationships/endnotes" Target="endnotes.xml"/><Relationship Id="rId12" Type="http://schemas.openxmlformats.org/officeDocument/2006/relationships/hyperlink" Target="https://en.wikipedia.org/wiki/Big_Four_(banking)" TargetMode="External"/><Relationship Id="rId17" Type="http://schemas.openxmlformats.org/officeDocument/2006/relationships/hyperlink" Target="http://en.wikipedia.org/wiki/Lialda" TargetMode="External"/><Relationship Id="rId25" Type="http://schemas.openxmlformats.org/officeDocument/2006/relationships/hyperlink" Target="https://en.wikipedia.org/wiki/Lung_canc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Intuniv" TargetMode="External"/><Relationship Id="rId20" Type="http://schemas.openxmlformats.org/officeDocument/2006/relationships/hyperlink" Target="http://en.wikipedia.org/wiki/Replaga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alifornia" TargetMode="External"/><Relationship Id="rId24" Type="http://schemas.openxmlformats.org/officeDocument/2006/relationships/hyperlink" Target="https://en.wikipedia.org/wiki/Utilization_managem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Adderall_XR" TargetMode="External"/><Relationship Id="rId23" Type="http://schemas.openxmlformats.org/officeDocument/2006/relationships/hyperlink" Target="http://en.wikipedia.org/wiki/Firazyr" TargetMode="External"/><Relationship Id="rId28" Type="http://schemas.openxmlformats.org/officeDocument/2006/relationships/image" Target="https://rdxfootmark.naukri.com/v2/track/openCv?trackingInfo=b74fcb9bc051129a8e7e6f03f022d8a4134f530e18705c4458440321091b5b58120f170519485a5e004356014b4450530401195c1333471b1b111541505a0c5348011503504e1c180c571833471b1b041046444f5108084a5746754e034a571b5549120b40001044095a0e041e470d140110155e5500504a155b440345450e5c0a5249130f031f030201091b5b58100a130610445f5d0154585e6&amp;docType=docx" TargetMode="External"/><Relationship Id="rId10" Type="http://schemas.openxmlformats.org/officeDocument/2006/relationships/hyperlink" Target="https://en.wikipedia.org/wiki/San_Francisco" TargetMode="External"/><Relationship Id="rId19" Type="http://schemas.openxmlformats.org/officeDocument/2006/relationships/hyperlink" Target="http://en.wikipedia.org/wiki/Fosreno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Bank_holding_company" TargetMode="External"/><Relationship Id="rId14" Type="http://schemas.openxmlformats.org/officeDocument/2006/relationships/hyperlink" Target="http://en.wikipedia.org/wiki/Vyvanse" TargetMode="External"/><Relationship Id="rId22" Type="http://schemas.openxmlformats.org/officeDocument/2006/relationships/hyperlink" Target="http://en.wikipedia.org/wiki/VPRIV" TargetMode="External"/><Relationship Id="rId27" Type="http://schemas.openxmlformats.org/officeDocument/2006/relationships/hyperlink" Target="https://en.wikipedia.org/wiki/New_York_City" TargetMode="External"/><Relationship Id="rId30" Type="http://schemas.openxmlformats.org/officeDocument/2006/relationships/footer" Target="footer1.xml"/><Relationship Id="rId8" Type="http://schemas.openxmlformats.org/officeDocument/2006/relationships/hyperlink" Target="https://en.wikipedia.org/wiki/Multinational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50027</vt:lpwstr>
  </property>
  <property fmtid="{D5CDD505-2E9C-101B-9397-08002B2CF9AE}" pid="4" name="OptimizationTime">
    <vt:lpwstr>20190429_1257</vt:lpwstr>
  </property>
</Properties>
</file>

<file path=docProps/app.xml><?xml version="1.0" encoding="utf-8"?>
<Properties xmlns="http://schemas.openxmlformats.org/officeDocument/2006/extended-properties" xmlns:vt="http://schemas.openxmlformats.org/officeDocument/2006/docPropsVTypes">
  <Template>Normal</Template>
  <TotalTime>1284</TotalTime>
  <Pages>7</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Shreejith KV</cp:lastModifiedBy>
  <cp:revision>7</cp:revision>
  <dcterms:created xsi:type="dcterms:W3CDTF">2019-03-10T17:03:00Z</dcterms:created>
  <dcterms:modified xsi:type="dcterms:W3CDTF">2019-04-23T10:09:00Z</dcterms:modified>
</cp:coreProperties>
</file>