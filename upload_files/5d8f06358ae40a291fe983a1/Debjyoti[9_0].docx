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92CDB" w:rsidRPr="00117C42" w:rsidP="00292CDB">
      <w:pPr>
        <w:pStyle w:val="NormalverdanaChar"/>
        <w:rPr>
          <w:rFonts w:eastAsia="Verdana" w:cs="Verdana"/>
          <w:sz w:val="24"/>
          <w:szCs w:val="24"/>
        </w:rPr>
      </w:pPr>
      <w:r>
        <w:tab/>
        <w:t xml:space="preserve"> </w:t>
      </w:r>
      <w:r>
        <w:tab/>
      </w:r>
      <w:r>
        <w:tab/>
      </w:r>
      <w:r>
        <w:tab/>
      </w:r>
      <w:r>
        <w:tab/>
      </w:r>
      <w:r w:rsidR="00BC45FB">
        <w:t xml:space="preserve">     </w:t>
      </w:r>
      <w:r w:rsidR="00840237">
        <w:t xml:space="preserve">      </w:t>
      </w:r>
      <w:r w:rsidR="00BC45FB">
        <w:t xml:space="preserve"> </w:t>
      </w:r>
      <w:r w:rsidR="00840237">
        <w:rPr>
          <w:rFonts w:eastAsia="Verdana" w:cs="Verdana"/>
          <w:sz w:val="24"/>
          <w:szCs w:val="24"/>
        </w:rPr>
        <w:t>DEBJYOTI</w:t>
      </w:r>
    </w:p>
    <w:p w:rsidR="00292CDB" w:rsidRPr="006B14A6" w:rsidP="00292CDB">
      <w:pPr>
        <w:pStyle w:val="NormalverdanaChar"/>
        <w:ind w:left="2160" w:firstLine="720"/>
        <w:rPr>
          <w:rFonts w:eastAsia="Verdana" w:cs="Verdana"/>
          <w:b w:val="0"/>
        </w:rPr>
      </w:pPr>
      <w:r>
        <w:rPr>
          <w:rFonts w:eastAsia="Verdana" w:cs="Verdana"/>
          <w:b w:val="0"/>
        </w:rPr>
        <w:t xml:space="preserve">        </w:t>
      </w:r>
      <w:r>
        <w:rPr>
          <w:rFonts w:eastAsia="Verdana" w:cs="Verdana"/>
          <w:b w:val="0"/>
        </w:rPr>
        <w:tab/>
        <w:t xml:space="preserve">   </w:t>
      </w:r>
      <w:r w:rsidRPr="006B14A6">
        <w:rPr>
          <w:rFonts w:eastAsia="Verdana" w:cs="Verdana"/>
          <w:b w:val="0"/>
        </w:rPr>
        <w:t>Mobile: +91</w:t>
      </w:r>
      <w:r w:rsidR="000E7441">
        <w:rPr>
          <w:rFonts w:eastAsia="Verdana" w:cs="Verdana"/>
          <w:b w:val="0"/>
        </w:rPr>
        <w:t xml:space="preserve"> </w:t>
      </w:r>
      <w:r w:rsidR="00464AD4">
        <w:rPr>
          <w:rFonts w:eastAsia="Verdana" w:cs="Verdana"/>
          <w:b w:val="0"/>
        </w:rPr>
        <w:t>- 8050740371</w:t>
      </w:r>
      <w:r w:rsidRPr="006B14A6">
        <w:rPr>
          <w:rFonts w:eastAsia="Verdana" w:cs="Verdana"/>
          <w:b w:val="0"/>
        </w:rPr>
        <w:tab/>
        <w:t xml:space="preserve"> </w:t>
      </w:r>
    </w:p>
    <w:p w:rsidR="00292CDB" w:rsidP="00292CDB">
      <w:pPr>
        <w:ind w:left="1440" w:firstLine="720"/>
        <w:rPr>
          <w:rFonts w:ascii="Arial" w:hAnsi="Arial" w:cs="Arial"/>
          <w:sz w:val="22"/>
          <w:lang w:val="de-DE"/>
        </w:rPr>
      </w:pPr>
      <w:r>
        <w:rPr>
          <w:rFonts w:ascii="Verdana" w:eastAsia="Verdana" w:hAnsi="Verdana" w:cs="Verdana"/>
          <w:sz w:val="20"/>
          <w:szCs w:val="20"/>
        </w:rPr>
        <w:t xml:space="preserve">            </w:t>
      </w:r>
      <w:r>
        <w:rPr>
          <w:rFonts w:ascii="Verdana" w:eastAsia="Verdana" w:hAnsi="Verdana" w:cs="Verdana"/>
          <w:sz w:val="20"/>
          <w:szCs w:val="20"/>
        </w:rPr>
        <w:tab/>
      </w:r>
      <w:r w:rsidRPr="006B14A6">
        <w:rPr>
          <w:rFonts w:ascii="Verdana" w:eastAsia="Verdana" w:hAnsi="Verdana" w:cs="Verdana"/>
          <w:sz w:val="20"/>
          <w:szCs w:val="20"/>
        </w:rPr>
        <w:t>E-mail:</w:t>
      </w:r>
      <w:r w:rsidR="00940D82">
        <w:rPr>
          <w:rFonts w:ascii="Verdana" w:eastAsia="Verdana" w:hAnsi="Verdana" w:cs="Verdana"/>
          <w:color w:val="0000FF"/>
          <w:sz w:val="20"/>
          <w:szCs w:val="20"/>
          <w:u w:val="single"/>
        </w:rPr>
        <w:t>d.hota84@outlook</w:t>
      </w:r>
      <w:r w:rsidR="005D3809">
        <w:rPr>
          <w:rFonts w:ascii="Verdana" w:eastAsia="Verdana" w:hAnsi="Verdana" w:cs="Verdana"/>
          <w:color w:val="0000FF"/>
          <w:sz w:val="20"/>
          <w:szCs w:val="20"/>
          <w:u w:val="single"/>
        </w:rPr>
        <w:t>.com</w:t>
      </w:r>
    </w:p>
    <w:p w:rsidR="00AF3A98">
      <w:pPr>
        <w:pStyle w:val="NormalverdanaChar"/>
      </w:pPr>
      <w:r>
        <w:rPr>
          <w:noProof/>
          <w:lang w:eastAsia="en-US"/>
        </w:rPr>
        <w:pict>
          <v:shapetype id="_x0000_t32" coordsize="21600,21600" o:spt="32" o:oned="t" path="m,l21600,21600e" filled="f">
            <v:path arrowok="t" fillok="f" o:connecttype="none"/>
            <o:lock v:ext="edit" shapetype="t"/>
          </v:shapetype>
          <v:shape id="_x0000_s1025" type="#_x0000_t32" style="width:541.5pt;height:2.5pt;margin-top:9.6pt;margin-left:-0.75pt;position:absolute;z-index:251658240" o:connectortype="straight" strokeweight="1.5pt"/>
        </w:pict>
      </w:r>
    </w:p>
    <w:p w:rsidR="00292CDB">
      <w:pPr>
        <w:pStyle w:val="NormalverdanaChar"/>
        <w:rPr>
          <w:rFonts w:eastAsia="Verdana" w:cs="Verdana"/>
        </w:rPr>
      </w:pPr>
      <w:r>
        <w:rPr>
          <w:rFonts w:eastAsia="Verdana" w:cs="Verdana"/>
        </w:rPr>
        <w:t xml:space="preserve">      </w:t>
      </w:r>
    </w:p>
    <w:p w:rsidR="009E2007" w:rsidRPr="00117C42" w:rsidP="009D0973">
      <w:pPr>
        <w:pStyle w:val="NormalverdanaChar"/>
        <w:ind w:left="2160" w:firstLine="720"/>
        <w:rPr>
          <w:rFonts w:eastAsia="Verdana" w:cs="Verdana"/>
          <w:sz w:val="24"/>
          <w:szCs w:val="24"/>
        </w:rPr>
      </w:pPr>
      <w:r>
        <w:rPr>
          <w:rFonts w:eastAsia="Verdana" w:cs="Verdana"/>
          <w:sz w:val="24"/>
          <w:szCs w:val="24"/>
        </w:rPr>
        <w:t>DATA</w:t>
      </w:r>
      <w:r w:rsidR="00B549CA">
        <w:rPr>
          <w:rFonts w:eastAsia="Verdana" w:cs="Verdana"/>
          <w:sz w:val="24"/>
          <w:szCs w:val="24"/>
        </w:rPr>
        <w:t xml:space="preserve"> </w:t>
      </w:r>
      <w:r>
        <w:rPr>
          <w:rFonts w:eastAsia="Verdana" w:cs="Verdana"/>
          <w:sz w:val="24"/>
          <w:szCs w:val="24"/>
        </w:rPr>
        <w:t>WAREHOUSE SPECIALIST</w:t>
      </w:r>
    </w:p>
    <w:p w:rsidR="007E0B84" w:rsidRPr="00E765F3" w:rsidP="00E765F3">
      <w:pPr>
        <w:pStyle w:val="NormalverdanaChar"/>
        <w:ind w:left="3600"/>
        <w:rPr>
          <w:rFonts w:eastAsia="Verdana" w:cs="Verdana"/>
        </w:rPr>
      </w:pPr>
    </w:p>
    <w:p w:rsidR="00AF3A98" w:rsidRPr="00E765F3" w:rsidP="00215F17">
      <w:pPr>
        <w:pStyle w:val="NormalverdanaChar"/>
        <w:jc w:val="center"/>
        <w:rPr>
          <w:rFonts w:ascii="Arial" w:hAnsi="Arial" w:cs="Arial"/>
          <w:b w:val="0"/>
          <w:sz w:val="22"/>
          <w:lang w:val="de-DE"/>
        </w:rPr>
      </w:pPr>
      <w:r w:rsidRPr="00E765F3">
        <w:rPr>
          <w:rFonts w:eastAsia="Verdana" w:cs="Verdana"/>
          <w:b w:val="0"/>
        </w:rPr>
        <w:t xml:space="preserve">Orchestrating technology change management initiatives to drive cost savings and ROI while </w:t>
      </w:r>
      <w:r w:rsidR="00812459">
        <w:rPr>
          <w:rFonts w:eastAsia="Verdana" w:cs="Verdana"/>
          <w:b w:val="0"/>
        </w:rPr>
        <w:t xml:space="preserve">                                    </w:t>
      </w:r>
      <w:r w:rsidRPr="00E765F3">
        <w:rPr>
          <w:rFonts w:eastAsia="Verdana" w:cs="Verdana"/>
          <w:b w:val="0"/>
        </w:rPr>
        <w:t>expanding infrastructure capacity and performance.</w:t>
      </w:r>
    </w:p>
    <w:p w:rsidR="003011AD" w:rsidP="003011AD">
      <w:pPr>
        <w:ind w:left="1080"/>
        <w:rPr>
          <w:rFonts w:ascii="Arial" w:hAnsi="Arial" w:cs="Arial"/>
          <w:sz w:val="22"/>
          <w:szCs w:val="22"/>
          <w:lang w:val="de-DE"/>
        </w:rPr>
      </w:pPr>
      <w:r>
        <w:rPr>
          <w:noProof/>
          <w:lang w:eastAsia="en-US"/>
        </w:rPr>
        <w:pict>
          <v:shape id="_x0000_s1026" type="#_x0000_t32" style="width:541.5pt;height:2.5pt;margin-top:8.85pt;margin-left:-0.75pt;position:absolute;z-index:251660288" o:connectortype="straight" strokeweight="1.5pt"/>
        </w:pict>
      </w:r>
    </w:p>
    <w:p w:rsidR="00561192" w:rsidP="00561192">
      <w:pPr>
        <w:pStyle w:val="NormalverdanaChar"/>
        <w:ind w:left="2160" w:firstLine="720"/>
        <w:rPr>
          <w:rFonts w:eastAsia="Verdana" w:cs="Verdana"/>
          <w:sz w:val="24"/>
          <w:szCs w:val="24"/>
        </w:rPr>
      </w:pPr>
    </w:p>
    <w:p w:rsidR="00561192" w:rsidRPr="00117C42" w:rsidP="00561192">
      <w:pPr>
        <w:pStyle w:val="NormalverdanaChar"/>
        <w:ind w:left="2160" w:firstLine="720"/>
        <w:rPr>
          <w:rFonts w:eastAsia="Verdana" w:cs="Verdana"/>
          <w:sz w:val="24"/>
          <w:szCs w:val="24"/>
        </w:rPr>
      </w:pPr>
      <w:r>
        <w:rPr>
          <w:rFonts w:eastAsia="Verdana" w:cs="Verdana"/>
          <w:sz w:val="24"/>
          <w:szCs w:val="24"/>
        </w:rPr>
        <w:t xml:space="preserve">       EXPERIENCE SUMMARY</w:t>
      </w:r>
    </w:p>
    <w:p w:rsidR="003011AD" w:rsidP="003011AD">
      <w:pPr>
        <w:ind w:left="1080"/>
        <w:rPr>
          <w:rFonts w:ascii="Arial" w:hAnsi="Arial" w:cs="Arial"/>
          <w:sz w:val="22"/>
          <w:szCs w:val="22"/>
          <w:lang w:val="de-DE"/>
        </w:rPr>
      </w:pPr>
    </w:p>
    <w:p w:rsidR="00E52F54" w:rsidP="00CC4D56">
      <w:pPr>
        <w:jc w:val="both"/>
        <w:rPr>
          <w:rFonts w:ascii="Verdana" w:eastAsia="Verdana" w:hAnsi="Verdana" w:cs="Verdana"/>
          <w:sz w:val="20"/>
          <w:szCs w:val="20"/>
        </w:rPr>
      </w:pPr>
      <w:r w:rsidRPr="00B02689">
        <w:rPr>
          <w:rFonts w:ascii="Verdana" w:eastAsia="Verdana" w:hAnsi="Verdana" w:cs="Verdana"/>
          <w:sz w:val="20"/>
          <w:szCs w:val="20"/>
        </w:rPr>
        <w:t>Seasoned data warehouse</w:t>
      </w:r>
      <w:r w:rsidR="00B97E5A">
        <w:rPr>
          <w:rFonts w:ascii="Verdana" w:eastAsia="Verdana" w:hAnsi="Verdana" w:cs="Verdana"/>
          <w:sz w:val="20"/>
          <w:szCs w:val="20"/>
        </w:rPr>
        <w:t>/Cloud</w:t>
      </w:r>
      <w:r w:rsidRPr="00B02689">
        <w:rPr>
          <w:rFonts w:ascii="Verdana" w:eastAsia="Verdana" w:hAnsi="Verdana" w:cs="Verdana"/>
          <w:sz w:val="20"/>
          <w:szCs w:val="20"/>
        </w:rPr>
        <w:t xml:space="preserve"> speci</w:t>
      </w:r>
      <w:r w:rsidR="00B060E1">
        <w:rPr>
          <w:rFonts w:ascii="Verdana" w:eastAsia="Verdana" w:hAnsi="Verdana" w:cs="Verdana"/>
          <w:sz w:val="20"/>
          <w:szCs w:val="20"/>
        </w:rPr>
        <w:t>ali</w:t>
      </w:r>
      <w:r w:rsidR="003325CA">
        <w:rPr>
          <w:rFonts w:ascii="Verdana" w:eastAsia="Verdana" w:hAnsi="Verdana" w:cs="Verdana"/>
          <w:sz w:val="20"/>
          <w:szCs w:val="20"/>
        </w:rPr>
        <w:t>st and business analyst around 9</w:t>
      </w:r>
      <w:r w:rsidRPr="00B02689">
        <w:rPr>
          <w:rFonts w:ascii="Verdana" w:eastAsia="Verdana" w:hAnsi="Verdana" w:cs="Verdana"/>
          <w:sz w:val="20"/>
          <w:szCs w:val="20"/>
        </w:rPr>
        <w:t xml:space="preserve"> years of data management experience seeking a challenging position at a company that uses analytics to drive strategy.  Specializing in rapid deployment of Data Warehouse solutions, I have a track record of delivering data management solutions on time and under budget, providing significant documentable ROI.  Experienced with full-lifecycle development including complex SQL development, OLAP development, DBA duties, ETL coding, requirements documentation, data modeling, and report writing</w:t>
      </w:r>
      <w:r w:rsidR="00EA0296">
        <w:rPr>
          <w:rFonts w:ascii="Verdana" w:eastAsia="Verdana" w:hAnsi="Verdana" w:cs="Verdana"/>
          <w:sz w:val="20"/>
          <w:szCs w:val="20"/>
        </w:rPr>
        <w:t xml:space="preserve"> in a cloud environment</w:t>
      </w:r>
      <w:r w:rsidRPr="00B02689">
        <w:rPr>
          <w:rFonts w:ascii="Verdana" w:eastAsia="Verdana" w:hAnsi="Verdana" w:cs="Verdana"/>
          <w:sz w:val="20"/>
          <w:szCs w:val="20"/>
        </w:rPr>
        <w:t>.  Reputation for high-quality work, clever solutions, and a commitment to user satisfaction</w:t>
      </w:r>
      <w:r w:rsidRPr="00B02689" w:rsidR="008911BB">
        <w:rPr>
          <w:rFonts w:ascii="Verdana" w:eastAsia="Verdana" w:hAnsi="Verdana" w:cs="Verdana"/>
          <w:sz w:val="20"/>
          <w:szCs w:val="20"/>
        </w:rPr>
        <w:t>.</w:t>
      </w:r>
      <w:r w:rsidRPr="00E52F54">
        <w:rPr>
          <w:rFonts w:ascii="Verdana" w:eastAsia="Verdana" w:hAnsi="Verdana" w:cs="Verdana"/>
          <w:sz w:val="20"/>
          <w:szCs w:val="20"/>
        </w:rPr>
        <w:t xml:space="preserve"> Core competencies include:</w:t>
      </w:r>
    </w:p>
    <w:p w:rsidR="00CD55B0" w:rsidP="00223DEB">
      <w:pPr>
        <w:jc w:val="both"/>
        <w:rPr>
          <w:rFonts w:ascii="Verdana" w:eastAsia="Verdana" w:hAnsi="Verdana" w:cs="Verdana"/>
          <w:sz w:val="20"/>
          <w:szCs w:val="20"/>
        </w:rPr>
      </w:pPr>
    </w:p>
    <w:tbl>
      <w:tblPr>
        <w:tblW w:w="0" w:type="auto"/>
        <w:tblLook w:val="04A0"/>
      </w:tblPr>
      <w:tblGrid>
        <w:gridCol w:w="4518"/>
        <w:gridCol w:w="5418"/>
      </w:tblGrid>
      <w:tr w:rsidTr="009E77E0">
        <w:tblPrEx>
          <w:tblW w:w="0" w:type="auto"/>
          <w:tblLook w:val="04A0"/>
        </w:tblPrEx>
        <w:tc>
          <w:tcPr>
            <w:tcW w:w="4518" w:type="dxa"/>
          </w:tcPr>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Business analysis and requirement gathering</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Project planning</w:t>
            </w:r>
            <w:r w:rsidRPr="009E77E0">
              <w:rPr>
                <w:rFonts w:ascii="Verdana" w:hAnsi="Verdana"/>
                <w:color w:val="000000"/>
                <w:sz w:val="18"/>
                <w:szCs w:val="18"/>
                <w:shd w:val="clear" w:color="auto" w:fill="FFFFFF"/>
              </w:rPr>
              <w:br/>
              <w:t xml:space="preserve">* System Configuration                                        </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Business intelligence solution architecture</w:t>
            </w:r>
            <w:r w:rsidRPr="009E77E0">
              <w:rPr>
                <w:rFonts w:ascii="Verdana" w:hAnsi="Verdana"/>
                <w:color w:val="000000"/>
                <w:sz w:val="18"/>
                <w:szCs w:val="18"/>
                <w:shd w:val="clear" w:color="auto" w:fill="FFFFFF"/>
              </w:rPr>
              <w:br/>
              <w:t xml:space="preserve">* Data warehouse design                                    </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ETL design</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xml:space="preserve">* ETL process development                                 </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OLAP design</w:t>
            </w:r>
          </w:p>
          <w:p w:rsidR="00FA3068" w:rsidRPr="009E77E0" w:rsidP="009E77E0">
            <w:pPr>
              <w:jc w:val="both"/>
              <w:rPr>
                <w:rFonts w:ascii="Verdana" w:eastAsia="Verdana" w:hAnsi="Verdana" w:cs="Verdana"/>
                <w:sz w:val="20"/>
                <w:szCs w:val="20"/>
              </w:rPr>
            </w:pPr>
            <w:r w:rsidRPr="009E77E0">
              <w:rPr>
                <w:rFonts w:ascii="Verdana" w:hAnsi="Verdana"/>
                <w:color w:val="000000"/>
                <w:sz w:val="18"/>
                <w:szCs w:val="18"/>
                <w:shd w:val="clear" w:color="auto" w:fill="FFFFFF"/>
              </w:rPr>
              <w:t>* Data cleaning</w:t>
            </w:r>
          </w:p>
        </w:tc>
        <w:tc>
          <w:tcPr>
            <w:tcW w:w="5418" w:type="dxa"/>
          </w:tcPr>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Data integration from multiple sources &amp; confirmation</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xml:space="preserve">* Data validation                                                </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Performance tuning</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xml:space="preserve">* Report development                                         </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Dashboard design</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xml:space="preserve">* Security plan design                                         </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Data warehouse maintenance</w:t>
            </w:r>
          </w:p>
          <w:p w:rsidR="00FA3068" w:rsidRPr="009E77E0" w:rsidP="00FA3068">
            <w:pPr>
              <w:rPr>
                <w:rFonts w:ascii="Verdana" w:hAnsi="Verdana"/>
                <w:color w:val="000000"/>
                <w:sz w:val="18"/>
                <w:szCs w:val="18"/>
                <w:shd w:val="clear" w:color="auto" w:fill="FFFFFF"/>
              </w:rPr>
            </w:pPr>
            <w:r w:rsidRPr="009E77E0">
              <w:rPr>
                <w:rFonts w:ascii="Verdana" w:hAnsi="Verdana"/>
                <w:color w:val="000000"/>
                <w:sz w:val="18"/>
                <w:szCs w:val="18"/>
                <w:shd w:val="clear" w:color="auto" w:fill="FFFFFF"/>
              </w:rPr>
              <w:t>* Ongoing user support and education</w:t>
            </w:r>
          </w:p>
          <w:p w:rsidR="00FA3068" w:rsidRPr="009E77E0" w:rsidP="009E77E0">
            <w:pPr>
              <w:jc w:val="both"/>
              <w:rPr>
                <w:rFonts w:ascii="Verdana" w:eastAsia="Verdana" w:hAnsi="Verdana" w:cs="Verdana"/>
                <w:sz w:val="20"/>
                <w:szCs w:val="20"/>
              </w:rPr>
            </w:pPr>
            <w:r>
              <w:rPr>
                <w:rFonts w:ascii="Verdana" w:eastAsia="Verdana" w:hAnsi="Verdana" w:cs="Verdana"/>
                <w:sz w:val="20"/>
                <w:szCs w:val="20"/>
              </w:rPr>
              <w:t>* Cloud</w:t>
            </w:r>
          </w:p>
        </w:tc>
      </w:tr>
    </w:tbl>
    <w:p w:rsidR="000E476E" w:rsidP="00700C39">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p>
    <w:p w:rsidR="000E476E" w:rsidP="00700C39">
      <w:pPr>
        <w:rPr>
          <w:rFonts w:ascii="Verdana" w:hAnsi="Verdana"/>
          <w:color w:val="000000"/>
          <w:sz w:val="18"/>
          <w:szCs w:val="18"/>
          <w:shd w:val="clear" w:color="auto" w:fill="FFFFFF"/>
        </w:rPr>
      </w:pP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Having </w:t>
      </w:r>
      <w:r w:rsidR="008602CB">
        <w:rPr>
          <w:rFonts w:ascii="Verdana" w:eastAsia="Verdana" w:hAnsi="Verdana" w:cs="Verdana"/>
          <w:sz w:val="20"/>
          <w:szCs w:val="20"/>
        </w:rPr>
        <w:t>around 8.8+</w:t>
      </w:r>
      <w:r w:rsidRPr="00B02689" w:rsidR="00B060E1">
        <w:rPr>
          <w:rFonts w:ascii="Verdana" w:eastAsia="Verdana" w:hAnsi="Verdana" w:cs="Verdana"/>
          <w:sz w:val="20"/>
          <w:szCs w:val="20"/>
        </w:rPr>
        <w:t xml:space="preserve"> years </w:t>
      </w:r>
      <w:r w:rsidRPr="000E476E">
        <w:rPr>
          <w:rFonts w:ascii="Verdana" w:hAnsi="Verdana"/>
          <w:color w:val="000000"/>
          <w:sz w:val="18"/>
          <w:szCs w:val="18"/>
          <w:shd w:val="clear" w:color="auto" w:fill="FFFFFF"/>
        </w:rPr>
        <w:t>of IT experience, in various data warehousing tools like</w:t>
      </w:r>
      <w:r w:rsidRPr="006411AE">
        <w:rPr>
          <w:rFonts w:ascii="Verdana" w:hAnsi="Verdana"/>
          <w:b/>
          <w:color w:val="000000"/>
          <w:sz w:val="18"/>
          <w:szCs w:val="18"/>
          <w:shd w:val="clear" w:color="auto" w:fill="FFFFFF"/>
        </w:rPr>
        <w:t xml:space="preserve"> Informatica, </w:t>
      </w:r>
      <w:r w:rsidR="00DE37B2">
        <w:rPr>
          <w:rFonts w:ascii="Verdana" w:hAnsi="Verdana"/>
          <w:b/>
          <w:color w:val="000000"/>
          <w:sz w:val="18"/>
          <w:szCs w:val="18"/>
          <w:shd w:val="clear" w:color="auto" w:fill="FFFFFF"/>
        </w:rPr>
        <w:t xml:space="preserve">ICS (Informatica Cloud Services), </w:t>
      </w:r>
      <w:r w:rsidRPr="006411AE">
        <w:rPr>
          <w:rFonts w:ascii="Verdana" w:hAnsi="Verdana"/>
          <w:b/>
          <w:color w:val="000000"/>
          <w:sz w:val="18"/>
          <w:szCs w:val="18"/>
          <w:shd w:val="clear" w:color="auto" w:fill="FFFFFF"/>
        </w:rPr>
        <w:t>Mercator (Data stage TX), and OBIEE reports testing</w:t>
      </w:r>
      <w:r w:rsidRPr="000E476E">
        <w:rPr>
          <w:rFonts w:ascii="Verdana" w:hAnsi="Verdana"/>
          <w:color w:val="000000"/>
          <w:sz w:val="18"/>
          <w:szCs w:val="18"/>
          <w:shd w:val="clear" w:color="auto" w:fill="FFFFFF"/>
        </w:rPr>
        <w:t>.</w:t>
      </w: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Worked on all phases of data warehouse development lifecycle, from gathering requirements to </w:t>
      </w:r>
      <w:r w:rsidRPr="000E476E">
        <w:rPr>
          <w:rFonts w:ascii="Verdana" w:hAnsi="Verdana"/>
          <w:b/>
          <w:color w:val="000000"/>
          <w:sz w:val="18"/>
          <w:szCs w:val="18"/>
          <w:shd w:val="clear" w:color="auto" w:fill="FFFFFF"/>
        </w:rPr>
        <w:t>testing</w:t>
      </w:r>
      <w:r w:rsidRPr="000E476E">
        <w:rPr>
          <w:rFonts w:ascii="Verdana" w:hAnsi="Verdana"/>
          <w:color w:val="000000"/>
          <w:sz w:val="18"/>
          <w:szCs w:val="18"/>
          <w:shd w:val="clear" w:color="auto" w:fill="FFFFFF"/>
        </w:rPr>
        <w:t xml:space="preserve">, </w:t>
      </w:r>
      <w:r w:rsidRPr="000E476E">
        <w:rPr>
          <w:rFonts w:ascii="Verdana" w:hAnsi="Verdana"/>
          <w:b/>
          <w:color w:val="000000"/>
          <w:sz w:val="18"/>
          <w:szCs w:val="18"/>
          <w:shd w:val="clear" w:color="auto" w:fill="FFFFFF"/>
        </w:rPr>
        <w:t>implementation, upgrade</w:t>
      </w:r>
      <w:r w:rsidRPr="000E476E">
        <w:rPr>
          <w:rFonts w:ascii="Verdana" w:hAnsi="Verdana"/>
          <w:color w:val="000000"/>
          <w:sz w:val="18"/>
          <w:szCs w:val="18"/>
          <w:shd w:val="clear" w:color="auto" w:fill="FFFFFF"/>
        </w:rPr>
        <w:t xml:space="preserve"> and </w:t>
      </w:r>
      <w:r w:rsidRPr="000E476E">
        <w:rPr>
          <w:rFonts w:ascii="Verdana" w:hAnsi="Verdana"/>
          <w:b/>
          <w:color w:val="000000"/>
          <w:sz w:val="18"/>
          <w:szCs w:val="18"/>
          <w:shd w:val="clear" w:color="auto" w:fill="FFFFFF"/>
        </w:rPr>
        <w:t>support</w:t>
      </w:r>
      <w:r w:rsidR="00F5355B">
        <w:rPr>
          <w:rFonts w:ascii="Verdana" w:hAnsi="Verdana"/>
          <w:b/>
          <w:color w:val="000000"/>
          <w:sz w:val="18"/>
          <w:szCs w:val="18"/>
          <w:shd w:val="clear" w:color="auto" w:fill="FFFFFF"/>
        </w:rPr>
        <w:t xml:space="preserve"> (In cloud)</w:t>
      </w:r>
      <w:r w:rsidRPr="000E476E" w:rsidR="003318F5">
        <w:rPr>
          <w:rFonts w:ascii="Verdana" w:hAnsi="Verdana"/>
          <w:color w:val="000000"/>
          <w:sz w:val="18"/>
          <w:szCs w:val="18"/>
          <w:shd w:val="clear" w:color="auto" w:fill="FFFFFF"/>
        </w:rPr>
        <w:t>002E</w:t>
      </w:r>
    </w:p>
    <w:p w:rsidR="000E476E" w:rsidRPr="000E476E" w:rsidP="000E476E">
      <w:pPr>
        <w:widowControl w:val="0"/>
        <w:numPr>
          <w:ilvl w:val="0"/>
          <w:numId w:val="17"/>
        </w:numPr>
        <w:suppressAutoHyphens w:val="0"/>
        <w:spacing w:line="360" w:lineRule="auto"/>
        <w:jc w:val="both"/>
        <w:rPr>
          <w:rFonts w:ascii="Verdana" w:hAnsi="Verdana"/>
          <w:sz w:val="18"/>
          <w:szCs w:val="18"/>
          <w:shd w:val="clear" w:color="auto" w:fill="FFFFFF"/>
        </w:rPr>
      </w:pPr>
      <w:r w:rsidRPr="000E476E">
        <w:rPr>
          <w:rFonts w:ascii="Verdana" w:hAnsi="Verdana"/>
          <w:color w:val="000000"/>
          <w:sz w:val="18"/>
          <w:szCs w:val="18"/>
          <w:shd w:val="clear" w:color="auto" w:fill="FFFFFF"/>
        </w:rPr>
        <w:t xml:space="preserve">Worked on various source systems like </w:t>
      </w:r>
      <w:r w:rsidRPr="004C2039">
        <w:rPr>
          <w:rFonts w:ascii="Verdana" w:hAnsi="Verdana"/>
          <w:b/>
          <w:color w:val="000000"/>
          <w:sz w:val="18"/>
          <w:szCs w:val="18"/>
          <w:shd w:val="clear" w:color="auto" w:fill="FFFFFF"/>
        </w:rPr>
        <w:t>Oracle, Siebel, SAP, and MS SQL Server</w:t>
      </w:r>
      <w:r w:rsidR="00107263">
        <w:rPr>
          <w:rFonts w:ascii="Verdana" w:hAnsi="Verdana"/>
          <w:b/>
          <w:color w:val="000000"/>
          <w:sz w:val="18"/>
          <w:szCs w:val="18"/>
          <w:shd w:val="clear" w:color="auto" w:fill="FFFFFF"/>
        </w:rPr>
        <w:t>, DB2</w:t>
      </w:r>
      <w:r w:rsidR="004C2039">
        <w:rPr>
          <w:rFonts w:ascii="Verdana" w:hAnsi="Verdana"/>
          <w:color w:val="000000"/>
          <w:sz w:val="18"/>
          <w:szCs w:val="18"/>
          <w:shd w:val="clear" w:color="auto" w:fill="FFFFFF"/>
        </w:rPr>
        <w:t xml:space="preserve"> etc</w:t>
      </w:r>
      <w:r w:rsidRPr="000E476E">
        <w:rPr>
          <w:rFonts w:ascii="Verdana" w:hAnsi="Verdana"/>
          <w:color w:val="000000"/>
          <w:sz w:val="18"/>
          <w:szCs w:val="18"/>
          <w:shd w:val="clear" w:color="auto" w:fill="FFFFFF"/>
        </w:rPr>
        <w:t>.</w:t>
      </w: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Pr>
          <w:rFonts w:ascii="Verdana" w:hAnsi="Verdana"/>
          <w:color w:val="000000"/>
          <w:sz w:val="18"/>
          <w:szCs w:val="18"/>
          <w:shd w:val="clear" w:color="auto" w:fill="FFFFFF"/>
        </w:rPr>
        <w:t>Having 5 lifecycle Implementations,</w:t>
      </w:r>
      <w:r w:rsidRPr="000E476E">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1</w:t>
      </w:r>
      <w:r w:rsidRPr="000E476E">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Upgrade and 2 </w:t>
      </w:r>
      <w:r w:rsidRPr="000E476E">
        <w:rPr>
          <w:rFonts w:ascii="Verdana" w:hAnsi="Verdana"/>
          <w:color w:val="000000"/>
          <w:sz w:val="18"/>
          <w:szCs w:val="18"/>
          <w:shd w:val="clear" w:color="auto" w:fill="FFFFFF"/>
        </w:rPr>
        <w:t>supporting</w:t>
      </w:r>
      <w:r>
        <w:rPr>
          <w:rFonts w:ascii="Verdana" w:hAnsi="Verdana"/>
          <w:color w:val="000000"/>
          <w:sz w:val="18"/>
          <w:szCs w:val="18"/>
          <w:shd w:val="clear" w:color="auto" w:fill="FFFFFF"/>
        </w:rPr>
        <w:t xml:space="preserve"> (including testing)</w:t>
      </w:r>
      <w:r w:rsidRPr="000E476E">
        <w:rPr>
          <w:rFonts w:ascii="Verdana" w:hAnsi="Verdana"/>
          <w:color w:val="000000"/>
          <w:sz w:val="18"/>
          <w:szCs w:val="18"/>
          <w:shd w:val="clear" w:color="auto" w:fill="FFFFFF"/>
        </w:rPr>
        <w:t xml:space="preserve"> </w:t>
      </w:r>
      <w:r w:rsidR="00F74098">
        <w:rPr>
          <w:rFonts w:ascii="Verdana" w:hAnsi="Verdana"/>
          <w:color w:val="000000"/>
          <w:sz w:val="18"/>
          <w:szCs w:val="18"/>
          <w:shd w:val="clear" w:color="auto" w:fill="FFFFFF"/>
        </w:rPr>
        <w:t xml:space="preserve">project </w:t>
      </w:r>
      <w:r w:rsidRPr="000E476E">
        <w:rPr>
          <w:rFonts w:ascii="Verdana" w:hAnsi="Verdana"/>
          <w:color w:val="000000"/>
          <w:sz w:val="18"/>
          <w:szCs w:val="18"/>
          <w:shd w:val="clear" w:color="auto" w:fill="FFFFFF"/>
        </w:rPr>
        <w:t>knowledge with Good analysis, design, development, customization, upgradation and implementation and testing knowledge.</w:t>
      </w: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Good experience on </w:t>
      </w:r>
      <w:r w:rsidRPr="00094E3E">
        <w:rPr>
          <w:rFonts w:ascii="Verdana" w:hAnsi="Verdana"/>
          <w:b/>
          <w:color w:val="000000"/>
          <w:sz w:val="18"/>
          <w:szCs w:val="18"/>
          <w:shd w:val="clear" w:color="auto" w:fill="FFFFFF"/>
        </w:rPr>
        <w:t>Data Mapping, Transformation and Loading in complex, high-volume job</w:t>
      </w:r>
      <w:r w:rsidRPr="000E476E">
        <w:rPr>
          <w:rFonts w:ascii="Verdana" w:hAnsi="Verdana"/>
          <w:color w:val="000000"/>
          <w:sz w:val="18"/>
          <w:szCs w:val="18"/>
          <w:shd w:val="clear" w:color="auto" w:fill="FFFFFF"/>
        </w:rPr>
        <w:t xml:space="preserve"> environment using </w:t>
      </w:r>
      <w:r w:rsidRPr="00291392">
        <w:rPr>
          <w:rFonts w:ascii="Verdana" w:hAnsi="Verdana"/>
          <w:b/>
          <w:color w:val="000000"/>
          <w:sz w:val="18"/>
          <w:szCs w:val="18"/>
          <w:shd w:val="clear" w:color="auto" w:fill="FFFFFF"/>
        </w:rPr>
        <w:t>Informatica</w:t>
      </w:r>
      <w:r w:rsidR="0069105E">
        <w:rPr>
          <w:rFonts w:ascii="Verdana" w:hAnsi="Verdana"/>
          <w:b/>
          <w:color w:val="000000"/>
          <w:sz w:val="18"/>
          <w:szCs w:val="18"/>
          <w:shd w:val="clear" w:color="auto" w:fill="FFFFFF"/>
        </w:rPr>
        <w:t xml:space="preserve"> (including MDM and IDQ)</w:t>
      </w:r>
      <w:r w:rsidRPr="00291392">
        <w:rPr>
          <w:rFonts w:ascii="Verdana" w:hAnsi="Verdana"/>
          <w:b/>
          <w:color w:val="000000"/>
          <w:sz w:val="18"/>
          <w:szCs w:val="18"/>
          <w:shd w:val="clear" w:color="auto" w:fill="FFFFFF"/>
        </w:rPr>
        <w:t xml:space="preserve">, </w:t>
      </w:r>
      <w:r w:rsidR="0069105E">
        <w:rPr>
          <w:rFonts w:ascii="Verdana" w:hAnsi="Verdana"/>
          <w:b/>
          <w:color w:val="000000"/>
          <w:sz w:val="18"/>
          <w:szCs w:val="18"/>
          <w:shd w:val="clear" w:color="auto" w:fill="FFFFFF"/>
        </w:rPr>
        <w:t xml:space="preserve">Informatica cloud, </w:t>
      </w:r>
      <w:r w:rsidRPr="00291392">
        <w:rPr>
          <w:rFonts w:ascii="Verdana" w:hAnsi="Verdana"/>
          <w:b/>
          <w:color w:val="000000"/>
          <w:sz w:val="18"/>
          <w:szCs w:val="18"/>
          <w:shd w:val="clear" w:color="auto" w:fill="FFFFFF"/>
        </w:rPr>
        <w:t>Data stage TX, Mercator and super tools like HP3000 Emulator</w:t>
      </w:r>
      <w:r w:rsidRPr="000E476E">
        <w:rPr>
          <w:rFonts w:ascii="Verdana" w:hAnsi="Verdana"/>
          <w:color w:val="000000"/>
          <w:sz w:val="18"/>
          <w:szCs w:val="18"/>
          <w:shd w:val="clear" w:color="auto" w:fill="FFFFFF"/>
        </w:rPr>
        <w:t>.</w:t>
      </w: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Possesses extensive programming skills in </w:t>
      </w:r>
      <w:r w:rsidRPr="00337824">
        <w:rPr>
          <w:rFonts w:ascii="Verdana" w:hAnsi="Verdana"/>
          <w:b/>
          <w:color w:val="000000"/>
          <w:sz w:val="18"/>
          <w:szCs w:val="18"/>
          <w:shd w:val="clear" w:color="auto" w:fill="FFFFFF"/>
        </w:rPr>
        <w:t>ETL</w:t>
      </w:r>
      <w:r w:rsidRPr="000E476E">
        <w:rPr>
          <w:rFonts w:ascii="Verdana" w:hAnsi="Verdana"/>
          <w:color w:val="000000"/>
          <w:sz w:val="18"/>
          <w:szCs w:val="18"/>
          <w:shd w:val="clear" w:color="auto" w:fill="FFFFFF"/>
        </w:rPr>
        <w:t xml:space="preserve"> and </w:t>
      </w:r>
      <w:r w:rsidRPr="00337824">
        <w:rPr>
          <w:rFonts w:ascii="Verdana" w:hAnsi="Verdana"/>
          <w:b/>
          <w:color w:val="000000"/>
          <w:sz w:val="18"/>
          <w:szCs w:val="18"/>
          <w:shd w:val="clear" w:color="auto" w:fill="FFFFFF"/>
        </w:rPr>
        <w:t>EDI</w:t>
      </w:r>
      <w:r w:rsidRPr="000E476E">
        <w:rPr>
          <w:rFonts w:ascii="Verdana" w:hAnsi="Verdana"/>
          <w:color w:val="000000"/>
          <w:sz w:val="18"/>
          <w:szCs w:val="18"/>
          <w:shd w:val="clear" w:color="auto" w:fill="FFFFFF"/>
        </w:rPr>
        <w:t xml:space="preserve">. </w:t>
      </w: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Good </w:t>
      </w:r>
      <w:r w:rsidR="0083005D">
        <w:rPr>
          <w:rFonts w:ascii="Verdana" w:hAnsi="Verdana"/>
          <w:color w:val="000000"/>
          <w:sz w:val="18"/>
          <w:szCs w:val="18"/>
          <w:shd w:val="clear" w:color="auto" w:fill="FFFFFF"/>
        </w:rPr>
        <w:t>knowledge</w:t>
      </w:r>
      <w:r w:rsidRPr="000E476E">
        <w:rPr>
          <w:rFonts w:ascii="Verdana" w:hAnsi="Verdana"/>
          <w:color w:val="000000"/>
          <w:sz w:val="18"/>
          <w:szCs w:val="18"/>
          <w:shd w:val="clear" w:color="auto" w:fill="FFFFFF"/>
        </w:rPr>
        <w:t xml:space="preserve"> </w:t>
      </w:r>
      <w:r w:rsidR="0083005D">
        <w:rPr>
          <w:rFonts w:ascii="Verdana" w:hAnsi="Verdana"/>
          <w:color w:val="000000"/>
          <w:sz w:val="18"/>
          <w:szCs w:val="18"/>
          <w:shd w:val="clear" w:color="auto" w:fill="FFFFFF"/>
        </w:rPr>
        <w:t>on</w:t>
      </w:r>
      <w:r w:rsidRPr="000E476E">
        <w:rPr>
          <w:rFonts w:ascii="Verdana" w:hAnsi="Verdana"/>
          <w:color w:val="000000"/>
          <w:sz w:val="18"/>
          <w:szCs w:val="18"/>
          <w:shd w:val="clear" w:color="auto" w:fill="FFFFFF"/>
        </w:rPr>
        <w:t xml:space="preserve"> </w:t>
      </w:r>
      <w:r w:rsidRPr="00CC4461">
        <w:rPr>
          <w:rFonts w:ascii="Verdana" w:hAnsi="Verdana"/>
          <w:b/>
          <w:color w:val="000000"/>
          <w:sz w:val="18"/>
          <w:szCs w:val="18"/>
          <w:shd w:val="clear" w:color="auto" w:fill="FFFFFF"/>
        </w:rPr>
        <w:t>OBIEE</w:t>
      </w:r>
      <w:r w:rsidR="001961EF">
        <w:rPr>
          <w:rFonts w:ascii="Verdana" w:hAnsi="Verdana"/>
          <w:b/>
          <w:color w:val="000000"/>
          <w:sz w:val="18"/>
          <w:szCs w:val="18"/>
          <w:shd w:val="clear" w:color="auto" w:fill="FFFFFF"/>
        </w:rPr>
        <w:t xml:space="preserve"> and </w:t>
      </w:r>
      <w:r w:rsidR="003D31C1">
        <w:rPr>
          <w:rFonts w:ascii="Verdana" w:hAnsi="Verdana"/>
          <w:b/>
          <w:color w:val="000000"/>
          <w:sz w:val="18"/>
          <w:szCs w:val="18"/>
          <w:shd w:val="clear" w:color="auto" w:fill="FFFFFF"/>
        </w:rPr>
        <w:t>MicroStrategy</w:t>
      </w:r>
      <w:r w:rsidRPr="000E476E">
        <w:rPr>
          <w:rFonts w:ascii="Verdana" w:hAnsi="Verdana"/>
          <w:color w:val="000000"/>
          <w:sz w:val="18"/>
          <w:szCs w:val="18"/>
          <w:shd w:val="clear" w:color="auto" w:fill="FFFFFF"/>
        </w:rPr>
        <w:t>.</w:t>
      </w:r>
    </w:p>
    <w:p w:rsidR="000E476E" w:rsidRPr="000E476E" w:rsidP="000E476E">
      <w:pPr>
        <w:numPr>
          <w:ilvl w:val="0"/>
          <w:numId w:val="17"/>
        </w:numPr>
        <w:suppressAutoHyphens w:val="0"/>
        <w:spacing w:line="360" w:lineRule="auto"/>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Excellent technical and analytical skills with clear understanding of design goals of </w:t>
      </w:r>
      <w:r w:rsidRPr="00CC4461">
        <w:rPr>
          <w:rFonts w:ascii="Verdana" w:hAnsi="Verdana"/>
          <w:b/>
          <w:color w:val="000000"/>
          <w:sz w:val="18"/>
          <w:szCs w:val="18"/>
          <w:shd w:val="clear" w:color="auto" w:fill="FFFFFF"/>
        </w:rPr>
        <w:t>ER modeling</w:t>
      </w:r>
      <w:r w:rsidRPr="000E476E">
        <w:rPr>
          <w:rFonts w:ascii="Verdana" w:hAnsi="Verdana"/>
          <w:color w:val="000000"/>
          <w:sz w:val="18"/>
          <w:szCs w:val="18"/>
          <w:shd w:val="clear" w:color="auto" w:fill="FFFFFF"/>
        </w:rPr>
        <w:t xml:space="preserve"> </w:t>
      </w:r>
      <w:r w:rsidRPr="00516979">
        <w:rPr>
          <w:rFonts w:ascii="Verdana" w:hAnsi="Verdana"/>
          <w:b/>
          <w:color w:val="000000"/>
          <w:sz w:val="18"/>
          <w:szCs w:val="18"/>
          <w:shd w:val="clear" w:color="auto" w:fill="FFFFFF"/>
        </w:rPr>
        <w:t>for OLTP</w:t>
      </w:r>
      <w:r w:rsidRPr="000E476E">
        <w:rPr>
          <w:rFonts w:ascii="Verdana" w:hAnsi="Verdana"/>
          <w:color w:val="000000"/>
          <w:sz w:val="18"/>
          <w:szCs w:val="18"/>
          <w:shd w:val="clear" w:color="auto" w:fill="FFFFFF"/>
        </w:rPr>
        <w:t xml:space="preserve"> and </w:t>
      </w:r>
      <w:r w:rsidRPr="00CC4461">
        <w:rPr>
          <w:rFonts w:ascii="Verdana" w:hAnsi="Verdana"/>
          <w:b/>
          <w:color w:val="000000"/>
          <w:sz w:val="18"/>
          <w:szCs w:val="18"/>
          <w:shd w:val="clear" w:color="auto" w:fill="FFFFFF"/>
        </w:rPr>
        <w:t>dimension modeling for OLAP</w:t>
      </w:r>
      <w:r w:rsidRPr="000E476E">
        <w:rPr>
          <w:rFonts w:ascii="Verdana" w:hAnsi="Verdana"/>
          <w:color w:val="000000"/>
          <w:sz w:val="18"/>
          <w:szCs w:val="18"/>
          <w:shd w:val="clear" w:color="auto" w:fill="FFFFFF"/>
        </w:rPr>
        <w:t>.</w:t>
      </w:r>
    </w:p>
    <w:p w:rsidR="000E476E" w:rsidRPr="000E476E" w:rsidP="000E476E">
      <w:pPr>
        <w:widowControl w:val="0"/>
        <w:numPr>
          <w:ilvl w:val="0"/>
          <w:numId w:val="17"/>
        </w:numPr>
        <w:suppressAutoHyphens w:val="0"/>
        <w:spacing w:line="360" w:lineRule="auto"/>
        <w:jc w:val="both"/>
        <w:rPr>
          <w:rFonts w:ascii="Verdana" w:hAnsi="Verdana"/>
          <w:color w:val="000000"/>
          <w:sz w:val="18"/>
          <w:szCs w:val="18"/>
          <w:shd w:val="clear" w:color="auto" w:fill="FFFFFF"/>
        </w:rPr>
      </w:pPr>
      <w:r w:rsidRPr="000E476E">
        <w:rPr>
          <w:rFonts w:ascii="Verdana" w:hAnsi="Verdana"/>
          <w:color w:val="000000"/>
          <w:sz w:val="18"/>
          <w:szCs w:val="18"/>
          <w:shd w:val="clear" w:color="auto" w:fill="FFFFFF"/>
        </w:rPr>
        <w:t xml:space="preserve">Excellent skills in </w:t>
      </w:r>
      <w:r w:rsidRPr="00CC4461">
        <w:rPr>
          <w:rFonts w:ascii="Verdana" w:hAnsi="Verdana"/>
          <w:b/>
          <w:color w:val="000000"/>
          <w:sz w:val="18"/>
          <w:szCs w:val="18"/>
          <w:shd w:val="clear" w:color="auto" w:fill="FFFFFF"/>
        </w:rPr>
        <w:t>Oracle 9i</w:t>
      </w:r>
      <w:r w:rsidR="005A7E08">
        <w:rPr>
          <w:rFonts w:ascii="Verdana" w:hAnsi="Verdana"/>
          <w:b/>
          <w:color w:val="000000"/>
          <w:sz w:val="18"/>
          <w:szCs w:val="18"/>
          <w:shd w:val="clear" w:color="auto" w:fill="FFFFFF"/>
        </w:rPr>
        <w:t>/10g</w:t>
      </w:r>
      <w:r w:rsidRPr="00CC4461">
        <w:rPr>
          <w:rFonts w:ascii="Verdana" w:hAnsi="Verdana"/>
          <w:b/>
          <w:color w:val="000000"/>
          <w:sz w:val="18"/>
          <w:szCs w:val="18"/>
          <w:shd w:val="clear" w:color="auto" w:fill="FFFFFF"/>
        </w:rPr>
        <w:t>, SQL, PL/SQL</w:t>
      </w:r>
      <w:r w:rsidRPr="000E476E">
        <w:rPr>
          <w:rFonts w:ascii="Verdana" w:hAnsi="Verdana"/>
          <w:color w:val="000000"/>
          <w:sz w:val="18"/>
          <w:szCs w:val="18"/>
          <w:shd w:val="clear" w:color="auto" w:fill="FFFFFF"/>
        </w:rPr>
        <w:t>.</w:t>
      </w:r>
    </w:p>
    <w:p w:rsidR="00FA3068" w:rsidRPr="001B527D" w:rsidP="0034525F">
      <w:pPr>
        <w:numPr>
          <w:ilvl w:val="0"/>
          <w:numId w:val="17"/>
        </w:numPr>
        <w:suppressAutoHyphens w:val="0"/>
        <w:spacing w:line="360" w:lineRule="auto"/>
        <w:rPr>
          <w:rFonts w:ascii="Verdana" w:hAnsi="Verdana"/>
          <w:color w:val="000000"/>
          <w:sz w:val="18"/>
          <w:szCs w:val="18"/>
          <w:shd w:val="clear" w:color="auto" w:fill="FFFFFF"/>
        </w:rPr>
      </w:pPr>
      <w:r w:rsidRPr="001B527D">
        <w:rPr>
          <w:rFonts w:ascii="Verdana" w:hAnsi="Verdana"/>
          <w:color w:val="000000"/>
          <w:sz w:val="18"/>
          <w:szCs w:val="18"/>
          <w:shd w:val="clear" w:color="auto" w:fill="FFFFFF"/>
        </w:rPr>
        <w:t xml:space="preserve">A </w:t>
      </w:r>
      <w:r w:rsidRPr="001B527D" w:rsidR="008F7536">
        <w:rPr>
          <w:rFonts w:ascii="Verdana" w:hAnsi="Verdana"/>
          <w:color w:val="000000"/>
          <w:sz w:val="18"/>
          <w:szCs w:val="18"/>
          <w:shd w:val="clear" w:color="auto" w:fill="FFFFFF"/>
        </w:rPr>
        <w:t>self-motivated</w:t>
      </w:r>
      <w:r w:rsidRPr="001B527D">
        <w:rPr>
          <w:rFonts w:ascii="Verdana" w:hAnsi="Verdana"/>
          <w:color w:val="000000"/>
          <w:sz w:val="18"/>
          <w:szCs w:val="18"/>
          <w:shd w:val="clear" w:color="auto" w:fill="FFFFFF"/>
        </w:rPr>
        <w:t xml:space="preserve"> team player with </w:t>
      </w:r>
      <w:r w:rsidRPr="001B527D" w:rsidR="001B527D">
        <w:rPr>
          <w:rFonts w:ascii="Verdana" w:hAnsi="Verdana"/>
          <w:color w:val="000000"/>
          <w:sz w:val="18"/>
          <w:szCs w:val="18"/>
          <w:shd w:val="clear" w:color="auto" w:fill="FFFFFF"/>
        </w:rPr>
        <w:t>Excellent interpersonal and communication skills</w:t>
      </w:r>
      <w:r w:rsidR="00B244D2">
        <w:rPr>
          <w:rFonts w:ascii="Verdana" w:hAnsi="Verdana"/>
          <w:color w:val="000000"/>
          <w:sz w:val="18"/>
          <w:szCs w:val="18"/>
          <w:shd w:val="clear" w:color="auto" w:fill="FFFFFF"/>
        </w:rPr>
        <w:t>.</w:t>
      </w:r>
      <w:r w:rsidRPr="001B527D" w:rsidR="001B527D">
        <w:rPr>
          <w:rFonts w:ascii="Verdana" w:hAnsi="Verdana"/>
          <w:color w:val="000000"/>
          <w:sz w:val="18"/>
          <w:szCs w:val="18"/>
          <w:shd w:val="clear" w:color="auto" w:fill="FFFFFF"/>
        </w:rPr>
        <w:t xml:space="preserve"> </w:t>
      </w:r>
      <w:r w:rsidR="00B244D2">
        <w:rPr>
          <w:rFonts w:ascii="Verdana" w:hAnsi="Verdana"/>
          <w:color w:val="000000"/>
          <w:sz w:val="18"/>
          <w:szCs w:val="18"/>
          <w:shd w:val="clear" w:color="auto" w:fill="FFFFFF"/>
        </w:rPr>
        <w:t>E</w:t>
      </w:r>
      <w:r w:rsidRPr="001B527D" w:rsidR="001B527D">
        <w:rPr>
          <w:rFonts w:ascii="Verdana" w:hAnsi="Verdana"/>
          <w:color w:val="000000"/>
          <w:sz w:val="18"/>
          <w:szCs w:val="18"/>
          <w:shd w:val="clear" w:color="auto" w:fill="FFFFFF"/>
        </w:rPr>
        <w:t>xperienced in working with senior level managers, business people and developers across multiple disciplines.</w:t>
      </w:r>
    </w:p>
    <w:p w:rsidR="00B549CA" w:rsidRPr="00CD55B0" w:rsidP="00CD55B0">
      <w:pPr>
        <w:ind w:left="2880"/>
        <w:rPr>
          <w:rFonts w:ascii="Verdana" w:hAnsi="Verdana"/>
          <w:color w:val="000000"/>
          <w:sz w:val="18"/>
          <w:szCs w:val="18"/>
          <w:shd w:val="clear" w:color="auto" w:fill="FFFFFF"/>
        </w:rPr>
      </w:pPr>
      <w:bookmarkStart w:id="0" w:name="_GoBack"/>
      <w:bookmarkEnd w:id="0"/>
      <w:r>
        <w:rPr>
          <w:rFonts w:ascii="Verdana" w:hAnsi="Verdana"/>
          <w:color w:val="000000"/>
          <w:sz w:val="18"/>
          <w:szCs w:val="18"/>
          <w:shd w:val="clear" w:color="auto" w:fill="FFFFFF"/>
        </w:rPr>
        <w:pict>
          <v:shape id="_x0000_s1027" type="#_x0000_t32" style="width:541.5pt;height:2.5pt;margin-top:7.5pt;margin-left:-11.25pt;position:absolute;z-index:251665408" o:connectortype="straight" strokeweight="1.5pt"/>
        </w:pict>
      </w:r>
    </w:p>
    <w:p w:rsidR="003309A1" w:rsidRPr="00CD55B0" w:rsidP="00CD55B0">
      <w:pPr>
        <w:pStyle w:val="NormalverdanaChar"/>
        <w:ind w:left="3600" w:firstLine="720"/>
        <w:rPr>
          <w:b w:val="0"/>
          <w:color w:val="000000"/>
          <w:sz w:val="18"/>
          <w:szCs w:val="18"/>
          <w:shd w:val="clear" w:color="auto" w:fill="FFFFFF"/>
        </w:rPr>
      </w:pPr>
    </w:p>
    <w:p w:rsidR="00CD55B0" w:rsidRPr="00CD55B0" w:rsidP="00CD55B0">
      <w:pPr>
        <w:pStyle w:val="NormalverdanaChar"/>
        <w:ind w:left="3600" w:firstLine="720"/>
        <w:rPr>
          <w:b w:val="0"/>
          <w:color w:val="000000"/>
          <w:sz w:val="18"/>
          <w:szCs w:val="18"/>
          <w:shd w:val="clear" w:color="auto" w:fill="FFFFFF"/>
        </w:rPr>
      </w:pPr>
      <w:r>
        <w:rPr>
          <w:noProof/>
          <w:lang w:eastAsia="en-US"/>
        </w:rPr>
        <w:pict>
          <v:shape id="_x0000_s1028" type="#_x0000_t32" style="width:541.5pt;height:2.5pt;margin-top:0.6pt;margin-left:-2.25pt;position:absolute;z-index:251662336" o:connectortype="straight" strokeweight="1.5pt"/>
        </w:pict>
      </w:r>
    </w:p>
    <w:p w:rsidR="004002DE" w:rsidRPr="00D80D00" w:rsidP="006D7C7A">
      <w:pPr>
        <w:pStyle w:val="NormalverdanaChar"/>
        <w:ind w:left="3600" w:firstLine="720"/>
        <w:rPr>
          <w:rFonts w:eastAsia="Verdana" w:cs="Verdana"/>
          <w:sz w:val="24"/>
          <w:szCs w:val="24"/>
        </w:rPr>
      </w:pPr>
      <w:r w:rsidRPr="00D80D00">
        <w:rPr>
          <w:rFonts w:eastAsia="Verdana" w:cs="Verdana"/>
          <w:sz w:val="24"/>
          <w:szCs w:val="24"/>
        </w:rPr>
        <w:t>EDUCATION</w:t>
      </w:r>
    </w:p>
    <w:p w:rsidR="006D7C7A" w:rsidP="00FB5DDC">
      <w:pPr>
        <w:tabs>
          <w:tab w:val="left" w:pos="4170"/>
          <w:tab w:val="left" w:pos="7575"/>
        </w:tabs>
        <w:ind w:left="1080"/>
        <w:jc w:val="both"/>
        <w:rPr>
          <w:rFonts w:ascii="Verdana" w:eastAsia="Verdana" w:hAnsi="Verdana" w:cs="Verdana"/>
          <w:sz w:val="20"/>
          <w:szCs w:val="20"/>
        </w:rPr>
      </w:pPr>
    </w:p>
    <w:p w:rsidR="00B626AD" w:rsidRPr="006B14A6" w:rsidP="002126C0">
      <w:pPr>
        <w:tabs>
          <w:tab w:val="left" w:pos="4170"/>
          <w:tab w:val="left" w:pos="7575"/>
        </w:tabs>
        <w:spacing w:line="360" w:lineRule="auto"/>
        <w:ind w:left="1080"/>
        <w:jc w:val="both"/>
        <w:rPr>
          <w:rFonts w:ascii="Verdana" w:eastAsia="Verdana" w:hAnsi="Verdana" w:cs="Verdana"/>
          <w:b/>
          <w:sz w:val="20"/>
          <w:szCs w:val="20"/>
        </w:rPr>
      </w:pPr>
      <w:r>
        <w:rPr>
          <w:rFonts w:ascii="Verdana" w:eastAsia="Verdana" w:hAnsi="Verdana" w:cs="Verdana"/>
          <w:sz w:val="20"/>
          <w:szCs w:val="20"/>
        </w:rPr>
        <w:t xml:space="preserve">                 </w:t>
      </w:r>
      <w:r w:rsidRPr="006B14A6" w:rsidR="00CE4170">
        <w:rPr>
          <w:rFonts w:ascii="Verdana" w:eastAsia="Verdana" w:hAnsi="Verdana" w:cs="Verdana"/>
          <w:b/>
          <w:sz w:val="20"/>
          <w:szCs w:val="20"/>
        </w:rPr>
        <w:t>Master’s in computer application</w:t>
      </w:r>
      <w:r w:rsidRPr="006B14A6">
        <w:rPr>
          <w:rFonts w:ascii="Verdana" w:eastAsia="Verdana" w:hAnsi="Verdana" w:cs="Verdana"/>
          <w:b/>
          <w:sz w:val="20"/>
          <w:szCs w:val="20"/>
        </w:rPr>
        <w:t xml:space="preserve"> (M.C.A.) </w:t>
      </w:r>
      <w:r w:rsidR="00F85FE6">
        <w:rPr>
          <w:rFonts w:ascii="Verdana" w:eastAsia="Verdana" w:hAnsi="Verdana" w:cs="Verdana"/>
          <w:b/>
          <w:sz w:val="20"/>
          <w:szCs w:val="20"/>
        </w:rPr>
        <w:t>Degree</w:t>
      </w:r>
      <w:r w:rsidRPr="006B14A6">
        <w:rPr>
          <w:rFonts w:ascii="Verdana" w:eastAsia="Verdana" w:hAnsi="Verdana" w:cs="Verdana"/>
          <w:b/>
          <w:sz w:val="20"/>
          <w:szCs w:val="20"/>
        </w:rPr>
        <w:t xml:space="preserve"> (2008)</w:t>
      </w:r>
    </w:p>
    <w:p w:rsidR="004002DE" w:rsidP="002126C0">
      <w:pPr>
        <w:spacing w:line="360" w:lineRule="auto"/>
        <w:ind w:left="2880" w:firstLine="720"/>
        <w:rPr>
          <w:rFonts w:ascii="Verdana" w:eastAsia="Verdana" w:hAnsi="Verdana" w:cs="Verdana"/>
          <w:sz w:val="20"/>
          <w:szCs w:val="20"/>
        </w:rPr>
      </w:pPr>
      <w:r w:rsidRPr="00D81E6A">
        <w:rPr>
          <w:rFonts w:ascii="Verdana" w:eastAsia="Verdana" w:hAnsi="Verdana" w:cs="Verdana"/>
          <w:sz w:val="20"/>
          <w:szCs w:val="20"/>
        </w:rPr>
        <w:t>Silicon Institute of Technology</w:t>
      </w:r>
    </w:p>
    <w:p w:rsidR="00B626AD" w:rsidRPr="00D81E6A" w:rsidP="002126C0">
      <w:pPr>
        <w:spacing w:line="360" w:lineRule="auto"/>
        <w:ind w:left="1440" w:firstLine="72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 xml:space="preserve"> </w:t>
      </w:r>
      <w:r w:rsidR="00A62848">
        <w:rPr>
          <w:rFonts w:ascii="Verdana" w:eastAsia="Verdana" w:hAnsi="Verdana" w:cs="Verdana"/>
          <w:sz w:val="20"/>
          <w:szCs w:val="20"/>
        </w:rPr>
        <w:t>*</w:t>
      </w:r>
      <w:r>
        <w:rPr>
          <w:rFonts w:ascii="Verdana" w:eastAsia="Verdana" w:hAnsi="Verdana" w:cs="Verdana"/>
          <w:sz w:val="20"/>
          <w:szCs w:val="20"/>
        </w:rPr>
        <w:t>**Completed with recognition**</w:t>
      </w:r>
      <w:r w:rsidR="00A62848">
        <w:rPr>
          <w:rFonts w:ascii="Verdana" w:eastAsia="Verdana" w:hAnsi="Verdana" w:cs="Verdana"/>
          <w:sz w:val="20"/>
          <w:szCs w:val="20"/>
        </w:rPr>
        <w:t>*</w:t>
      </w:r>
    </w:p>
    <w:p w:rsidR="00AF3A98">
      <w:pPr>
        <w:widowControl w:val="0"/>
        <w:tabs>
          <w:tab w:val="left" w:pos="360"/>
          <w:tab w:val="left" w:pos="720"/>
        </w:tabs>
        <w:ind w:right="-7"/>
        <w:jc w:val="both"/>
        <w:rPr>
          <w:rFonts w:ascii="Garamond" w:eastAsia="Garamond" w:hAnsi="Garamond" w:cs="Garamond"/>
          <w:b/>
          <w:sz w:val="28"/>
          <w:szCs w:val="28"/>
        </w:rPr>
      </w:pPr>
      <w:r>
        <w:rPr>
          <w:rFonts w:ascii="Garamond" w:eastAsia="Garamond" w:hAnsi="Garamond" w:cs="Garamond"/>
          <w:b/>
          <w:noProof/>
          <w:sz w:val="28"/>
          <w:szCs w:val="28"/>
          <w:lang w:eastAsia="en-US"/>
        </w:rPr>
        <w:pict>
          <v:shape id="_x0000_s1029" type="#_x0000_t32" style="width:541.5pt;height:2.5pt;margin-top:6.1pt;margin-left:0.75pt;position:absolute;z-index:251661312" o:connectortype="straight" strokeweight="1.5pt"/>
        </w:pict>
      </w:r>
      <w:r>
        <w:rPr>
          <w:rFonts w:ascii="Garamond" w:eastAsia="Garamond" w:hAnsi="Garamond" w:cs="Garamond"/>
          <w:b/>
          <w:sz w:val="28"/>
          <w:szCs w:val="28"/>
        </w:rPr>
        <w:t xml:space="preserve"> </w:t>
      </w:r>
    </w:p>
    <w:p w:rsidR="00FC73AA" w:rsidRPr="00B95AA9" w:rsidP="005A3695">
      <w:pPr>
        <w:pStyle w:val="NormalverdanaChar"/>
        <w:ind w:left="2880" w:firstLine="720"/>
        <w:rPr>
          <w:rFonts w:eastAsia="Verdana" w:cs="Verdana"/>
          <w:sz w:val="24"/>
          <w:szCs w:val="24"/>
        </w:rPr>
      </w:pPr>
      <w:r>
        <w:rPr>
          <w:rFonts w:eastAsia="Verdana" w:cs="Verdana"/>
        </w:rPr>
        <w:t xml:space="preserve">    </w:t>
      </w:r>
      <w:r w:rsidRPr="00B95AA9">
        <w:rPr>
          <w:rFonts w:eastAsia="Verdana" w:cs="Verdana"/>
          <w:sz w:val="24"/>
          <w:szCs w:val="24"/>
        </w:rPr>
        <w:t xml:space="preserve">TECHNICAL </w:t>
      </w:r>
      <w:r w:rsidRPr="00B95AA9">
        <w:rPr>
          <w:rFonts w:eastAsia="Verdana" w:cs="Verdana"/>
          <w:sz w:val="24"/>
          <w:szCs w:val="24"/>
        </w:rPr>
        <w:t>PROFILE</w:t>
      </w:r>
    </w:p>
    <w:p w:rsidR="00AF3A98">
      <w:pPr>
        <w:widowControl w:val="0"/>
        <w:tabs>
          <w:tab w:val="left" w:pos="1440"/>
        </w:tabs>
        <w:ind w:right="-7"/>
        <w:jc w:val="both"/>
        <w:rPr>
          <w:b/>
          <w:sz w:val="22"/>
          <w:szCs w:val="22"/>
        </w:rPr>
      </w:pPr>
    </w:p>
    <w:p w:rsidR="00AF3A98">
      <w:pPr>
        <w:widowControl w:val="0"/>
        <w:tabs>
          <w:tab w:val="left" w:pos="1440"/>
        </w:tabs>
        <w:ind w:right="-7"/>
        <w:jc w:val="both"/>
        <w:rPr>
          <w:b/>
          <w:sz w:val="22"/>
          <w:szCs w:val="22"/>
        </w:rPr>
      </w:pPr>
      <w:r>
        <w:rPr>
          <w:b/>
          <w:sz w:val="22"/>
          <w:szCs w:val="22"/>
        </w:rPr>
        <w:t xml:space="preserve">     </w:t>
      </w:r>
    </w:p>
    <w:p w:rsidR="009F6E5F" w:rsidRPr="00B56162" w:rsidP="007D3767">
      <w:pPr>
        <w:spacing w:line="276" w:lineRule="auto"/>
        <w:ind w:left="2610" w:hanging="2250"/>
        <w:jc w:val="both"/>
        <w:rPr>
          <w:rFonts w:ascii="Calibri" w:hAnsi="Calibri" w:cs="Calibri"/>
          <w:color w:val="000000"/>
        </w:rPr>
      </w:pPr>
      <w:r w:rsidRPr="00206C95">
        <w:rPr>
          <w:rFonts w:ascii="Calibri" w:hAnsi="Calibri" w:cs="Calibri"/>
          <w:b/>
          <w:color w:val="000000"/>
        </w:rPr>
        <w:t>ETL/EDI tools</w:t>
      </w:r>
      <w:r w:rsidRPr="00B56162">
        <w:rPr>
          <w:rFonts w:ascii="Calibri" w:hAnsi="Calibri" w:cs="Calibri"/>
          <w:color w:val="000000"/>
        </w:rPr>
        <w:t xml:space="preserve">       </w:t>
      </w:r>
      <w:r>
        <w:rPr>
          <w:rFonts w:ascii="Calibri" w:hAnsi="Calibri" w:cs="Calibri"/>
          <w:color w:val="000000"/>
        </w:rPr>
        <w:t xml:space="preserve">     </w:t>
      </w:r>
      <w:r>
        <w:rPr>
          <w:rFonts w:ascii="Calibri" w:hAnsi="Calibri" w:cs="Calibri"/>
          <w:color w:val="000000"/>
        </w:rPr>
        <w:t xml:space="preserve">  </w:t>
      </w:r>
      <w:r w:rsidRPr="00B56162">
        <w:rPr>
          <w:rFonts w:ascii="Calibri" w:hAnsi="Calibri" w:cs="Calibri"/>
          <w:color w:val="000000"/>
        </w:rPr>
        <w:t>:</w:t>
      </w:r>
      <w:r w:rsidRPr="00B56162">
        <w:rPr>
          <w:rFonts w:ascii="Calibri" w:hAnsi="Calibri" w:cs="Calibri"/>
          <w:color w:val="000000"/>
        </w:rPr>
        <w:t xml:space="preserve">      </w:t>
      </w:r>
      <w:r w:rsidRPr="00B02689">
        <w:rPr>
          <w:rFonts w:ascii="Verdana" w:eastAsia="Verdana" w:hAnsi="Verdana" w:cs="Verdana"/>
          <w:sz w:val="20"/>
          <w:szCs w:val="20"/>
        </w:rPr>
        <w:t>Informatica 8.6</w:t>
      </w:r>
      <w:r w:rsidR="008B0BB6">
        <w:rPr>
          <w:rFonts w:ascii="Verdana" w:eastAsia="Verdana" w:hAnsi="Verdana" w:cs="Verdana"/>
          <w:sz w:val="20"/>
          <w:szCs w:val="20"/>
        </w:rPr>
        <w:t>/9.1</w:t>
      </w:r>
      <w:r w:rsidRPr="00B02689">
        <w:rPr>
          <w:rFonts w:ascii="Verdana" w:eastAsia="Verdana" w:hAnsi="Verdana" w:cs="Verdana"/>
          <w:sz w:val="20"/>
          <w:szCs w:val="20"/>
        </w:rPr>
        <w:t>, Mercator (Data stage TX), HP 3000   Emulator</w:t>
      </w:r>
    </w:p>
    <w:p w:rsidR="009F6E5F" w:rsidRPr="00B02689" w:rsidP="007D3767">
      <w:pPr>
        <w:spacing w:line="276" w:lineRule="auto"/>
        <w:ind w:left="720" w:hanging="360"/>
        <w:jc w:val="both"/>
        <w:rPr>
          <w:rFonts w:ascii="Verdana" w:eastAsia="Verdana" w:hAnsi="Verdana" w:cs="Verdana"/>
          <w:sz w:val="20"/>
          <w:szCs w:val="20"/>
        </w:rPr>
      </w:pPr>
      <w:r w:rsidRPr="00206C95">
        <w:rPr>
          <w:rFonts w:ascii="Calibri" w:hAnsi="Calibri" w:cs="Calibri"/>
          <w:b/>
          <w:color w:val="000000"/>
        </w:rPr>
        <w:t>Reporting tool</w:t>
      </w:r>
      <w:r w:rsidRPr="00B56162">
        <w:rPr>
          <w:rFonts w:ascii="Calibri" w:hAnsi="Calibri" w:cs="Calibri"/>
          <w:color w:val="000000"/>
        </w:rPr>
        <w:t xml:space="preserve">          </w:t>
      </w:r>
      <w:r w:rsidRPr="00B56162">
        <w:rPr>
          <w:rFonts w:ascii="Calibri" w:hAnsi="Calibri" w:cs="Calibri"/>
          <w:color w:val="000000"/>
        </w:rPr>
        <w:t xml:space="preserve">  :</w:t>
      </w:r>
      <w:r w:rsidRPr="00B56162">
        <w:rPr>
          <w:rFonts w:ascii="Calibri" w:hAnsi="Calibri" w:cs="Calibri"/>
          <w:color w:val="000000"/>
        </w:rPr>
        <w:t xml:space="preserve">     </w:t>
      </w:r>
      <w:r w:rsidRPr="00B02689">
        <w:rPr>
          <w:rFonts w:ascii="Verdana" w:eastAsia="Verdana" w:hAnsi="Verdana" w:cs="Verdana"/>
          <w:sz w:val="20"/>
          <w:szCs w:val="20"/>
        </w:rPr>
        <w:t>Business Objects, OBIEE</w:t>
      </w:r>
    </w:p>
    <w:p w:rsidR="009F6E5F" w:rsidRPr="00B02689" w:rsidP="007D3767">
      <w:pPr>
        <w:spacing w:line="276" w:lineRule="auto"/>
        <w:ind w:left="360"/>
        <w:jc w:val="both"/>
        <w:rPr>
          <w:rFonts w:ascii="Verdana" w:eastAsia="Verdana" w:hAnsi="Verdana" w:cs="Verdana"/>
          <w:sz w:val="20"/>
          <w:szCs w:val="20"/>
        </w:rPr>
      </w:pPr>
      <w:r w:rsidRPr="00206C95">
        <w:rPr>
          <w:rFonts w:ascii="Calibri" w:hAnsi="Calibri" w:cs="Calibri"/>
          <w:b/>
          <w:color w:val="000000"/>
        </w:rPr>
        <w:t>Languages</w:t>
      </w:r>
      <w:r w:rsidRPr="00206C95">
        <w:rPr>
          <w:rFonts w:ascii="Calibri" w:hAnsi="Calibri" w:cs="Calibri"/>
          <w:b/>
          <w:color w:val="000000"/>
        </w:rPr>
        <w:tab/>
      </w:r>
      <w:r w:rsidRPr="00206C95">
        <w:rPr>
          <w:rFonts w:ascii="Calibri" w:hAnsi="Calibri" w:cs="Calibri"/>
          <w:b/>
          <w:color w:val="000000"/>
        </w:rPr>
        <w:tab/>
      </w:r>
      <w:r w:rsidR="00F83ACE">
        <w:rPr>
          <w:rFonts w:ascii="Calibri" w:hAnsi="Calibri" w:cs="Calibri"/>
          <w:b/>
          <w:color w:val="000000"/>
        </w:rPr>
        <w:t xml:space="preserve">  </w:t>
      </w:r>
      <w:r w:rsidRPr="00B56162">
        <w:rPr>
          <w:rFonts w:ascii="Calibri" w:hAnsi="Calibri" w:cs="Calibri"/>
          <w:color w:val="000000"/>
        </w:rPr>
        <w:t xml:space="preserve"> </w:t>
      </w:r>
      <w:r>
        <w:rPr>
          <w:rFonts w:ascii="Calibri" w:hAnsi="Calibri" w:cs="Calibri"/>
          <w:color w:val="000000"/>
        </w:rPr>
        <w:t xml:space="preserve">  </w:t>
      </w:r>
      <w:r w:rsidRPr="00B56162">
        <w:rPr>
          <w:rFonts w:ascii="Calibri" w:hAnsi="Calibri" w:cs="Calibri"/>
          <w:color w:val="000000"/>
        </w:rPr>
        <w:t>:</w:t>
      </w:r>
      <w:r w:rsidRPr="00B56162">
        <w:rPr>
          <w:rFonts w:ascii="Calibri" w:hAnsi="Calibri" w:cs="Calibri"/>
          <w:color w:val="000000"/>
        </w:rPr>
        <w:t xml:space="preserve">     </w:t>
      </w:r>
      <w:r w:rsidRPr="00B02689">
        <w:rPr>
          <w:rFonts w:ascii="Verdana" w:eastAsia="Verdana" w:hAnsi="Verdana" w:cs="Verdana"/>
          <w:sz w:val="20"/>
          <w:szCs w:val="20"/>
        </w:rPr>
        <w:t>SQL, PL/SQL, C, C++, Java, J2EE</w:t>
      </w:r>
    </w:p>
    <w:p w:rsidR="009F6E5F" w:rsidRPr="00B56162" w:rsidP="007D3767">
      <w:pPr>
        <w:spacing w:line="276" w:lineRule="auto"/>
        <w:ind w:left="360"/>
        <w:jc w:val="both"/>
        <w:rPr>
          <w:rFonts w:ascii="Calibri" w:hAnsi="Calibri" w:cs="Calibri"/>
          <w:color w:val="000000"/>
        </w:rPr>
      </w:pPr>
      <w:r w:rsidRPr="00206C95">
        <w:rPr>
          <w:rFonts w:ascii="Calibri" w:hAnsi="Calibri" w:cs="Calibri"/>
          <w:b/>
          <w:color w:val="000000"/>
        </w:rPr>
        <w:t>Database</w:t>
      </w:r>
      <w:r w:rsidRPr="00206C95">
        <w:rPr>
          <w:rFonts w:ascii="Calibri" w:hAnsi="Calibri" w:cs="Calibri"/>
          <w:b/>
          <w:color w:val="000000"/>
        </w:rPr>
        <w:tab/>
      </w:r>
      <w:r w:rsidRPr="00206C95">
        <w:rPr>
          <w:rFonts w:ascii="Calibri" w:hAnsi="Calibri" w:cs="Calibri"/>
          <w:b/>
          <w:color w:val="000000"/>
        </w:rPr>
        <w:tab/>
      </w:r>
      <w:r w:rsidRPr="00B56162">
        <w:rPr>
          <w:rFonts w:ascii="Calibri" w:hAnsi="Calibri" w:cs="Calibri"/>
          <w:color w:val="000000"/>
        </w:rPr>
        <w:t xml:space="preserve"> </w:t>
      </w:r>
      <w:r>
        <w:rPr>
          <w:rFonts w:ascii="Calibri" w:hAnsi="Calibri" w:cs="Calibri"/>
          <w:color w:val="000000"/>
        </w:rPr>
        <w:t xml:space="preserve"> </w:t>
      </w:r>
      <w:r w:rsidR="00F83ACE">
        <w:rPr>
          <w:rFonts w:ascii="Calibri" w:hAnsi="Calibri" w:cs="Calibri"/>
          <w:color w:val="000000"/>
        </w:rPr>
        <w:t xml:space="preserve"> </w:t>
      </w:r>
      <w:r w:rsidR="00F83ACE">
        <w:rPr>
          <w:rFonts w:ascii="Calibri" w:hAnsi="Calibri" w:cs="Calibri"/>
          <w:color w:val="000000"/>
        </w:rPr>
        <w:t xml:space="preserve"> </w:t>
      </w:r>
      <w:r>
        <w:rPr>
          <w:rFonts w:ascii="Calibri" w:hAnsi="Calibri" w:cs="Calibri"/>
          <w:color w:val="000000"/>
        </w:rPr>
        <w:t xml:space="preserve"> </w:t>
      </w:r>
      <w:r w:rsidRPr="00B56162">
        <w:rPr>
          <w:rFonts w:ascii="Calibri" w:hAnsi="Calibri" w:cs="Calibri"/>
          <w:color w:val="000000"/>
        </w:rPr>
        <w:t>:</w:t>
      </w:r>
      <w:r w:rsidRPr="00B56162">
        <w:rPr>
          <w:rFonts w:ascii="Calibri" w:hAnsi="Calibri" w:cs="Calibri"/>
          <w:color w:val="000000"/>
        </w:rPr>
        <w:t xml:space="preserve">     </w:t>
      </w:r>
      <w:r w:rsidRPr="00B02689">
        <w:rPr>
          <w:rFonts w:ascii="Verdana" w:eastAsia="Verdana" w:hAnsi="Verdana" w:cs="Verdana"/>
          <w:sz w:val="20"/>
          <w:szCs w:val="20"/>
        </w:rPr>
        <w:t>Oracle 9i, SQL Server 2005</w:t>
      </w:r>
    </w:p>
    <w:p w:rsidR="009F6E5F" w:rsidRPr="00B56162" w:rsidP="007D3767">
      <w:pPr>
        <w:spacing w:line="276" w:lineRule="auto"/>
        <w:ind w:left="360"/>
        <w:jc w:val="both"/>
        <w:rPr>
          <w:rFonts w:ascii="Calibri" w:hAnsi="Calibri" w:cs="Calibri"/>
          <w:color w:val="000000"/>
        </w:rPr>
      </w:pPr>
      <w:r w:rsidRPr="00206C95">
        <w:rPr>
          <w:rFonts w:ascii="Calibri" w:hAnsi="Calibri" w:cs="Calibri"/>
          <w:b/>
          <w:color w:val="000000"/>
        </w:rPr>
        <w:t>Third Party Tools</w:t>
      </w:r>
      <w:r>
        <w:rPr>
          <w:rFonts w:ascii="Calibri" w:hAnsi="Calibri" w:cs="Calibri"/>
          <w:color w:val="000000"/>
        </w:rPr>
        <w:t xml:space="preserve">   </w:t>
      </w:r>
      <w:r w:rsidRPr="00B56162">
        <w:rPr>
          <w:rFonts w:ascii="Calibri" w:hAnsi="Calibri" w:cs="Calibri"/>
          <w:color w:val="000000"/>
        </w:rPr>
        <w:t xml:space="preserve">  </w:t>
      </w:r>
      <w:r w:rsidRPr="00B56162">
        <w:rPr>
          <w:rFonts w:ascii="Calibri" w:hAnsi="Calibri" w:cs="Calibri"/>
          <w:color w:val="000000"/>
        </w:rPr>
        <w:t xml:space="preserve">  :</w:t>
      </w:r>
      <w:r w:rsidRPr="00B56162">
        <w:rPr>
          <w:rFonts w:ascii="Calibri" w:hAnsi="Calibri" w:cs="Calibri"/>
          <w:color w:val="000000"/>
        </w:rPr>
        <w:t xml:space="preserve">     </w:t>
      </w:r>
      <w:r w:rsidR="00E26F89">
        <w:rPr>
          <w:rFonts w:ascii="Verdana" w:eastAsia="Verdana" w:hAnsi="Verdana" w:cs="Verdana"/>
          <w:sz w:val="20"/>
          <w:szCs w:val="20"/>
        </w:rPr>
        <w:t>TOAD, WINSCP</w:t>
      </w:r>
      <w:r w:rsidRPr="00B02689">
        <w:rPr>
          <w:rFonts w:ascii="Verdana" w:eastAsia="Verdana" w:hAnsi="Verdana" w:cs="Verdana"/>
          <w:sz w:val="20"/>
          <w:szCs w:val="20"/>
        </w:rPr>
        <w:t>, putty, SQL developer, MS SQL Server</w:t>
      </w:r>
    </w:p>
    <w:p w:rsidR="009F6E5F" w:rsidRPr="00B02689" w:rsidP="007D3767">
      <w:pPr>
        <w:spacing w:line="276" w:lineRule="auto"/>
        <w:ind w:left="360"/>
        <w:jc w:val="both"/>
        <w:rPr>
          <w:rFonts w:ascii="Verdana" w:eastAsia="Verdana" w:hAnsi="Verdana" w:cs="Verdana"/>
          <w:sz w:val="20"/>
          <w:szCs w:val="20"/>
        </w:rPr>
      </w:pPr>
      <w:r w:rsidRPr="00206C95">
        <w:rPr>
          <w:rFonts w:ascii="Calibri" w:hAnsi="Calibri" w:cs="Calibri"/>
          <w:b/>
          <w:color w:val="000000"/>
        </w:rPr>
        <w:t>O</w:t>
      </w:r>
      <w:r w:rsidR="00206C95">
        <w:rPr>
          <w:rFonts w:ascii="Calibri" w:hAnsi="Calibri" w:cs="Calibri"/>
          <w:b/>
          <w:color w:val="000000"/>
        </w:rPr>
        <w:t>perating System</w:t>
      </w:r>
      <w:r w:rsidRPr="00206C95">
        <w:rPr>
          <w:rFonts w:ascii="Calibri" w:hAnsi="Calibri" w:cs="Calibri"/>
          <w:b/>
          <w:color w:val="000000"/>
        </w:rPr>
        <w:tab/>
      </w:r>
      <w:r>
        <w:rPr>
          <w:rFonts w:ascii="Calibri" w:hAnsi="Calibri" w:cs="Calibri"/>
          <w:color w:val="000000"/>
        </w:rPr>
        <w:t xml:space="preserve">   </w:t>
      </w:r>
      <w:r>
        <w:rPr>
          <w:rFonts w:ascii="Calibri" w:hAnsi="Calibri" w:cs="Calibri"/>
          <w:color w:val="000000"/>
        </w:rPr>
        <w:t xml:space="preserve"> </w:t>
      </w:r>
      <w:r w:rsidR="00F83ACE">
        <w:rPr>
          <w:rFonts w:ascii="Calibri" w:hAnsi="Calibri" w:cs="Calibri"/>
          <w:color w:val="000000"/>
        </w:rPr>
        <w:t xml:space="preserve"> </w:t>
      </w:r>
      <w:r w:rsidRPr="00B56162">
        <w:rPr>
          <w:rFonts w:ascii="Calibri" w:hAnsi="Calibri" w:cs="Calibri"/>
          <w:color w:val="000000"/>
        </w:rPr>
        <w:t>:</w:t>
      </w:r>
      <w:r w:rsidRPr="00B56162">
        <w:rPr>
          <w:rFonts w:ascii="Calibri" w:hAnsi="Calibri" w:cs="Calibri"/>
          <w:color w:val="000000"/>
        </w:rPr>
        <w:t xml:space="preserve">     </w:t>
      </w:r>
      <w:r w:rsidRPr="00B02689">
        <w:rPr>
          <w:rFonts w:ascii="Verdana" w:eastAsia="Verdana" w:hAnsi="Verdana" w:cs="Verdana"/>
          <w:sz w:val="20"/>
          <w:szCs w:val="20"/>
        </w:rPr>
        <w:t xml:space="preserve">Windows, UNIX, Linux </w:t>
      </w:r>
    </w:p>
    <w:p w:rsidR="00AF3A98" w:rsidRPr="003501A5" w:rsidP="009F6E5F">
      <w:pPr>
        <w:tabs>
          <w:tab w:val="left" w:pos="4170"/>
          <w:tab w:val="left" w:pos="7575"/>
        </w:tabs>
        <w:spacing w:line="276" w:lineRule="auto"/>
        <w:ind w:left="4170" w:hanging="4170"/>
        <w:rPr>
          <w:rFonts w:ascii="Verdana" w:eastAsia="Verdana" w:hAnsi="Verdana" w:cs="Verdana"/>
          <w:sz w:val="20"/>
          <w:szCs w:val="20"/>
        </w:rPr>
      </w:pPr>
    </w:p>
    <w:p w:rsidR="00263671" w:rsidP="00263671">
      <w:pPr>
        <w:tabs>
          <w:tab w:val="left" w:pos="4170"/>
          <w:tab w:val="left" w:pos="7575"/>
        </w:tabs>
        <w:ind w:left="1080"/>
        <w:jc w:val="both"/>
        <w:rPr>
          <w:rFonts w:ascii="Verdana" w:eastAsia="Verdana" w:hAnsi="Verdana" w:cs="Verdana"/>
          <w:sz w:val="20"/>
          <w:szCs w:val="20"/>
        </w:rPr>
      </w:pPr>
      <w:r w:rsidRPr="003501A5">
        <w:rPr>
          <w:rFonts w:ascii="Verdana" w:eastAsia="Verdana" w:hAnsi="Verdana" w:cs="Verdana"/>
          <w:sz w:val="20"/>
          <w:szCs w:val="20"/>
        </w:rPr>
        <w:t xml:space="preserve"> </w:t>
      </w:r>
      <w:r>
        <w:rPr>
          <w:rFonts w:ascii="Garamond" w:eastAsia="Garamond" w:hAnsi="Garamond" w:cs="Garamond"/>
          <w:b/>
          <w:noProof/>
          <w:sz w:val="28"/>
          <w:szCs w:val="28"/>
          <w:lang w:eastAsia="en-US"/>
        </w:rPr>
        <w:pict>
          <v:shape id="_x0000_s1030" type="#_x0000_t32" style="width:541.5pt;height:2.5pt;margin-top:8.05pt;margin-left:-2.25pt;position:absolute;z-index:251663360" o:connectortype="straight" strokeweight="1.5pt"/>
        </w:pict>
      </w:r>
    </w:p>
    <w:p w:rsidR="00263671" w:rsidP="00263671">
      <w:pPr>
        <w:tabs>
          <w:tab w:val="left" w:pos="4170"/>
          <w:tab w:val="left" w:pos="7575"/>
        </w:tabs>
        <w:ind w:left="1080"/>
        <w:jc w:val="both"/>
        <w:rPr>
          <w:rFonts w:ascii="Verdana" w:eastAsia="Verdana" w:hAnsi="Verdana" w:cs="Verdana"/>
          <w:sz w:val="20"/>
          <w:szCs w:val="20"/>
        </w:rPr>
      </w:pPr>
    </w:p>
    <w:p w:rsidR="00FA4496" w:rsidP="00FA4496">
      <w:pPr>
        <w:pStyle w:val="NormalverdanaChar"/>
        <w:ind w:left="2880" w:firstLine="720"/>
        <w:rPr>
          <w:rFonts w:eastAsia="Verdana" w:cs="Verdana"/>
          <w:sz w:val="24"/>
          <w:szCs w:val="24"/>
        </w:rPr>
      </w:pPr>
      <w:r>
        <w:rPr>
          <w:rFonts w:eastAsia="Verdana" w:cs="Verdana"/>
          <w:sz w:val="24"/>
          <w:szCs w:val="24"/>
        </w:rPr>
        <w:t xml:space="preserve">     CERTIFICATIONS</w:t>
      </w:r>
    </w:p>
    <w:p w:rsidR="001426AF" w:rsidP="00FA4496">
      <w:pPr>
        <w:pStyle w:val="NormalverdanaChar"/>
        <w:ind w:left="2880" w:firstLine="720"/>
        <w:rPr>
          <w:rFonts w:eastAsia="Verdana" w:cs="Verdana"/>
          <w:sz w:val="24"/>
          <w:szCs w:val="24"/>
        </w:rPr>
      </w:pPr>
    </w:p>
    <w:p w:rsidR="001426AF" w:rsidRPr="00E00A58" w:rsidP="001426AF">
      <w:pPr>
        <w:numPr>
          <w:ilvl w:val="0"/>
          <w:numId w:val="26"/>
        </w:numPr>
        <w:suppressAutoHyphens w:val="0"/>
        <w:spacing w:after="200" w:line="252" w:lineRule="auto"/>
        <w:jc w:val="both"/>
        <w:rPr>
          <w:rFonts w:ascii="Verdana" w:eastAsia="Verdana" w:hAnsi="Verdana" w:cs="Verdana"/>
          <w:sz w:val="20"/>
          <w:szCs w:val="20"/>
        </w:rPr>
      </w:pPr>
      <w:r w:rsidRPr="00E00A58">
        <w:rPr>
          <w:rFonts w:ascii="Verdana" w:eastAsia="Verdana" w:hAnsi="Verdana" w:cs="Verdana"/>
          <w:sz w:val="20"/>
          <w:szCs w:val="20"/>
        </w:rPr>
        <w:t>Oracle Certified Associate (Oracle 9i)</w:t>
      </w:r>
    </w:p>
    <w:p w:rsidR="00263671" w:rsidRPr="00EE7184" w:rsidP="001426AF">
      <w:pPr>
        <w:numPr>
          <w:ilvl w:val="0"/>
          <w:numId w:val="26"/>
        </w:numPr>
        <w:suppressAutoHyphens w:val="0"/>
        <w:spacing w:after="200" w:line="252" w:lineRule="auto"/>
        <w:jc w:val="both"/>
        <w:rPr>
          <w:rFonts w:ascii="Verdana" w:eastAsia="Verdana" w:hAnsi="Verdana" w:cs="Verdana"/>
          <w:sz w:val="20"/>
          <w:szCs w:val="20"/>
        </w:rPr>
      </w:pPr>
      <w:r w:rsidRPr="00E00A58">
        <w:rPr>
          <w:rFonts w:ascii="Verdana" w:eastAsia="Verdana" w:hAnsi="Verdana" w:cs="Verdana"/>
          <w:sz w:val="20"/>
          <w:szCs w:val="20"/>
        </w:rPr>
        <w:t>LOMA 280(Insurance Domain certification</w:t>
      </w:r>
      <w:r w:rsidR="00FE0A30">
        <w:rPr>
          <w:rFonts w:ascii="Verdana" w:eastAsia="Verdana" w:hAnsi="Verdana" w:cs="Verdana"/>
          <w:sz w:val="20"/>
          <w:szCs w:val="20"/>
        </w:rPr>
        <w:t>, US</w:t>
      </w:r>
      <w:r w:rsidRPr="00E00A58">
        <w:rPr>
          <w:rFonts w:ascii="Verdana" w:eastAsia="Verdana" w:hAnsi="Verdana" w:cs="Verdana"/>
          <w:sz w:val="20"/>
          <w:szCs w:val="20"/>
        </w:rPr>
        <w:t>)</w:t>
      </w:r>
    </w:p>
    <w:p w:rsidR="00263671" w:rsidRPr="00EE7184" w:rsidP="00263671">
      <w:pPr>
        <w:tabs>
          <w:tab w:val="left" w:pos="4170"/>
          <w:tab w:val="left" w:pos="7575"/>
        </w:tabs>
        <w:ind w:left="1080"/>
        <w:jc w:val="both"/>
        <w:rPr>
          <w:sz w:val="22"/>
          <w:szCs w:val="22"/>
        </w:rPr>
      </w:pPr>
    </w:p>
    <w:p w:rsidR="00D46DC2" w:rsidP="00D46DC2">
      <w:pPr>
        <w:widowControl w:val="0"/>
        <w:tabs>
          <w:tab w:val="left" w:pos="360"/>
          <w:tab w:val="left" w:pos="720"/>
        </w:tabs>
        <w:ind w:right="-7"/>
        <w:jc w:val="both"/>
        <w:rPr>
          <w:rFonts w:ascii="Garamond" w:eastAsia="Garamond" w:hAnsi="Garamond" w:cs="Garamond"/>
          <w:b/>
          <w:sz w:val="28"/>
          <w:szCs w:val="28"/>
        </w:rPr>
      </w:pPr>
      <w:r>
        <w:rPr>
          <w:rFonts w:ascii="Garamond" w:eastAsia="Garamond" w:hAnsi="Garamond" w:cs="Garamond"/>
          <w:b/>
          <w:noProof/>
          <w:sz w:val="28"/>
          <w:szCs w:val="28"/>
          <w:lang w:eastAsia="en-US"/>
        </w:rPr>
        <w:pict>
          <v:shape id="_x0000_s1031" type="#_x0000_t32" style="width:541.5pt;height:2.5pt;margin-top:6.1pt;margin-left:0.75pt;position:absolute;z-index:251664384" o:connectortype="straight" strokeweight="1.5pt"/>
        </w:pict>
      </w:r>
      <w:r>
        <w:rPr>
          <w:rFonts w:ascii="Garamond" w:eastAsia="Garamond" w:hAnsi="Garamond" w:cs="Garamond"/>
          <w:b/>
          <w:sz w:val="28"/>
          <w:szCs w:val="28"/>
        </w:rPr>
        <w:t xml:space="preserve"> </w:t>
      </w:r>
    </w:p>
    <w:p w:rsidR="00417D93" w:rsidP="00417D93">
      <w:pPr>
        <w:pStyle w:val="NormalverdanaChar"/>
        <w:ind w:left="3600" w:firstLine="720"/>
        <w:rPr>
          <w:rFonts w:eastAsia="Verdana" w:cs="Verdana"/>
          <w:sz w:val="24"/>
          <w:szCs w:val="24"/>
        </w:rPr>
      </w:pPr>
      <w:r>
        <w:rPr>
          <w:rFonts w:eastAsia="Verdana" w:cs="Verdana"/>
          <w:sz w:val="24"/>
          <w:szCs w:val="24"/>
        </w:rPr>
        <w:t>JOB PROFILE</w:t>
      </w:r>
    </w:p>
    <w:p w:rsidR="00A00790" w:rsidRPr="00B6715B" w:rsidP="00A00790">
      <w:pPr>
        <w:numPr>
          <w:ilvl w:val="0"/>
          <w:numId w:val="27"/>
        </w:numPr>
        <w:suppressAutoHyphens w:val="0"/>
        <w:spacing w:after="120"/>
        <w:jc w:val="both"/>
        <w:rPr>
          <w:rFonts w:ascii="Verdana" w:hAnsi="Verdana"/>
          <w:color w:val="000000"/>
          <w:sz w:val="20"/>
          <w:szCs w:val="20"/>
          <w:shd w:val="clear" w:color="auto" w:fill="FFFFFF"/>
        </w:rPr>
      </w:pPr>
      <w:r>
        <w:rPr>
          <w:rFonts w:ascii="Verdana" w:hAnsi="Verdana"/>
          <w:color w:val="000000"/>
          <w:sz w:val="20"/>
          <w:szCs w:val="20"/>
          <w:shd w:val="clear" w:color="auto" w:fill="FFFFFF"/>
        </w:rPr>
        <w:t>Working as a senior analyst for Accenture,</w:t>
      </w:r>
      <w:r w:rsidRPr="001C3F3B">
        <w:rPr>
          <w:rFonts w:ascii="Verdana" w:hAnsi="Verdana"/>
          <w:color w:val="000000"/>
          <w:sz w:val="20"/>
          <w:szCs w:val="20"/>
          <w:shd w:val="clear" w:color="auto" w:fill="FFFFFF"/>
        </w:rPr>
        <w:t xml:space="preserve"> Bangalore from</w:t>
      </w:r>
      <w:r>
        <w:rPr>
          <w:rFonts w:ascii="Verdana" w:hAnsi="Verdana"/>
          <w:color w:val="000000"/>
          <w:sz w:val="20"/>
          <w:szCs w:val="20"/>
          <w:shd w:val="clear" w:color="auto" w:fill="FFFFFF"/>
        </w:rPr>
        <w:t xml:space="preserve"> August’2014 to till date.</w:t>
      </w:r>
    </w:p>
    <w:p w:rsidR="00B6715B" w:rsidRPr="00B6715B" w:rsidP="00B6715B">
      <w:pPr>
        <w:numPr>
          <w:ilvl w:val="0"/>
          <w:numId w:val="27"/>
        </w:numPr>
        <w:suppressAutoHyphens w:val="0"/>
        <w:spacing w:after="120"/>
        <w:jc w:val="both"/>
        <w:rPr>
          <w:rFonts w:ascii="Verdana" w:hAnsi="Verdana"/>
          <w:color w:val="000000"/>
          <w:sz w:val="20"/>
          <w:szCs w:val="20"/>
          <w:shd w:val="clear" w:color="auto" w:fill="FFFFFF"/>
        </w:rPr>
      </w:pPr>
      <w:r>
        <w:rPr>
          <w:rFonts w:ascii="Verdana" w:hAnsi="Verdana"/>
          <w:color w:val="000000"/>
          <w:sz w:val="20"/>
          <w:szCs w:val="20"/>
          <w:shd w:val="clear" w:color="auto" w:fill="FFFFFF"/>
        </w:rPr>
        <w:t>Engaged with</w:t>
      </w:r>
      <w:r>
        <w:rPr>
          <w:rFonts w:ascii="Verdana" w:hAnsi="Verdana"/>
          <w:color w:val="000000"/>
          <w:sz w:val="20"/>
          <w:szCs w:val="20"/>
          <w:shd w:val="clear" w:color="auto" w:fill="FFFFFF"/>
        </w:rPr>
        <w:t xml:space="preserve"> IGATE</w:t>
      </w:r>
      <w:r>
        <w:rPr>
          <w:rFonts w:ascii="Verdana" w:hAnsi="Verdana"/>
          <w:color w:val="000000"/>
          <w:sz w:val="20"/>
          <w:szCs w:val="20"/>
          <w:shd w:val="clear" w:color="auto" w:fill="FFFFFF"/>
        </w:rPr>
        <w:t xml:space="preserve">, </w:t>
      </w:r>
      <w:r w:rsidRPr="001C3F3B">
        <w:rPr>
          <w:rFonts w:ascii="Verdana" w:hAnsi="Verdana"/>
          <w:color w:val="000000"/>
          <w:sz w:val="20"/>
          <w:szCs w:val="20"/>
          <w:shd w:val="clear" w:color="auto" w:fill="FFFFFF"/>
        </w:rPr>
        <w:t>Bangalore</w:t>
      </w:r>
      <w:r>
        <w:rPr>
          <w:rFonts w:ascii="Verdana" w:hAnsi="Verdana"/>
          <w:color w:val="000000"/>
          <w:sz w:val="20"/>
          <w:szCs w:val="20"/>
          <w:shd w:val="clear" w:color="auto" w:fill="FFFFFF"/>
        </w:rPr>
        <w:t xml:space="preserve"> as a Technical Lead</w:t>
      </w:r>
      <w:r w:rsidRPr="001C3F3B">
        <w:rPr>
          <w:rFonts w:ascii="Verdana" w:hAnsi="Verdana"/>
          <w:color w:val="000000"/>
          <w:sz w:val="20"/>
          <w:szCs w:val="20"/>
          <w:shd w:val="clear" w:color="auto" w:fill="FFFFFF"/>
        </w:rPr>
        <w:t xml:space="preserve"> from</w:t>
      </w:r>
      <w:r>
        <w:rPr>
          <w:rFonts w:ascii="Verdana" w:hAnsi="Verdana"/>
          <w:color w:val="000000"/>
          <w:sz w:val="20"/>
          <w:szCs w:val="20"/>
          <w:shd w:val="clear" w:color="auto" w:fill="FFFFFF"/>
        </w:rPr>
        <w:t xml:space="preserve"> July’2013 to </w:t>
      </w:r>
      <w:r w:rsidR="00A00790">
        <w:rPr>
          <w:rFonts w:ascii="Verdana" w:hAnsi="Verdana"/>
          <w:color w:val="000000"/>
          <w:sz w:val="20"/>
          <w:szCs w:val="20"/>
          <w:shd w:val="clear" w:color="auto" w:fill="FFFFFF"/>
        </w:rPr>
        <w:t>August’2014</w:t>
      </w:r>
      <w:r>
        <w:rPr>
          <w:rFonts w:ascii="Verdana" w:hAnsi="Verdana"/>
          <w:color w:val="000000"/>
          <w:sz w:val="20"/>
          <w:szCs w:val="20"/>
          <w:shd w:val="clear" w:color="auto" w:fill="FFFFFF"/>
        </w:rPr>
        <w:t>.</w:t>
      </w:r>
    </w:p>
    <w:p w:rsidR="00417D93" w:rsidP="00417D93">
      <w:pPr>
        <w:numPr>
          <w:ilvl w:val="0"/>
          <w:numId w:val="27"/>
        </w:numPr>
        <w:suppressAutoHyphens w:val="0"/>
        <w:spacing w:after="120"/>
        <w:jc w:val="bot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Engaged with </w:t>
      </w:r>
      <w:r w:rsidRPr="001C3F3B">
        <w:rPr>
          <w:rFonts w:ascii="Verdana" w:hAnsi="Verdana"/>
          <w:color w:val="000000"/>
          <w:sz w:val="20"/>
          <w:szCs w:val="20"/>
          <w:shd w:val="clear" w:color="auto" w:fill="FFFFFF"/>
        </w:rPr>
        <w:t xml:space="preserve">L &amp; T INFOTECH, </w:t>
      </w:r>
      <w:r>
        <w:rPr>
          <w:rFonts w:ascii="Verdana" w:hAnsi="Verdana"/>
          <w:color w:val="000000"/>
          <w:sz w:val="20"/>
          <w:szCs w:val="20"/>
          <w:shd w:val="clear" w:color="auto" w:fill="FFFFFF"/>
        </w:rPr>
        <w:t>Chennai</w:t>
      </w:r>
      <w:r w:rsidR="00586512">
        <w:rPr>
          <w:rFonts w:ascii="Verdana" w:hAnsi="Verdana"/>
          <w:color w:val="000000"/>
          <w:sz w:val="20"/>
          <w:szCs w:val="20"/>
          <w:shd w:val="clear" w:color="auto" w:fill="FFFFFF"/>
        </w:rPr>
        <w:t>/</w:t>
      </w:r>
      <w:r w:rsidRPr="001C3F3B" w:rsidR="00586512">
        <w:rPr>
          <w:rFonts w:ascii="Verdana" w:hAnsi="Verdana"/>
          <w:color w:val="000000"/>
          <w:sz w:val="20"/>
          <w:szCs w:val="20"/>
          <w:shd w:val="clear" w:color="auto" w:fill="FFFFFF"/>
        </w:rPr>
        <w:t>Bangalore</w:t>
      </w:r>
      <w:r w:rsidRPr="001C3F3B">
        <w:rPr>
          <w:rFonts w:ascii="Verdana" w:hAnsi="Verdana"/>
          <w:color w:val="000000"/>
          <w:sz w:val="20"/>
          <w:szCs w:val="20"/>
          <w:shd w:val="clear" w:color="auto" w:fill="FFFFFF"/>
        </w:rPr>
        <w:t xml:space="preserve"> </w:t>
      </w:r>
      <w:r w:rsidRPr="001C3F3B">
        <w:rPr>
          <w:rFonts w:ascii="Verdana" w:hAnsi="Verdana"/>
          <w:color w:val="000000"/>
          <w:sz w:val="20"/>
          <w:szCs w:val="20"/>
          <w:shd w:val="clear" w:color="auto" w:fill="FFFFFF"/>
        </w:rPr>
        <w:t>as a</w:t>
      </w:r>
      <w:r w:rsidRPr="001C3F3B" w:rsidR="00AA75E8">
        <w:rPr>
          <w:rFonts w:ascii="Verdana" w:hAnsi="Verdana"/>
          <w:color w:val="000000"/>
          <w:sz w:val="20"/>
          <w:szCs w:val="20"/>
          <w:shd w:val="clear" w:color="auto" w:fill="FFFFFF"/>
        </w:rPr>
        <w:t>n</w:t>
      </w:r>
      <w:r w:rsidRPr="001C3F3B">
        <w:rPr>
          <w:rFonts w:ascii="Verdana" w:hAnsi="Verdana"/>
          <w:color w:val="000000"/>
          <w:sz w:val="20"/>
          <w:szCs w:val="20"/>
          <w:shd w:val="clear" w:color="auto" w:fill="FFFFFF"/>
        </w:rPr>
        <w:t xml:space="preserve"> </w:t>
      </w:r>
      <w:r w:rsidRPr="001C3F3B" w:rsidR="001C3167">
        <w:rPr>
          <w:rFonts w:ascii="Verdana" w:hAnsi="Verdana"/>
          <w:color w:val="000000"/>
          <w:sz w:val="20"/>
          <w:szCs w:val="20"/>
          <w:shd w:val="clear" w:color="auto" w:fill="FFFFFF"/>
        </w:rPr>
        <w:t>Informatica Analyst</w:t>
      </w:r>
      <w:r w:rsidRPr="001C3F3B">
        <w:rPr>
          <w:rFonts w:ascii="Verdana" w:hAnsi="Verdana"/>
          <w:color w:val="000000"/>
          <w:sz w:val="20"/>
          <w:szCs w:val="20"/>
          <w:shd w:val="clear" w:color="auto" w:fill="FFFFFF"/>
        </w:rPr>
        <w:t xml:space="preserve"> </w:t>
      </w:r>
      <w:r w:rsidRPr="001C3F3B" w:rsidR="004C3826">
        <w:rPr>
          <w:rFonts w:ascii="Verdana" w:hAnsi="Verdana"/>
          <w:color w:val="000000"/>
          <w:sz w:val="20"/>
          <w:szCs w:val="20"/>
          <w:shd w:val="clear" w:color="auto" w:fill="FFFFFF"/>
        </w:rPr>
        <w:t>from</w:t>
      </w:r>
      <w:r w:rsidR="0049205E">
        <w:rPr>
          <w:rFonts w:ascii="Verdana" w:hAnsi="Verdana"/>
          <w:color w:val="000000"/>
          <w:sz w:val="20"/>
          <w:szCs w:val="20"/>
          <w:shd w:val="clear" w:color="auto" w:fill="FFFFFF"/>
        </w:rPr>
        <w:t xml:space="preserve"> May’</w:t>
      </w:r>
      <w:r w:rsidRPr="001C3F3B" w:rsidR="004C3826">
        <w:rPr>
          <w:rFonts w:ascii="Verdana" w:hAnsi="Verdana"/>
          <w:color w:val="000000"/>
          <w:sz w:val="20"/>
          <w:szCs w:val="20"/>
          <w:shd w:val="clear" w:color="auto" w:fill="FFFFFF"/>
        </w:rPr>
        <w:t>20</w:t>
      </w:r>
      <w:r w:rsidR="0049205E">
        <w:rPr>
          <w:rFonts w:ascii="Verdana" w:hAnsi="Verdana"/>
          <w:color w:val="000000"/>
          <w:sz w:val="20"/>
          <w:szCs w:val="20"/>
          <w:shd w:val="clear" w:color="auto" w:fill="FFFFFF"/>
        </w:rPr>
        <w:t>10 to July’ 2013.</w:t>
      </w:r>
    </w:p>
    <w:p w:rsidR="00417D93" w:rsidP="00417D93">
      <w:pPr>
        <w:pStyle w:val="NormalverdanaChar"/>
        <w:ind w:left="3600" w:firstLine="720"/>
        <w:rPr>
          <w:rFonts w:eastAsia="Verdana" w:cs="Verdana"/>
          <w:sz w:val="24"/>
          <w:szCs w:val="24"/>
        </w:rPr>
      </w:pPr>
    </w:p>
    <w:p w:rsidR="00417D93" w:rsidP="00D46DC2">
      <w:pPr>
        <w:pStyle w:val="NormalverdanaChar"/>
        <w:ind w:firstLine="720"/>
        <w:rPr>
          <w:rFonts w:eastAsia="Verdana" w:cs="Verdana"/>
          <w:sz w:val="24"/>
          <w:szCs w:val="24"/>
        </w:rPr>
      </w:pPr>
      <w:r>
        <w:rPr>
          <w:rFonts w:ascii="Garamond" w:eastAsia="Garamond" w:hAnsi="Garamond" w:cs="Garamond"/>
          <w:b w:val="0"/>
          <w:noProof/>
          <w:sz w:val="28"/>
          <w:szCs w:val="28"/>
          <w:lang w:eastAsia="en-US"/>
        </w:rPr>
        <w:pict>
          <v:shape id="_x0000_s1032" type="#_x0000_t32" style="width:541.5pt;height:2.5pt;margin-top:4.25pt;margin-left:2.25pt;position:absolute;z-index:251666432" o:connectortype="straight" strokeweight="1.5pt"/>
        </w:pict>
      </w:r>
    </w:p>
    <w:p w:rsidR="00D46DC2" w:rsidP="00D46DC2">
      <w:pPr>
        <w:pStyle w:val="NormalverdanaChar"/>
        <w:ind w:firstLine="720"/>
        <w:rPr>
          <w:rFonts w:eastAsia="Verdana" w:cs="Verdana"/>
          <w:sz w:val="24"/>
          <w:szCs w:val="24"/>
        </w:rPr>
      </w:pPr>
      <w:r>
        <w:rPr>
          <w:rFonts w:eastAsia="Verdana" w:cs="Verdana"/>
          <w:sz w:val="24"/>
          <w:szCs w:val="24"/>
        </w:rPr>
        <w:t xml:space="preserve">                                 </w:t>
      </w:r>
      <w:r w:rsidRPr="00D46DC2">
        <w:rPr>
          <w:rFonts w:eastAsia="Verdana" w:cs="Verdana"/>
          <w:sz w:val="24"/>
          <w:szCs w:val="24"/>
        </w:rPr>
        <w:t>PROFESSIONAL EXPERIENCE</w:t>
      </w:r>
    </w:p>
    <w:p w:rsidR="00A00790" w:rsidP="00D46DC2">
      <w:pPr>
        <w:pStyle w:val="NormalverdanaChar"/>
        <w:ind w:firstLine="720"/>
        <w:rPr>
          <w:rFonts w:eastAsia="Verdana" w:cs="Verdana"/>
          <w:sz w:val="24"/>
          <w:szCs w:val="24"/>
        </w:rPr>
      </w:pPr>
    </w:p>
    <w:p w:rsidR="00A00790" w:rsidRPr="00B95AA9" w:rsidP="00A00790">
      <w:pPr>
        <w:pStyle w:val="NormalverdanaChar"/>
        <w:rPr>
          <w:rFonts w:eastAsia="Verdana" w:cs="Verdana"/>
          <w:sz w:val="24"/>
          <w:szCs w:val="24"/>
        </w:rPr>
      </w:pPr>
      <w:r>
        <w:rPr>
          <w:rFonts w:eastAsia="Verdana" w:cs="Verdana"/>
          <w:sz w:val="24"/>
          <w:szCs w:val="24"/>
        </w:rPr>
        <w:t>------------------------------------------------------------------------------------</w:t>
      </w:r>
    </w:p>
    <w:p w:rsidR="00A00790" w:rsidRPr="009E5282" w:rsidP="00A00790">
      <w:pPr>
        <w:widowControl w:val="0"/>
        <w:ind w:right="-7"/>
        <w:rPr>
          <w:rFonts w:ascii="Verdana" w:eastAsia="Garamond" w:hAnsi="Verdana" w:cs="Garamond"/>
          <w:b/>
          <w:sz w:val="20"/>
          <w:szCs w:val="20"/>
        </w:rPr>
      </w:pPr>
      <w:r>
        <w:rPr>
          <w:rFonts w:ascii="Verdana" w:eastAsia="Garamond" w:hAnsi="Verdana" w:cs="Garamond"/>
          <w:b/>
          <w:sz w:val="20"/>
          <w:szCs w:val="20"/>
        </w:rPr>
        <w:t xml:space="preserve">Accenture– Bangalore, INDIA                                                                </w:t>
      </w:r>
      <w:r w:rsidR="00DF30E3">
        <w:rPr>
          <w:rFonts w:ascii="Verdana" w:eastAsia="Garamond" w:hAnsi="Verdana" w:cs="Garamond"/>
          <w:b/>
          <w:sz w:val="20"/>
          <w:szCs w:val="20"/>
        </w:rPr>
        <w:t>2014</w:t>
      </w:r>
      <w:r>
        <w:rPr>
          <w:rFonts w:ascii="Verdana" w:eastAsia="Garamond" w:hAnsi="Verdana" w:cs="Garamond"/>
          <w:b/>
          <w:sz w:val="20"/>
          <w:szCs w:val="20"/>
        </w:rPr>
        <w:t xml:space="preserve"> to Present</w:t>
      </w:r>
    </w:p>
    <w:p w:rsidR="00DF30E3" w:rsidRPr="00DF30E3" w:rsidP="00DF30E3">
      <w:pPr>
        <w:pStyle w:val="HTMLPreformatted"/>
        <w:jc w:val="both"/>
        <w:rPr>
          <w:rFonts w:ascii="Verdana" w:hAnsi="Verdana" w:cs="Arial"/>
          <w:color w:val="252525"/>
          <w:shd w:val="clear" w:color="auto" w:fill="FFFFFF"/>
        </w:rPr>
      </w:pPr>
      <w:r w:rsidRPr="00DF30E3">
        <w:rPr>
          <w:rFonts w:ascii="Verdana" w:hAnsi="Verdana" w:cs="Arial"/>
          <w:color w:val="252525"/>
          <w:shd w:val="clear" w:color="auto" w:fill="FFFFFF"/>
        </w:rPr>
        <w:t>Accenture is a multinational manage</w:t>
      </w:r>
      <w:r w:rsidRPr="00DF30E3">
        <w:rPr>
          <w:rFonts w:ascii="Verdana" w:hAnsi="Verdana" w:cs="Arial"/>
          <w:color w:val="252525"/>
          <w:shd w:val="clear" w:color="auto" w:fill="FFFFFF"/>
        </w:rPr>
        <w:t>m</w:t>
      </w:r>
      <w:r w:rsidRPr="00DF30E3">
        <w:rPr>
          <w:rFonts w:ascii="Verdana" w:hAnsi="Verdana" w:cs="Arial"/>
          <w:color w:val="252525"/>
          <w:shd w:val="clear" w:color="auto" w:fill="FFFFFF"/>
        </w:rPr>
        <w:t>ent consulting</w:t>
      </w:r>
      <w:r w:rsidRPr="00DF30E3">
        <w:rPr>
          <w:rFonts w:ascii="Verdana" w:hAnsi="Verdana" w:cs="Arial"/>
          <w:color w:val="252525"/>
          <w:shd w:val="clear" w:color="auto" w:fill="FFFFFF"/>
        </w:rPr>
        <w:t>,</w:t>
      </w:r>
      <w:r w:rsidR="008602CB">
        <w:rPr>
          <w:rFonts w:ascii="Verdana" w:hAnsi="Verdana" w:cs="Arial"/>
          <w:color w:val="252525"/>
          <w:shd w:val="clear" w:color="auto" w:fill="FFFFFF"/>
        </w:rPr>
        <w:t xml:space="preserve"> </w:t>
      </w:r>
      <w:r w:rsidRPr="00DF30E3">
        <w:rPr>
          <w:rFonts w:ascii="Verdana" w:hAnsi="Verdana" w:cs="Arial"/>
          <w:color w:val="252525"/>
          <w:shd w:val="clear" w:color="auto" w:fill="FFFFFF"/>
        </w:rPr>
        <w:t xml:space="preserve">technology services and outsourcing company. </w:t>
      </w:r>
      <w:r w:rsidRPr="00A00790">
        <w:rPr>
          <w:rFonts w:ascii="Verdana" w:hAnsi="Verdana" w:cs="Arial"/>
          <w:color w:val="252525"/>
          <w:shd w:val="clear" w:color="auto" w:fill="FFFFFF"/>
        </w:rPr>
        <w:t>Its incorporated headquarters are in</w:t>
      </w:r>
      <w:r w:rsidRPr="00DF30E3">
        <w:t> </w:t>
      </w:r>
      <w:r w:rsidRPr="00DF30E3">
        <w:rPr>
          <w:rFonts w:ascii="Verdana" w:hAnsi="Verdana" w:cs="Arial"/>
          <w:color w:val="252525"/>
          <w:shd w:val="clear" w:color="auto" w:fill="FFFFFF"/>
        </w:rPr>
        <w:t>Dublin</w:t>
      </w:r>
      <w:r w:rsidRPr="00A00790">
        <w:rPr>
          <w:rFonts w:ascii="Verdana" w:hAnsi="Verdana" w:cs="Arial"/>
          <w:color w:val="252525"/>
          <w:shd w:val="clear" w:color="auto" w:fill="FFFFFF"/>
        </w:rPr>
        <w:t>,</w:t>
      </w:r>
      <w:r w:rsidRPr="00DF30E3">
        <w:t> </w:t>
      </w:r>
      <w:r w:rsidRPr="00DF30E3">
        <w:rPr>
          <w:rFonts w:ascii="Verdana" w:hAnsi="Verdana" w:cs="Arial"/>
          <w:color w:val="252525"/>
          <w:shd w:val="clear" w:color="auto" w:fill="FFFFFF"/>
        </w:rPr>
        <w:t>Ireland</w:t>
      </w:r>
      <w:r w:rsidRPr="00DF30E3">
        <w:t> </w:t>
      </w:r>
      <w:r w:rsidRPr="00A00790">
        <w:rPr>
          <w:rFonts w:ascii="Verdana" w:hAnsi="Verdana" w:cs="Arial"/>
          <w:color w:val="252525"/>
          <w:shd w:val="clear" w:color="auto" w:fill="FFFFFF"/>
        </w:rPr>
        <w:t>since September 1, 2009. It is the world's largest</w:t>
      </w:r>
      <w:r w:rsidRPr="00DF30E3">
        <w:t> </w:t>
      </w:r>
      <w:r w:rsidRPr="00DF30E3">
        <w:rPr>
          <w:rFonts w:ascii="Verdana" w:hAnsi="Verdana" w:cs="Arial"/>
          <w:color w:val="252525"/>
          <w:shd w:val="clear" w:color="auto" w:fill="FFFFFF"/>
        </w:rPr>
        <w:t>consulting firm</w:t>
      </w:r>
      <w:r w:rsidRPr="00DF30E3">
        <w:t> </w:t>
      </w:r>
      <w:r w:rsidRPr="00A00790">
        <w:rPr>
          <w:rFonts w:ascii="Verdana" w:hAnsi="Verdana" w:cs="Arial"/>
          <w:color w:val="252525"/>
          <w:shd w:val="clear" w:color="auto" w:fill="FFFFFF"/>
        </w:rPr>
        <w:t>as measured by revenues</w:t>
      </w:r>
      <w:r w:rsidRPr="00DF30E3">
        <w:t> </w:t>
      </w:r>
      <w:r w:rsidRPr="00A00790">
        <w:rPr>
          <w:rFonts w:ascii="Verdana" w:hAnsi="Verdana" w:cs="Arial"/>
          <w:color w:val="252525"/>
          <w:shd w:val="clear" w:color="auto" w:fill="FFFFFF"/>
        </w:rPr>
        <w:t>and is a</w:t>
      </w:r>
      <w:r w:rsidRPr="00DF30E3">
        <w:t> </w:t>
      </w:r>
      <w:r w:rsidRPr="00DF30E3">
        <w:rPr>
          <w:rFonts w:ascii="Verdana" w:hAnsi="Verdana" w:cs="Arial"/>
          <w:color w:val="252525"/>
          <w:shd w:val="clear" w:color="auto" w:fill="FFFFFF"/>
        </w:rPr>
        <w:t>Fortune Global 500</w:t>
      </w:r>
      <w:r w:rsidRPr="00DF30E3">
        <w:t> </w:t>
      </w:r>
      <w:r w:rsidRPr="00A00790">
        <w:rPr>
          <w:rFonts w:ascii="Verdana" w:hAnsi="Verdana" w:cs="Arial"/>
          <w:color w:val="252525"/>
          <w:shd w:val="clear" w:color="auto" w:fill="FFFFFF"/>
        </w:rPr>
        <w:t>company.As</w:t>
      </w:r>
      <w:r w:rsidRPr="00A00790">
        <w:rPr>
          <w:rFonts w:ascii="Verdana" w:hAnsi="Verdana" w:cs="Arial"/>
          <w:color w:val="252525"/>
          <w:shd w:val="clear" w:color="auto" w:fill="FFFFFF"/>
        </w:rPr>
        <w:t xml:space="preserve"> of 2014, the company reported net revenues of $30.0 </w:t>
      </w:r>
      <w:r w:rsidRPr="00A00790">
        <w:rPr>
          <w:rFonts w:ascii="Verdana" w:hAnsi="Verdana" w:cs="Arial"/>
          <w:color w:val="252525"/>
          <w:shd w:val="clear" w:color="auto" w:fill="FFFFFF"/>
        </w:rPr>
        <w:t>billionwith</w:t>
      </w:r>
      <w:r w:rsidRPr="00A00790">
        <w:rPr>
          <w:rFonts w:ascii="Verdana" w:hAnsi="Verdana" w:cs="Arial"/>
          <w:color w:val="252525"/>
          <w:shd w:val="clear" w:color="auto" w:fill="FFFFFF"/>
        </w:rPr>
        <w:t xml:space="preserve"> approximately 319,000 employees, serving clients in more than 200 cities in 56 countries.</w:t>
      </w:r>
      <w:r w:rsidRPr="00DF30E3">
        <w:t> </w:t>
      </w:r>
      <w:r w:rsidRPr="00A00790">
        <w:rPr>
          <w:rFonts w:ascii="Verdana" w:hAnsi="Verdana" w:cs="Arial"/>
          <w:color w:val="252525"/>
          <w:shd w:val="clear" w:color="auto" w:fill="FFFFFF"/>
        </w:rPr>
        <w:t>Accenture has more employees in</w:t>
      </w:r>
      <w:r w:rsidRPr="00DF30E3">
        <w:t> </w:t>
      </w:r>
      <w:r w:rsidRPr="00DF30E3">
        <w:rPr>
          <w:rFonts w:ascii="Verdana" w:hAnsi="Verdana" w:cs="Arial"/>
          <w:color w:val="252525"/>
          <w:shd w:val="clear" w:color="auto" w:fill="FFFFFF"/>
        </w:rPr>
        <w:t>India</w:t>
      </w:r>
      <w:r w:rsidRPr="00DF30E3">
        <w:t> </w:t>
      </w:r>
      <w:r w:rsidRPr="00A00790">
        <w:rPr>
          <w:rFonts w:ascii="Verdana" w:hAnsi="Verdana" w:cs="Arial"/>
          <w:color w:val="252525"/>
          <w:shd w:val="clear" w:color="auto" w:fill="FFFFFF"/>
        </w:rPr>
        <w:t>than in any other country; in the</w:t>
      </w:r>
      <w:r w:rsidRPr="00DF30E3">
        <w:t> </w:t>
      </w:r>
      <w:r w:rsidRPr="00DF30E3">
        <w:rPr>
          <w:rFonts w:ascii="Verdana" w:hAnsi="Verdana" w:cs="Arial"/>
          <w:color w:val="252525"/>
          <w:shd w:val="clear" w:color="auto" w:fill="FFFFFF"/>
        </w:rPr>
        <w:t>US</w:t>
      </w:r>
      <w:r w:rsidRPr="00A00790">
        <w:rPr>
          <w:rFonts w:ascii="Verdana" w:hAnsi="Verdana" w:cs="Arial"/>
          <w:color w:val="252525"/>
          <w:shd w:val="clear" w:color="auto" w:fill="FFFFFF"/>
        </w:rPr>
        <w:t>, it has about 40,000 employees and 35,000 located in the</w:t>
      </w:r>
      <w:r w:rsidRPr="00DF30E3">
        <w:t> </w:t>
      </w:r>
      <w:r w:rsidRPr="00DF30E3">
        <w:rPr>
          <w:rFonts w:ascii="Verdana" w:hAnsi="Verdana" w:cs="Arial"/>
          <w:color w:val="252525"/>
          <w:shd w:val="clear" w:color="auto" w:fill="FFFFFF"/>
        </w:rPr>
        <w:t>Philippines</w:t>
      </w:r>
      <w:r w:rsidRPr="00A00790">
        <w:rPr>
          <w:rFonts w:ascii="Verdana" w:hAnsi="Verdana" w:cs="Arial"/>
          <w:color w:val="252525"/>
          <w:shd w:val="clear" w:color="auto" w:fill="FFFFFF"/>
        </w:rPr>
        <w:t>.</w:t>
      </w:r>
      <w:r w:rsidRPr="00DF30E3">
        <w:rPr>
          <w:rFonts w:ascii="Verdana" w:hAnsi="Verdana" w:cs="Arial"/>
          <w:color w:val="252525"/>
          <w:shd w:val="clear" w:color="auto" w:fill="FFFFFF"/>
        </w:rPr>
        <w:t>[</w:t>
      </w:r>
      <w:r w:rsidRPr="00A00790">
        <w:rPr>
          <w:rFonts w:ascii="Verdana" w:hAnsi="Verdana" w:cs="Arial"/>
          <w:color w:val="252525"/>
          <w:shd w:val="clear" w:color="auto" w:fill="FFFFFF"/>
        </w:rPr>
        <w:t>Accenture's current clients include 89 of the Fortune Global 100 and more than three-quarters of the Fortune Global 500</w:t>
      </w:r>
      <w:r>
        <w:rPr>
          <w:rFonts w:ascii="Verdana" w:hAnsi="Verdana" w:cs="Arial"/>
          <w:color w:val="252525"/>
          <w:shd w:val="clear" w:color="auto" w:fill="FFFFFF"/>
        </w:rPr>
        <w:t>.</w:t>
      </w:r>
    </w:p>
    <w:p w:rsidR="007771DA" w:rsidRPr="00DF30E3" w:rsidP="00A00790">
      <w:pPr>
        <w:pStyle w:val="NormalverdanaChar"/>
        <w:pBdr>
          <w:bottom w:val="single" w:sz="6" w:space="1" w:color="auto"/>
        </w:pBdr>
        <w:rPr>
          <w:rFonts w:cs="Arial"/>
          <w:b w:val="0"/>
          <w:color w:val="252525"/>
          <w:shd w:val="clear" w:color="auto" w:fill="FFFFFF"/>
        </w:rPr>
      </w:pPr>
    </w:p>
    <w:p w:rsidR="007331FA" w:rsidP="007331FA">
      <w:pPr>
        <w:pStyle w:val="Quote"/>
        <w:ind w:firstLine="720"/>
        <w:rPr>
          <w:rFonts w:ascii="Verdana" w:eastAsia="Garamond" w:hAnsi="Verdana" w:cs="Garamond"/>
          <w:b/>
          <w:i w:val="0"/>
          <w:iCs w:val="0"/>
          <w:caps/>
          <w:u w:val="single"/>
        </w:rPr>
      </w:pPr>
    </w:p>
    <w:p w:rsidR="007331FA" w:rsidP="007331FA">
      <w:pPr>
        <w:pStyle w:val="Quote"/>
        <w:ind w:firstLine="720"/>
        <w:rPr>
          <w:rFonts w:ascii="Verdana" w:eastAsia="Garamond" w:hAnsi="Verdana" w:cs="Garamond"/>
          <w:b/>
          <w:i w:val="0"/>
          <w:iCs w:val="0"/>
          <w:caps/>
          <w:u w:val="single"/>
        </w:rPr>
      </w:pPr>
      <w:r w:rsidRPr="000A4957">
        <w:rPr>
          <w:rFonts w:ascii="Verdana" w:eastAsia="Garamond" w:hAnsi="Verdana" w:cs="Garamond"/>
          <w:b/>
          <w:i w:val="0"/>
          <w:iCs w:val="0"/>
          <w:caps/>
          <w:u w:val="single"/>
        </w:rPr>
        <w:t>Project #</w:t>
      </w:r>
      <w:r>
        <w:rPr>
          <w:rFonts w:ascii="Verdana" w:eastAsia="Garamond" w:hAnsi="Verdana" w:cs="Garamond"/>
          <w:b/>
          <w:i w:val="0"/>
          <w:iCs w:val="0"/>
          <w:caps/>
          <w:u w:val="single"/>
        </w:rPr>
        <w:t>7</w:t>
      </w:r>
      <w:r w:rsidRPr="000A4957">
        <w:rPr>
          <w:rFonts w:ascii="Verdana" w:eastAsia="Garamond" w:hAnsi="Verdana" w:cs="Garamond"/>
          <w:b/>
          <w:i w:val="0"/>
          <w:iCs w:val="0"/>
          <w:caps/>
          <w:u w:val="single"/>
        </w:rPr>
        <w:t>:</w:t>
      </w:r>
      <w:r>
        <w:rPr>
          <w:rFonts w:ascii="Verdana" w:eastAsia="Garamond" w:hAnsi="Verdana" w:cs="Garamond"/>
          <w:b/>
          <w:i w:val="0"/>
          <w:iCs w:val="0"/>
          <w:caps/>
          <w:u w:val="single"/>
        </w:rPr>
        <w:t xml:space="preserve"> ECOLABS, USA</w:t>
      </w:r>
    </w:p>
    <w:p w:rsidR="007331FA" w:rsidRPr="00E7228D" w:rsidP="007331FA"/>
    <w:p w:rsidR="007331FA" w:rsidRPr="00266413" w:rsidP="007331FA">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Client </w:t>
      </w:r>
      <w:r w:rsidRPr="00266413">
        <w:rPr>
          <w:rFonts w:ascii="Verdana" w:hAnsi="Verdana"/>
          <w:color w:val="000000"/>
          <w:sz w:val="20"/>
          <w:szCs w:val="20"/>
          <w:shd w:val="clear" w:color="auto" w:fill="FFFFFF"/>
        </w:rPr>
        <w:tab/>
        <w:t xml:space="preserve">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00B72FD2">
        <w:rPr>
          <w:rFonts w:ascii="Verdana" w:hAnsi="Verdana"/>
          <w:color w:val="000000"/>
          <w:sz w:val="20"/>
          <w:szCs w:val="20"/>
          <w:shd w:val="clear" w:color="auto" w:fill="FFFFFF"/>
        </w:rPr>
        <w:t>ECOLABS</w:t>
      </w:r>
      <w:r>
        <w:rPr>
          <w:rFonts w:ascii="Verdana" w:hAnsi="Verdana"/>
          <w:color w:val="000000"/>
          <w:sz w:val="20"/>
          <w:szCs w:val="20"/>
          <w:shd w:val="clear" w:color="auto" w:fill="FFFFFF"/>
        </w:rPr>
        <w:t>,USA</w:t>
      </w:r>
    </w:p>
    <w:p w:rsidR="00FE11EB" w:rsidP="007331FA">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Environment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w:t>
      </w:r>
      <w:r>
        <w:rPr>
          <w:rFonts w:ascii="Verdana" w:hAnsi="Verdana"/>
          <w:color w:val="000000"/>
        </w:rPr>
        <w:t>ICS (</w:t>
      </w:r>
      <w:r>
        <w:rPr>
          <w:rFonts w:ascii="Verdana" w:hAnsi="Verdana"/>
          <w:color w:val="000000"/>
          <w:sz w:val="20"/>
          <w:szCs w:val="20"/>
          <w:shd w:val="clear" w:color="auto" w:fill="FFFFFF"/>
        </w:rPr>
        <w:t>Informatica</w:t>
      </w:r>
      <w:r>
        <w:rPr>
          <w:rFonts w:ascii="Verdana" w:hAnsi="Verdana"/>
          <w:color w:val="000000"/>
          <w:sz w:val="20"/>
          <w:szCs w:val="20"/>
          <w:shd w:val="clear" w:color="auto" w:fill="FFFFFF"/>
        </w:rPr>
        <w:t xml:space="preserve"> cloud service)</w:t>
      </w:r>
      <w:r w:rsidRPr="00266413">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UNIX, Oracle, SQL Server </w:t>
      </w:r>
    </w:p>
    <w:p w:rsidR="007331FA" w:rsidP="00FE11EB">
      <w:pPr>
        <w:spacing w:before="240" w:line="120" w:lineRule="auto"/>
        <w:ind w:left="2160" w:firstLine="72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sidR="00FB0720">
        <w:rPr>
          <w:rFonts w:ascii="Verdana" w:hAnsi="Verdana"/>
          <w:color w:val="000000"/>
          <w:sz w:val="20"/>
          <w:szCs w:val="20"/>
          <w:shd w:val="clear" w:color="auto" w:fill="FFFFFF"/>
        </w:rPr>
        <w:t xml:space="preserve">2005, </w:t>
      </w:r>
      <w:r w:rsidR="00FB0720">
        <w:rPr>
          <w:rFonts w:ascii="Verdana" w:hAnsi="Verdana"/>
          <w:color w:val="000000"/>
          <w:sz w:val="20"/>
          <w:szCs w:val="20"/>
          <w:shd w:val="clear" w:color="auto" w:fill="FFFFFF"/>
        </w:rPr>
        <w:t>Microstrategy</w:t>
      </w:r>
    </w:p>
    <w:p w:rsidR="007331FA" w:rsidRPr="00266413" w:rsidP="007331FA">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Tools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Oracle SQL Developer</w:t>
      </w:r>
      <w:r w:rsidR="00BF1B09">
        <w:rPr>
          <w:rFonts w:ascii="Verdana" w:hAnsi="Verdana"/>
          <w:color w:val="000000"/>
          <w:sz w:val="20"/>
          <w:szCs w:val="20"/>
          <w:shd w:val="clear" w:color="auto" w:fill="FFFFFF"/>
        </w:rPr>
        <w:t>,</w:t>
      </w:r>
      <w:r w:rsidRPr="00BF1B09" w:rsidR="00BF1B09">
        <w:rPr>
          <w:rFonts w:ascii="Helvetica" w:hAnsi="Helvetica" w:cs="Helvetica"/>
          <w:sz w:val="21"/>
          <w:szCs w:val="21"/>
          <w:shd w:val="clear" w:color="auto" w:fill="FFFFFF"/>
        </w:rPr>
        <w:t xml:space="preserve"> </w:t>
      </w:r>
      <w:r w:rsidR="00BF1B09">
        <w:rPr>
          <w:rFonts w:ascii="Helvetica" w:hAnsi="Helvetica" w:cs="Helvetica"/>
          <w:sz w:val="21"/>
          <w:szCs w:val="21"/>
          <w:shd w:val="clear" w:color="auto" w:fill="FFFFFF"/>
        </w:rPr>
        <w:t> Service Now, JIRA, Uc4</w:t>
      </w:r>
    </w:p>
    <w:p w:rsidR="007331FA" w:rsidRPr="00266413" w:rsidP="007331FA">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Role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sidR="00257A2B">
        <w:rPr>
          <w:rFonts w:ascii="Verdana" w:hAnsi="Verdana"/>
          <w:color w:val="000000"/>
          <w:sz w:val="20"/>
          <w:szCs w:val="20"/>
          <w:shd w:val="clear" w:color="auto" w:fill="FFFFFF"/>
        </w:rPr>
        <w:t>Lead</w:t>
      </w:r>
    </w:p>
    <w:p w:rsidR="007331FA" w:rsidRPr="00266413" w:rsidP="007331FA">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Team Size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15</w:t>
      </w:r>
    </w:p>
    <w:p w:rsidR="007331FA" w:rsidRPr="00266413" w:rsidP="007331FA">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Time period</w:t>
      </w:r>
      <w:r w:rsidRPr="00266413">
        <w:rPr>
          <w:rFonts w:ascii="Verdana" w:hAnsi="Verdana"/>
          <w:color w:val="000000"/>
          <w:sz w:val="20"/>
          <w:szCs w:val="20"/>
          <w:shd w:val="clear" w:color="auto" w:fill="FFFFFF"/>
        </w:rPr>
        <w:tab/>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00C26BE3">
        <w:rPr>
          <w:rFonts w:ascii="Verdana" w:hAnsi="Verdana"/>
          <w:color w:val="000000"/>
          <w:sz w:val="20"/>
          <w:szCs w:val="20"/>
          <w:shd w:val="clear" w:color="auto" w:fill="FFFFFF"/>
        </w:rPr>
        <w:t>MAY</w:t>
      </w:r>
      <w:r>
        <w:rPr>
          <w:rFonts w:ascii="Verdana" w:hAnsi="Verdana"/>
          <w:color w:val="000000"/>
          <w:sz w:val="20"/>
          <w:szCs w:val="20"/>
          <w:shd w:val="clear" w:color="auto" w:fill="FFFFFF"/>
        </w:rPr>
        <w:t>’</w:t>
      </w:r>
      <w:r w:rsidR="00C26BE3">
        <w:rPr>
          <w:rFonts w:ascii="Verdana" w:hAnsi="Verdana"/>
          <w:color w:val="000000"/>
          <w:sz w:val="20"/>
          <w:szCs w:val="20"/>
          <w:shd w:val="clear" w:color="auto" w:fill="FFFFFF"/>
        </w:rPr>
        <w:t>18</w:t>
      </w:r>
      <w:r w:rsidRPr="00266413">
        <w:rPr>
          <w:rFonts w:ascii="Verdana" w:hAnsi="Verdana"/>
          <w:color w:val="000000"/>
          <w:sz w:val="20"/>
          <w:szCs w:val="20"/>
          <w:shd w:val="clear" w:color="auto" w:fill="FFFFFF"/>
        </w:rPr>
        <w:t xml:space="preserve"> to till date.</w:t>
      </w:r>
    </w:p>
    <w:p w:rsidR="007331FA" w:rsidRPr="00266413" w:rsidP="007331FA">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Work Location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Offshore</w:t>
      </w:r>
    </w:p>
    <w:p w:rsidR="007331FA" w:rsidP="007331FA">
      <w:pPr>
        <w:rPr>
          <w:rFonts w:ascii="Calibri" w:hAnsi="Calibri" w:cs="Calibri"/>
          <w:color w:val="000000"/>
          <w:sz w:val="16"/>
          <w:szCs w:val="16"/>
        </w:rPr>
      </w:pPr>
    </w:p>
    <w:p w:rsidR="007331FA" w:rsidP="007331FA">
      <w:pPr>
        <w:rPr>
          <w:rFonts w:ascii="Calibri" w:hAnsi="Calibri" w:cs="Calibri"/>
          <w:color w:val="000000"/>
          <w:sz w:val="16"/>
          <w:szCs w:val="16"/>
        </w:rPr>
      </w:pPr>
    </w:p>
    <w:p w:rsidR="007331FA" w:rsidP="007331FA">
      <w:pPr>
        <w:rPr>
          <w:rFonts w:ascii="Calibri" w:hAnsi="Calibri" w:cs="Calibri"/>
          <w:color w:val="000000"/>
          <w:sz w:val="16"/>
          <w:szCs w:val="16"/>
        </w:rPr>
      </w:pPr>
    </w:p>
    <w:p w:rsidR="007331FA" w:rsidP="007331FA">
      <w:pPr>
        <w:pStyle w:val="Quote"/>
        <w:rPr>
          <w:rFonts w:ascii="Verdana" w:eastAsia="Garamond" w:hAnsi="Verdana" w:cs="Garamond"/>
          <w:b/>
          <w:i w:val="0"/>
          <w:iCs w:val="0"/>
        </w:rPr>
      </w:pPr>
      <w:r w:rsidRPr="000A4957">
        <w:rPr>
          <w:rFonts w:ascii="Verdana" w:eastAsia="Garamond" w:hAnsi="Verdana" w:cs="Garamond"/>
          <w:b/>
          <w:i w:val="0"/>
          <w:iCs w:val="0"/>
        </w:rPr>
        <w:t>Project Description</w:t>
      </w:r>
    </w:p>
    <w:p w:rsidR="007331FA" w:rsidRPr="00DE4827" w:rsidP="007331FA">
      <w:pPr>
        <w:pStyle w:val="Quote"/>
        <w:rPr>
          <w:rFonts w:ascii="Verdana" w:hAnsi="Verdana"/>
          <w:i w:val="0"/>
          <w:iCs w:val="0"/>
          <w:color w:val="000000"/>
        </w:rPr>
      </w:pPr>
      <w:r>
        <w:rPr>
          <w:rFonts w:ascii="Verdana" w:hAnsi="Verdana"/>
          <w:i w:val="0"/>
          <w:iCs w:val="0"/>
          <w:color w:val="000000"/>
          <w:shd w:val="clear" w:color="auto" w:fill="FFFFFF"/>
        </w:rPr>
        <w:t xml:space="preserve">              </w:t>
      </w:r>
      <w:r w:rsidRPr="00DE4827" w:rsidR="00F404A6">
        <w:rPr>
          <w:rFonts w:ascii="Verdana" w:hAnsi="Verdana"/>
          <w:i w:val="0"/>
          <w:iCs w:val="0"/>
          <w:color w:val="000000"/>
          <w:shd w:val="clear" w:color="auto" w:fill="FFFFFF"/>
        </w:rPr>
        <w:t>Ecolab Inc., headquartered in </w:t>
      </w:r>
      <w:hyperlink r:id="rId4" w:tooltip="Saint Paul, Minnesota" w:history="1">
        <w:r w:rsidRPr="00DE4827" w:rsidR="00F404A6">
          <w:rPr>
            <w:rFonts w:ascii="Verdana" w:hAnsi="Verdana"/>
            <w:i w:val="0"/>
            <w:iCs w:val="0"/>
            <w:color w:val="000000"/>
          </w:rPr>
          <w:t>St. Paul, Minnesota</w:t>
        </w:r>
      </w:hyperlink>
      <w:r w:rsidRPr="00DE4827" w:rsidR="00F404A6">
        <w:rPr>
          <w:rFonts w:ascii="Verdana" w:hAnsi="Verdana"/>
          <w:i w:val="0"/>
          <w:iCs w:val="0"/>
          <w:color w:val="000000"/>
          <w:shd w:val="clear" w:color="auto" w:fill="FFFFFF"/>
        </w:rPr>
        <w:t xml:space="preserve">, is an American global provider of water, hygiene and energy technologies and services to the food, energy, healthcare, industrial and hospitality markets. </w:t>
      </w:r>
      <w:r w:rsidRPr="00DE4827" w:rsidR="00DE4827">
        <w:rPr>
          <w:rFonts w:ascii="Verdana" w:hAnsi="Verdana"/>
          <w:i w:val="0"/>
          <w:iCs w:val="0"/>
          <w:color w:val="000000"/>
        </w:rPr>
        <w:t>The company's food safety services provide consulting to restaurants, hospitals, food retailers and food &amp; beverage manufacturing facilities. It is also a supplier of chemicals used by beef and poultry processors - to reduce pathogens, such as E. coli and salmonella - in uncooked beef and poultry.</w:t>
      </w:r>
      <w:r w:rsidR="000B13DF">
        <w:rPr>
          <w:rFonts w:ascii="Verdana" w:hAnsi="Verdana"/>
          <w:i w:val="0"/>
          <w:iCs w:val="0"/>
          <w:color w:val="000000"/>
        </w:rPr>
        <w:t xml:space="preserve"> </w:t>
      </w:r>
      <w:r w:rsidRPr="00DE4827" w:rsidR="000B13DF">
        <w:rPr>
          <w:rFonts w:ascii="Verdana" w:hAnsi="Verdana"/>
          <w:i w:val="0"/>
          <w:iCs w:val="0"/>
          <w:color w:val="000000"/>
          <w:shd w:val="clear" w:color="auto" w:fill="FFFFFF"/>
        </w:rPr>
        <w:t xml:space="preserve">It was founded as Economics Laboratory in 1923 by Merritt J. Osborn and renamed "Ecolab" in </w:t>
      </w:r>
      <w:r w:rsidRPr="00DE4827" w:rsidR="000B13DF">
        <w:rPr>
          <w:rFonts w:ascii="Verdana" w:hAnsi="Verdana"/>
          <w:i w:val="0"/>
          <w:iCs w:val="0"/>
          <w:color w:val="000000"/>
        </w:rPr>
        <w:t>1986.</w:t>
      </w:r>
    </w:p>
    <w:p w:rsidR="007331FA" w:rsidRPr="008F6BBF" w:rsidP="007331FA">
      <w:pPr>
        <w:spacing w:line="340" w:lineRule="exact"/>
        <w:jc w:val="both"/>
        <w:rPr>
          <w:rFonts w:ascii="Verdana" w:hAnsi="Verdana"/>
          <w:color w:val="000000"/>
          <w:sz w:val="20"/>
          <w:szCs w:val="20"/>
          <w:shd w:val="clear" w:color="auto" w:fill="FFFFFF"/>
        </w:rPr>
      </w:pPr>
    </w:p>
    <w:p w:rsidR="007331FA" w:rsidP="007331FA">
      <w:pPr>
        <w:rPr>
          <w:rFonts w:ascii="Verdana" w:eastAsia="Garamond" w:hAnsi="Verdana" w:cs="Garamond"/>
          <w:b/>
          <w:sz w:val="20"/>
          <w:szCs w:val="20"/>
        </w:rPr>
      </w:pPr>
      <w:r w:rsidRPr="00CC0F75">
        <w:rPr>
          <w:rFonts w:ascii="Verdana" w:eastAsia="Garamond" w:hAnsi="Verdana" w:cs="Garamond"/>
          <w:b/>
          <w:sz w:val="20"/>
          <w:szCs w:val="20"/>
        </w:rPr>
        <w:t>Responsibilities:</w:t>
      </w:r>
    </w:p>
    <w:p w:rsidR="007331FA" w:rsidRPr="00CC0F75" w:rsidP="007331FA">
      <w:pPr>
        <w:rPr>
          <w:rFonts w:ascii="Verdana" w:eastAsia="Garamond" w:hAnsi="Verdana" w:cs="Garamond"/>
          <w:b/>
          <w:sz w:val="20"/>
          <w:szCs w:val="20"/>
        </w:rPr>
      </w:pPr>
    </w:p>
    <w:p w:rsidR="007331FA" w:rsidP="003B496C">
      <w:pPr>
        <w:numPr>
          <w:ilvl w:val="0"/>
          <w:numId w:val="23"/>
        </w:numPr>
        <w:tabs>
          <w:tab w:val="left" w:pos="720"/>
        </w:tabs>
        <w:suppressAutoHyphens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Supported </w:t>
      </w:r>
      <w:r w:rsidR="00F5329F">
        <w:rPr>
          <w:rFonts w:ascii="Verdana" w:hAnsi="Verdana"/>
          <w:color w:val="000000"/>
          <w:sz w:val="20"/>
          <w:szCs w:val="20"/>
          <w:shd w:val="clear" w:color="auto" w:fill="FFFFFF"/>
        </w:rPr>
        <w:t>integration</w:t>
      </w:r>
      <w:r w:rsidR="0027302C">
        <w:rPr>
          <w:rFonts w:ascii="Verdana" w:hAnsi="Verdana"/>
          <w:color w:val="000000"/>
          <w:sz w:val="20"/>
          <w:szCs w:val="20"/>
          <w:shd w:val="clear" w:color="auto" w:fill="FFFFFF"/>
        </w:rPr>
        <w:t>s</w:t>
      </w:r>
      <w:r w:rsidR="00F5329F">
        <w:rPr>
          <w:rFonts w:ascii="Verdana" w:hAnsi="Verdana"/>
          <w:color w:val="000000"/>
          <w:sz w:val="20"/>
          <w:szCs w:val="20"/>
          <w:shd w:val="clear" w:color="auto" w:fill="FFFFFF"/>
        </w:rPr>
        <w:t xml:space="preserve"> for</w:t>
      </w:r>
      <w:r w:rsidR="007B4BC0">
        <w:rPr>
          <w:rFonts w:ascii="Verdana" w:hAnsi="Verdana"/>
          <w:color w:val="000000"/>
          <w:sz w:val="20"/>
          <w:szCs w:val="20"/>
          <w:shd w:val="clear" w:color="auto" w:fill="FFFFFF"/>
        </w:rPr>
        <w:t xml:space="preserve"> Informatica PowerCenter and Informatica</w:t>
      </w:r>
      <w:r>
        <w:rPr>
          <w:rFonts w:ascii="Verdana" w:hAnsi="Verdana"/>
          <w:color w:val="000000"/>
          <w:sz w:val="20"/>
          <w:szCs w:val="20"/>
          <w:shd w:val="clear" w:color="auto" w:fill="FFFFFF"/>
        </w:rPr>
        <w:t xml:space="preserve"> cloud service</w:t>
      </w:r>
      <w:r w:rsidR="003B496C">
        <w:rPr>
          <w:rFonts w:ascii="Verdana" w:hAnsi="Verdana"/>
          <w:color w:val="000000"/>
          <w:sz w:val="20"/>
          <w:szCs w:val="20"/>
          <w:shd w:val="clear" w:color="auto" w:fill="FFFFFF"/>
        </w:rPr>
        <w:t>s</w:t>
      </w:r>
      <w:r>
        <w:rPr>
          <w:rFonts w:ascii="Verdana" w:hAnsi="Verdana"/>
          <w:color w:val="000000"/>
          <w:sz w:val="20"/>
          <w:szCs w:val="20"/>
          <w:shd w:val="clear" w:color="auto" w:fill="FFFFFF"/>
        </w:rPr>
        <w:t>.</w:t>
      </w:r>
    </w:p>
    <w:p w:rsidR="0027302C" w:rsidP="0027302C">
      <w:pPr>
        <w:numPr>
          <w:ilvl w:val="0"/>
          <w:numId w:val="23"/>
        </w:numPr>
        <w:tabs>
          <w:tab w:val="left" w:pos="720"/>
        </w:tabs>
        <w:suppressAutoHyphens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Responsible for</w:t>
      </w:r>
      <w:r w:rsidRPr="00BF1B09">
        <w:rPr>
          <w:rFonts w:ascii="Verdana" w:hAnsi="Verdana"/>
          <w:color w:val="000000"/>
          <w:sz w:val="20"/>
          <w:szCs w:val="20"/>
          <w:shd w:val="clear" w:color="auto" w:fill="FFFFFF"/>
        </w:rPr>
        <w:t xml:space="preserve"> Change, Incident, Problem and Release management</w:t>
      </w:r>
      <w:r>
        <w:rPr>
          <w:rFonts w:ascii="Verdana" w:hAnsi="Verdana"/>
          <w:color w:val="000000"/>
          <w:sz w:val="20"/>
          <w:szCs w:val="20"/>
          <w:shd w:val="clear" w:color="auto" w:fill="FFFFFF"/>
        </w:rPr>
        <w:t>.</w:t>
      </w:r>
    </w:p>
    <w:p w:rsidR="00BA4AE1" w:rsidP="00BA4AE1">
      <w:pPr>
        <w:numPr>
          <w:ilvl w:val="0"/>
          <w:numId w:val="23"/>
        </w:numPr>
        <w:tabs>
          <w:tab w:val="left" w:pos="720"/>
        </w:tabs>
        <w:suppressAutoHyphens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Working in an agile environment for each phase like</w:t>
      </w:r>
      <w:r w:rsidRPr="00BF1B09">
        <w:rPr>
          <w:rFonts w:ascii="Verdana" w:hAnsi="Verdana"/>
          <w:color w:val="000000"/>
          <w:sz w:val="20"/>
          <w:szCs w:val="20"/>
          <w:shd w:val="clear" w:color="auto" w:fill="FFFFFF"/>
        </w:rPr>
        <w:t xml:space="preserve"> analyzing, designing, coding, testing, support and docum</w:t>
      </w:r>
      <w:r>
        <w:rPr>
          <w:rFonts w:ascii="Verdana" w:hAnsi="Verdana"/>
          <w:color w:val="000000"/>
          <w:sz w:val="20"/>
          <w:szCs w:val="20"/>
          <w:shd w:val="clear" w:color="auto" w:fill="FFFFFF"/>
        </w:rPr>
        <w:t>entation.</w:t>
      </w:r>
    </w:p>
    <w:p w:rsidR="00BA4AE1" w:rsidP="00BA4AE1">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BF1B09">
        <w:rPr>
          <w:rFonts w:ascii="Verdana" w:hAnsi="Verdana"/>
          <w:color w:val="000000"/>
          <w:sz w:val="20"/>
          <w:szCs w:val="20"/>
          <w:shd w:val="clear" w:color="auto" w:fill="FFFFFF"/>
        </w:rPr>
        <w:t>Worked closely with Architects when designing the Data Marts and Data Warehouses, with Business Analyst in understanding the business needs and interacting with other team members in completing the task as scheduled</w:t>
      </w:r>
      <w:r>
        <w:rPr>
          <w:rFonts w:ascii="Verdana" w:hAnsi="Verdana"/>
          <w:color w:val="000000"/>
          <w:sz w:val="20"/>
          <w:szCs w:val="20"/>
          <w:shd w:val="clear" w:color="auto" w:fill="FFFFFF"/>
        </w:rPr>
        <w:t>.</w:t>
      </w:r>
    </w:p>
    <w:p w:rsidR="00BA4AE1" w:rsidP="00BA4AE1">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BF1B09">
        <w:rPr>
          <w:rFonts w:ascii="Verdana" w:hAnsi="Verdana"/>
          <w:color w:val="000000"/>
          <w:sz w:val="20"/>
          <w:szCs w:val="20"/>
          <w:shd w:val="clear" w:color="auto" w:fill="FFFFFF"/>
        </w:rPr>
        <w:t>Identifying risks proactively and proposing solutions to resolve them.</w:t>
      </w:r>
    </w:p>
    <w:p w:rsidR="00BA4AE1" w:rsidP="00BA4AE1">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6F07B7">
        <w:rPr>
          <w:rFonts w:ascii="Verdana" w:hAnsi="Verdana"/>
          <w:color w:val="000000"/>
          <w:sz w:val="20"/>
          <w:szCs w:val="20"/>
          <w:shd w:val="clear" w:color="auto" w:fill="FFFFFF"/>
        </w:rPr>
        <w:t>Interact</w:t>
      </w:r>
      <w:r>
        <w:rPr>
          <w:rFonts w:ascii="Verdana" w:hAnsi="Verdana"/>
          <w:color w:val="000000"/>
          <w:sz w:val="20"/>
          <w:szCs w:val="20"/>
          <w:shd w:val="clear" w:color="auto" w:fill="FFFFFF"/>
        </w:rPr>
        <w:t xml:space="preserve"> with</w:t>
      </w:r>
      <w:r w:rsidRPr="006F07B7">
        <w:rPr>
          <w:rFonts w:ascii="Verdana" w:hAnsi="Verdana"/>
          <w:color w:val="000000"/>
          <w:sz w:val="20"/>
          <w:szCs w:val="20"/>
          <w:shd w:val="clear" w:color="auto" w:fill="FFFFFF"/>
        </w:rPr>
        <w:t xml:space="preserve"> Business Analysts for reporting requirements to define business and functional specifications.</w:t>
      </w:r>
    </w:p>
    <w:p w:rsidR="00BA4AE1" w:rsidRPr="00BA4AE1" w:rsidP="00BA4AE1">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9132AC">
        <w:rPr>
          <w:rFonts w:ascii="Verdana" w:hAnsi="Verdana"/>
          <w:color w:val="000000"/>
          <w:sz w:val="20"/>
          <w:szCs w:val="20"/>
          <w:shd w:val="clear" w:color="auto" w:fill="FFFFFF"/>
        </w:rPr>
        <w:t>Involved in ETL process from development to testing and production environments.</w:t>
      </w:r>
    </w:p>
    <w:p w:rsidR="007331FA" w:rsidRPr="00E474CB" w:rsidP="007331FA">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Worked on Informatica Source Analyzer</w:t>
      </w:r>
      <w:r w:rsidR="003B496C">
        <w:rPr>
          <w:rFonts w:ascii="Verdana" w:hAnsi="Verdana"/>
          <w:color w:val="000000"/>
          <w:sz w:val="20"/>
          <w:szCs w:val="20"/>
          <w:shd w:val="clear" w:color="auto" w:fill="FFFFFF"/>
        </w:rPr>
        <w:t xml:space="preserve"> (</w:t>
      </w:r>
      <w:r w:rsidRPr="00E474CB" w:rsidR="003B496C">
        <w:rPr>
          <w:rFonts w:ascii="Verdana" w:hAnsi="Verdana"/>
          <w:color w:val="000000"/>
          <w:sz w:val="20"/>
          <w:szCs w:val="20"/>
          <w:shd w:val="clear" w:color="auto" w:fill="FFFFFF"/>
        </w:rPr>
        <w:t>Analyzing Source System data</w:t>
      </w:r>
      <w:r w:rsidR="003B496C">
        <w:rPr>
          <w:rFonts w:ascii="Verdana" w:hAnsi="Verdana"/>
          <w:color w:val="000000"/>
          <w:sz w:val="20"/>
          <w:szCs w:val="20"/>
          <w:shd w:val="clear" w:color="auto" w:fill="FFFFFF"/>
        </w:rPr>
        <w:t>)</w:t>
      </w:r>
      <w:r w:rsidRPr="00E474CB">
        <w:rPr>
          <w:rFonts w:ascii="Verdana" w:hAnsi="Verdana"/>
          <w:color w:val="000000"/>
          <w:sz w:val="20"/>
          <w:szCs w:val="20"/>
          <w:shd w:val="clear" w:color="auto" w:fill="FFFFFF"/>
        </w:rPr>
        <w:t>, Warehouse Designer, Mapping Designer, Mapplet and Transformations.</w:t>
      </w:r>
    </w:p>
    <w:p w:rsidR="007331FA" w:rsidRPr="00E474CB" w:rsidP="007331FA">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most of the Transformations such as Source Qualifier, Aggregator, Lookup, Filter, Sequence generator, Router, Update strategy etc.,</w:t>
      </w:r>
    </w:p>
    <w:p w:rsidR="007331FA" w:rsidRPr="00F8670C" w:rsidP="007331FA">
      <w:pPr>
        <w:pStyle w:val="HTMLPreformatted"/>
        <w:ind w:left="1080"/>
        <w:rPr>
          <w:rFonts w:ascii="Verdana" w:hAnsi="Verdana" w:cs="Times New Roman"/>
          <w:color w:val="000000"/>
          <w:shd w:val="clear" w:color="auto" w:fill="FFFFFF"/>
        </w:rPr>
      </w:pPr>
      <w:r>
        <w:rPr>
          <w:rFonts w:eastAsia="Verdana" w:cs="Verdana"/>
          <w:sz w:val="24"/>
          <w:szCs w:val="24"/>
        </w:rPr>
        <w:t>-----------------------------------------------------------</w:t>
      </w:r>
    </w:p>
    <w:p w:rsidR="007331FA" w:rsidP="003D1593">
      <w:pPr>
        <w:pStyle w:val="Quote"/>
        <w:ind w:firstLine="720"/>
        <w:rPr>
          <w:rFonts w:ascii="Verdana" w:eastAsia="Garamond" w:hAnsi="Verdana" w:cs="Garamond"/>
          <w:b/>
          <w:i w:val="0"/>
          <w:iCs w:val="0"/>
          <w:caps/>
          <w:u w:val="single"/>
        </w:rPr>
      </w:pPr>
    </w:p>
    <w:p w:rsidR="007331FA" w:rsidP="007331FA">
      <w:pPr>
        <w:rPr>
          <w:rFonts w:eastAsia="Garamond"/>
        </w:rPr>
      </w:pPr>
    </w:p>
    <w:p w:rsidR="007331FA" w:rsidRPr="007331FA" w:rsidP="007331FA">
      <w:pPr>
        <w:rPr>
          <w:rFonts w:eastAsia="Garamond"/>
        </w:rPr>
      </w:pPr>
    </w:p>
    <w:p w:rsidR="003D1593" w:rsidP="003D1593">
      <w:pPr>
        <w:pStyle w:val="Quote"/>
        <w:ind w:firstLine="720"/>
        <w:rPr>
          <w:rFonts w:ascii="Verdana" w:eastAsia="Garamond" w:hAnsi="Verdana" w:cs="Garamond"/>
          <w:b/>
          <w:i w:val="0"/>
          <w:iCs w:val="0"/>
          <w:caps/>
          <w:u w:val="single"/>
        </w:rPr>
      </w:pPr>
      <w:r w:rsidRPr="000A4957">
        <w:rPr>
          <w:rFonts w:ascii="Verdana" w:eastAsia="Garamond" w:hAnsi="Verdana" w:cs="Garamond"/>
          <w:b/>
          <w:i w:val="0"/>
          <w:iCs w:val="0"/>
          <w:caps/>
          <w:u w:val="single"/>
        </w:rPr>
        <w:t>Project #</w:t>
      </w:r>
      <w:r>
        <w:rPr>
          <w:rFonts w:ascii="Verdana" w:eastAsia="Garamond" w:hAnsi="Verdana" w:cs="Garamond"/>
          <w:b/>
          <w:i w:val="0"/>
          <w:iCs w:val="0"/>
          <w:caps/>
          <w:u w:val="single"/>
        </w:rPr>
        <w:t>7</w:t>
      </w:r>
      <w:r w:rsidRPr="000A4957">
        <w:rPr>
          <w:rFonts w:ascii="Verdana" w:eastAsia="Garamond" w:hAnsi="Verdana" w:cs="Garamond"/>
          <w:b/>
          <w:i w:val="0"/>
          <w:iCs w:val="0"/>
          <w:caps/>
          <w:u w:val="single"/>
        </w:rPr>
        <w:t>:</w:t>
      </w:r>
      <w:r>
        <w:rPr>
          <w:rFonts w:ascii="Verdana" w:eastAsia="Garamond" w:hAnsi="Verdana" w:cs="Garamond"/>
          <w:b/>
          <w:i w:val="0"/>
          <w:iCs w:val="0"/>
          <w:caps/>
          <w:u w:val="single"/>
        </w:rPr>
        <w:t xml:space="preserve"> Disney, USA</w:t>
      </w:r>
    </w:p>
    <w:p w:rsidR="003D1593" w:rsidRPr="00E7228D" w:rsidP="003D1593"/>
    <w:p w:rsidR="003D1593" w:rsidRPr="00266413" w:rsidP="003D159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Client </w:t>
      </w:r>
      <w:r w:rsidRPr="00266413">
        <w:rPr>
          <w:rFonts w:ascii="Verdana" w:hAnsi="Verdana"/>
          <w:color w:val="000000"/>
          <w:sz w:val="20"/>
          <w:szCs w:val="20"/>
          <w:shd w:val="clear" w:color="auto" w:fill="FFFFFF"/>
        </w:rPr>
        <w:tab/>
        <w:t xml:space="preserve">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DISNEY,USA</w:t>
      </w:r>
    </w:p>
    <w:p w:rsidR="003D1593" w:rsidP="003D159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Environment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w:t>
      </w:r>
      <w:r w:rsidRPr="00266413">
        <w:rPr>
          <w:rFonts w:ascii="Verdana" w:hAnsi="Verdana"/>
          <w:color w:val="000000"/>
        </w:rPr>
        <w:t> </w:t>
      </w:r>
      <w:r>
        <w:rPr>
          <w:rFonts w:ascii="Verdana" w:hAnsi="Verdana"/>
          <w:color w:val="000000"/>
          <w:sz w:val="20"/>
          <w:szCs w:val="20"/>
          <w:shd w:val="clear" w:color="auto" w:fill="FFFFFF"/>
        </w:rPr>
        <w:t xml:space="preserve">Informatica </w:t>
      </w:r>
      <w:r w:rsidRPr="00266413">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UNIX, Oracle, SQL Server 2005,Microstrategy</w:t>
      </w:r>
    </w:p>
    <w:p w:rsidR="003D1593" w:rsidRPr="00266413" w:rsidP="003D1593">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Tools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Oracle SQL Developer</w:t>
      </w:r>
    </w:p>
    <w:p w:rsidR="003D1593" w:rsidRPr="00266413" w:rsidP="003D159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Role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Senior Tech Architect</w:t>
      </w:r>
    </w:p>
    <w:p w:rsidR="003D1593" w:rsidRPr="00266413" w:rsidP="003D159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Team Size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15</w:t>
      </w:r>
    </w:p>
    <w:p w:rsidR="003D1593" w:rsidRPr="00266413" w:rsidP="003D159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Time period</w:t>
      </w:r>
      <w:r w:rsidRPr="00266413">
        <w:rPr>
          <w:rFonts w:ascii="Verdana" w:hAnsi="Verdana"/>
          <w:color w:val="000000"/>
          <w:sz w:val="20"/>
          <w:szCs w:val="20"/>
          <w:shd w:val="clear" w:color="auto" w:fill="FFFFFF"/>
        </w:rPr>
        <w:tab/>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007324F8">
        <w:rPr>
          <w:rFonts w:ascii="Verdana" w:hAnsi="Verdana"/>
          <w:color w:val="000000"/>
          <w:sz w:val="20"/>
          <w:szCs w:val="20"/>
          <w:shd w:val="clear" w:color="auto" w:fill="FFFFFF"/>
        </w:rPr>
        <w:t>DEC’</w:t>
      </w:r>
      <w:r>
        <w:rPr>
          <w:rFonts w:ascii="Verdana" w:hAnsi="Verdana"/>
          <w:color w:val="000000"/>
          <w:sz w:val="20"/>
          <w:szCs w:val="20"/>
          <w:shd w:val="clear" w:color="auto" w:fill="FFFFFF"/>
        </w:rPr>
        <w:t>15</w:t>
      </w:r>
      <w:r w:rsidRPr="00266413">
        <w:rPr>
          <w:rFonts w:ascii="Verdana" w:hAnsi="Verdana"/>
          <w:color w:val="000000"/>
          <w:sz w:val="20"/>
          <w:szCs w:val="20"/>
          <w:shd w:val="clear" w:color="auto" w:fill="FFFFFF"/>
        </w:rPr>
        <w:t xml:space="preserve"> to till date.</w:t>
      </w:r>
    </w:p>
    <w:p w:rsidR="003D1593" w:rsidRPr="00266413" w:rsidP="003D159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Work Location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Offshore</w:t>
      </w:r>
    </w:p>
    <w:p w:rsidR="003D1593" w:rsidP="003D1593">
      <w:pPr>
        <w:rPr>
          <w:rFonts w:ascii="Calibri" w:hAnsi="Calibri" w:cs="Calibri"/>
          <w:color w:val="000000"/>
          <w:sz w:val="16"/>
          <w:szCs w:val="16"/>
        </w:rPr>
      </w:pPr>
    </w:p>
    <w:p w:rsidR="003D1593" w:rsidP="003D1593">
      <w:pPr>
        <w:rPr>
          <w:rFonts w:ascii="Calibri" w:hAnsi="Calibri" w:cs="Calibri"/>
          <w:color w:val="000000"/>
          <w:sz w:val="16"/>
          <w:szCs w:val="16"/>
        </w:rPr>
      </w:pPr>
    </w:p>
    <w:p w:rsidR="003D1593" w:rsidP="003D1593">
      <w:pPr>
        <w:rPr>
          <w:rFonts w:ascii="Calibri" w:hAnsi="Calibri" w:cs="Calibri"/>
          <w:color w:val="000000"/>
          <w:sz w:val="16"/>
          <w:szCs w:val="16"/>
        </w:rPr>
      </w:pPr>
    </w:p>
    <w:p w:rsidR="009D0421" w:rsidP="009D0421">
      <w:pPr>
        <w:pStyle w:val="Quote"/>
        <w:rPr>
          <w:rFonts w:ascii="Verdana" w:eastAsia="Garamond" w:hAnsi="Verdana" w:cs="Garamond"/>
          <w:b/>
          <w:i w:val="0"/>
          <w:iCs w:val="0"/>
        </w:rPr>
      </w:pPr>
      <w:r w:rsidRPr="000A4957">
        <w:rPr>
          <w:rFonts w:ascii="Verdana" w:eastAsia="Garamond" w:hAnsi="Verdana" w:cs="Garamond"/>
          <w:b/>
          <w:i w:val="0"/>
          <w:iCs w:val="0"/>
        </w:rPr>
        <w:t>Project Description</w:t>
      </w:r>
    </w:p>
    <w:p w:rsidR="003D1593" w:rsidRPr="009D0421" w:rsidP="009D0421">
      <w:pPr>
        <w:pStyle w:val="Quote"/>
        <w:rPr>
          <w:rFonts w:ascii="Verdana" w:hAnsi="Verdana"/>
          <w:i w:val="0"/>
          <w:iCs w:val="0"/>
          <w:color w:val="000000"/>
          <w:shd w:val="clear" w:color="auto" w:fill="FFFFFF"/>
        </w:rPr>
      </w:pPr>
      <w:r>
        <w:rPr>
          <w:rFonts w:ascii="Verdana" w:hAnsi="Verdana"/>
          <w:i w:val="0"/>
          <w:iCs w:val="0"/>
          <w:color w:val="000000"/>
          <w:shd w:val="clear" w:color="auto" w:fill="FFFFFF"/>
        </w:rPr>
        <w:t xml:space="preserve">              The Walt Disney company commonly known as </w:t>
      </w:r>
      <w:r w:rsidRPr="009D0421">
        <w:rPr>
          <w:rFonts w:ascii="Verdana" w:hAnsi="Verdana"/>
          <w:i w:val="0"/>
          <w:iCs w:val="0"/>
          <w:color w:val="000000"/>
          <w:shd w:val="clear" w:color="auto" w:fill="FFFFFF"/>
        </w:rPr>
        <w:t xml:space="preserve">Disney  is an American </w:t>
      </w:r>
      <w:r>
        <w:rPr>
          <w:rFonts w:ascii="Verdana" w:hAnsi="Verdana"/>
          <w:i w:val="0"/>
          <w:iCs w:val="0"/>
          <w:color w:val="000000"/>
          <w:shd w:val="clear" w:color="auto" w:fill="FFFFFF"/>
        </w:rPr>
        <w:t xml:space="preserve"> </w:t>
      </w:r>
      <w:r w:rsidRPr="009D0421">
        <w:rPr>
          <w:rFonts w:ascii="Verdana" w:hAnsi="Verdana"/>
          <w:i w:val="0"/>
          <w:iCs w:val="0"/>
          <w:color w:val="000000"/>
          <w:shd w:val="clear" w:color="auto" w:fill="FFFFFF"/>
        </w:rPr>
        <w:t>diversified </w:t>
      </w:r>
      <w:hyperlink r:id="rId5" w:tooltip="Multinational corporation" w:history="1">
        <w:r w:rsidRPr="009D0421">
          <w:rPr>
            <w:rFonts w:ascii="Verdana" w:hAnsi="Verdana"/>
            <w:i w:val="0"/>
            <w:iCs w:val="0"/>
            <w:color w:val="000000"/>
            <w:shd w:val="clear" w:color="auto" w:fill="FFFFFF"/>
          </w:rPr>
          <w:t>multinational</w:t>
        </w:r>
      </w:hyperlink>
      <w:r w:rsidRPr="009D0421">
        <w:rPr>
          <w:rFonts w:ascii="Verdana" w:hAnsi="Verdana"/>
          <w:i w:val="0"/>
          <w:iCs w:val="0"/>
          <w:color w:val="000000"/>
          <w:shd w:val="clear" w:color="auto" w:fill="FFFFFF"/>
        </w:rPr>
        <w:t> </w:t>
      </w:r>
      <w:hyperlink r:id="rId6" w:tooltip="Mass media" w:history="1">
        <w:r w:rsidRPr="009D0421">
          <w:rPr>
            <w:rFonts w:ascii="Verdana" w:hAnsi="Verdana"/>
            <w:i w:val="0"/>
            <w:iCs w:val="0"/>
            <w:color w:val="000000"/>
            <w:shd w:val="clear" w:color="auto" w:fill="FFFFFF"/>
          </w:rPr>
          <w:t>mass media</w:t>
        </w:r>
      </w:hyperlink>
      <w:r w:rsidRPr="009D0421">
        <w:rPr>
          <w:rFonts w:ascii="Verdana" w:hAnsi="Verdana"/>
          <w:i w:val="0"/>
          <w:iCs w:val="0"/>
          <w:color w:val="000000"/>
          <w:shd w:val="clear" w:color="auto" w:fill="FFFFFF"/>
        </w:rPr>
        <w:t> and entertainment conglomerate, headquartered at the </w:t>
      </w:r>
      <w:hyperlink r:id="rId7" w:tooltip="Walt Disney Studios (Burbank)" w:history="1">
        <w:r w:rsidRPr="009D0421">
          <w:rPr>
            <w:rFonts w:ascii="Verdana" w:hAnsi="Verdana"/>
            <w:i w:val="0"/>
            <w:iCs w:val="0"/>
            <w:color w:val="000000"/>
            <w:shd w:val="clear" w:color="auto" w:fill="FFFFFF"/>
          </w:rPr>
          <w:t>Walt Disney Studios</w:t>
        </w:r>
      </w:hyperlink>
      <w:r w:rsidRPr="009D0421">
        <w:rPr>
          <w:rFonts w:ascii="Verdana" w:hAnsi="Verdana"/>
          <w:i w:val="0"/>
          <w:iCs w:val="0"/>
          <w:color w:val="000000"/>
          <w:shd w:val="clear" w:color="auto" w:fill="FFFFFF"/>
        </w:rPr>
        <w:t> in </w:t>
      </w:r>
      <w:hyperlink r:id="rId8" w:tooltip="Burbank, California" w:history="1">
        <w:r w:rsidRPr="009D0421">
          <w:rPr>
            <w:rFonts w:ascii="Verdana" w:hAnsi="Verdana"/>
            <w:i w:val="0"/>
            <w:iCs w:val="0"/>
            <w:color w:val="000000"/>
            <w:shd w:val="clear" w:color="auto" w:fill="FFFFFF"/>
          </w:rPr>
          <w:t>Burbank</w:t>
        </w:r>
      </w:hyperlink>
      <w:r w:rsidRPr="009D0421">
        <w:rPr>
          <w:rFonts w:ascii="Verdana" w:hAnsi="Verdana"/>
          <w:i w:val="0"/>
          <w:iCs w:val="0"/>
          <w:color w:val="000000"/>
          <w:shd w:val="clear" w:color="auto" w:fill="FFFFFF"/>
        </w:rPr>
        <w:t>, California.</w:t>
      </w:r>
      <w:r w:rsidRPr="002C0439" w:rsidR="002C0439">
        <w:rPr>
          <w:rFonts w:ascii="Verdana" w:hAnsi="Verdana"/>
          <w:i w:val="0"/>
          <w:iCs w:val="0"/>
          <w:color w:val="000000"/>
          <w:shd w:val="clear" w:color="auto" w:fill="FFFFFF"/>
        </w:rPr>
        <w:t xml:space="preserve"> It is the world's second-largest media conglomerate in terms of revenue, after </w:t>
      </w:r>
      <w:hyperlink r:id="rId9" w:history="1">
        <w:r w:rsidRPr="002C0439" w:rsidR="002C0439">
          <w:rPr>
            <w:rFonts w:ascii="Verdana" w:hAnsi="Verdana"/>
            <w:i w:val="0"/>
            <w:iCs w:val="0"/>
            <w:color w:val="000000"/>
          </w:rPr>
          <w:t>Comcast</w:t>
        </w:r>
      </w:hyperlink>
      <w:r w:rsidRPr="009D0421">
        <w:rPr>
          <w:rFonts w:ascii="Verdana" w:hAnsi="Verdana"/>
          <w:i w:val="0"/>
          <w:iCs w:val="0"/>
          <w:color w:val="000000"/>
          <w:shd w:val="clear" w:color="auto" w:fill="FFFFFF"/>
        </w:rPr>
        <w:t xml:space="preserve"> The Project requirement is to build a Data warehouse to integrate different source applications so as to pull data for a set of report and dashboard. As a part of the </w:t>
      </w:r>
      <w:r w:rsidRPr="009D0421">
        <w:rPr>
          <w:rFonts w:ascii="Verdana" w:hAnsi="Verdana"/>
          <w:i w:val="0"/>
          <w:iCs w:val="0"/>
          <w:color w:val="000000"/>
          <w:shd w:val="clear" w:color="auto" w:fill="FFFFFF"/>
        </w:rPr>
        <w:t>long term</w:t>
      </w:r>
      <w:r w:rsidRPr="009D0421">
        <w:rPr>
          <w:rFonts w:ascii="Verdana" w:hAnsi="Verdana"/>
          <w:i w:val="0"/>
          <w:iCs w:val="0"/>
          <w:color w:val="000000"/>
          <w:shd w:val="clear" w:color="auto" w:fill="FFFFFF"/>
        </w:rPr>
        <w:t xml:space="preserve"> solution the requirement is to understand the user requirements, source systems, gain access to source systems, design and develop data warehouse tables, develop reporting tables and maintain historical data. </w:t>
      </w:r>
    </w:p>
    <w:p w:rsidR="003D1593" w:rsidRPr="008F6BBF" w:rsidP="003D1593">
      <w:pPr>
        <w:spacing w:line="340" w:lineRule="exact"/>
        <w:jc w:val="both"/>
        <w:rPr>
          <w:rFonts w:ascii="Verdana" w:hAnsi="Verdana"/>
          <w:color w:val="000000"/>
          <w:sz w:val="20"/>
          <w:szCs w:val="20"/>
          <w:shd w:val="clear" w:color="auto" w:fill="FFFFFF"/>
        </w:rPr>
      </w:pPr>
    </w:p>
    <w:p w:rsidR="003D1593" w:rsidP="003D1593">
      <w:pPr>
        <w:rPr>
          <w:rFonts w:ascii="Verdana" w:eastAsia="Garamond" w:hAnsi="Verdana" w:cs="Garamond"/>
          <w:b/>
          <w:sz w:val="20"/>
          <w:szCs w:val="20"/>
        </w:rPr>
      </w:pPr>
      <w:r w:rsidRPr="00CC0F75">
        <w:rPr>
          <w:rFonts w:ascii="Verdana" w:eastAsia="Garamond" w:hAnsi="Verdana" w:cs="Garamond"/>
          <w:b/>
          <w:sz w:val="20"/>
          <w:szCs w:val="20"/>
        </w:rPr>
        <w:t>Responsibilities:</w:t>
      </w:r>
    </w:p>
    <w:p w:rsidR="003D1593" w:rsidRPr="00CC0F75" w:rsidP="003D1593">
      <w:pPr>
        <w:rPr>
          <w:rFonts w:ascii="Verdana" w:eastAsia="Garamond" w:hAnsi="Verdana" w:cs="Garamond"/>
          <w:b/>
          <w:sz w:val="20"/>
          <w:szCs w:val="20"/>
        </w:rPr>
      </w:pP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Implemented ETL solution using Informatica.</w:t>
      </w: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Analyzing Source System data.</w:t>
      </w: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Worked on Informatica – Source Analyzer, Warehouse Designer, Mapping Designer, Mapplet and Transformations.</w:t>
      </w: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Involved in importing Source/Target Tables from the respective databases.</w:t>
      </w: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Developed data Mappings between source systems and warehouse components using Mapping Designer</w:t>
      </w:r>
      <w:r w:rsidR="005F15FC">
        <w:rPr>
          <w:rFonts w:ascii="Verdana" w:hAnsi="Verdana"/>
          <w:color w:val="000000"/>
          <w:sz w:val="20"/>
          <w:szCs w:val="20"/>
          <w:shd w:val="clear" w:color="auto" w:fill="FFFFFF"/>
        </w:rPr>
        <w:t xml:space="preserve"> to resolve the code issue</w:t>
      </w:r>
      <w:r w:rsidR="007B4BC0">
        <w:rPr>
          <w:rFonts w:ascii="Verdana" w:hAnsi="Verdana"/>
          <w:color w:val="000000"/>
          <w:sz w:val="20"/>
          <w:szCs w:val="20"/>
          <w:shd w:val="clear" w:color="auto" w:fill="FFFFFF"/>
        </w:rPr>
        <w:t>.</w:t>
      </w: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most of the Transformations such as Source Qualifier, Aggregator, Lookup, Filter, Sequence generator, Router, Update strategy etc.,</w:t>
      </w:r>
    </w:p>
    <w:p w:rsidR="003D1593" w:rsidRPr="00E474CB"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 xml:space="preserve">Extensively used ETL to load data from Oracle and Flat files to Data Warehouse. </w:t>
      </w:r>
    </w:p>
    <w:p w:rsidR="003D1593" w:rsidP="003D1593">
      <w:pPr>
        <w:numPr>
          <w:ilvl w:val="0"/>
          <w:numId w:val="23"/>
        </w:numPr>
        <w:tabs>
          <w:tab w:val="left" w:pos="720"/>
        </w:tabs>
        <w:suppressAutoHyphens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Analysis of complex issue by backtracking the code and providing the solution to resolve the </w:t>
      </w:r>
      <w:r>
        <w:rPr>
          <w:rFonts w:ascii="Verdana" w:hAnsi="Verdana"/>
          <w:color w:val="000000"/>
          <w:sz w:val="20"/>
          <w:szCs w:val="20"/>
          <w:shd w:val="clear" w:color="auto" w:fill="FFFFFF"/>
        </w:rPr>
        <w:t xml:space="preserve">issue </w:t>
      </w:r>
      <w:r w:rsidRPr="00E474CB">
        <w:rPr>
          <w:rFonts w:ascii="Verdana" w:hAnsi="Verdana"/>
          <w:color w:val="000000"/>
          <w:sz w:val="20"/>
          <w:szCs w:val="20"/>
          <w:shd w:val="clear" w:color="auto" w:fill="FFFFFF"/>
        </w:rPr>
        <w:t>.</w:t>
      </w:r>
    </w:p>
    <w:p w:rsidR="003D1593" w:rsidP="003D1593">
      <w:pPr>
        <w:tabs>
          <w:tab w:val="left" w:pos="720"/>
        </w:tabs>
        <w:suppressAutoHyphens w:val="0"/>
        <w:spacing w:line="360" w:lineRule="auto"/>
        <w:ind w:left="1080"/>
        <w:rPr>
          <w:rFonts w:ascii="Verdana" w:hAnsi="Verdana"/>
          <w:color w:val="000000"/>
          <w:sz w:val="20"/>
          <w:szCs w:val="20"/>
          <w:shd w:val="clear" w:color="auto" w:fill="FFFFFF"/>
        </w:rPr>
      </w:pPr>
    </w:p>
    <w:p w:rsidR="003D1593" w:rsidRPr="00F8670C" w:rsidP="003D1593">
      <w:pPr>
        <w:pStyle w:val="HTMLPreformatted"/>
        <w:ind w:left="1080"/>
        <w:rPr>
          <w:rFonts w:ascii="Verdana" w:hAnsi="Verdana" w:cs="Times New Roman"/>
          <w:color w:val="000000"/>
          <w:shd w:val="clear" w:color="auto" w:fill="FFFFFF"/>
        </w:rPr>
      </w:pPr>
      <w:r>
        <w:rPr>
          <w:rFonts w:eastAsia="Verdana" w:cs="Verdana"/>
          <w:sz w:val="24"/>
          <w:szCs w:val="24"/>
        </w:rPr>
        <w:t>-----------------------------------------------------------</w:t>
      </w:r>
    </w:p>
    <w:p w:rsidR="003D1593" w:rsidRPr="00B14E52" w:rsidP="003D1593">
      <w:pPr>
        <w:pStyle w:val="HTMLPreformatted"/>
        <w:ind w:left="1080"/>
        <w:rPr>
          <w:rFonts w:ascii="Verdana" w:hAnsi="Verdana" w:cs="Times New Roman"/>
          <w:color w:val="000000"/>
          <w:shd w:val="clear" w:color="auto" w:fill="FFFFFF"/>
        </w:rPr>
      </w:pPr>
    </w:p>
    <w:p w:rsidR="003D1593" w:rsidP="003D1593">
      <w:pPr>
        <w:tabs>
          <w:tab w:val="left" w:pos="720"/>
        </w:tabs>
        <w:suppressAutoHyphens w:val="0"/>
        <w:spacing w:line="360" w:lineRule="auto"/>
        <w:rPr>
          <w:rFonts w:ascii="Verdana" w:hAnsi="Verdana"/>
          <w:color w:val="000000"/>
          <w:sz w:val="20"/>
          <w:szCs w:val="20"/>
          <w:shd w:val="clear" w:color="auto" w:fill="FFFFFF"/>
        </w:rPr>
      </w:pPr>
    </w:p>
    <w:p w:rsidR="003D1593" w:rsidP="003D1593">
      <w:pPr>
        <w:tabs>
          <w:tab w:val="left" w:pos="720"/>
        </w:tabs>
        <w:suppressAutoHyphens w:val="0"/>
        <w:spacing w:line="360" w:lineRule="auto"/>
        <w:rPr>
          <w:rFonts w:ascii="Verdana" w:hAnsi="Verdana"/>
          <w:color w:val="000000"/>
          <w:sz w:val="20"/>
          <w:szCs w:val="20"/>
          <w:shd w:val="clear" w:color="auto" w:fill="FFFFFF"/>
        </w:rPr>
      </w:pPr>
    </w:p>
    <w:p w:rsidR="003D1593" w:rsidP="00DF30E3">
      <w:pPr>
        <w:pStyle w:val="Quote"/>
        <w:ind w:firstLine="720"/>
        <w:rPr>
          <w:rFonts w:ascii="Verdana" w:eastAsia="Garamond" w:hAnsi="Verdana" w:cs="Garamond"/>
          <w:b/>
          <w:i w:val="0"/>
          <w:iCs w:val="0"/>
          <w:caps/>
          <w:u w:val="single"/>
        </w:rPr>
      </w:pPr>
    </w:p>
    <w:p w:rsidR="007331FA" w:rsidP="00DF30E3">
      <w:pPr>
        <w:pStyle w:val="Quote"/>
        <w:ind w:firstLine="720"/>
        <w:rPr>
          <w:rFonts w:ascii="Verdana" w:eastAsia="Garamond" w:hAnsi="Verdana" w:cs="Garamond"/>
          <w:b/>
          <w:i w:val="0"/>
          <w:iCs w:val="0"/>
          <w:caps/>
          <w:u w:val="single"/>
        </w:rPr>
      </w:pPr>
    </w:p>
    <w:p w:rsidR="00DF30E3" w:rsidP="00DF30E3">
      <w:pPr>
        <w:pStyle w:val="Quote"/>
        <w:ind w:firstLine="720"/>
        <w:rPr>
          <w:rFonts w:ascii="Verdana" w:eastAsia="Garamond" w:hAnsi="Verdana" w:cs="Garamond"/>
          <w:b/>
          <w:i w:val="0"/>
          <w:iCs w:val="0"/>
          <w:caps/>
          <w:u w:val="single"/>
        </w:rPr>
      </w:pPr>
      <w:r w:rsidRPr="000A4957">
        <w:rPr>
          <w:rFonts w:ascii="Verdana" w:eastAsia="Garamond" w:hAnsi="Verdana" w:cs="Garamond"/>
          <w:b/>
          <w:i w:val="0"/>
          <w:iCs w:val="0"/>
          <w:caps/>
          <w:u w:val="single"/>
        </w:rPr>
        <w:t>Project #</w:t>
      </w:r>
      <w:r>
        <w:rPr>
          <w:rFonts w:ascii="Verdana" w:eastAsia="Garamond" w:hAnsi="Verdana" w:cs="Garamond"/>
          <w:b/>
          <w:i w:val="0"/>
          <w:iCs w:val="0"/>
          <w:caps/>
          <w:u w:val="single"/>
        </w:rPr>
        <w:t>6</w:t>
      </w:r>
      <w:r w:rsidRPr="000A4957">
        <w:rPr>
          <w:rFonts w:ascii="Verdana" w:eastAsia="Garamond" w:hAnsi="Verdana" w:cs="Garamond"/>
          <w:b/>
          <w:i w:val="0"/>
          <w:iCs w:val="0"/>
          <w:caps/>
          <w:u w:val="single"/>
        </w:rPr>
        <w:t>:</w:t>
      </w:r>
      <w:r>
        <w:rPr>
          <w:rFonts w:ascii="Verdana" w:eastAsia="Garamond" w:hAnsi="Verdana" w:cs="Garamond"/>
          <w:b/>
          <w:i w:val="0"/>
          <w:iCs w:val="0"/>
          <w:caps/>
          <w:u w:val="single"/>
        </w:rPr>
        <w:t xml:space="preserve"> KPN, nETHERLANDS</w:t>
      </w:r>
    </w:p>
    <w:p w:rsidR="00DF30E3" w:rsidRPr="00E7228D" w:rsidP="00DF30E3"/>
    <w:p w:rsidR="00DF30E3" w:rsidRPr="00266413" w:rsidP="00DF30E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Client </w:t>
      </w:r>
      <w:r w:rsidRPr="00266413">
        <w:rPr>
          <w:rFonts w:ascii="Verdana" w:hAnsi="Verdana"/>
          <w:color w:val="000000"/>
          <w:sz w:val="20"/>
          <w:szCs w:val="20"/>
          <w:shd w:val="clear" w:color="auto" w:fill="FFFFFF"/>
        </w:rPr>
        <w:tab/>
        <w:t xml:space="preserve">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KPN, NETHERLANDS</w:t>
      </w:r>
    </w:p>
    <w:p w:rsidR="00DF30E3" w:rsidP="00DF30E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Environment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w:t>
      </w:r>
      <w:r w:rsidRPr="00266413">
        <w:rPr>
          <w:rFonts w:ascii="Verdana" w:hAnsi="Verdana"/>
          <w:color w:val="000000"/>
        </w:rPr>
        <w:t> </w:t>
      </w:r>
      <w:r w:rsidR="00D91D4D">
        <w:rPr>
          <w:rFonts w:ascii="Verdana" w:hAnsi="Verdana"/>
          <w:color w:val="000000"/>
          <w:sz w:val="20"/>
          <w:szCs w:val="20"/>
          <w:shd w:val="clear" w:color="auto" w:fill="FFFFFF"/>
        </w:rPr>
        <w:t xml:space="preserve">Informatica </w:t>
      </w:r>
      <w:r w:rsidRPr="00266413">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UNIX, Oracle, SQL Server 2005</w:t>
      </w:r>
    </w:p>
    <w:p w:rsidR="00DF30E3" w:rsidRPr="00266413" w:rsidP="00DF30E3">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Tools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Oracle SQL Developer</w:t>
      </w:r>
    </w:p>
    <w:p w:rsidR="00DF30E3" w:rsidRPr="00266413" w:rsidP="00DF30E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Role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Senior Analyst</w:t>
      </w:r>
    </w:p>
    <w:p w:rsidR="00DF30E3" w:rsidRPr="00266413" w:rsidP="00DF30E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Team Size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5</w:t>
      </w:r>
    </w:p>
    <w:p w:rsidR="00DF30E3" w:rsidRPr="00266413" w:rsidP="00DF30E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Time period</w:t>
      </w:r>
      <w:r w:rsidRPr="00266413">
        <w:rPr>
          <w:rFonts w:ascii="Verdana" w:hAnsi="Verdana"/>
          <w:color w:val="000000"/>
          <w:sz w:val="20"/>
          <w:szCs w:val="20"/>
          <w:shd w:val="clear" w:color="auto" w:fill="FFFFFF"/>
        </w:rPr>
        <w:tab/>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AUGl’14</w:t>
      </w:r>
      <w:r w:rsidRPr="00266413">
        <w:rPr>
          <w:rFonts w:ascii="Verdana" w:hAnsi="Verdana"/>
          <w:color w:val="000000"/>
          <w:sz w:val="20"/>
          <w:szCs w:val="20"/>
          <w:shd w:val="clear" w:color="auto" w:fill="FFFFFF"/>
        </w:rPr>
        <w:t xml:space="preserve"> to </w:t>
      </w:r>
      <w:r w:rsidR="003D1593">
        <w:rPr>
          <w:rFonts w:ascii="Verdana" w:hAnsi="Verdana"/>
          <w:color w:val="000000"/>
          <w:sz w:val="20"/>
          <w:szCs w:val="20"/>
          <w:shd w:val="clear" w:color="auto" w:fill="FFFFFF"/>
        </w:rPr>
        <w:t>NOV’15</w:t>
      </w:r>
      <w:r w:rsidRPr="00266413">
        <w:rPr>
          <w:rFonts w:ascii="Verdana" w:hAnsi="Verdana"/>
          <w:color w:val="000000"/>
          <w:sz w:val="20"/>
          <w:szCs w:val="20"/>
          <w:shd w:val="clear" w:color="auto" w:fill="FFFFFF"/>
        </w:rPr>
        <w:t>.</w:t>
      </w:r>
    </w:p>
    <w:p w:rsidR="00DF30E3" w:rsidRPr="00266413" w:rsidP="00DF30E3">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Work Location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Offshore</w:t>
      </w:r>
    </w:p>
    <w:p w:rsidR="00DF30E3" w:rsidP="00DF30E3">
      <w:pPr>
        <w:rPr>
          <w:rFonts w:ascii="Calibri" w:hAnsi="Calibri" w:cs="Calibri"/>
          <w:color w:val="000000"/>
          <w:sz w:val="16"/>
          <w:szCs w:val="16"/>
        </w:rPr>
      </w:pPr>
    </w:p>
    <w:p w:rsidR="00DF30E3" w:rsidP="00DF30E3">
      <w:pPr>
        <w:rPr>
          <w:rFonts w:ascii="Calibri" w:hAnsi="Calibri" w:cs="Calibri"/>
          <w:color w:val="000000"/>
          <w:sz w:val="16"/>
          <w:szCs w:val="16"/>
        </w:rPr>
      </w:pPr>
    </w:p>
    <w:p w:rsidR="00DF30E3" w:rsidP="00DF30E3">
      <w:pPr>
        <w:rPr>
          <w:rFonts w:ascii="Calibri" w:hAnsi="Calibri" w:cs="Calibri"/>
          <w:color w:val="000000"/>
          <w:sz w:val="16"/>
          <w:szCs w:val="16"/>
        </w:rPr>
      </w:pPr>
    </w:p>
    <w:p w:rsidR="00DF30E3" w:rsidRPr="000A4957" w:rsidP="00DF30E3">
      <w:pPr>
        <w:pStyle w:val="Quote"/>
        <w:rPr>
          <w:rFonts w:ascii="Verdana" w:eastAsia="Garamond" w:hAnsi="Verdana" w:cs="Garamond"/>
          <w:b/>
          <w:i w:val="0"/>
          <w:iCs w:val="0"/>
        </w:rPr>
      </w:pPr>
      <w:r w:rsidRPr="000A4957">
        <w:rPr>
          <w:rFonts w:ascii="Verdana" w:eastAsia="Garamond" w:hAnsi="Verdana" w:cs="Garamond"/>
          <w:b/>
          <w:i w:val="0"/>
          <w:iCs w:val="0"/>
        </w:rPr>
        <w:t>Project Description:</w:t>
      </w:r>
    </w:p>
    <w:p w:rsidR="00DF30E3" w:rsidRPr="008F6BBF" w:rsidP="00DF30E3">
      <w:pPr>
        <w:jc w:val="both"/>
        <w:rPr>
          <w:rFonts w:ascii="Verdana" w:hAnsi="Verdana"/>
          <w:color w:val="000000"/>
          <w:sz w:val="20"/>
          <w:szCs w:val="20"/>
          <w:shd w:val="clear" w:color="auto" w:fill="FFFFFF"/>
        </w:rPr>
      </w:pPr>
      <w:r w:rsidRPr="008F6BBF">
        <w:rPr>
          <w:rFonts w:ascii="Verdana" w:hAnsi="Verdana"/>
          <w:color w:val="000000"/>
          <w:sz w:val="20"/>
          <w:szCs w:val="20"/>
          <w:shd w:val="clear" w:color="auto" w:fill="FFFFFF"/>
        </w:rPr>
        <w:t xml:space="preserve">        </w:t>
      </w:r>
      <w:r w:rsidRPr="008F6BBF" w:rsidR="008F6BBF">
        <w:rPr>
          <w:rFonts w:ascii="Verdana" w:hAnsi="Verdana"/>
          <w:color w:val="000000"/>
          <w:sz w:val="20"/>
          <w:szCs w:val="20"/>
          <w:shd w:val="clear" w:color="auto" w:fill="FFFFFF"/>
        </w:rPr>
        <w:t>KPN is a Dutch is a landline and mobile telecommunications company.</w:t>
      </w:r>
      <w:r w:rsidRPr="008F6BBF" w:rsidR="008F6BBF">
        <w:rPr>
          <w:rFonts w:ascii="Verdana" w:hAnsi="Verdana" w:cs="Arial"/>
          <w:color w:val="252525"/>
          <w:sz w:val="20"/>
          <w:szCs w:val="20"/>
          <w:shd w:val="clear" w:color="auto" w:fill="FFFFFF"/>
        </w:rPr>
        <w:t xml:space="preserve"> In the Netherlands, KPN has 6.3 million fixed-line telephone customers. Its mobile division, KPN Mobile, has more than 33 million subscribers in the Netherlands, Germany, Belgium, France, and Spain under different brand names. Through its ownership of several European</w:t>
      </w:r>
      <w:r w:rsidRPr="008F6BBF" w:rsidR="008F6BBF">
        <w:rPr>
          <w:rStyle w:val="apple-converted-space"/>
          <w:rFonts w:ascii="Verdana" w:hAnsi="Verdana" w:cs="Arial"/>
          <w:color w:val="252525"/>
          <w:sz w:val="20"/>
          <w:szCs w:val="20"/>
          <w:shd w:val="clear" w:color="auto" w:fill="FFFFFF"/>
        </w:rPr>
        <w:t> </w:t>
      </w:r>
      <w:r w:rsidRPr="008F6BBF" w:rsidR="008F6BBF">
        <w:rPr>
          <w:rFonts w:ascii="Verdana" w:hAnsi="Verdana" w:cs="Arial"/>
          <w:sz w:val="20"/>
          <w:szCs w:val="20"/>
          <w:shd w:val="clear" w:color="auto" w:fill="FFFFFF"/>
        </w:rPr>
        <w:t>Internet service providers</w:t>
      </w:r>
      <w:r w:rsidRPr="008F6BBF" w:rsidR="008F6BBF">
        <w:rPr>
          <w:rFonts w:ascii="Verdana" w:hAnsi="Verdana" w:cs="Arial"/>
          <w:color w:val="252525"/>
          <w:sz w:val="20"/>
          <w:szCs w:val="20"/>
          <w:shd w:val="clear" w:color="auto" w:fill="FFFFFF"/>
        </w:rPr>
        <w:t>, KPN also provides Internet access to 2.1 million customers, and it offers business network services and data transport throughout</w:t>
      </w:r>
      <w:r w:rsidRPr="008F6BBF" w:rsidR="008F6BBF">
        <w:rPr>
          <w:rStyle w:val="apple-converted-space"/>
          <w:rFonts w:ascii="Verdana" w:hAnsi="Verdana" w:cs="Arial"/>
          <w:color w:val="252525"/>
          <w:sz w:val="20"/>
          <w:szCs w:val="20"/>
          <w:shd w:val="clear" w:color="auto" w:fill="FFFFFF"/>
        </w:rPr>
        <w:t> </w:t>
      </w:r>
      <w:r w:rsidRPr="008F6BBF" w:rsidR="008F6BBF">
        <w:rPr>
          <w:rFonts w:ascii="Verdana" w:hAnsi="Verdana" w:cs="Arial"/>
          <w:sz w:val="20"/>
          <w:szCs w:val="20"/>
          <w:shd w:val="clear" w:color="auto" w:fill="FFFFFF"/>
        </w:rPr>
        <w:t xml:space="preserve">Western </w:t>
      </w:r>
      <w:r w:rsidRPr="008F6BBF" w:rsidR="008F6BBF">
        <w:rPr>
          <w:rFonts w:ascii="Verdana" w:hAnsi="Verdana" w:cs="Arial"/>
          <w:sz w:val="20"/>
          <w:szCs w:val="20"/>
          <w:shd w:val="clear" w:color="auto" w:fill="FFFFFF"/>
        </w:rPr>
        <w:t>Europe</w:t>
      </w:r>
      <w:r w:rsidRPr="008F6BBF" w:rsidR="008F6BBF">
        <w:rPr>
          <w:rFonts w:ascii="Verdana" w:hAnsi="Verdana" w:cs="Arial"/>
          <w:color w:val="252525"/>
          <w:sz w:val="20"/>
          <w:szCs w:val="20"/>
          <w:shd w:val="clear" w:color="auto" w:fill="FFFFFF"/>
        </w:rPr>
        <w:t>.</w:t>
      </w:r>
      <w:r w:rsidRPr="008F6BBF">
        <w:rPr>
          <w:rFonts w:ascii="Verdana" w:hAnsi="Verdana"/>
          <w:color w:val="000000"/>
          <w:sz w:val="20"/>
          <w:szCs w:val="20"/>
          <w:shd w:val="clear" w:color="auto" w:fill="FFFFFF"/>
        </w:rPr>
        <w:t>The</w:t>
      </w:r>
      <w:r w:rsidRPr="008F6BBF">
        <w:rPr>
          <w:rFonts w:ascii="Verdana" w:hAnsi="Verdana"/>
          <w:color w:val="000000"/>
          <w:sz w:val="20"/>
          <w:szCs w:val="20"/>
          <w:shd w:val="clear" w:color="auto" w:fill="FFFFFF"/>
        </w:rPr>
        <w:t xml:space="preserve"> Project requirement is to build a Data warehouse to integrate different source applications </w:t>
      </w:r>
      <w:r w:rsidRPr="008F6BBF">
        <w:rPr>
          <w:rFonts w:ascii="Verdana" w:hAnsi="Verdana"/>
          <w:color w:val="000000"/>
          <w:sz w:val="20"/>
          <w:szCs w:val="20"/>
          <w:shd w:val="clear" w:color="auto" w:fill="FFFFFF"/>
        </w:rPr>
        <w:t>so as to</w:t>
      </w:r>
      <w:r w:rsidRPr="008F6BBF">
        <w:rPr>
          <w:rFonts w:ascii="Verdana" w:hAnsi="Verdana"/>
          <w:color w:val="000000"/>
          <w:sz w:val="20"/>
          <w:szCs w:val="20"/>
          <w:shd w:val="clear" w:color="auto" w:fill="FFFFFF"/>
        </w:rPr>
        <w:t xml:space="preserve"> pull data for a set of report</w:t>
      </w:r>
      <w:r w:rsidRPr="008F6BBF" w:rsidR="004E23CC">
        <w:rPr>
          <w:rFonts w:ascii="Verdana" w:hAnsi="Verdana"/>
          <w:color w:val="000000"/>
          <w:sz w:val="20"/>
          <w:szCs w:val="20"/>
          <w:shd w:val="clear" w:color="auto" w:fill="FFFFFF"/>
        </w:rPr>
        <w:t xml:space="preserve"> and dashboard</w:t>
      </w:r>
      <w:r w:rsidRPr="008F6BBF">
        <w:rPr>
          <w:rFonts w:ascii="Verdana" w:hAnsi="Verdana"/>
          <w:color w:val="000000"/>
          <w:sz w:val="20"/>
          <w:szCs w:val="20"/>
          <w:shd w:val="clear" w:color="auto" w:fill="FFFFFF"/>
        </w:rPr>
        <w:t xml:space="preserve">. As a part of the </w:t>
      </w:r>
      <w:r w:rsidRPr="008F6BBF">
        <w:rPr>
          <w:rFonts w:ascii="Verdana" w:hAnsi="Verdana"/>
          <w:color w:val="000000"/>
          <w:sz w:val="20"/>
          <w:szCs w:val="20"/>
          <w:shd w:val="clear" w:color="auto" w:fill="FFFFFF"/>
        </w:rPr>
        <w:t>long term</w:t>
      </w:r>
      <w:r w:rsidRPr="008F6BBF">
        <w:rPr>
          <w:rFonts w:ascii="Verdana" w:hAnsi="Verdana"/>
          <w:color w:val="000000"/>
          <w:sz w:val="20"/>
          <w:szCs w:val="20"/>
          <w:shd w:val="clear" w:color="auto" w:fill="FFFFFF"/>
        </w:rPr>
        <w:t xml:space="preserve"> solution the requirement is to understand the user requirements, source systems, gain access to source systems, design and develop data warehouse tables, develop reporting tables and maintain historical data. </w:t>
      </w:r>
    </w:p>
    <w:p w:rsidR="00DF30E3" w:rsidRPr="008F6BBF" w:rsidP="00DF30E3">
      <w:pPr>
        <w:spacing w:line="340" w:lineRule="exact"/>
        <w:jc w:val="both"/>
        <w:rPr>
          <w:rFonts w:ascii="Verdana" w:hAnsi="Verdana"/>
          <w:color w:val="000000"/>
          <w:sz w:val="20"/>
          <w:szCs w:val="20"/>
          <w:shd w:val="clear" w:color="auto" w:fill="FFFFFF"/>
        </w:rPr>
      </w:pPr>
    </w:p>
    <w:p w:rsidR="00DF30E3" w:rsidP="00DF30E3">
      <w:pPr>
        <w:rPr>
          <w:rFonts w:ascii="Verdana" w:eastAsia="Garamond" w:hAnsi="Verdana" w:cs="Garamond"/>
          <w:b/>
          <w:sz w:val="20"/>
          <w:szCs w:val="20"/>
        </w:rPr>
      </w:pPr>
      <w:r w:rsidRPr="00CC0F75">
        <w:rPr>
          <w:rFonts w:ascii="Verdana" w:eastAsia="Garamond" w:hAnsi="Verdana" w:cs="Garamond"/>
          <w:b/>
          <w:sz w:val="20"/>
          <w:szCs w:val="20"/>
        </w:rPr>
        <w:t>Responsibilities:</w:t>
      </w:r>
    </w:p>
    <w:p w:rsidR="00DF30E3" w:rsidRPr="00CC0F75" w:rsidP="00DF30E3">
      <w:pPr>
        <w:rPr>
          <w:rFonts w:ascii="Verdana" w:eastAsia="Garamond" w:hAnsi="Verdana" w:cs="Garamond"/>
          <w:b/>
          <w:sz w:val="20"/>
          <w:szCs w:val="20"/>
        </w:rPr>
      </w:pP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Implemented ETL solution using Informatica.</w:t>
      </w: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Analyzing Source System data.</w:t>
      </w: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Worked on Informatica – Source Analyzer, Warehouse Designer, Mapping Designer, Mapplet and Transformations.</w:t>
      </w: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Involved in importing Source/Target Tables from the respective databases.</w:t>
      </w: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Developed data Mappings between source systems and warehouse components using Mapping Designer</w:t>
      </w: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most of the Transformations such as Source Qualifier, Aggregator, Lookup, Filter, Sequence generator, Router, Update strategy etc.,</w:t>
      </w:r>
    </w:p>
    <w:p w:rsidR="000F2C12" w:rsidRPr="00E474CB"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 xml:space="preserve">Extensively used ETL to load data from Oracle and Flat files to Data Warehouse. </w:t>
      </w:r>
    </w:p>
    <w:p w:rsidR="000F2C12" w:rsidP="000F2C12">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Informatica Workflow Manager to create Sessions, Workflows to run with the logic embedded in the mappings.</w:t>
      </w:r>
    </w:p>
    <w:p w:rsidR="00B14E52" w:rsidP="00B14E52">
      <w:pPr>
        <w:tabs>
          <w:tab w:val="left" w:pos="720"/>
        </w:tabs>
        <w:suppressAutoHyphens w:val="0"/>
        <w:spacing w:line="360" w:lineRule="auto"/>
        <w:ind w:left="1080"/>
        <w:rPr>
          <w:rFonts w:ascii="Verdana" w:hAnsi="Verdana"/>
          <w:color w:val="000000"/>
          <w:sz w:val="20"/>
          <w:szCs w:val="20"/>
          <w:shd w:val="clear" w:color="auto" w:fill="FFFFFF"/>
        </w:rPr>
      </w:pPr>
    </w:p>
    <w:p w:rsidR="00B14E52" w:rsidRPr="00F8670C" w:rsidP="00B14E52">
      <w:pPr>
        <w:pStyle w:val="HTMLPreformatted"/>
        <w:ind w:left="1080"/>
        <w:rPr>
          <w:rFonts w:ascii="Verdana" w:hAnsi="Verdana" w:cs="Times New Roman"/>
          <w:color w:val="000000"/>
          <w:shd w:val="clear" w:color="auto" w:fill="FFFFFF"/>
        </w:rPr>
      </w:pPr>
      <w:r>
        <w:rPr>
          <w:rFonts w:eastAsia="Verdana" w:cs="Verdana"/>
          <w:sz w:val="24"/>
          <w:szCs w:val="24"/>
        </w:rPr>
        <w:t>-----------------------------------------------------------</w:t>
      </w:r>
    </w:p>
    <w:p w:rsidR="00B14E52" w:rsidRPr="00B14E52" w:rsidP="00B14E52">
      <w:pPr>
        <w:pStyle w:val="HTMLPreformatted"/>
        <w:ind w:left="1080"/>
        <w:rPr>
          <w:rFonts w:ascii="Verdana" w:hAnsi="Verdana" w:cs="Times New Roman"/>
          <w:color w:val="000000"/>
          <w:shd w:val="clear" w:color="auto" w:fill="FFFFFF"/>
        </w:rPr>
      </w:pPr>
    </w:p>
    <w:p w:rsidR="00B14E52" w:rsidP="00B14E52">
      <w:pPr>
        <w:tabs>
          <w:tab w:val="left" w:pos="720"/>
        </w:tabs>
        <w:suppressAutoHyphens w:val="0"/>
        <w:spacing w:line="360" w:lineRule="auto"/>
        <w:rPr>
          <w:rFonts w:ascii="Verdana" w:hAnsi="Verdana"/>
          <w:color w:val="000000"/>
          <w:sz w:val="20"/>
          <w:szCs w:val="20"/>
          <w:shd w:val="clear" w:color="auto" w:fill="FFFFFF"/>
        </w:rPr>
      </w:pPr>
    </w:p>
    <w:p w:rsidR="00B14E52" w:rsidP="00B14E52">
      <w:pPr>
        <w:tabs>
          <w:tab w:val="left" w:pos="720"/>
        </w:tabs>
        <w:suppressAutoHyphens w:val="0"/>
        <w:spacing w:line="360" w:lineRule="auto"/>
        <w:rPr>
          <w:rFonts w:ascii="Verdana" w:hAnsi="Verdana"/>
          <w:color w:val="000000"/>
          <w:sz w:val="20"/>
          <w:szCs w:val="20"/>
          <w:shd w:val="clear" w:color="auto" w:fill="FFFFFF"/>
        </w:rPr>
      </w:pPr>
    </w:p>
    <w:p w:rsidR="00B14E52" w:rsidP="00B14E52">
      <w:pPr>
        <w:tabs>
          <w:tab w:val="left" w:pos="720"/>
        </w:tabs>
        <w:suppressAutoHyphens w:val="0"/>
        <w:spacing w:line="360" w:lineRule="auto"/>
        <w:rPr>
          <w:rFonts w:ascii="Verdana" w:hAnsi="Verdana"/>
          <w:color w:val="000000"/>
          <w:sz w:val="20"/>
          <w:szCs w:val="20"/>
          <w:shd w:val="clear" w:color="auto" w:fill="FFFFFF"/>
        </w:rPr>
      </w:pPr>
    </w:p>
    <w:p w:rsidR="00B14E52" w:rsidRPr="00E474CB" w:rsidP="00B14E52">
      <w:pPr>
        <w:tabs>
          <w:tab w:val="left" w:pos="720"/>
        </w:tabs>
        <w:suppressAutoHyphens w:val="0"/>
        <w:spacing w:line="360" w:lineRule="auto"/>
        <w:rPr>
          <w:rFonts w:ascii="Verdana" w:hAnsi="Verdana"/>
          <w:color w:val="000000"/>
          <w:sz w:val="20"/>
          <w:szCs w:val="20"/>
          <w:shd w:val="clear" w:color="auto" w:fill="FFFFFF"/>
        </w:rPr>
      </w:pPr>
    </w:p>
    <w:p w:rsidR="000F2C12" w:rsidP="000F2C12">
      <w:pPr>
        <w:spacing w:after="120" w:line="260" w:lineRule="atLeast"/>
        <w:ind w:left="450" w:firstLine="270"/>
        <w:rPr>
          <w:i/>
          <w:iCs/>
          <w:caps/>
        </w:rPr>
      </w:pPr>
    </w:p>
    <w:p w:rsidR="00105866" w:rsidRPr="009E5282" w:rsidP="00105866">
      <w:pPr>
        <w:widowControl w:val="0"/>
        <w:ind w:right="-7"/>
        <w:rPr>
          <w:rFonts w:ascii="Verdana" w:eastAsia="Garamond" w:hAnsi="Verdana" w:cs="Garamond"/>
          <w:b/>
          <w:sz w:val="20"/>
          <w:szCs w:val="20"/>
        </w:rPr>
      </w:pPr>
      <w:r>
        <w:rPr>
          <w:rFonts w:ascii="Verdana" w:eastAsia="Garamond" w:hAnsi="Verdana" w:cs="Garamond"/>
          <w:b/>
          <w:sz w:val="20"/>
          <w:szCs w:val="20"/>
        </w:rPr>
        <w:t>iGATE</w:t>
      </w:r>
      <w:r>
        <w:rPr>
          <w:rFonts w:ascii="Verdana" w:eastAsia="Garamond" w:hAnsi="Verdana" w:cs="Garamond"/>
          <w:b/>
          <w:sz w:val="20"/>
          <w:szCs w:val="20"/>
        </w:rPr>
        <w:t xml:space="preserve"> Corp – Bangalore, INDIA                                                      </w:t>
      </w:r>
      <w:r w:rsidR="00676305">
        <w:rPr>
          <w:rFonts w:ascii="Verdana" w:eastAsia="Garamond" w:hAnsi="Verdana" w:cs="Garamond"/>
          <w:b/>
          <w:sz w:val="20"/>
          <w:szCs w:val="20"/>
        </w:rPr>
        <w:t xml:space="preserve">          </w:t>
      </w:r>
      <w:r w:rsidR="00D61731">
        <w:rPr>
          <w:rFonts w:ascii="Verdana" w:eastAsia="Garamond" w:hAnsi="Verdana" w:cs="Garamond"/>
          <w:b/>
          <w:sz w:val="20"/>
          <w:szCs w:val="20"/>
        </w:rPr>
        <w:t>2013</w:t>
      </w:r>
      <w:r>
        <w:rPr>
          <w:rFonts w:ascii="Verdana" w:eastAsia="Garamond" w:hAnsi="Verdana" w:cs="Garamond"/>
          <w:b/>
          <w:sz w:val="20"/>
          <w:szCs w:val="20"/>
        </w:rPr>
        <w:t xml:space="preserve"> to Present</w:t>
      </w:r>
    </w:p>
    <w:p w:rsidR="00105866" w:rsidP="00105866">
      <w:pPr>
        <w:rPr>
          <w:rFonts w:ascii="Garamond" w:hAnsi="Garamond" w:cs="Garamond"/>
          <w:bCs/>
          <w:color w:val="000000"/>
          <w:sz w:val="28"/>
          <w:szCs w:val="28"/>
        </w:rPr>
      </w:pPr>
    </w:p>
    <w:p w:rsidR="00BA2FEA" w:rsidP="00090923">
      <w:pPr>
        <w:pStyle w:val="HTMLPreformatted"/>
        <w:jc w:val="both"/>
        <w:rPr>
          <w:rFonts w:ascii="Verdana" w:hAnsi="Verdana" w:cs="Times New Roman"/>
          <w:color w:val="000000"/>
          <w:shd w:val="clear" w:color="auto" w:fill="FFFFFF"/>
        </w:rPr>
      </w:pPr>
      <w:r>
        <w:rPr>
          <w:rFonts w:ascii="Verdana" w:hAnsi="Verdana" w:cs="Times New Roman"/>
          <w:b/>
          <w:color w:val="000000"/>
          <w:shd w:val="clear" w:color="auto" w:fill="FFFFFF"/>
        </w:rPr>
        <w:t xml:space="preserve">       </w:t>
      </w:r>
      <w:r w:rsidRPr="00484994" w:rsidR="00F8670C">
        <w:rPr>
          <w:rFonts w:ascii="Verdana" w:hAnsi="Verdana" w:cs="Times New Roman"/>
          <w:b/>
          <w:color w:val="000000"/>
          <w:shd w:val="clear" w:color="auto" w:fill="FFFFFF"/>
        </w:rPr>
        <w:t>iGATE</w:t>
      </w:r>
      <w:r w:rsidRPr="00F8670C" w:rsidR="00F8670C">
        <w:rPr>
          <w:rFonts w:ascii="Verdana" w:hAnsi="Verdana" w:cs="Times New Roman"/>
          <w:color w:val="000000"/>
          <w:shd w:val="clear" w:color="auto" w:fill="FFFFFF"/>
        </w:rPr>
        <w:t xml:space="preserve"> Corporation (IGTE:US) is a NASDAQ-listed, US-incorporated outsourcing company. </w:t>
      </w:r>
      <w:r w:rsidRPr="00F8670C" w:rsidR="00F8670C">
        <w:rPr>
          <w:rFonts w:ascii="Verdana" w:hAnsi="Verdana" w:cs="Times New Roman"/>
          <w:color w:val="000000"/>
          <w:shd w:val="clear" w:color="auto" w:fill="FFFFFF"/>
        </w:rPr>
        <w:t>iGate</w:t>
      </w:r>
      <w:r w:rsidRPr="00F8670C" w:rsidR="00F8670C">
        <w:rPr>
          <w:rFonts w:ascii="Verdana" w:hAnsi="Verdana" w:cs="Times New Roman"/>
          <w:color w:val="000000"/>
          <w:shd w:val="clear" w:color="auto" w:fill="FFFFFF"/>
        </w:rPr>
        <w:t xml:space="preserve"> Inc is an American multinational corporation which provides information technology, consulting and business process outsourcing (BPO) services. It is headquartered in Fremont, California, USA. Customers include companies in banking &amp; financial services; insurance &amp; healthcare; life sciences; manufacturing, retail, distribution &amp; logistics; media, entertainment, leisure &amp; travel; communication, energy &amp; utilities; federal government; and independent software vendors across the Americas, Europe- Middle East-Africa (EMEA) and Asia-Pacific.</w:t>
      </w:r>
    </w:p>
    <w:p w:rsidR="00F8670C" w:rsidRPr="00F8670C" w:rsidP="00F8670C">
      <w:pPr>
        <w:pStyle w:val="HTMLPreformatted"/>
        <w:rPr>
          <w:rFonts w:ascii="Verdana" w:hAnsi="Verdana" w:cs="Times New Roman"/>
          <w:color w:val="000000"/>
          <w:shd w:val="clear" w:color="auto" w:fill="FFFFFF"/>
        </w:rPr>
      </w:pPr>
      <w:r>
        <w:rPr>
          <w:rFonts w:eastAsia="Verdana" w:cs="Verdana"/>
          <w:sz w:val="24"/>
          <w:szCs w:val="24"/>
        </w:rPr>
        <w:t>-------------------------------------------------------------------</w:t>
      </w:r>
    </w:p>
    <w:p w:rsidR="002B29E2">
      <w:pPr>
        <w:pStyle w:val="HTMLPreformatted"/>
        <w:rPr>
          <w:rFonts w:ascii="Verdana" w:hAnsi="Verdana" w:cs="Times New Roman"/>
          <w:b/>
          <w:color w:val="auto"/>
        </w:rPr>
      </w:pPr>
    </w:p>
    <w:p w:rsidR="008B66DD" w:rsidP="002B29E2">
      <w:pPr>
        <w:pStyle w:val="Quote"/>
        <w:ind w:firstLine="720"/>
        <w:rPr>
          <w:rFonts w:ascii="Verdana" w:eastAsia="Garamond" w:hAnsi="Verdana" w:cs="Garamond"/>
          <w:b/>
          <w:i w:val="0"/>
          <w:iCs w:val="0"/>
          <w:caps/>
          <w:u w:val="single"/>
        </w:rPr>
      </w:pPr>
    </w:p>
    <w:p w:rsidR="002B29E2" w:rsidP="002B29E2">
      <w:pPr>
        <w:pStyle w:val="Quote"/>
        <w:ind w:firstLine="720"/>
        <w:rPr>
          <w:rFonts w:ascii="Verdana" w:eastAsia="Garamond" w:hAnsi="Verdana" w:cs="Garamond"/>
          <w:b/>
          <w:i w:val="0"/>
          <w:iCs w:val="0"/>
          <w:caps/>
          <w:u w:val="single"/>
        </w:rPr>
      </w:pPr>
      <w:r w:rsidRPr="000A4957">
        <w:rPr>
          <w:rFonts w:ascii="Verdana" w:eastAsia="Garamond" w:hAnsi="Verdana" w:cs="Garamond"/>
          <w:b/>
          <w:i w:val="0"/>
          <w:iCs w:val="0"/>
          <w:caps/>
          <w:u w:val="single"/>
        </w:rPr>
        <w:t>Project #</w:t>
      </w:r>
      <w:r>
        <w:rPr>
          <w:rFonts w:ascii="Verdana" w:eastAsia="Garamond" w:hAnsi="Verdana" w:cs="Garamond"/>
          <w:b/>
          <w:i w:val="0"/>
          <w:iCs w:val="0"/>
          <w:caps/>
          <w:u w:val="single"/>
        </w:rPr>
        <w:t>5</w:t>
      </w:r>
      <w:r w:rsidRPr="000A4957">
        <w:rPr>
          <w:rFonts w:ascii="Verdana" w:eastAsia="Garamond" w:hAnsi="Verdana" w:cs="Garamond"/>
          <w:b/>
          <w:i w:val="0"/>
          <w:iCs w:val="0"/>
          <w:caps/>
          <w:u w:val="single"/>
        </w:rPr>
        <w:t>:</w:t>
      </w:r>
      <w:r>
        <w:rPr>
          <w:rFonts w:ascii="Verdana" w:eastAsia="Garamond" w:hAnsi="Verdana" w:cs="Garamond"/>
          <w:b/>
          <w:i w:val="0"/>
          <w:iCs w:val="0"/>
          <w:caps/>
          <w:u w:val="single"/>
        </w:rPr>
        <w:t xml:space="preserve"> GE,</w:t>
      </w:r>
      <w:r w:rsidRPr="000A4957">
        <w:rPr>
          <w:rFonts w:ascii="Verdana" w:eastAsia="Garamond" w:hAnsi="Verdana" w:cs="Garamond"/>
          <w:b/>
          <w:i w:val="0"/>
          <w:iCs w:val="0"/>
          <w:caps/>
          <w:u w:val="single"/>
        </w:rPr>
        <w:t xml:space="preserve"> us </w:t>
      </w:r>
    </w:p>
    <w:p w:rsidR="002B29E2" w:rsidRPr="00E7228D" w:rsidP="002B29E2"/>
    <w:p w:rsidR="002B29E2" w:rsidRPr="00266413" w:rsidP="002B29E2">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Client </w:t>
      </w:r>
      <w:r w:rsidRPr="00266413">
        <w:rPr>
          <w:rFonts w:ascii="Verdana" w:hAnsi="Verdana"/>
          <w:color w:val="000000"/>
          <w:sz w:val="20"/>
          <w:szCs w:val="20"/>
          <w:shd w:val="clear" w:color="auto" w:fill="FFFFFF"/>
        </w:rPr>
        <w:tab/>
        <w:t xml:space="preserve">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GE</w:t>
      </w:r>
      <w:r w:rsidRPr="00266413">
        <w:rPr>
          <w:rFonts w:ascii="Verdana" w:hAnsi="Verdana"/>
          <w:color w:val="000000"/>
          <w:sz w:val="20"/>
          <w:szCs w:val="20"/>
          <w:shd w:val="clear" w:color="auto" w:fill="FFFFFF"/>
        </w:rPr>
        <w:t>, US</w:t>
      </w:r>
    </w:p>
    <w:p w:rsidR="002B29E2" w:rsidP="002B29E2">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Environment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w:t>
      </w:r>
      <w:r w:rsidRPr="00266413">
        <w:rPr>
          <w:rFonts w:ascii="Verdana" w:hAnsi="Verdana"/>
          <w:color w:val="000000"/>
        </w:rPr>
        <w:t> </w:t>
      </w:r>
      <w:r w:rsidRPr="00266413">
        <w:rPr>
          <w:rFonts w:ascii="Verdana" w:hAnsi="Verdana"/>
          <w:color w:val="000000"/>
          <w:sz w:val="20"/>
          <w:szCs w:val="20"/>
          <w:shd w:val="clear" w:color="auto" w:fill="FFFFFF"/>
        </w:rPr>
        <w:t>Informatica Power cen</w:t>
      </w:r>
      <w:r>
        <w:rPr>
          <w:rFonts w:ascii="Verdana" w:hAnsi="Verdana"/>
          <w:color w:val="000000"/>
          <w:sz w:val="20"/>
          <w:szCs w:val="20"/>
          <w:shd w:val="clear" w:color="auto" w:fill="FFFFFF"/>
        </w:rPr>
        <w:t>ter 9</w:t>
      </w:r>
      <w:r w:rsidRPr="00266413">
        <w:rPr>
          <w:rFonts w:ascii="Verdana" w:hAnsi="Verdana"/>
          <w:color w:val="000000"/>
          <w:sz w:val="20"/>
          <w:szCs w:val="20"/>
          <w:shd w:val="clear" w:color="auto" w:fill="FFFFFF"/>
        </w:rPr>
        <w:t xml:space="preserve">.1, UNIX, Oracle, SQL Server 2005, </w:t>
      </w:r>
    </w:p>
    <w:p w:rsidR="002B29E2" w:rsidRPr="00266413" w:rsidP="002B29E2">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Tools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00605021">
        <w:rPr>
          <w:rFonts w:ascii="Verdana" w:hAnsi="Verdana"/>
          <w:color w:val="000000"/>
          <w:sz w:val="20"/>
          <w:szCs w:val="20"/>
          <w:shd w:val="clear" w:color="auto" w:fill="FFFFFF"/>
        </w:rPr>
        <w:t xml:space="preserve"> Oracle</w:t>
      </w:r>
      <w:r>
        <w:rPr>
          <w:rFonts w:ascii="Verdana" w:hAnsi="Verdana"/>
          <w:color w:val="000000"/>
          <w:sz w:val="20"/>
          <w:szCs w:val="20"/>
          <w:shd w:val="clear" w:color="auto" w:fill="FFFFFF"/>
        </w:rPr>
        <w:t xml:space="preserve"> SQL Developer</w:t>
      </w:r>
    </w:p>
    <w:p w:rsidR="002B29E2" w:rsidRPr="00266413" w:rsidP="002B29E2">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Role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Technical Lead</w:t>
      </w:r>
    </w:p>
    <w:p w:rsidR="002B29E2" w:rsidRPr="00266413" w:rsidP="002B29E2">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sidR="00622FEA">
        <w:rPr>
          <w:rFonts w:ascii="Verdana" w:hAnsi="Verdana"/>
          <w:color w:val="000000"/>
          <w:sz w:val="20"/>
          <w:szCs w:val="20"/>
          <w:shd w:val="clear" w:color="auto" w:fill="FFFFFF"/>
        </w:rPr>
        <w:t xml:space="preserve">  Team Size               </w:t>
      </w:r>
      <w:r w:rsidR="00622FEA">
        <w:rPr>
          <w:rFonts w:ascii="Verdana" w:hAnsi="Verdana"/>
          <w:color w:val="000000"/>
          <w:sz w:val="20"/>
          <w:szCs w:val="20"/>
          <w:shd w:val="clear" w:color="auto" w:fill="FFFFFF"/>
        </w:rPr>
        <w:t xml:space="preserve">  :</w:t>
      </w:r>
      <w:r w:rsidR="00622FEA">
        <w:rPr>
          <w:rFonts w:ascii="Verdana" w:hAnsi="Verdana"/>
          <w:color w:val="000000"/>
          <w:sz w:val="20"/>
          <w:szCs w:val="20"/>
          <w:shd w:val="clear" w:color="auto" w:fill="FFFFFF"/>
        </w:rPr>
        <w:t xml:space="preserve">  7</w:t>
      </w:r>
    </w:p>
    <w:p w:rsidR="002B29E2" w:rsidRPr="00266413" w:rsidP="002B29E2">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Time period</w:t>
      </w:r>
      <w:r w:rsidRPr="00266413">
        <w:rPr>
          <w:rFonts w:ascii="Verdana" w:hAnsi="Verdana"/>
          <w:color w:val="000000"/>
          <w:sz w:val="20"/>
          <w:szCs w:val="20"/>
          <w:shd w:val="clear" w:color="auto" w:fill="FFFFFF"/>
        </w:rPr>
        <w:tab/>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Jul’13</w:t>
      </w:r>
      <w:r w:rsidR="009F44D9">
        <w:rPr>
          <w:rFonts w:ascii="Verdana" w:hAnsi="Verdana"/>
          <w:color w:val="000000"/>
          <w:sz w:val="20"/>
          <w:szCs w:val="20"/>
          <w:shd w:val="clear" w:color="auto" w:fill="FFFFFF"/>
        </w:rPr>
        <w:t xml:space="preserve"> to Jul’14</w:t>
      </w:r>
      <w:r w:rsidRPr="00266413">
        <w:rPr>
          <w:rFonts w:ascii="Verdana" w:hAnsi="Verdana"/>
          <w:color w:val="000000"/>
          <w:sz w:val="20"/>
          <w:szCs w:val="20"/>
          <w:shd w:val="clear" w:color="auto" w:fill="FFFFFF"/>
        </w:rPr>
        <w:t>.</w:t>
      </w:r>
    </w:p>
    <w:p w:rsidR="002B29E2" w:rsidRPr="00266413" w:rsidP="002B29E2">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Work Location          </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Offshore</w:t>
      </w:r>
    </w:p>
    <w:p w:rsidR="002B29E2" w:rsidP="002B29E2">
      <w:pPr>
        <w:rPr>
          <w:rFonts w:ascii="Calibri" w:hAnsi="Calibri" w:cs="Calibri"/>
          <w:color w:val="000000"/>
          <w:sz w:val="16"/>
          <w:szCs w:val="16"/>
        </w:rPr>
      </w:pPr>
    </w:p>
    <w:p w:rsidR="002B29E2" w:rsidP="002B29E2">
      <w:pPr>
        <w:rPr>
          <w:rFonts w:ascii="Calibri" w:hAnsi="Calibri" w:cs="Calibri"/>
          <w:color w:val="000000"/>
          <w:sz w:val="16"/>
          <w:szCs w:val="16"/>
        </w:rPr>
      </w:pPr>
    </w:p>
    <w:p w:rsidR="002B29E2" w:rsidP="002B29E2">
      <w:pPr>
        <w:rPr>
          <w:rFonts w:ascii="Calibri" w:hAnsi="Calibri" w:cs="Calibri"/>
          <w:color w:val="000000"/>
          <w:sz w:val="16"/>
          <w:szCs w:val="16"/>
        </w:rPr>
      </w:pPr>
    </w:p>
    <w:p w:rsidR="002B29E2" w:rsidRPr="000A4957" w:rsidP="002B29E2">
      <w:pPr>
        <w:pStyle w:val="Quote"/>
        <w:rPr>
          <w:rFonts w:ascii="Verdana" w:eastAsia="Garamond" w:hAnsi="Verdana" w:cs="Garamond"/>
          <w:b/>
          <w:i w:val="0"/>
          <w:iCs w:val="0"/>
        </w:rPr>
      </w:pPr>
      <w:r w:rsidRPr="000A4957">
        <w:rPr>
          <w:rFonts w:ascii="Verdana" w:eastAsia="Garamond" w:hAnsi="Verdana" w:cs="Garamond"/>
          <w:b/>
          <w:i w:val="0"/>
          <w:iCs w:val="0"/>
        </w:rPr>
        <w:t>Project Description:</w:t>
      </w:r>
    </w:p>
    <w:p w:rsidR="002B29E2" w:rsidRPr="007F68FE" w:rsidP="00064FDF">
      <w:pPr>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 xml:space="preserve">        </w:t>
      </w:r>
      <w:r w:rsidRPr="007F68FE">
        <w:rPr>
          <w:rFonts w:ascii="Verdana" w:hAnsi="Verdana"/>
          <w:color w:val="000000"/>
          <w:sz w:val="20"/>
          <w:szCs w:val="20"/>
          <w:shd w:val="clear" w:color="auto" w:fill="FFFFFF"/>
        </w:rPr>
        <w:t xml:space="preserve">The Project requirement is to build a Data warehouse to integrate different source applications </w:t>
      </w:r>
      <w:r w:rsidRPr="007F68FE">
        <w:rPr>
          <w:rFonts w:ascii="Verdana" w:hAnsi="Verdana"/>
          <w:color w:val="000000"/>
          <w:sz w:val="20"/>
          <w:szCs w:val="20"/>
          <w:shd w:val="clear" w:color="auto" w:fill="FFFFFF"/>
        </w:rPr>
        <w:t>so as to</w:t>
      </w:r>
      <w:r w:rsidRPr="007F68FE">
        <w:rPr>
          <w:rFonts w:ascii="Verdana" w:hAnsi="Verdana"/>
          <w:color w:val="000000"/>
          <w:sz w:val="20"/>
          <w:szCs w:val="20"/>
          <w:shd w:val="clear" w:color="auto" w:fill="FFFFFF"/>
        </w:rPr>
        <w:t xml:space="preserve"> pull data for a set of metrics. This data will be used to generate reports </w:t>
      </w:r>
      <w:r w:rsidRPr="007F68FE">
        <w:rPr>
          <w:rFonts w:ascii="Verdana" w:hAnsi="Verdana"/>
          <w:color w:val="000000"/>
          <w:sz w:val="20"/>
          <w:szCs w:val="20"/>
          <w:shd w:val="clear" w:color="auto" w:fill="FFFFFF"/>
        </w:rPr>
        <w:t>so as to</w:t>
      </w:r>
      <w:r w:rsidRPr="007F68FE">
        <w:rPr>
          <w:rFonts w:ascii="Verdana" w:hAnsi="Verdana"/>
          <w:color w:val="000000"/>
          <w:sz w:val="20"/>
          <w:szCs w:val="20"/>
          <w:shd w:val="clear" w:color="auto" w:fill="FFFFFF"/>
        </w:rPr>
        <w:t xml:space="preserve"> digitize the current Ops metrics which is currently done manually. As a part of the </w:t>
      </w:r>
      <w:r w:rsidRPr="007F68FE">
        <w:rPr>
          <w:rFonts w:ascii="Verdana" w:hAnsi="Verdana"/>
          <w:color w:val="000000"/>
          <w:sz w:val="20"/>
          <w:szCs w:val="20"/>
          <w:shd w:val="clear" w:color="auto" w:fill="FFFFFF"/>
        </w:rPr>
        <w:t>long term</w:t>
      </w:r>
      <w:r w:rsidRPr="007F68FE">
        <w:rPr>
          <w:rFonts w:ascii="Verdana" w:hAnsi="Verdana"/>
          <w:color w:val="000000"/>
          <w:sz w:val="20"/>
          <w:szCs w:val="20"/>
          <w:shd w:val="clear" w:color="auto" w:fill="FFFFFF"/>
        </w:rPr>
        <w:t xml:space="preserve"> solution the requirement is to understand the user requirements, source systems, gain access to source systems, design and develop data warehouse tables, develop reporting tables and maintain historical data. </w:t>
      </w:r>
    </w:p>
    <w:p w:rsidR="002B29E2" w:rsidRPr="00F85CE5" w:rsidP="002B29E2">
      <w:pPr>
        <w:spacing w:line="340" w:lineRule="exact"/>
        <w:jc w:val="both"/>
        <w:rPr>
          <w:rFonts w:ascii="Verdana" w:hAnsi="Verdana"/>
          <w:color w:val="000000"/>
          <w:sz w:val="20"/>
          <w:szCs w:val="20"/>
          <w:shd w:val="clear" w:color="auto" w:fill="FFFFFF"/>
        </w:rPr>
      </w:pPr>
    </w:p>
    <w:p w:rsidR="002B29E2" w:rsidP="002B29E2">
      <w:pPr>
        <w:rPr>
          <w:rFonts w:ascii="Verdana" w:eastAsia="Garamond" w:hAnsi="Verdana" w:cs="Garamond"/>
          <w:b/>
          <w:sz w:val="20"/>
          <w:szCs w:val="20"/>
        </w:rPr>
      </w:pPr>
      <w:r w:rsidRPr="00CC0F75">
        <w:rPr>
          <w:rFonts w:ascii="Verdana" w:eastAsia="Garamond" w:hAnsi="Verdana" w:cs="Garamond"/>
          <w:b/>
          <w:sz w:val="20"/>
          <w:szCs w:val="20"/>
        </w:rPr>
        <w:t>Responsibilities:</w:t>
      </w:r>
    </w:p>
    <w:p w:rsidR="007E48FE" w:rsidRPr="00CC0F75" w:rsidP="002B29E2">
      <w:pPr>
        <w:rPr>
          <w:rFonts w:ascii="Verdana" w:eastAsia="Garamond" w:hAnsi="Verdana" w:cs="Garamond"/>
          <w:b/>
          <w:sz w:val="20"/>
          <w:szCs w:val="20"/>
        </w:rPr>
      </w:pP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Debugging and fixing the code bugs of Informatica mapping.</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Involvement in design with onsite POC development.</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 xml:space="preserve">Worked extensively on </w:t>
      </w:r>
      <w:r>
        <w:rPr>
          <w:rFonts w:ascii="Verdana" w:hAnsi="Verdana"/>
          <w:color w:val="000000"/>
          <w:sz w:val="20"/>
          <w:szCs w:val="20"/>
          <w:shd w:val="clear" w:color="auto" w:fill="FFFFFF"/>
        </w:rPr>
        <w:t xml:space="preserve">Oracle and </w:t>
      </w:r>
      <w:r w:rsidRPr="00F85CE5">
        <w:rPr>
          <w:rFonts w:ascii="Verdana" w:hAnsi="Verdana"/>
          <w:color w:val="000000"/>
          <w:sz w:val="20"/>
          <w:szCs w:val="20"/>
          <w:shd w:val="clear" w:color="auto" w:fill="FFFFFF"/>
        </w:rPr>
        <w:t>SQL Server database and flat files as data sources.</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Making changes in mapping as per the requirement and then did unit testing.</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Managed the entry in transport table for new interface using aqua data for moving data from one location to other.</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Testing – Unit, Preparing the UTC, UTR and process related documents.</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Sharing business knowledge to team and sharing best practices.</w:t>
      </w:r>
    </w:p>
    <w:p w:rsidR="002B29E2" w:rsidRPr="00F85CE5"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Worked on various issues on existing Informatica Mappings to produce correct output.</w:t>
      </w:r>
    </w:p>
    <w:p w:rsidR="002B29E2" w:rsidP="002B29E2">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 xml:space="preserve">Developed Informatica objects - Mappings, sessions, workflows based on the prepared </w:t>
      </w:r>
      <w:r w:rsidRPr="00F85CE5">
        <w:rPr>
          <w:rFonts w:ascii="Verdana" w:hAnsi="Verdana"/>
          <w:color w:val="000000"/>
          <w:sz w:val="20"/>
          <w:szCs w:val="20"/>
          <w:shd w:val="clear" w:color="auto" w:fill="FFFFFF"/>
        </w:rPr>
        <w:t>low level</w:t>
      </w:r>
      <w:r w:rsidRPr="00F85CE5">
        <w:rPr>
          <w:rFonts w:ascii="Verdana" w:hAnsi="Verdana"/>
          <w:color w:val="000000"/>
          <w:sz w:val="20"/>
          <w:szCs w:val="20"/>
          <w:shd w:val="clear" w:color="auto" w:fill="FFFFFF"/>
        </w:rPr>
        <w:t xml:space="preserve"> design documents.</w:t>
      </w:r>
    </w:p>
    <w:p w:rsidR="00641BCE" w:rsidP="00641BCE">
      <w:pPr>
        <w:spacing w:line="340" w:lineRule="exact"/>
        <w:ind w:left="720"/>
        <w:jc w:val="both"/>
        <w:rPr>
          <w:rFonts w:ascii="Verdana" w:hAnsi="Verdana"/>
          <w:color w:val="000000"/>
          <w:sz w:val="20"/>
          <w:szCs w:val="20"/>
          <w:shd w:val="clear" w:color="auto" w:fill="FFFFFF"/>
        </w:rPr>
      </w:pPr>
    </w:p>
    <w:p w:rsidR="00641BCE" w:rsidRPr="00F85CE5" w:rsidP="00641BCE">
      <w:pPr>
        <w:spacing w:line="340" w:lineRule="exact"/>
        <w:ind w:left="720"/>
        <w:jc w:val="both"/>
        <w:rPr>
          <w:rFonts w:ascii="Verdana" w:hAnsi="Verdana"/>
          <w:color w:val="000000"/>
          <w:sz w:val="20"/>
          <w:szCs w:val="20"/>
          <w:shd w:val="clear" w:color="auto" w:fill="FFFFFF"/>
        </w:rPr>
      </w:pPr>
    </w:p>
    <w:p w:rsidR="002B29E2">
      <w:pPr>
        <w:pStyle w:val="HTMLPreformatted"/>
        <w:rPr>
          <w:rFonts w:ascii="Verdana" w:hAnsi="Verdana" w:cs="Times New Roman"/>
          <w:b/>
          <w:color w:val="auto"/>
        </w:rPr>
      </w:pPr>
    </w:p>
    <w:p w:rsidR="002B29E2" w:rsidRPr="009E5282">
      <w:pPr>
        <w:pStyle w:val="HTMLPreformatted"/>
        <w:rPr>
          <w:rFonts w:ascii="Verdana" w:hAnsi="Verdana" w:cs="Times New Roman"/>
          <w:b/>
          <w:color w:val="auto"/>
        </w:rPr>
      </w:pPr>
      <w:r>
        <w:rPr>
          <w:rFonts w:eastAsia="Verdana" w:cs="Verdana"/>
          <w:sz w:val="24"/>
          <w:szCs w:val="24"/>
        </w:rPr>
        <w:t>-------------------------------------------------------------------</w:t>
      </w:r>
    </w:p>
    <w:p w:rsidR="00AF3A98" w:rsidRPr="009E5282" w:rsidP="00214214">
      <w:pPr>
        <w:widowControl w:val="0"/>
        <w:ind w:right="-7"/>
        <w:rPr>
          <w:rFonts w:ascii="Verdana" w:eastAsia="Garamond" w:hAnsi="Verdana" w:cs="Garamond"/>
          <w:b/>
          <w:sz w:val="20"/>
          <w:szCs w:val="20"/>
        </w:rPr>
      </w:pPr>
      <w:r>
        <w:rPr>
          <w:rFonts w:ascii="Verdana" w:eastAsia="Garamond" w:hAnsi="Verdana" w:cs="Garamond"/>
          <w:b/>
          <w:sz w:val="20"/>
          <w:szCs w:val="20"/>
        </w:rPr>
        <w:t>L&amp;T InfoTech –</w:t>
      </w:r>
      <w:r w:rsidR="009E5282">
        <w:rPr>
          <w:rFonts w:ascii="Verdana" w:eastAsia="Garamond" w:hAnsi="Verdana" w:cs="Garamond"/>
          <w:b/>
          <w:sz w:val="20"/>
          <w:szCs w:val="20"/>
        </w:rPr>
        <w:t xml:space="preserve"> Bangalore, INDIA                     </w:t>
      </w:r>
      <w:r w:rsidR="008127D9">
        <w:rPr>
          <w:rFonts w:ascii="Verdana" w:eastAsia="Garamond" w:hAnsi="Verdana" w:cs="Garamond"/>
          <w:b/>
          <w:sz w:val="20"/>
          <w:szCs w:val="20"/>
        </w:rPr>
        <w:t xml:space="preserve">           </w:t>
      </w:r>
      <w:r w:rsidR="004637C3">
        <w:rPr>
          <w:rFonts w:ascii="Verdana" w:eastAsia="Garamond" w:hAnsi="Verdana" w:cs="Garamond"/>
          <w:b/>
          <w:sz w:val="20"/>
          <w:szCs w:val="20"/>
        </w:rPr>
        <w:t xml:space="preserve">                      </w:t>
      </w:r>
      <w:r w:rsidR="008762BB">
        <w:rPr>
          <w:rFonts w:ascii="Verdana" w:eastAsia="Garamond" w:hAnsi="Verdana" w:cs="Garamond"/>
          <w:b/>
          <w:sz w:val="20"/>
          <w:szCs w:val="20"/>
        </w:rPr>
        <w:t xml:space="preserve">     </w:t>
      </w:r>
      <w:r w:rsidR="00E13F49">
        <w:rPr>
          <w:rFonts w:ascii="Verdana" w:eastAsia="Garamond" w:hAnsi="Verdana" w:cs="Garamond"/>
          <w:b/>
          <w:sz w:val="20"/>
          <w:szCs w:val="20"/>
        </w:rPr>
        <w:t xml:space="preserve">     </w:t>
      </w:r>
      <w:r w:rsidR="002A4FDC">
        <w:rPr>
          <w:rFonts w:ascii="Verdana" w:eastAsia="Garamond" w:hAnsi="Verdana" w:cs="Garamond"/>
          <w:b/>
          <w:sz w:val="20"/>
          <w:szCs w:val="20"/>
        </w:rPr>
        <w:t xml:space="preserve"> </w:t>
      </w:r>
      <w:r w:rsidR="008119D5">
        <w:rPr>
          <w:rFonts w:ascii="Verdana" w:eastAsia="Garamond" w:hAnsi="Verdana" w:cs="Garamond"/>
          <w:b/>
          <w:sz w:val="20"/>
          <w:szCs w:val="20"/>
        </w:rPr>
        <w:t>2010</w:t>
      </w:r>
      <w:r w:rsidR="009E5282">
        <w:rPr>
          <w:rFonts w:ascii="Verdana" w:eastAsia="Garamond" w:hAnsi="Verdana" w:cs="Garamond"/>
          <w:b/>
          <w:sz w:val="20"/>
          <w:szCs w:val="20"/>
        </w:rPr>
        <w:t xml:space="preserve"> to </w:t>
      </w:r>
      <w:r w:rsidR="004630A9">
        <w:rPr>
          <w:rFonts w:ascii="Verdana" w:eastAsia="Garamond" w:hAnsi="Verdana" w:cs="Garamond"/>
          <w:b/>
          <w:sz w:val="20"/>
          <w:szCs w:val="20"/>
        </w:rPr>
        <w:t>2103</w:t>
      </w:r>
    </w:p>
    <w:p w:rsidR="008127D9" w:rsidP="008127D9">
      <w:pPr>
        <w:rPr>
          <w:rFonts w:ascii="Garamond" w:hAnsi="Garamond" w:cs="Garamond"/>
          <w:bCs/>
          <w:color w:val="000000"/>
          <w:sz w:val="28"/>
          <w:szCs w:val="28"/>
        </w:rPr>
      </w:pPr>
    </w:p>
    <w:p w:rsidR="008127D9" w:rsidRPr="00CD175F" w:rsidP="00CD175F">
      <w:pPr>
        <w:jc w:val="both"/>
        <w:rPr>
          <w:rFonts w:ascii="Verdana" w:hAnsi="Verdana"/>
          <w:color w:val="000000"/>
          <w:sz w:val="20"/>
          <w:szCs w:val="20"/>
          <w:shd w:val="clear" w:color="auto" w:fill="FFFFFF"/>
        </w:rPr>
      </w:pPr>
      <w:r>
        <w:rPr>
          <w:rFonts w:ascii="Garamond" w:hAnsi="Garamond" w:cs="Garamond"/>
          <w:bCs/>
          <w:color w:val="000000"/>
          <w:sz w:val="28"/>
          <w:szCs w:val="28"/>
        </w:rPr>
        <w:tab/>
      </w:r>
      <w:r w:rsidR="00125871">
        <w:rPr>
          <w:rFonts w:ascii="Verdana" w:hAnsi="Verdana"/>
          <w:color w:val="000000"/>
          <w:sz w:val="20"/>
          <w:szCs w:val="20"/>
          <w:shd w:val="clear" w:color="auto" w:fill="FFFFFF"/>
        </w:rPr>
        <w:t>L&amp;T InfoTech is one of the biggest IT services and consulting firm in India</w:t>
      </w:r>
      <w:r w:rsidRPr="00CD175F" w:rsidR="00CC399E">
        <w:rPr>
          <w:rFonts w:ascii="Verdana" w:hAnsi="Verdana"/>
          <w:color w:val="000000"/>
          <w:sz w:val="20"/>
          <w:szCs w:val="20"/>
          <w:shd w:val="clear" w:color="auto" w:fill="FFFFFF"/>
        </w:rPr>
        <w:t>.</w:t>
      </w:r>
      <w:r w:rsidR="00125871">
        <w:rPr>
          <w:rFonts w:ascii="Verdana" w:hAnsi="Verdana"/>
          <w:color w:val="000000"/>
          <w:sz w:val="20"/>
          <w:szCs w:val="20"/>
          <w:shd w:val="clear" w:color="auto" w:fill="FFFFFF"/>
        </w:rPr>
        <w:t xml:space="preserve"> It has its reach in over more than 36 countries. It specializes in software services and consulting</w:t>
      </w:r>
      <w:r w:rsidR="006858EA">
        <w:rPr>
          <w:rFonts w:ascii="Arial" w:hAnsi="Arial" w:cs="Arial"/>
          <w:color w:val="000000"/>
          <w:sz w:val="20"/>
          <w:szCs w:val="20"/>
          <w:shd w:val="clear" w:color="auto" w:fill="FFFFFF"/>
        </w:rPr>
        <w:t>,</w:t>
      </w:r>
      <w:r w:rsidR="00611A90">
        <w:rPr>
          <w:rFonts w:ascii="Arial" w:hAnsi="Arial" w:cs="Arial"/>
          <w:color w:val="000000"/>
          <w:sz w:val="20"/>
          <w:szCs w:val="20"/>
          <w:shd w:val="clear" w:color="auto" w:fill="FFFFFF"/>
        </w:rPr>
        <w:t xml:space="preserve"> </w:t>
      </w:r>
      <w:r w:rsidR="006858EA">
        <w:rPr>
          <w:rFonts w:ascii="Arial" w:hAnsi="Arial" w:cs="Arial"/>
          <w:color w:val="000000"/>
          <w:sz w:val="20"/>
          <w:szCs w:val="20"/>
          <w:shd w:val="clear" w:color="auto" w:fill="FFFFFF"/>
        </w:rPr>
        <w:t>engineering, construction, manufacturing goods and financial services</w:t>
      </w:r>
      <w:r w:rsidR="006E1A68">
        <w:rPr>
          <w:rFonts w:ascii="Arial" w:hAnsi="Arial" w:cs="Arial"/>
          <w:color w:val="000000"/>
          <w:sz w:val="20"/>
          <w:szCs w:val="20"/>
          <w:shd w:val="clear" w:color="auto" w:fill="FFFFFF"/>
        </w:rPr>
        <w:t>.</w:t>
      </w:r>
    </w:p>
    <w:p w:rsidR="00DE0263" w:rsidRPr="009E5282" w:rsidP="00DE0263">
      <w:pPr>
        <w:pStyle w:val="HTMLPreformatted"/>
        <w:rPr>
          <w:rFonts w:ascii="Verdana" w:hAnsi="Verdana" w:cs="Times New Roman"/>
          <w:b/>
          <w:color w:val="auto"/>
        </w:rPr>
      </w:pPr>
      <w:r>
        <w:rPr>
          <w:rFonts w:eastAsia="Verdana" w:cs="Verdana"/>
          <w:sz w:val="24"/>
          <w:szCs w:val="24"/>
        </w:rPr>
        <w:t>-------------------------------------------------------------------</w:t>
      </w:r>
    </w:p>
    <w:p w:rsidR="00860734" w:rsidP="008127D9">
      <w:pPr>
        <w:spacing w:line="360" w:lineRule="auto"/>
        <w:rPr>
          <w:rFonts w:ascii="Verdana" w:eastAsia="Garamond" w:hAnsi="Verdana" w:cs="Garamond"/>
          <w:b/>
          <w:sz w:val="20"/>
          <w:szCs w:val="20"/>
        </w:rPr>
      </w:pPr>
    </w:p>
    <w:p w:rsidR="008427B8" w:rsidP="000A4957">
      <w:pPr>
        <w:pStyle w:val="Quote"/>
        <w:ind w:firstLine="720"/>
        <w:rPr>
          <w:rFonts w:ascii="Verdana" w:eastAsia="Garamond" w:hAnsi="Verdana" w:cs="Garamond"/>
          <w:b/>
          <w:i w:val="0"/>
          <w:iCs w:val="0"/>
          <w:caps/>
          <w:u w:val="single"/>
        </w:rPr>
      </w:pPr>
    </w:p>
    <w:p w:rsidR="0063081F" w:rsidP="000A4957">
      <w:pPr>
        <w:pStyle w:val="Quote"/>
        <w:ind w:firstLine="720"/>
        <w:rPr>
          <w:rFonts w:ascii="Verdana" w:eastAsia="Garamond" w:hAnsi="Verdana" w:cs="Garamond"/>
          <w:b/>
          <w:i w:val="0"/>
          <w:iCs w:val="0"/>
          <w:caps/>
          <w:u w:val="single"/>
        </w:rPr>
      </w:pPr>
    </w:p>
    <w:p w:rsidR="00253D64" w:rsidP="000A4957">
      <w:pPr>
        <w:pStyle w:val="Quote"/>
        <w:ind w:firstLine="720"/>
        <w:rPr>
          <w:rFonts w:ascii="Verdana" w:eastAsia="Garamond" w:hAnsi="Verdana" w:cs="Garamond"/>
          <w:b/>
          <w:i w:val="0"/>
          <w:iCs w:val="0"/>
          <w:caps/>
          <w:u w:val="single"/>
        </w:rPr>
      </w:pPr>
      <w:r w:rsidRPr="000A4957">
        <w:rPr>
          <w:rFonts w:ascii="Verdana" w:eastAsia="Garamond" w:hAnsi="Verdana" w:cs="Garamond"/>
          <w:b/>
          <w:i w:val="0"/>
          <w:iCs w:val="0"/>
          <w:caps/>
          <w:u w:val="single"/>
        </w:rPr>
        <w:t xml:space="preserve">Project #4: </w:t>
      </w:r>
      <w:r w:rsidRPr="000A4957" w:rsidR="001502E4">
        <w:rPr>
          <w:rFonts w:ascii="Verdana" w:eastAsia="Garamond" w:hAnsi="Verdana" w:cs="Garamond"/>
          <w:b/>
          <w:i w:val="0"/>
          <w:iCs w:val="0"/>
          <w:caps/>
          <w:u w:val="single"/>
        </w:rPr>
        <w:t xml:space="preserve">Paramount, </w:t>
      </w:r>
      <w:r w:rsidRPr="000A4957" w:rsidR="008A2E6B">
        <w:rPr>
          <w:rFonts w:ascii="Verdana" w:eastAsia="Garamond" w:hAnsi="Verdana" w:cs="Garamond"/>
          <w:b/>
          <w:i w:val="0"/>
          <w:iCs w:val="0"/>
          <w:caps/>
          <w:u w:val="single"/>
        </w:rPr>
        <w:t xml:space="preserve">us </w:t>
      </w:r>
    </w:p>
    <w:p w:rsidR="00E7228D" w:rsidRPr="00E7228D" w:rsidP="00E7228D"/>
    <w:p w:rsidR="00253D64" w:rsidRPr="00266413" w:rsidP="00253D64">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t>
      </w:r>
      <w:r w:rsid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Client </w:t>
      </w:r>
      <w:r w:rsidRPr="00266413">
        <w:rPr>
          <w:rFonts w:ascii="Verdana" w:hAnsi="Verdana"/>
          <w:color w:val="000000"/>
          <w:sz w:val="20"/>
          <w:szCs w:val="20"/>
          <w:shd w:val="clear" w:color="auto" w:fill="FFFFFF"/>
        </w:rPr>
        <w:tab/>
        <w:t xml:space="preserve">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Paramount, US</w:t>
      </w:r>
    </w:p>
    <w:p w:rsidR="00253D64" w:rsidRPr="00266413" w:rsidP="00253D64">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Environment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w:t>
      </w:r>
      <w:r w:rsidRPr="00266413">
        <w:rPr>
          <w:rFonts w:ascii="Verdana" w:hAnsi="Verdana"/>
          <w:color w:val="000000"/>
        </w:rPr>
        <w:t> </w:t>
      </w:r>
      <w:r w:rsidRPr="00266413">
        <w:rPr>
          <w:rFonts w:ascii="Verdana" w:hAnsi="Verdana"/>
          <w:color w:val="000000"/>
          <w:sz w:val="20"/>
          <w:szCs w:val="20"/>
          <w:shd w:val="clear" w:color="auto" w:fill="FFFFFF"/>
        </w:rPr>
        <w:t xml:space="preserve">Informatica Power center 8.6.1, </w:t>
      </w:r>
      <w:r w:rsidR="00991FDC">
        <w:rPr>
          <w:rFonts w:ascii="Verdana" w:hAnsi="Verdana"/>
          <w:color w:val="000000"/>
          <w:sz w:val="20"/>
          <w:szCs w:val="20"/>
          <w:shd w:val="clear" w:color="auto" w:fill="FFFFFF"/>
        </w:rPr>
        <w:t>UNIX, Oracle, SQL Server 2005</w:t>
      </w:r>
    </w:p>
    <w:p w:rsidR="00567CB1" w:rsidP="00253D64">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Role         </w:t>
      </w:r>
      <w:r w:rsidR="00266413">
        <w:rPr>
          <w:rFonts w:ascii="Verdana" w:hAnsi="Verdana"/>
          <w:color w:val="000000"/>
          <w:sz w:val="20"/>
          <w:szCs w:val="20"/>
          <w:shd w:val="clear" w:color="auto" w:fill="FFFFFF"/>
        </w:rPr>
        <w:t xml:space="preserve">              </w:t>
      </w:r>
      <w:r w:rsid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w:t>
      </w:r>
      <w:r w:rsidRPr="00266413">
        <w:rPr>
          <w:rFonts w:ascii="Verdana" w:hAnsi="Verdana"/>
          <w:color w:val="000000"/>
          <w:sz w:val="20"/>
          <w:szCs w:val="20"/>
          <w:shd w:val="clear" w:color="auto" w:fill="FFFFFF"/>
        </w:rPr>
        <w:t xml:space="preserve"> Informatica </w:t>
      </w:r>
      <w:r w:rsidR="00013592">
        <w:rPr>
          <w:rFonts w:ascii="Verdana" w:hAnsi="Verdana"/>
          <w:color w:val="000000"/>
          <w:sz w:val="20"/>
          <w:szCs w:val="20"/>
          <w:shd w:val="clear" w:color="auto" w:fill="FFFFFF"/>
        </w:rPr>
        <w:t>Analyst</w:t>
      </w:r>
      <w:r>
        <w:rPr>
          <w:rFonts w:ascii="Verdana" w:hAnsi="Verdana"/>
          <w:color w:val="000000"/>
          <w:sz w:val="20"/>
          <w:szCs w:val="20"/>
          <w:shd w:val="clear" w:color="auto" w:fill="FFFFFF"/>
        </w:rPr>
        <w:t xml:space="preserve"> </w:t>
      </w:r>
    </w:p>
    <w:p w:rsidR="00567CB1" w:rsidRPr="00266413" w:rsidP="00253D64">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Tools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266413" w:rsidR="00B76364">
        <w:rPr>
          <w:rFonts w:ascii="Verdana" w:hAnsi="Verdana"/>
          <w:color w:val="000000"/>
          <w:sz w:val="20"/>
          <w:szCs w:val="20"/>
          <w:shd w:val="clear" w:color="auto" w:fill="FFFFFF"/>
        </w:rPr>
        <w:t>JIRA, Confluence</w:t>
      </w:r>
      <w:r w:rsidR="00B76364">
        <w:rPr>
          <w:rFonts w:ascii="Verdana" w:hAnsi="Verdana"/>
          <w:color w:val="000000"/>
          <w:sz w:val="20"/>
          <w:szCs w:val="20"/>
          <w:shd w:val="clear" w:color="auto" w:fill="FFFFFF"/>
        </w:rPr>
        <w:t>, VL Trader, AQUA DATA</w:t>
      </w:r>
    </w:p>
    <w:p w:rsidR="00253D64" w:rsidRPr="00266413" w:rsidP="00253D64">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Team Size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4</w:t>
      </w:r>
    </w:p>
    <w:p w:rsidR="00253D64" w:rsidRPr="00266413" w:rsidP="00253D64">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Time period</w:t>
      </w:r>
      <w:r w:rsidRPr="00266413">
        <w:rPr>
          <w:rFonts w:ascii="Verdana" w:hAnsi="Verdana"/>
          <w:color w:val="000000"/>
          <w:sz w:val="20"/>
          <w:szCs w:val="20"/>
          <w:shd w:val="clear" w:color="auto" w:fill="FFFFFF"/>
        </w:rPr>
        <w:tab/>
        <w:t xml:space="preserve">      </w:t>
      </w:r>
      <w:r w:rsidR="00266413">
        <w:rPr>
          <w:rFonts w:ascii="Verdana" w:hAnsi="Verdana"/>
          <w:color w:val="000000"/>
          <w:sz w:val="20"/>
          <w:szCs w:val="20"/>
          <w:shd w:val="clear" w:color="auto" w:fill="FFFFFF"/>
        </w:rPr>
        <w:t xml:space="preserve"> </w:t>
      </w:r>
      <w:r w:rsidR="00266413">
        <w:rPr>
          <w:rFonts w:ascii="Verdana" w:hAnsi="Verdana"/>
          <w:color w:val="000000"/>
          <w:sz w:val="20"/>
          <w:szCs w:val="20"/>
          <w:shd w:val="clear" w:color="auto" w:fill="FFFFFF"/>
        </w:rPr>
        <w:t xml:space="preserve">  </w:t>
      </w:r>
      <w:r w:rsidR="00EC39D6">
        <w:rPr>
          <w:rFonts w:ascii="Verdana" w:hAnsi="Verdana"/>
          <w:color w:val="000000"/>
          <w:sz w:val="20"/>
          <w:szCs w:val="20"/>
          <w:shd w:val="clear" w:color="auto" w:fill="FFFFFF"/>
        </w:rPr>
        <w:t>:</w:t>
      </w:r>
      <w:r w:rsidR="00EC39D6">
        <w:rPr>
          <w:rFonts w:ascii="Verdana" w:hAnsi="Verdana"/>
          <w:color w:val="000000"/>
          <w:sz w:val="20"/>
          <w:szCs w:val="20"/>
          <w:shd w:val="clear" w:color="auto" w:fill="FFFFFF"/>
        </w:rPr>
        <w:t xml:space="preserve">  Aug’12 to JUN</w:t>
      </w:r>
      <w:r w:rsidR="006E1B5D">
        <w:rPr>
          <w:rFonts w:ascii="Verdana" w:hAnsi="Verdana"/>
          <w:color w:val="000000"/>
          <w:sz w:val="20"/>
          <w:szCs w:val="20"/>
          <w:shd w:val="clear" w:color="auto" w:fill="FFFFFF"/>
        </w:rPr>
        <w:t>’13</w:t>
      </w:r>
      <w:r w:rsidRPr="00266413">
        <w:rPr>
          <w:rFonts w:ascii="Verdana" w:hAnsi="Verdana"/>
          <w:color w:val="000000"/>
          <w:sz w:val="20"/>
          <w:szCs w:val="20"/>
          <w:shd w:val="clear" w:color="auto" w:fill="FFFFFF"/>
        </w:rPr>
        <w:t>.</w:t>
      </w:r>
    </w:p>
    <w:p w:rsidR="00253D64" w:rsidRPr="00266413" w:rsidP="00253D64">
      <w:pPr>
        <w:spacing w:before="240" w:line="120" w:lineRule="auto"/>
        <w:rPr>
          <w:rFonts w:ascii="Verdana" w:hAnsi="Verdana"/>
          <w:color w:val="000000"/>
          <w:sz w:val="20"/>
          <w:szCs w:val="20"/>
          <w:shd w:val="clear" w:color="auto" w:fill="FFFFFF"/>
        </w:rPr>
      </w:pPr>
      <w:r w:rsidRPr="00266413">
        <w:rPr>
          <w:rFonts w:ascii="Verdana" w:hAnsi="Verdana"/>
          <w:color w:val="000000"/>
          <w:sz w:val="20"/>
          <w:szCs w:val="20"/>
          <w:shd w:val="clear" w:color="auto" w:fill="FFFFFF"/>
        </w:rPr>
        <w:t xml:space="preserve">        Work Location         </w:t>
      </w:r>
      <w:r w:rsidRPr="00266413">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 xml:space="preserve"> </w:t>
      </w:r>
      <w:r w:rsidR="00ED5D8B">
        <w:rPr>
          <w:rFonts w:ascii="Verdana" w:hAnsi="Verdana"/>
          <w:color w:val="000000"/>
          <w:sz w:val="20"/>
          <w:szCs w:val="20"/>
          <w:shd w:val="clear" w:color="auto" w:fill="FFFFFF"/>
        </w:rPr>
        <w:t xml:space="preserve"> </w:t>
      </w:r>
      <w:r w:rsidRPr="00266413">
        <w:rPr>
          <w:rFonts w:ascii="Verdana" w:hAnsi="Verdana"/>
          <w:color w:val="000000"/>
          <w:sz w:val="20"/>
          <w:szCs w:val="20"/>
          <w:shd w:val="clear" w:color="auto" w:fill="FFFFFF"/>
        </w:rPr>
        <w:t>Offshore</w:t>
      </w:r>
    </w:p>
    <w:p w:rsidR="00253D64" w:rsidP="00253D64">
      <w:pPr>
        <w:rPr>
          <w:rFonts w:ascii="Calibri" w:hAnsi="Calibri" w:cs="Calibri"/>
          <w:color w:val="000000"/>
          <w:sz w:val="16"/>
          <w:szCs w:val="16"/>
        </w:rPr>
      </w:pPr>
    </w:p>
    <w:p w:rsidR="008A2E6B" w:rsidP="00253D64">
      <w:pPr>
        <w:rPr>
          <w:rFonts w:ascii="Calibri" w:hAnsi="Calibri" w:cs="Calibri"/>
          <w:color w:val="000000"/>
          <w:sz w:val="16"/>
          <w:szCs w:val="16"/>
        </w:rPr>
      </w:pPr>
    </w:p>
    <w:p w:rsidR="008A2E6B" w:rsidP="00253D64">
      <w:pPr>
        <w:rPr>
          <w:rFonts w:ascii="Calibri" w:hAnsi="Calibri" w:cs="Calibri"/>
          <w:color w:val="000000"/>
          <w:sz w:val="16"/>
          <w:szCs w:val="16"/>
        </w:rPr>
      </w:pPr>
    </w:p>
    <w:p w:rsidR="00253D64" w:rsidRPr="000A4957" w:rsidP="00253D64">
      <w:pPr>
        <w:pStyle w:val="Quote"/>
        <w:rPr>
          <w:rFonts w:ascii="Verdana" w:eastAsia="Garamond" w:hAnsi="Verdana" w:cs="Garamond"/>
          <w:b/>
          <w:i w:val="0"/>
          <w:iCs w:val="0"/>
        </w:rPr>
      </w:pPr>
      <w:r w:rsidRPr="000A4957">
        <w:rPr>
          <w:rFonts w:ascii="Verdana" w:eastAsia="Garamond" w:hAnsi="Verdana" w:cs="Garamond"/>
          <w:b/>
          <w:i w:val="0"/>
          <w:iCs w:val="0"/>
        </w:rPr>
        <w:t>Project Description:</w:t>
      </w:r>
    </w:p>
    <w:p w:rsidR="00253D64" w:rsidP="00253D64">
      <w:p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 xml:space="preserve">        The oldest film studio and an American film production and Distribution Company. This project includes development and enhancement of numerous components to automate client’s business data processing and integration. There are various interfaces like TAP, RAFT, TAP web services, claim etc.</w:t>
      </w:r>
    </w:p>
    <w:p w:rsidR="004F6F4C" w:rsidRPr="00F85CE5" w:rsidP="00253D64">
      <w:pPr>
        <w:spacing w:line="340" w:lineRule="exact"/>
        <w:jc w:val="both"/>
        <w:rPr>
          <w:rFonts w:ascii="Verdana" w:hAnsi="Verdana"/>
          <w:color w:val="000000"/>
          <w:sz w:val="20"/>
          <w:szCs w:val="20"/>
          <w:shd w:val="clear" w:color="auto" w:fill="FFFFFF"/>
        </w:rPr>
      </w:pPr>
    </w:p>
    <w:p w:rsidR="00F85CE5" w:rsidP="00253D64">
      <w:pPr>
        <w:spacing w:after="120" w:line="260" w:lineRule="atLeast"/>
        <w:rPr>
          <w:rStyle w:val="BookTitle"/>
          <w:rFonts w:ascii="Arial" w:hAnsi="Arial" w:cs="Arial"/>
          <w:i/>
          <w:iCs/>
          <w:u w:val="single"/>
        </w:rPr>
      </w:pPr>
    </w:p>
    <w:p w:rsidR="00253D64" w:rsidRPr="00CC0F75" w:rsidP="00CC0F75">
      <w:pPr>
        <w:rPr>
          <w:rFonts w:ascii="Verdana" w:eastAsia="Garamond" w:hAnsi="Verdana" w:cs="Garamond"/>
          <w:b/>
          <w:sz w:val="20"/>
          <w:szCs w:val="20"/>
        </w:rPr>
      </w:pPr>
      <w:r w:rsidRPr="00CC0F75">
        <w:rPr>
          <w:rFonts w:ascii="Verdana" w:eastAsia="Garamond" w:hAnsi="Verdana" w:cs="Garamond"/>
          <w:b/>
          <w:sz w:val="20"/>
          <w:szCs w:val="20"/>
        </w:rPr>
        <w:t>Responsibilities:</w:t>
      </w:r>
    </w:p>
    <w:p w:rsidR="00F85CE5" w:rsidRPr="00F85CE5" w:rsidP="00253D64">
      <w:pPr>
        <w:spacing w:after="120" w:line="260" w:lineRule="atLeast"/>
        <w:rPr>
          <w:rStyle w:val="BookTitle"/>
          <w:rFonts w:ascii="Arial" w:hAnsi="Arial" w:cs="Arial"/>
          <w:i/>
          <w:iCs/>
          <w:u w:val="single"/>
        </w:rPr>
      </w:pP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Understanding and exploring Business requirement and developing the Confluence page for the same and get the approval by client for freezing      the requirement.</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Debugging and fixing the code bugs of Informatica mapping.</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Involvement in design with onsite POC development.</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Worked extensively on SQL Server database and flat files as data sources.</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Making changes in mapping as per the requirement and then did unit testing.</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Developed confluence pages with respect to each interface.</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Managed the entry in transport table for new interface using aqua data for moving data from one location to other.</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Developed script in VL trader.</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Testing – Unit, Preparing the UTC, UTR and process related documents.</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Sharing business knowledge to team and sharing best practices.</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Worked on various issues on existing Informatica Mappings to produce correct output.</w:t>
      </w:r>
    </w:p>
    <w:p w:rsidR="00253D64" w:rsidRPr="00F85CE5" w:rsidP="00F85CE5">
      <w:pPr>
        <w:numPr>
          <w:ilvl w:val="0"/>
          <w:numId w:val="21"/>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 xml:space="preserve">Developed Informatica objects - Mappings, sessions, workflows based on the prepared </w:t>
      </w:r>
      <w:r w:rsidRPr="00F85CE5">
        <w:rPr>
          <w:rFonts w:ascii="Verdana" w:hAnsi="Verdana"/>
          <w:color w:val="000000"/>
          <w:sz w:val="20"/>
          <w:szCs w:val="20"/>
          <w:shd w:val="clear" w:color="auto" w:fill="FFFFFF"/>
        </w:rPr>
        <w:t>low level</w:t>
      </w:r>
      <w:r w:rsidRPr="00F85CE5">
        <w:rPr>
          <w:rFonts w:ascii="Verdana" w:hAnsi="Verdana"/>
          <w:color w:val="000000"/>
          <w:sz w:val="20"/>
          <w:szCs w:val="20"/>
          <w:shd w:val="clear" w:color="auto" w:fill="FFFFFF"/>
        </w:rPr>
        <w:t xml:space="preserve"> design documents.</w:t>
      </w:r>
    </w:p>
    <w:p w:rsidR="00253D64" w:rsidRPr="00135341" w:rsidP="00253D64"/>
    <w:p w:rsidR="00F67FF4" w:rsidP="00F67FF4"/>
    <w:p w:rsidR="00F67FF4" w:rsidP="00F67FF4"/>
    <w:p w:rsidR="002861A8" w:rsidP="00F67FF4"/>
    <w:p w:rsidR="00F67FF4" w:rsidRPr="00F67FF4" w:rsidP="00F67FF4"/>
    <w:p w:rsidR="00F964EC" w:rsidP="00185A42">
      <w:pPr>
        <w:pStyle w:val="Quote"/>
        <w:ind w:firstLine="720"/>
        <w:rPr>
          <w:rFonts w:ascii="Verdana" w:eastAsia="Garamond" w:hAnsi="Verdana" w:cs="Garamond"/>
          <w:b/>
          <w:i w:val="0"/>
          <w:iCs w:val="0"/>
          <w:caps/>
          <w:u w:val="single"/>
        </w:rPr>
      </w:pPr>
    </w:p>
    <w:p w:rsidR="00185A42" w:rsidRPr="00185A42" w:rsidP="00185A42">
      <w:pPr>
        <w:pStyle w:val="Quote"/>
        <w:ind w:firstLine="720"/>
        <w:rPr>
          <w:rFonts w:ascii="Verdana" w:eastAsia="Garamond" w:hAnsi="Verdana" w:cs="Garamond"/>
          <w:b/>
          <w:i w:val="0"/>
          <w:iCs w:val="0"/>
          <w:u w:val="single"/>
        </w:rPr>
      </w:pPr>
      <w:r w:rsidRPr="000A4957">
        <w:rPr>
          <w:rFonts w:ascii="Verdana" w:eastAsia="Garamond" w:hAnsi="Verdana" w:cs="Garamond"/>
          <w:b/>
          <w:i w:val="0"/>
          <w:iCs w:val="0"/>
          <w:caps/>
          <w:u w:val="single"/>
        </w:rPr>
        <w:t>Project #</w:t>
      </w:r>
      <w:r w:rsidR="006424BB">
        <w:rPr>
          <w:rFonts w:ascii="Verdana" w:eastAsia="Garamond" w:hAnsi="Verdana" w:cs="Garamond"/>
          <w:b/>
          <w:i w:val="0"/>
          <w:iCs w:val="0"/>
          <w:caps/>
          <w:u w:val="single"/>
        </w:rPr>
        <w:t>3</w:t>
      </w:r>
      <w:r w:rsidRPr="000A4957">
        <w:rPr>
          <w:rFonts w:ascii="Verdana" w:eastAsia="Garamond" w:hAnsi="Verdana" w:cs="Garamond"/>
          <w:b/>
          <w:i w:val="0"/>
          <w:iCs w:val="0"/>
          <w:caps/>
          <w:u w:val="single"/>
        </w:rPr>
        <w:t xml:space="preserve">: </w:t>
      </w:r>
      <w:r w:rsidRPr="00185A42">
        <w:rPr>
          <w:rFonts w:ascii="Verdana" w:eastAsia="Garamond" w:hAnsi="Verdana" w:cs="Garamond"/>
          <w:b/>
          <w:i w:val="0"/>
          <w:iCs w:val="0"/>
          <w:caps/>
          <w:u w:val="single"/>
        </w:rPr>
        <w:t>Coloplast, UK</w:t>
      </w:r>
    </w:p>
    <w:p w:rsidR="00253D64" w:rsidRPr="00135341" w:rsidP="00253D64"/>
    <w:p w:rsidR="00253D64" w:rsidRPr="00D11C8B" w:rsidP="00253D64">
      <w:pPr>
        <w:spacing w:before="240" w:line="120" w:lineRule="auto"/>
        <w:rPr>
          <w:rFonts w:ascii="Verdana" w:hAnsi="Verdana"/>
          <w:color w:val="000000"/>
          <w:sz w:val="20"/>
          <w:szCs w:val="20"/>
          <w:shd w:val="clear" w:color="auto" w:fill="FFFFFF"/>
        </w:rPr>
      </w:pPr>
      <w:r w:rsidRPr="003023ED">
        <w:rPr>
          <w:rFonts w:ascii="Calibri" w:hAnsi="Calibri" w:cs="Calibri"/>
          <w:color w:val="000000"/>
          <w:sz w:val="16"/>
          <w:szCs w:val="16"/>
        </w:rPr>
        <w:t xml:space="preserve">      </w:t>
      </w:r>
      <w:r>
        <w:rPr>
          <w:rFonts w:ascii="Calibri" w:hAnsi="Calibri" w:cs="Calibri"/>
          <w:color w:val="000000"/>
          <w:sz w:val="16"/>
          <w:szCs w:val="16"/>
        </w:rPr>
        <w:t xml:space="preserve">     </w:t>
      </w:r>
      <w:r w:rsidR="00D11C8B">
        <w:rPr>
          <w:rFonts w:ascii="Calibri" w:hAnsi="Calibri" w:cs="Calibri"/>
          <w:color w:val="000000"/>
          <w:sz w:val="16"/>
          <w:szCs w:val="16"/>
        </w:rPr>
        <w:t xml:space="preserve">    </w:t>
      </w:r>
      <w:r w:rsidRPr="00D11C8B">
        <w:rPr>
          <w:rFonts w:ascii="Verdana" w:hAnsi="Verdana"/>
          <w:color w:val="000000"/>
          <w:sz w:val="20"/>
          <w:szCs w:val="20"/>
          <w:shd w:val="clear" w:color="auto" w:fill="FFFFFF"/>
        </w:rPr>
        <w:t xml:space="preserve">Client </w:t>
      </w:r>
      <w:r w:rsidRPr="00D11C8B">
        <w:rPr>
          <w:rFonts w:ascii="Verdana" w:hAnsi="Verdana"/>
          <w:color w:val="000000"/>
          <w:sz w:val="20"/>
          <w:szCs w:val="20"/>
          <w:shd w:val="clear" w:color="auto" w:fill="FFFFFF"/>
        </w:rPr>
        <w:tab/>
        <w:t xml:space="preserve">                 </w:t>
      </w:r>
      <w:r w:rsidRPr="00D11C8B">
        <w:rPr>
          <w:rFonts w:ascii="Verdana" w:hAnsi="Verdana"/>
          <w:color w:val="000000"/>
          <w:sz w:val="20"/>
          <w:szCs w:val="20"/>
          <w:shd w:val="clear" w:color="auto" w:fill="FFFFFF"/>
        </w:rPr>
        <w:t xml:space="preserve">  :</w:t>
      </w:r>
      <w:r w:rsidRPr="00D11C8B">
        <w:rPr>
          <w:rFonts w:ascii="Verdana" w:hAnsi="Verdana"/>
          <w:color w:val="000000"/>
          <w:sz w:val="20"/>
          <w:szCs w:val="20"/>
          <w:shd w:val="clear" w:color="auto" w:fill="FFFFFF"/>
        </w:rPr>
        <w:t xml:space="preserve"> Coloplast, UK</w:t>
      </w:r>
    </w:p>
    <w:p w:rsidR="00253D64" w:rsidRPr="00D11C8B" w:rsidP="00253D64">
      <w:pPr>
        <w:spacing w:before="240" w:line="120" w:lineRule="auto"/>
        <w:rPr>
          <w:rFonts w:ascii="Verdana" w:hAnsi="Verdana"/>
          <w:color w:val="000000"/>
          <w:sz w:val="20"/>
          <w:szCs w:val="20"/>
          <w:shd w:val="clear" w:color="auto" w:fill="FFFFFF"/>
        </w:rPr>
      </w:pPr>
      <w:r w:rsidRPr="00D11C8B">
        <w:rPr>
          <w:rFonts w:ascii="Verdana" w:hAnsi="Verdana"/>
          <w:color w:val="000000"/>
          <w:sz w:val="20"/>
          <w:szCs w:val="20"/>
          <w:shd w:val="clear" w:color="auto" w:fill="FFFFFF"/>
        </w:rPr>
        <w:t xml:space="preserve">        Environment        </w:t>
      </w:r>
      <w:r w:rsidR="00544859">
        <w:rPr>
          <w:rFonts w:ascii="Verdana" w:hAnsi="Verdana"/>
          <w:color w:val="000000"/>
          <w:sz w:val="20"/>
          <w:szCs w:val="20"/>
          <w:shd w:val="clear" w:color="auto" w:fill="FFFFFF"/>
        </w:rPr>
        <w:t xml:space="preserve">   </w:t>
      </w:r>
      <w:r w:rsidR="00544859">
        <w:rPr>
          <w:rFonts w:ascii="Verdana" w:hAnsi="Verdana"/>
          <w:color w:val="000000"/>
          <w:sz w:val="20"/>
          <w:szCs w:val="20"/>
          <w:shd w:val="clear" w:color="auto" w:fill="FFFFFF"/>
        </w:rPr>
        <w:t xml:space="preserve">  </w:t>
      </w:r>
      <w:r w:rsidRPr="00D11C8B">
        <w:rPr>
          <w:rFonts w:ascii="Verdana" w:hAnsi="Verdana"/>
          <w:color w:val="000000"/>
          <w:sz w:val="20"/>
          <w:szCs w:val="20"/>
          <w:shd w:val="clear" w:color="auto" w:fill="FFFFFF"/>
        </w:rPr>
        <w:t>:</w:t>
      </w:r>
      <w:r w:rsidRPr="00D11C8B">
        <w:rPr>
          <w:rFonts w:ascii="Verdana" w:hAnsi="Verdana"/>
          <w:color w:val="000000"/>
          <w:sz w:val="20"/>
          <w:szCs w:val="20"/>
          <w:shd w:val="clear" w:color="auto" w:fill="FFFFFF"/>
        </w:rPr>
        <w:t xml:space="preserve"> Informatica, Siebel, OBIEE, SQL server 2008, DAC</w:t>
      </w:r>
    </w:p>
    <w:p w:rsidR="00253D64" w:rsidRPr="00D11C8B" w:rsidP="00253D64">
      <w:pPr>
        <w:spacing w:before="240" w:line="120" w:lineRule="auto"/>
        <w:rPr>
          <w:rFonts w:ascii="Verdana" w:hAnsi="Verdana"/>
          <w:color w:val="000000"/>
          <w:sz w:val="20"/>
          <w:szCs w:val="20"/>
          <w:shd w:val="clear" w:color="auto" w:fill="FFFFFF"/>
        </w:rPr>
      </w:pPr>
      <w:r w:rsidRPr="00D11C8B">
        <w:rPr>
          <w:rFonts w:ascii="Verdana" w:hAnsi="Verdana"/>
          <w:color w:val="000000"/>
          <w:sz w:val="20"/>
          <w:szCs w:val="20"/>
          <w:shd w:val="clear" w:color="auto" w:fill="FFFFFF"/>
        </w:rPr>
        <w:t xml:space="preserve">        Role                       </w:t>
      </w:r>
      <w:r w:rsidRPr="00D11C8B">
        <w:rPr>
          <w:rFonts w:ascii="Verdana" w:hAnsi="Verdana"/>
          <w:color w:val="000000"/>
          <w:sz w:val="20"/>
          <w:szCs w:val="20"/>
          <w:shd w:val="clear" w:color="auto" w:fill="FFFFFF"/>
        </w:rPr>
        <w:t xml:space="preserve">  :</w:t>
      </w:r>
      <w:r w:rsidRPr="00D11C8B">
        <w:rPr>
          <w:rFonts w:ascii="Verdana" w:hAnsi="Verdana"/>
          <w:color w:val="000000"/>
          <w:sz w:val="20"/>
          <w:szCs w:val="20"/>
          <w:shd w:val="clear" w:color="auto" w:fill="FFFFFF"/>
        </w:rPr>
        <w:t xml:space="preserve"> Informatica Consultant</w:t>
      </w:r>
    </w:p>
    <w:p w:rsidR="00253D64" w:rsidRPr="00D11C8B" w:rsidP="00253D64">
      <w:pPr>
        <w:spacing w:before="240" w:line="120" w:lineRule="auto"/>
        <w:rPr>
          <w:rFonts w:ascii="Verdana" w:hAnsi="Verdana"/>
          <w:color w:val="000000"/>
          <w:sz w:val="20"/>
          <w:szCs w:val="20"/>
          <w:shd w:val="clear" w:color="auto" w:fill="FFFFFF"/>
        </w:rPr>
      </w:pPr>
      <w:r w:rsidRPr="00D11C8B">
        <w:rPr>
          <w:rFonts w:ascii="Verdana" w:hAnsi="Verdana"/>
          <w:color w:val="000000"/>
          <w:sz w:val="20"/>
          <w:szCs w:val="20"/>
          <w:shd w:val="clear" w:color="auto" w:fill="FFFFFF"/>
        </w:rPr>
        <w:t xml:space="preserve">        Team Size               </w:t>
      </w:r>
      <w:r w:rsidRPr="00D11C8B">
        <w:rPr>
          <w:rFonts w:ascii="Verdana" w:hAnsi="Verdana"/>
          <w:color w:val="000000"/>
          <w:sz w:val="20"/>
          <w:szCs w:val="20"/>
          <w:shd w:val="clear" w:color="auto" w:fill="FFFFFF"/>
        </w:rPr>
        <w:t xml:space="preserve"> </w:t>
      </w:r>
      <w:r w:rsidR="00EB15C7">
        <w:rPr>
          <w:rFonts w:ascii="Verdana" w:hAnsi="Verdana"/>
          <w:color w:val="000000"/>
          <w:sz w:val="20"/>
          <w:szCs w:val="20"/>
          <w:shd w:val="clear" w:color="auto" w:fill="FFFFFF"/>
        </w:rPr>
        <w:t xml:space="preserve"> </w:t>
      </w:r>
      <w:r w:rsidRPr="00D11C8B">
        <w:rPr>
          <w:rFonts w:ascii="Verdana" w:hAnsi="Verdana"/>
          <w:color w:val="000000"/>
          <w:sz w:val="20"/>
          <w:szCs w:val="20"/>
          <w:shd w:val="clear" w:color="auto" w:fill="FFFFFF"/>
        </w:rPr>
        <w:t>:</w:t>
      </w:r>
      <w:r w:rsidRPr="00D11C8B">
        <w:rPr>
          <w:rFonts w:ascii="Verdana" w:hAnsi="Verdana"/>
          <w:color w:val="000000"/>
          <w:sz w:val="20"/>
          <w:szCs w:val="20"/>
          <w:shd w:val="clear" w:color="auto" w:fill="FFFFFF"/>
        </w:rPr>
        <w:t xml:space="preserve">  3</w:t>
      </w:r>
    </w:p>
    <w:p w:rsidR="00C378A4" w:rsidRPr="00D11C8B" w:rsidP="00253D64">
      <w:pPr>
        <w:spacing w:before="240" w:line="120" w:lineRule="auto"/>
        <w:rPr>
          <w:rFonts w:ascii="Verdana" w:hAnsi="Verdana"/>
          <w:color w:val="000000"/>
          <w:sz w:val="20"/>
          <w:szCs w:val="20"/>
          <w:shd w:val="clear" w:color="auto" w:fill="FFFFFF"/>
        </w:rPr>
      </w:pPr>
      <w:r w:rsidRPr="00D11C8B">
        <w:rPr>
          <w:rFonts w:ascii="Verdana" w:hAnsi="Verdana"/>
          <w:color w:val="000000"/>
          <w:sz w:val="20"/>
          <w:szCs w:val="20"/>
          <w:shd w:val="clear" w:color="auto" w:fill="FFFFFF"/>
        </w:rPr>
        <w:t xml:space="preserve">        Time period</w:t>
      </w:r>
      <w:r w:rsidRPr="00D11C8B">
        <w:rPr>
          <w:rFonts w:ascii="Verdana" w:hAnsi="Verdana"/>
          <w:color w:val="000000"/>
          <w:sz w:val="20"/>
          <w:szCs w:val="20"/>
          <w:shd w:val="clear" w:color="auto" w:fill="FFFFFF"/>
        </w:rPr>
        <w:tab/>
        <w:t xml:space="preserve">      </w:t>
      </w:r>
      <w:r w:rsidR="00544859">
        <w:rPr>
          <w:rFonts w:ascii="Verdana" w:hAnsi="Verdana"/>
          <w:color w:val="000000"/>
          <w:sz w:val="20"/>
          <w:szCs w:val="20"/>
          <w:shd w:val="clear" w:color="auto" w:fill="FFFFFF"/>
        </w:rPr>
        <w:t xml:space="preserve"> </w:t>
      </w:r>
      <w:r w:rsidR="00544859">
        <w:rPr>
          <w:rFonts w:ascii="Verdana" w:hAnsi="Verdana"/>
          <w:color w:val="000000"/>
          <w:sz w:val="20"/>
          <w:szCs w:val="20"/>
          <w:shd w:val="clear" w:color="auto" w:fill="FFFFFF"/>
        </w:rPr>
        <w:t xml:space="preserve">  </w:t>
      </w:r>
      <w:r w:rsidRPr="00D11C8B">
        <w:rPr>
          <w:rFonts w:ascii="Verdana" w:hAnsi="Verdana"/>
          <w:color w:val="000000"/>
          <w:sz w:val="20"/>
          <w:szCs w:val="20"/>
          <w:shd w:val="clear" w:color="auto" w:fill="FFFFFF"/>
        </w:rPr>
        <w:t>:</w:t>
      </w:r>
      <w:r w:rsidRPr="00D11C8B">
        <w:rPr>
          <w:rFonts w:ascii="Verdana" w:hAnsi="Verdana"/>
          <w:color w:val="000000"/>
          <w:sz w:val="20"/>
          <w:szCs w:val="20"/>
          <w:shd w:val="clear" w:color="auto" w:fill="FFFFFF"/>
        </w:rPr>
        <w:t xml:space="preserve">  Jan’12 to Aug’12.</w:t>
      </w:r>
    </w:p>
    <w:p w:rsidR="00253D64" w:rsidRPr="00D11C8B" w:rsidP="00253D64">
      <w:pPr>
        <w:spacing w:before="240" w:line="120" w:lineRule="auto"/>
        <w:rPr>
          <w:rFonts w:ascii="Verdana" w:hAnsi="Verdana"/>
          <w:color w:val="000000"/>
          <w:sz w:val="20"/>
          <w:szCs w:val="20"/>
          <w:shd w:val="clear" w:color="auto" w:fill="FFFFFF"/>
        </w:rPr>
      </w:pPr>
      <w:r w:rsidRPr="00D11C8B">
        <w:rPr>
          <w:rFonts w:ascii="Verdana" w:hAnsi="Verdana"/>
          <w:color w:val="000000"/>
          <w:sz w:val="20"/>
          <w:szCs w:val="20"/>
          <w:shd w:val="clear" w:color="auto" w:fill="FFFFFF"/>
        </w:rPr>
        <w:t xml:space="preserve">        Work Location         </w:t>
      </w:r>
      <w:r w:rsidRPr="00D11C8B">
        <w:rPr>
          <w:rFonts w:ascii="Verdana" w:hAnsi="Verdana"/>
          <w:color w:val="000000"/>
          <w:sz w:val="20"/>
          <w:szCs w:val="20"/>
          <w:shd w:val="clear" w:color="auto" w:fill="FFFFFF"/>
        </w:rPr>
        <w:t xml:space="preserve">  :</w:t>
      </w:r>
      <w:r w:rsidRPr="00D11C8B">
        <w:rPr>
          <w:rFonts w:ascii="Verdana" w:hAnsi="Verdana"/>
          <w:color w:val="000000"/>
          <w:sz w:val="20"/>
          <w:szCs w:val="20"/>
          <w:shd w:val="clear" w:color="auto" w:fill="FFFFFF"/>
        </w:rPr>
        <w:t xml:space="preserve"> Offshore</w:t>
      </w:r>
    </w:p>
    <w:p w:rsidR="00773CD5" w:rsidRPr="00D11C8B" w:rsidP="00253D64">
      <w:pPr>
        <w:spacing w:before="240" w:line="120" w:lineRule="auto"/>
        <w:rPr>
          <w:rFonts w:ascii="Verdana" w:hAnsi="Verdana"/>
          <w:color w:val="000000"/>
          <w:sz w:val="20"/>
          <w:szCs w:val="20"/>
          <w:shd w:val="clear" w:color="auto" w:fill="FFFFFF"/>
        </w:rPr>
      </w:pPr>
    </w:p>
    <w:p w:rsidR="00253D64" w:rsidRPr="00D11C8B" w:rsidP="00253D64">
      <w:pPr>
        <w:rPr>
          <w:rFonts w:ascii="Verdana" w:hAnsi="Verdana"/>
          <w:color w:val="000000"/>
          <w:sz w:val="20"/>
          <w:szCs w:val="20"/>
          <w:shd w:val="clear" w:color="auto" w:fill="FFFFFF"/>
        </w:rPr>
      </w:pPr>
    </w:p>
    <w:p w:rsidR="00253D64" w:rsidRPr="00773CD5" w:rsidP="00253D64">
      <w:pPr>
        <w:pStyle w:val="Quote"/>
        <w:rPr>
          <w:rFonts w:ascii="Verdana" w:eastAsia="Garamond" w:hAnsi="Verdana" w:cs="Garamond"/>
          <w:b/>
          <w:i w:val="0"/>
          <w:iCs w:val="0"/>
        </w:rPr>
      </w:pPr>
      <w:r w:rsidRPr="00773CD5">
        <w:rPr>
          <w:rFonts w:ascii="Verdana" w:eastAsia="Garamond" w:hAnsi="Verdana" w:cs="Garamond"/>
          <w:b/>
          <w:i w:val="0"/>
          <w:iCs w:val="0"/>
        </w:rPr>
        <w:t xml:space="preserve">Project Description:  </w:t>
      </w:r>
    </w:p>
    <w:p w:rsidR="00253D64" w:rsidP="00AC3EA2">
      <w:pPr>
        <w:spacing w:after="120" w:line="260" w:lineRule="atLeast"/>
        <w:ind w:left="450"/>
        <w:jc w:val="both"/>
        <w:rPr>
          <w:rFonts w:ascii="Calibri" w:hAnsi="Calibri" w:cs="Calibri"/>
          <w:color w:val="000000"/>
        </w:rPr>
      </w:pPr>
      <w:r>
        <w:rPr>
          <w:rFonts w:ascii="Calibri" w:hAnsi="Calibri" w:cs="Calibri"/>
          <w:color w:val="000000"/>
        </w:rPr>
        <w:t xml:space="preserve">        </w:t>
      </w:r>
      <w:r w:rsidR="005D4383">
        <w:rPr>
          <w:rFonts w:ascii="Calibri" w:hAnsi="Calibri" w:cs="Calibri"/>
          <w:color w:val="000000"/>
        </w:rPr>
        <w:t xml:space="preserve">       </w:t>
      </w:r>
      <w:r w:rsidRPr="00BE2AE2">
        <w:rPr>
          <w:rFonts w:ascii="Verdana" w:hAnsi="Verdana"/>
          <w:color w:val="000000"/>
          <w:sz w:val="20"/>
          <w:szCs w:val="20"/>
          <w:shd w:val="clear" w:color="auto" w:fill="FFFFFF"/>
        </w:rPr>
        <w:t xml:space="preserve">Coloplast in the </w:t>
      </w:r>
      <w:r w:rsidRPr="00BE2AE2" w:rsidR="00A47206">
        <w:rPr>
          <w:rFonts w:ascii="Verdana" w:hAnsi="Verdana"/>
          <w:color w:val="000000"/>
          <w:sz w:val="20"/>
          <w:szCs w:val="20"/>
          <w:shd w:val="clear" w:color="auto" w:fill="FFFFFF"/>
        </w:rPr>
        <w:t>UK</w:t>
      </w:r>
      <w:r w:rsidRPr="00BE2AE2">
        <w:rPr>
          <w:rFonts w:ascii="Verdana" w:hAnsi="Verdana"/>
          <w:color w:val="000000"/>
          <w:sz w:val="20"/>
          <w:szCs w:val="20"/>
          <w:shd w:val="clear" w:color="auto" w:fill="FFFFFF"/>
        </w:rPr>
        <w:t xml:space="preserve"> has been using Siebel on Premises Life Sciences industry vertical and Siebel Analytics for more than 6 years and has been one of the early Oracle customers embracing Siebel as </w:t>
      </w:r>
      <w:r w:rsidRPr="00BE2AE2" w:rsidR="006D4D26">
        <w:rPr>
          <w:rFonts w:ascii="Verdana" w:hAnsi="Verdana"/>
          <w:color w:val="000000"/>
          <w:sz w:val="20"/>
          <w:szCs w:val="20"/>
          <w:shd w:val="clear" w:color="auto" w:fill="FFFFFF"/>
        </w:rPr>
        <w:t>its</w:t>
      </w:r>
      <w:r w:rsidRPr="00BE2AE2">
        <w:rPr>
          <w:rFonts w:ascii="Verdana" w:hAnsi="Verdana"/>
          <w:color w:val="000000"/>
          <w:sz w:val="20"/>
          <w:szCs w:val="20"/>
          <w:shd w:val="clear" w:color="auto" w:fill="FFFFFF"/>
        </w:rPr>
        <w:t xml:space="preserve"> CRM solution.</w:t>
      </w:r>
      <w:r w:rsidR="00BE2AE2">
        <w:rPr>
          <w:rFonts w:ascii="Verdana" w:hAnsi="Verdana"/>
          <w:color w:val="000000"/>
          <w:sz w:val="20"/>
          <w:szCs w:val="20"/>
          <w:shd w:val="clear" w:color="auto" w:fill="FFFFFF"/>
        </w:rPr>
        <w:t xml:space="preserve"> </w:t>
      </w:r>
      <w:r w:rsidRPr="00BE2AE2">
        <w:rPr>
          <w:rFonts w:ascii="Verdana" w:hAnsi="Verdana"/>
          <w:color w:val="000000"/>
          <w:sz w:val="20"/>
          <w:szCs w:val="20"/>
          <w:shd w:val="clear" w:color="auto" w:fill="FFFFFF"/>
        </w:rPr>
        <w:t>Siebel CRM application in the UK organization, caters to 80000+ customers, churns over 3000+ sales orders per day, integrates with JDE ERP for order fulfillment and is a vital</w:t>
      </w:r>
      <w:r w:rsidRPr="00574851">
        <w:rPr>
          <w:rFonts w:ascii="Verdana" w:hAnsi="Verdana"/>
          <w:color w:val="000000"/>
          <w:sz w:val="20"/>
          <w:szCs w:val="20"/>
          <w:shd w:val="clear" w:color="auto" w:fill="FFFFFF"/>
        </w:rPr>
        <w:t xml:space="preserve"> stakeholder in serving the customers in true sense. Coloplast uses Siebel analytics instance for marketing analytics and has been using hundreds of custom reports and dashboards. The Siebel CRM and Siebel Analytics instances have been running on very old versions and hence qualify for an upgrade. Coloplast believes that the Siebel CRM and Siebel analytics are very critical to their UK business and has decided to upgrade these applications to the latest releases. Coloplast is also planning to upgrade the hardware along with the application upgrade. This upgrade is a Like for like upgrade, which means Coloplast would expect the upgraded applications with same functionalities and reports/ dashboards as they are at present.</w:t>
      </w:r>
    </w:p>
    <w:p w:rsidR="00253D64" w:rsidP="00253D64">
      <w:pPr>
        <w:spacing w:line="340" w:lineRule="exact"/>
        <w:jc w:val="both"/>
        <w:rPr>
          <w:rFonts w:ascii="Calibri" w:hAnsi="Calibri" w:cs="Calibri"/>
          <w:color w:val="000000"/>
        </w:rPr>
      </w:pPr>
    </w:p>
    <w:p w:rsidR="001E3F6B" w:rsidP="00253D64">
      <w:pPr>
        <w:spacing w:line="340" w:lineRule="exact"/>
        <w:jc w:val="both"/>
        <w:rPr>
          <w:rFonts w:ascii="Calibri" w:hAnsi="Calibri" w:cs="Calibri"/>
          <w:color w:val="000000"/>
        </w:rPr>
      </w:pPr>
    </w:p>
    <w:p w:rsidR="001E3F6B" w:rsidP="00253D64">
      <w:pPr>
        <w:spacing w:line="340" w:lineRule="exact"/>
        <w:jc w:val="both"/>
        <w:rPr>
          <w:rFonts w:ascii="Calibri" w:hAnsi="Calibri" w:cs="Calibri"/>
          <w:color w:val="000000"/>
        </w:rPr>
      </w:pPr>
    </w:p>
    <w:p w:rsidR="005B4C94" w:rsidRPr="00C1457E" w:rsidP="00253D64">
      <w:pPr>
        <w:spacing w:line="340" w:lineRule="exact"/>
        <w:jc w:val="both"/>
        <w:rPr>
          <w:rFonts w:ascii="Calibri" w:hAnsi="Calibri" w:cs="Calibri"/>
          <w:color w:val="000000"/>
        </w:rPr>
      </w:pPr>
    </w:p>
    <w:p w:rsidR="00253D64" w:rsidRPr="00B83FDD" w:rsidP="00253D64">
      <w:pPr>
        <w:spacing w:after="120" w:line="260" w:lineRule="atLeast"/>
        <w:rPr>
          <w:rFonts w:ascii="Verdana" w:eastAsia="Garamond" w:hAnsi="Verdana" w:cs="Garamond"/>
          <w:b/>
          <w:sz w:val="20"/>
          <w:szCs w:val="20"/>
        </w:rPr>
      </w:pPr>
      <w:r w:rsidRPr="00B83FDD">
        <w:rPr>
          <w:rFonts w:ascii="Verdana" w:eastAsia="Garamond" w:hAnsi="Verdana" w:cs="Garamond"/>
          <w:b/>
          <w:sz w:val="20"/>
          <w:szCs w:val="20"/>
        </w:rPr>
        <w:t>Responsibilities:</w:t>
      </w:r>
    </w:p>
    <w:p w:rsidR="00253D64" w:rsidRPr="00452304" w:rsidP="00253D64">
      <w:pPr>
        <w:spacing w:after="120" w:line="260" w:lineRule="atLeast"/>
        <w:ind w:firstLine="720"/>
        <w:rPr>
          <w:rStyle w:val="BookTitle"/>
          <w:i/>
          <w:iCs/>
          <w:u w:val="single"/>
        </w:rPr>
      </w:pPr>
    </w:p>
    <w:p w:rsidR="00580EBE" w:rsidRPr="00A91C8A" w:rsidP="00580EBE">
      <w:pPr>
        <w:numPr>
          <w:ilvl w:val="0"/>
          <w:numId w:val="22"/>
        </w:numPr>
        <w:tabs>
          <w:tab w:val="left" w:pos="720"/>
        </w:tabs>
        <w:suppressAutoHyphens w:val="0"/>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Played a critical role in upgrading the environment (Informatica 7.0 to 9.1). </w:t>
      </w:r>
    </w:p>
    <w:p w:rsidR="00580EBE" w:rsidP="00580EBE">
      <w:pPr>
        <w:numPr>
          <w:ilvl w:val="0"/>
          <w:numId w:val="22"/>
        </w:numPr>
        <w:tabs>
          <w:tab w:val="left" w:pos="720"/>
        </w:tabs>
        <w:suppressAutoHyphens w:val="0"/>
        <w:spacing w:line="360" w:lineRule="auto"/>
        <w:rPr>
          <w:rFonts w:ascii="Verdana" w:hAnsi="Verdana"/>
          <w:color w:val="000000"/>
          <w:sz w:val="20"/>
          <w:szCs w:val="20"/>
          <w:shd w:val="clear" w:color="auto" w:fill="FFFFFF"/>
        </w:rPr>
      </w:pPr>
      <w:r w:rsidRPr="00A91C8A">
        <w:rPr>
          <w:rFonts w:ascii="Verdana" w:hAnsi="Verdana"/>
          <w:color w:val="000000"/>
          <w:sz w:val="20"/>
          <w:szCs w:val="20"/>
          <w:shd w:val="clear" w:color="auto" w:fill="FFFFFF"/>
        </w:rPr>
        <w:t>Involved in Retro fix</w:t>
      </w:r>
      <w:r>
        <w:rPr>
          <w:rFonts w:ascii="Verdana" w:hAnsi="Verdana"/>
          <w:color w:val="000000"/>
          <w:sz w:val="20"/>
          <w:szCs w:val="20"/>
          <w:shd w:val="clear" w:color="auto" w:fill="FFFFFF"/>
        </w:rPr>
        <w:t xml:space="preserve"> of</w:t>
      </w:r>
      <w:r w:rsidRPr="00A91C8A">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various</w:t>
      </w:r>
      <w:r w:rsidRPr="00A91C8A">
        <w:rPr>
          <w:rFonts w:ascii="Verdana" w:hAnsi="Verdana"/>
          <w:color w:val="000000"/>
          <w:sz w:val="20"/>
          <w:szCs w:val="20"/>
          <w:shd w:val="clear" w:color="auto" w:fill="FFFFFF"/>
        </w:rPr>
        <w:t xml:space="preserve"> mapping</w:t>
      </w:r>
      <w:r>
        <w:rPr>
          <w:rFonts w:ascii="Verdana" w:hAnsi="Verdana"/>
          <w:color w:val="000000"/>
          <w:sz w:val="20"/>
          <w:szCs w:val="20"/>
          <w:shd w:val="clear" w:color="auto" w:fill="FFFFFF"/>
        </w:rPr>
        <w:t>s</w:t>
      </w:r>
      <w:r w:rsidRPr="00A91C8A">
        <w:rPr>
          <w:rFonts w:ascii="Verdana" w:hAnsi="Verdana"/>
          <w:color w:val="000000"/>
          <w:sz w:val="20"/>
          <w:szCs w:val="20"/>
          <w:shd w:val="clear" w:color="auto" w:fill="FFFFFF"/>
        </w:rPr>
        <w:t xml:space="preserve"> with the same functionalities as they were present in old environment.</w:t>
      </w:r>
    </w:p>
    <w:p w:rsidR="003717D1" w:rsidRPr="003717D1" w:rsidP="003717D1">
      <w:pPr>
        <w:numPr>
          <w:ilvl w:val="0"/>
          <w:numId w:val="22"/>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Testing – Unit, Preparing the UTC, UTR and process related documents.</w:t>
      </w:r>
    </w:p>
    <w:p w:rsidR="00253D64" w:rsidRPr="00A91C8A" w:rsidP="00A91C8A">
      <w:pPr>
        <w:numPr>
          <w:ilvl w:val="0"/>
          <w:numId w:val="22"/>
        </w:numPr>
        <w:tabs>
          <w:tab w:val="left" w:pos="720"/>
        </w:tabs>
        <w:suppressAutoHyphens w:val="0"/>
        <w:spacing w:line="360" w:lineRule="auto"/>
        <w:rPr>
          <w:rFonts w:ascii="Verdana" w:hAnsi="Verdana"/>
          <w:color w:val="000000"/>
          <w:sz w:val="20"/>
          <w:szCs w:val="20"/>
          <w:shd w:val="clear" w:color="auto" w:fill="FFFFFF"/>
        </w:rPr>
      </w:pPr>
      <w:r w:rsidRPr="00A91C8A">
        <w:rPr>
          <w:rFonts w:ascii="Verdana" w:hAnsi="Verdana"/>
          <w:color w:val="000000"/>
          <w:sz w:val="20"/>
          <w:szCs w:val="20"/>
          <w:shd w:val="clear" w:color="auto" w:fill="FFFFFF"/>
        </w:rPr>
        <w:t>Implemented ETL solution using Informatica.</w:t>
      </w:r>
    </w:p>
    <w:p w:rsidR="00253D64" w:rsidRPr="00A91C8A" w:rsidP="00A91C8A">
      <w:pPr>
        <w:numPr>
          <w:ilvl w:val="0"/>
          <w:numId w:val="22"/>
        </w:numPr>
        <w:tabs>
          <w:tab w:val="left" w:pos="720"/>
        </w:tabs>
        <w:suppressAutoHyphens w:val="0"/>
        <w:spacing w:line="360" w:lineRule="auto"/>
        <w:rPr>
          <w:rFonts w:ascii="Verdana" w:hAnsi="Verdana"/>
          <w:color w:val="000000"/>
          <w:sz w:val="20"/>
          <w:szCs w:val="20"/>
          <w:shd w:val="clear" w:color="auto" w:fill="FFFFFF"/>
        </w:rPr>
      </w:pPr>
      <w:r w:rsidRPr="00A91C8A">
        <w:rPr>
          <w:rFonts w:ascii="Verdana" w:hAnsi="Verdana"/>
          <w:color w:val="000000"/>
          <w:sz w:val="20"/>
          <w:szCs w:val="20"/>
          <w:shd w:val="clear" w:color="auto" w:fill="FFFFFF"/>
        </w:rPr>
        <w:t>Analyzing Source System data.</w:t>
      </w:r>
    </w:p>
    <w:p w:rsidR="00253D64" w:rsidRPr="00A91C8A" w:rsidP="00A91C8A">
      <w:pPr>
        <w:numPr>
          <w:ilvl w:val="0"/>
          <w:numId w:val="22"/>
        </w:numPr>
        <w:tabs>
          <w:tab w:val="left" w:pos="720"/>
        </w:tabs>
        <w:suppressAutoHyphens w:val="0"/>
        <w:spacing w:line="360" w:lineRule="auto"/>
        <w:rPr>
          <w:rFonts w:ascii="Verdana" w:hAnsi="Verdana"/>
          <w:color w:val="000000"/>
          <w:sz w:val="20"/>
          <w:szCs w:val="20"/>
          <w:shd w:val="clear" w:color="auto" w:fill="FFFFFF"/>
        </w:rPr>
      </w:pPr>
      <w:r w:rsidRPr="00A91C8A">
        <w:rPr>
          <w:rFonts w:ascii="Verdana" w:hAnsi="Verdana"/>
          <w:color w:val="000000"/>
          <w:sz w:val="20"/>
          <w:szCs w:val="20"/>
          <w:shd w:val="clear" w:color="auto" w:fill="FFFFFF"/>
        </w:rPr>
        <w:t>Worked on Informatica – Source Analyzer, Warehouse Designer, Mapping Designer, Mapplet and Transformations.</w:t>
      </w:r>
    </w:p>
    <w:p w:rsidR="003717D1" w:rsidRPr="00F85CE5" w:rsidP="003717D1">
      <w:pPr>
        <w:numPr>
          <w:ilvl w:val="0"/>
          <w:numId w:val="22"/>
        </w:numPr>
        <w:spacing w:line="340" w:lineRule="exact"/>
        <w:jc w:val="both"/>
        <w:rPr>
          <w:rFonts w:ascii="Verdana" w:hAnsi="Verdana"/>
          <w:color w:val="000000"/>
          <w:sz w:val="20"/>
          <w:szCs w:val="20"/>
          <w:shd w:val="clear" w:color="auto" w:fill="FFFFFF"/>
        </w:rPr>
      </w:pPr>
      <w:r w:rsidRPr="00F85CE5">
        <w:rPr>
          <w:rFonts w:ascii="Verdana" w:hAnsi="Verdana"/>
          <w:color w:val="000000"/>
          <w:sz w:val="20"/>
          <w:szCs w:val="20"/>
          <w:shd w:val="clear" w:color="auto" w:fill="FFFFFF"/>
        </w:rPr>
        <w:t>Sharing business knowledge to team and sharing best practices.</w:t>
      </w:r>
    </w:p>
    <w:p w:rsidR="00580EBE" w:rsidP="003717D1">
      <w:pPr>
        <w:tabs>
          <w:tab w:val="left" w:pos="720"/>
        </w:tabs>
        <w:suppressAutoHyphens w:val="0"/>
        <w:spacing w:line="360" w:lineRule="auto"/>
        <w:ind w:left="1080"/>
        <w:rPr>
          <w:rFonts w:ascii="Verdana" w:hAnsi="Verdana"/>
          <w:color w:val="000000"/>
          <w:sz w:val="20"/>
          <w:szCs w:val="20"/>
          <w:shd w:val="clear" w:color="auto" w:fill="FFFFFF"/>
        </w:rPr>
      </w:pPr>
    </w:p>
    <w:p w:rsidR="003356DF" w:rsidP="003356DF">
      <w:pPr>
        <w:rPr>
          <w:rStyle w:val="BookTitle"/>
          <w:rFonts w:ascii="Arial" w:hAnsi="Arial" w:cs="Arial"/>
          <w:sz w:val="16"/>
          <w:szCs w:val="16"/>
          <w:u w:val="single"/>
        </w:rPr>
      </w:pPr>
    </w:p>
    <w:p w:rsidR="00A32B74" w:rsidP="003356DF">
      <w:pPr>
        <w:rPr>
          <w:rStyle w:val="BookTitle"/>
          <w:rFonts w:ascii="Arial" w:hAnsi="Arial" w:cs="Arial"/>
          <w:sz w:val="16"/>
          <w:szCs w:val="16"/>
          <w:u w:val="single"/>
        </w:rPr>
      </w:pPr>
    </w:p>
    <w:p w:rsidR="00014B9C" w:rsidP="006424BB">
      <w:pPr>
        <w:spacing w:before="240" w:line="120" w:lineRule="auto"/>
        <w:ind w:firstLine="720"/>
        <w:rPr>
          <w:rFonts w:ascii="Verdana" w:eastAsia="Garamond" w:hAnsi="Verdana" w:cs="Garamond"/>
          <w:b/>
          <w:caps/>
          <w:sz w:val="20"/>
          <w:szCs w:val="20"/>
          <w:u w:val="single"/>
        </w:rPr>
      </w:pPr>
    </w:p>
    <w:p w:rsidR="0065682C" w:rsidP="006424BB">
      <w:pPr>
        <w:spacing w:before="240" w:line="120" w:lineRule="auto"/>
        <w:ind w:firstLine="720"/>
        <w:rPr>
          <w:rFonts w:ascii="Verdana" w:eastAsia="Garamond" w:hAnsi="Verdana" w:cs="Garamond"/>
          <w:b/>
          <w:caps/>
          <w:sz w:val="20"/>
          <w:szCs w:val="20"/>
          <w:u w:val="single"/>
        </w:rPr>
      </w:pPr>
    </w:p>
    <w:p w:rsidR="0065682C" w:rsidP="006424BB">
      <w:pPr>
        <w:spacing w:before="240" w:line="120" w:lineRule="auto"/>
        <w:ind w:firstLine="720"/>
        <w:rPr>
          <w:rFonts w:ascii="Verdana" w:eastAsia="Garamond" w:hAnsi="Verdana" w:cs="Garamond"/>
          <w:b/>
          <w:caps/>
          <w:sz w:val="20"/>
          <w:szCs w:val="20"/>
          <w:u w:val="single"/>
        </w:rPr>
      </w:pPr>
    </w:p>
    <w:p w:rsidR="0065682C" w:rsidP="006424BB">
      <w:pPr>
        <w:spacing w:before="240" w:line="120" w:lineRule="auto"/>
        <w:ind w:firstLine="720"/>
        <w:rPr>
          <w:rFonts w:ascii="Verdana" w:eastAsia="Garamond" w:hAnsi="Verdana" w:cs="Garamond"/>
          <w:b/>
          <w:caps/>
          <w:sz w:val="20"/>
          <w:szCs w:val="20"/>
          <w:u w:val="single"/>
        </w:rPr>
      </w:pPr>
    </w:p>
    <w:p w:rsidR="00D95237" w:rsidRPr="00D95237" w:rsidP="006424BB">
      <w:pPr>
        <w:spacing w:before="240" w:line="120" w:lineRule="auto"/>
        <w:ind w:firstLine="720"/>
        <w:rPr>
          <w:rFonts w:ascii="Verdana" w:eastAsia="Garamond" w:hAnsi="Verdana" w:cs="Garamond"/>
          <w:b/>
          <w:caps/>
          <w:sz w:val="20"/>
          <w:szCs w:val="20"/>
          <w:u w:val="single"/>
        </w:rPr>
      </w:pPr>
      <w:r w:rsidRPr="00D95237">
        <w:rPr>
          <w:rFonts w:ascii="Verdana" w:eastAsia="Garamond" w:hAnsi="Verdana" w:cs="Garamond"/>
          <w:b/>
          <w:caps/>
          <w:sz w:val="20"/>
          <w:szCs w:val="20"/>
          <w:u w:val="single"/>
        </w:rPr>
        <w:t xml:space="preserve">Project #2: </w:t>
      </w:r>
      <w:r w:rsidRPr="00D95237">
        <w:rPr>
          <w:rFonts w:ascii="Verdana" w:eastAsia="Garamond" w:hAnsi="Verdana" w:cs="Garamond"/>
          <w:b/>
          <w:caps/>
          <w:sz w:val="20"/>
          <w:szCs w:val="20"/>
          <w:u w:val="single"/>
        </w:rPr>
        <w:t>MMC Global Technology Infrastructure, USA</w:t>
      </w:r>
    </w:p>
    <w:p w:rsidR="00253D64" w:rsidRPr="00D95237" w:rsidP="00D95237">
      <w:pPr>
        <w:pStyle w:val="Quote"/>
        <w:ind w:firstLine="720"/>
        <w:rPr>
          <w:rFonts w:ascii="Verdana" w:eastAsia="Garamond" w:hAnsi="Verdana" w:cs="Garamond"/>
          <w:b/>
          <w:i w:val="0"/>
          <w:iCs w:val="0"/>
        </w:rPr>
      </w:pPr>
    </w:p>
    <w:p w:rsidR="00A32B74" w:rsidP="00253D64">
      <w:pPr>
        <w:spacing w:before="240" w:line="120" w:lineRule="auto"/>
        <w:rPr>
          <w:rFonts w:ascii="Calibri" w:hAnsi="Calibri" w:cs="Calibri"/>
          <w:color w:val="000000"/>
        </w:rPr>
      </w:pPr>
    </w:p>
    <w:p w:rsidR="00253D64" w:rsidRPr="00F70BCC" w:rsidP="00253D64">
      <w:pPr>
        <w:spacing w:before="240" w:line="120" w:lineRule="auto"/>
        <w:rPr>
          <w:rFonts w:ascii="Verdana" w:hAnsi="Verdana"/>
          <w:color w:val="000000"/>
          <w:sz w:val="20"/>
          <w:szCs w:val="20"/>
          <w:shd w:val="clear" w:color="auto" w:fill="FFFFFF"/>
        </w:rPr>
      </w:pPr>
      <w:r>
        <w:rPr>
          <w:rFonts w:ascii="Calibri" w:hAnsi="Calibri" w:cs="Calibri"/>
          <w:color w:val="000000"/>
        </w:rPr>
        <w:t xml:space="preserve">        </w:t>
      </w:r>
      <w:r w:rsidR="002A02BD">
        <w:rPr>
          <w:rFonts w:ascii="Calibri" w:hAnsi="Calibri" w:cs="Calibri"/>
          <w:color w:val="000000"/>
        </w:rPr>
        <w:t xml:space="preserve">  </w:t>
      </w:r>
      <w:r w:rsidRPr="00F70BCC">
        <w:rPr>
          <w:rFonts w:ascii="Verdana" w:hAnsi="Verdana"/>
          <w:color w:val="000000"/>
          <w:sz w:val="20"/>
          <w:szCs w:val="20"/>
          <w:shd w:val="clear" w:color="auto" w:fill="FFFFFF"/>
        </w:rPr>
        <w:t xml:space="preserve">Client </w:t>
      </w:r>
      <w:r w:rsidRPr="00F70BCC">
        <w:rPr>
          <w:rFonts w:ascii="Verdana" w:hAnsi="Verdana"/>
          <w:color w:val="000000"/>
          <w:sz w:val="20"/>
          <w:szCs w:val="20"/>
          <w:shd w:val="clear" w:color="auto" w:fill="FFFFFF"/>
        </w:rPr>
        <w:tab/>
        <w:t xml:space="preserve">       </w:t>
      </w:r>
      <w:r w:rsidRPr="00F70BCC">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 MMC Global Technology Infrastructure, USA</w:t>
      </w:r>
    </w:p>
    <w:p w:rsidR="00253D64" w:rsidP="00253D64">
      <w:pPr>
        <w:spacing w:before="240" w:line="120" w:lineRule="auto"/>
        <w:rPr>
          <w:rFonts w:ascii="Verdana" w:hAnsi="Verdana"/>
          <w:color w:val="000000"/>
          <w:sz w:val="20"/>
          <w:szCs w:val="20"/>
          <w:shd w:val="clear" w:color="auto" w:fill="FFFFFF"/>
        </w:rPr>
      </w:pPr>
      <w:r w:rsidRPr="00F70BCC">
        <w:rPr>
          <w:rFonts w:ascii="Verdana" w:hAnsi="Verdana"/>
          <w:color w:val="000000"/>
          <w:sz w:val="20"/>
          <w:szCs w:val="20"/>
          <w:shd w:val="clear" w:color="auto" w:fill="FFFFFF"/>
        </w:rPr>
        <w:t xml:space="preserve">        Environment </w:t>
      </w:r>
      <w:r w:rsidRPr="00F70BCC">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 Oracle10g, Informatica</w:t>
      </w:r>
      <w:r w:rsidR="00661CA8">
        <w:rPr>
          <w:rFonts w:ascii="Verdana" w:hAnsi="Verdana"/>
          <w:color w:val="000000"/>
          <w:sz w:val="20"/>
          <w:szCs w:val="20"/>
          <w:shd w:val="clear" w:color="auto" w:fill="FFFFFF"/>
        </w:rPr>
        <w:t xml:space="preserve"> 8.6</w:t>
      </w:r>
      <w:r w:rsidRPr="00F70BCC">
        <w:rPr>
          <w:rFonts w:ascii="Verdana" w:hAnsi="Verdana"/>
          <w:color w:val="000000"/>
          <w:sz w:val="20"/>
          <w:szCs w:val="20"/>
          <w:shd w:val="clear" w:color="auto" w:fill="FFFFFF"/>
        </w:rPr>
        <w:t>,</w:t>
      </w:r>
      <w:r w:rsidR="00661CA8">
        <w:rPr>
          <w:rFonts w:ascii="Verdana" w:hAnsi="Verdana"/>
          <w:color w:val="000000"/>
          <w:sz w:val="20"/>
          <w:szCs w:val="20"/>
          <w:shd w:val="clear" w:color="auto" w:fill="FFFFFF"/>
        </w:rPr>
        <w:t xml:space="preserve"> UNIX</w:t>
      </w:r>
      <w:r w:rsidRPr="00F70BCC">
        <w:rPr>
          <w:rFonts w:ascii="Verdana" w:hAnsi="Verdana"/>
          <w:color w:val="000000"/>
          <w:sz w:val="20"/>
          <w:szCs w:val="20"/>
          <w:shd w:val="clear" w:color="auto" w:fill="FFFFFF"/>
        </w:rPr>
        <w:t xml:space="preserve"> </w:t>
      </w:r>
    </w:p>
    <w:p w:rsidR="00661CA8" w:rsidRPr="00F70BCC" w:rsidP="00253D64">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Tool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006C3CD3">
        <w:rPr>
          <w:rFonts w:ascii="Verdana" w:hAnsi="Verdana"/>
          <w:color w:val="000000"/>
          <w:sz w:val="20"/>
          <w:szCs w:val="20"/>
          <w:shd w:val="clear" w:color="auto" w:fill="FFFFFF"/>
        </w:rPr>
        <w:t>putty,</w:t>
      </w:r>
      <w:r w:rsidRPr="00F70BCC" w:rsidR="00A12006">
        <w:rPr>
          <w:rFonts w:ascii="Verdana" w:hAnsi="Verdana"/>
          <w:color w:val="000000"/>
          <w:sz w:val="20"/>
          <w:szCs w:val="20"/>
          <w:shd w:val="clear" w:color="auto" w:fill="FFFFFF"/>
        </w:rPr>
        <w:t xml:space="preserve"> </w:t>
      </w:r>
      <w:r w:rsidR="00A12006">
        <w:rPr>
          <w:rFonts w:ascii="Verdana" w:hAnsi="Verdana"/>
          <w:color w:val="000000"/>
          <w:sz w:val="20"/>
          <w:szCs w:val="20"/>
          <w:shd w:val="clear" w:color="auto" w:fill="FFFFFF"/>
        </w:rPr>
        <w:t>WINSCP</w:t>
      </w:r>
      <w:r w:rsidRPr="00F70BCC">
        <w:rPr>
          <w:rFonts w:ascii="Verdana" w:hAnsi="Verdana"/>
          <w:color w:val="000000"/>
          <w:sz w:val="20"/>
          <w:szCs w:val="20"/>
          <w:shd w:val="clear" w:color="auto" w:fill="FFFFFF"/>
        </w:rPr>
        <w:t>, SQL Developer</w:t>
      </w:r>
    </w:p>
    <w:p w:rsidR="00253D64" w:rsidRPr="00F70BCC" w:rsidP="00253D64">
      <w:pPr>
        <w:spacing w:before="240" w:line="120" w:lineRule="auto"/>
        <w:rPr>
          <w:rFonts w:ascii="Verdana" w:hAnsi="Verdana"/>
          <w:color w:val="000000"/>
          <w:sz w:val="20"/>
          <w:szCs w:val="20"/>
          <w:shd w:val="clear" w:color="auto" w:fill="FFFFFF"/>
        </w:rPr>
      </w:pPr>
      <w:r w:rsidRPr="00F70BCC">
        <w:rPr>
          <w:rFonts w:ascii="Verdana" w:hAnsi="Verdana"/>
          <w:color w:val="000000"/>
          <w:sz w:val="20"/>
          <w:szCs w:val="20"/>
          <w:shd w:val="clear" w:color="auto" w:fill="FFFFFF"/>
        </w:rPr>
        <w:t xml:space="preserve">        Role             </w:t>
      </w:r>
      <w:r w:rsidRPr="00F70BCC">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 Informatica Consultant</w:t>
      </w:r>
    </w:p>
    <w:p w:rsidR="00253D64" w:rsidRPr="00F70BCC" w:rsidP="00253D64">
      <w:pPr>
        <w:spacing w:before="240" w:line="120" w:lineRule="auto"/>
        <w:rPr>
          <w:rFonts w:ascii="Verdana" w:hAnsi="Verdana"/>
          <w:color w:val="000000"/>
          <w:sz w:val="20"/>
          <w:szCs w:val="20"/>
          <w:shd w:val="clear" w:color="auto" w:fill="FFFFFF"/>
        </w:rPr>
      </w:pPr>
      <w:r w:rsidRPr="00F70BCC">
        <w:rPr>
          <w:rFonts w:ascii="Verdana" w:hAnsi="Verdana"/>
          <w:color w:val="000000"/>
          <w:sz w:val="20"/>
          <w:szCs w:val="20"/>
          <w:shd w:val="clear" w:color="auto" w:fill="FFFFFF"/>
        </w:rPr>
        <w:t xml:space="preserve">        Team Size     </w:t>
      </w:r>
      <w:r w:rsidRPr="00F70BCC">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  4</w:t>
      </w:r>
    </w:p>
    <w:p w:rsidR="00253D64" w:rsidRPr="00F70BCC" w:rsidP="00253D64">
      <w:pPr>
        <w:spacing w:before="240" w:line="120" w:lineRule="auto"/>
        <w:rPr>
          <w:rFonts w:ascii="Verdana" w:hAnsi="Verdana"/>
          <w:color w:val="000000"/>
          <w:sz w:val="20"/>
          <w:szCs w:val="20"/>
          <w:shd w:val="clear" w:color="auto" w:fill="FFFFFF"/>
        </w:rPr>
      </w:pPr>
      <w:r w:rsidRPr="00F70BCC">
        <w:rPr>
          <w:rFonts w:ascii="Verdana" w:hAnsi="Verdana"/>
          <w:color w:val="000000"/>
          <w:sz w:val="20"/>
          <w:szCs w:val="20"/>
          <w:shd w:val="clear" w:color="auto" w:fill="FFFFFF"/>
        </w:rPr>
        <w:t xml:space="preserve">        Time period   </w:t>
      </w:r>
      <w:r w:rsidRPr="00F70BCC">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 Aug’11 to Dec’11        </w:t>
      </w:r>
    </w:p>
    <w:p w:rsidR="00253D64" w:rsidP="00253D64">
      <w:pPr>
        <w:spacing w:before="240" w:line="120" w:lineRule="auto"/>
        <w:rPr>
          <w:rFonts w:ascii="Verdana" w:hAnsi="Verdana"/>
          <w:color w:val="000000"/>
          <w:sz w:val="20"/>
          <w:szCs w:val="20"/>
          <w:shd w:val="clear" w:color="auto" w:fill="FFFFFF"/>
        </w:rPr>
      </w:pPr>
      <w:r w:rsidRPr="00F70BCC">
        <w:rPr>
          <w:rFonts w:ascii="Verdana" w:hAnsi="Verdana"/>
          <w:color w:val="000000"/>
          <w:sz w:val="20"/>
          <w:szCs w:val="20"/>
          <w:shd w:val="clear" w:color="auto" w:fill="FFFFFF"/>
        </w:rPr>
        <w:t xml:space="preserve">        Work </w:t>
      </w:r>
      <w:r w:rsidRPr="00F70BCC" w:rsidR="003356DF">
        <w:rPr>
          <w:rFonts w:ascii="Verdana" w:hAnsi="Verdana"/>
          <w:color w:val="000000"/>
          <w:sz w:val="20"/>
          <w:szCs w:val="20"/>
          <w:shd w:val="clear" w:color="auto" w:fill="FFFFFF"/>
        </w:rPr>
        <w:t>Location</w:t>
      </w:r>
      <w:r w:rsidR="003356DF">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 Offshore</w:t>
      </w:r>
    </w:p>
    <w:p w:rsidR="00860E5B" w:rsidRPr="00F70BCC" w:rsidP="00253D64">
      <w:pPr>
        <w:spacing w:before="240" w:line="120" w:lineRule="auto"/>
        <w:rPr>
          <w:rFonts w:ascii="Verdana" w:hAnsi="Verdana"/>
          <w:color w:val="000000"/>
          <w:sz w:val="20"/>
          <w:szCs w:val="20"/>
          <w:shd w:val="clear" w:color="auto" w:fill="FFFFFF"/>
        </w:rPr>
      </w:pPr>
    </w:p>
    <w:p w:rsidR="00253D64" w:rsidP="00253D64">
      <w:pPr>
        <w:ind w:left="720"/>
        <w:rPr>
          <w:rFonts w:ascii="Arial" w:hAnsi="Arial" w:cs="Arial"/>
          <w:i/>
          <w:iCs/>
          <w:sz w:val="16"/>
          <w:szCs w:val="16"/>
          <w:u w:val="single"/>
        </w:rPr>
      </w:pPr>
    </w:p>
    <w:p w:rsidR="00253D64" w:rsidRPr="00860E5B" w:rsidP="00253D64">
      <w:pPr>
        <w:rPr>
          <w:rFonts w:ascii="Verdana" w:eastAsia="Garamond" w:hAnsi="Verdana" w:cs="Garamond"/>
          <w:b/>
          <w:sz w:val="20"/>
          <w:szCs w:val="20"/>
        </w:rPr>
      </w:pPr>
      <w:r w:rsidRPr="00860E5B">
        <w:rPr>
          <w:rFonts w:ascii="Verdana" w:eastAsia="Garamond" w:hAnsi="Verdana" w:cs="Garamond"/>
          <w:b/>
          <w:sz w:val="20"/>
          <w:szCs w:val="20"/>
        </w:rPr>
        <w:t>Project Description:</w:t>
      </w:r>
    </w:p>
    <w:p w:rsidR="00253D64" w:rsidRPr="009052F6" w:rsidP="00253D64">
      <w:pPr>
        <w:rPr>
          <w:rStyle w:val="BookTitle"/>
          <w:i/>
          <w:iCs/>
          <w:u w:val="single"/>
        </w:rPr>
      </w:pPr>
    </w:p>
    <w:p w:rsidR="00253D64" w:rsidRPr="00D60256" w:rsidP="00D62332">
      <w:pPr>
        <w:spacing w:after="120" w:line="260" w:lineRule="atLeast"/>
        <w:ind w:left="450"/>
        <w:jc w:val="both"/>
        <w:rPr>
          <w:rFonts w:ascii="Verdana" w:hAnsi="Verdana"/>
          <w:color w:val="000000"/>
          <w:sz w:val="20"/>
          <w:szCs w:val="20"/>
          <w:shd w:val="clear" w:color="auto" w:fill="FFFFFF"/>
        </w:rPr>
      </w:pPr>
      <w:r w:rsidRPr="00EB0D51">
        <w:rPr>
          <w:rFonts w:ascii="Calibri" w:hAnsi="Calibri" w:cs="Calibri"/>
          <w:color w:val="000000"/>
        </w:rPr>
        <w:t xml:space="preserve">              </w:t>
      </w:r>
      <w:r w:rsidRPr="00D60256">
        <w:rPr>
          <w:rFonts w:ascii="Verdana" w:hAnsi="Verdana"/>
          <w:color w:val="000000"/>
          <w:sz w:val="20"/>
          <w:szCs w:val="20"/>
          <w:shd w:val="clear" w:color="auto" w:fill="FFFFFF"/>
        </w:rPr>
        <w:t xml:space="preserve">Marsh &amp; McLennan Companies, Inc. (MMC) is a US-based global professional service and insurance brokerage </w:t>
      </w:r>
      <w:r w:rsidRPr="00D60256">
        <w:rPr>
          <w:rFonts w:ascii="Verdana" w:hAnsi="Verdana"/>
          <w:color w:val="000000"/>
          <w:sz w:val="20"/>
          <w:szCs w:val="20"/>
          <w:shd w:val="clear" w:color="auto" w:fill="FFFFFF"/>
        </w:rPr>
        <w:t>firm.MMC</w:t>
      </w:r>
      <w:r w:rsidRPr="00D60256">
        <w:rPr>
          <w:rFonts w:ascii="Verdana" w:hAnsi="Verdana"/>
          <w:color w:val="000000"/>
          <w:sz w:val="20"/>
          <w:szCs w:val="20"/>
          <w:shd w:val="clear" w:color="auto" w:fill="FFFFFF"/>
        </w:rPr>
        <w:t xml:space="preserve"> is a diversified risk, insurance and professional services firm which is the world’s leading broker and risk adviser. The ultimate aim of the project is used in </w:t>
      </w:r>
      <w:r w:rsidRPr="00D60256">
        <w:rPr>
          <w:rFonts w:ascii="Verdana" w:hAnsi="Verdana"/>
          <w:color w:val="000000"/>
          <w:sz w:val="20"/>
          <w:szCs w:val="20"/>
          <w:shd w:val="clear" w:color="auto" w:fill="FFFFFF"/>
        </w:rPr>
        <w:t>the  Revenue</w:t>
      </w:r>
      <w:r w:rsidRPr="00D60256">
        <w:rPr>
          <w:rFonts w:ascii="Verdana" w:hAnsi="Verdana"/>
          <w:color w:val="000000"/>
          <w:sz w:val="20"/>
          <w:szCs w:val="20"/>
          <w:shd w:val="clear" w:color="auto" w:fill="FFFFFF"/>
        </w:rPr>
        <w:t xml:space="preserve"> Management and Billing (RM&amp;B) Business Intelligence (BI) .This describes the data stores, source data flows and target reporting &amp; warehouse Tiers using diagrams required to provide the reporting capabilities needed for the US BASYS replacement.  The intention is to provide the basis for a global reporting platform; </w:t>
      </w:r>
      <w:r w:rsidRPr="00D60256">
        <w:rPr>
          <w:rFonts w:ascii="Verdana" w:hAnsi="Verdana"/>
          <w:color w:val="000000"/>
          <w:sz w:val="20"/>
          <w:szCs w:val="20"/>
          <w:shd w:val="clear" w:color="auto" w:fill="FFFFFF"/>
        </w:rPr>
        <w:t>however</w:t>
      </w:r>
      <w:r w:rsidRPr="00D60256">
        <w:rPr>
          <w:rFonts w:ascii="Verdana" w:hAnsi="Verdana"/>
          <w:color w:val="000000"/>
          <w:sz w:val="20"/>
          <w:szCs w:val="20"/>
          <w:shd w:val="clear" w:color="auto" w:fill="FFFFFF"/>
        </w:rPr>
        <w:t xml:space="preserve"> this initial phase intends to focus on the US requirements.</w:t>
      </w:r>
    </w:p>
    <w:p w:rsidR="00253D64" w:rsidP="00253D64">
      <w:pPr>
        <w:spacing w:after="120" w:line="260" w:lineRule="atLeast"/>
        <w:ind w:left="450" w:firstLine="270"/>
        <w:rPr>
          <w:rFonts w:ascii="Arial" w:hAnsi="Arial" w:cs="Arial"/>
          <w:i/>
          <w:iCs/>
          <w:sz w:val="16"/>
          <w:szCs w:val="16"/>
          <w:u w:val="single"/>
        </w:rPr>
      </w:pPr>
    </w:p>
    <w:p w:rsidR="00BA66BA" w:rsidP="00253D64">
      <w:pPr>
        <w:spacing w:after="120" w:line="260" w:lineRule="atLeast"/>
        <w:ind w:left="450" w:firstLine="270"/>
        <w:rPr>
          <w:rFonts w:ascii="Arial" w:hAnsi="Arial" w:cs="Arial"/>
          <w:i/>
          <w:iCs/>
          <w:sz w:val="16"/>
          <w:szCs w:val="16"/>
          <w:u w:val="single"/>
        </w:rPr>
      </w:pPr>
    </w:p>
    <w:p w:rsidR="001857A5" w:rsidP="00253D64">
      <w:pPr>
        <w:spacing w:after="120" w:line="260" w:lineRule="atLeast"/>
        <w:ind w:left="450" w:firstLine="270"/>
        <w:rPr>
          <w:rFonts w:ascii="Arial" w:hAnsi="Arial" w:cs="Arial"/>
          <w:i/>
          <w:iCs/>
          <w:sz w:val="16"/>
          <w:szCs w:val="16"/>
          <w:u w:val="single"/>
        </w:rPr>
      </w:pPr>
    </w:p>
    <w:p w:rsidR="00253D64" w:rsidRPr="00B83FDD" w:rsidP="00253D64">
      <w:pPr>
        <w:spacing w:after="120" w:line="260" w:lineRule="atLeast"/>
        <w:rPr>
          <w:rFonts w:ascii="Verdana" w:eastAsia="Garamond" w:hAnsi="Verdana" w:cs="Garamond"/>
          <w:b/>
          <w:sz w:val="20"/>
          <w:szCs w:val="20"/>
        </w:rPr>
      </w:pPr>
      <w:r w:rsidRPr="00B83FDD">
        <w:rPr>
          <w:rFonts w:ascii="Verdana" w:eastAsia="Garamond" w:hAnsi="Verdana" w:cs="Garamond"/>
          <w:b/>
          <w:sz w:val="20"/>
          <w:szCs w:val="20"/>
        </w:rPr>
        <w:t>Responsibilities:</w:t>
      </w:r>
    </w:p>
    <w:p w:rsidR="00253D64" w:rsidRPr="00E308DE" w:rsidP="00253D64">
      <w:pPr>
        <w:spacing w:after="120" w:line="260" w:lineRule="atLeast"/>
        <w:ind w:left="450" w:firstLine="270"/>
        <w:rPr>
          <w:rFonts w:ascii="Arial" w:hAnsi="Arial" w:cs="Arial"/>
          <w:sz w:val="16"/>
          <w:szCs w:val="16"/>
        </w:rPr>
      </w:pP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Implemented ETL solution using Informatica.</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Analyzing Source System data.</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Worked on Informatica – Source Analyzer, Warehouse Designer, Mapping Designer, Mapplet and Transformations.</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Involved in importing Source/Target Tables from the respective databases.</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Developed data Mappings between source systems and warehouse components using Mapping Designer</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most of the Transformations such as Source Qualifier, Aggregator, Lookup, Filter, Sequence generator, Router, Update strategy etc.,</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 xml:space="preserve">Extensively used ETL to load data from Oracle and Flat files to Data Warehouse. </w:t>
      </w:r>
    </w:p>
    <w:p w:rsidR="00253D64" w:rsidRPr="00E474CB" w:rsidP="00E474CB">
      <w:pPr>
        <w:numPr>
          <w:ilvl w:val="0"/>
          <w:numId w:val="23"/>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Informatica Workflow Manager to create Sessions, Workflows to run with the logic embedded in the mappings.</w:t>
      </w:r>
    </w:p>
    <w:p w:rsidR="00253D64" w:rsidP="00253D64">
      <w:pPr>
        <w:spacing w:after="120" w:line="260" w:lineRule="atLeast"/>
        <w:ind w:left="450" w:firstLine="270"/>
        <w:rPr>
          <w:i/>
          <w:iCs/>
          <w:caps/>
        </w:rPr>
      </w:pPr>
    </w:p>
    <w:p w:rsidR="00BA66BA" w:rsidP="0011218E">
      <w:pPr>
        <w:spacing w:after="120" w:line="260" w:lineRule="atLeast"/>
        <w:rPr>
          <w:rFonts w:ascii="Verdana" w:eastAsia="Garamond" w:hAnsi="Verdana" w:cs="Garamond"/>
          <w:b/>
          <w:sz w:val="20"/>
          <w:szCs w:val="20"/>
          <w:u w:val="single"/>
        </w:rPr>
      </w:pPr>
    </w:p>
    <w:p w:rsidR="0070291A" w:rsidP="00AC27F8">
      <w:pPr>
        <w:spacing w:after="120" w:line="260" w:lineRule="atLeast"/>
        <w:ind w:firstLine="720"/>
        <w:rPr>
          <w:rFonts w:ascii="Verdana" w:eastAsia="Garamond" w:hAnsi="Verdana" w:cs="Garamond"/>
          <w:b/>
          <w:sz w:val="20"/>
          <w:szCs w:val="20"/>
          <w:u w:val="single"/>
        </w:rPr>
      </w:pPr>
    </w:p>
    <w:p w:rsidR="0070291A" w:rsidP="00AC27F8">
      <w:pPr>
        <w:spacing w:after="120" w:line="260" w:lineRule="atLeast"/>
        <w:ind w:firstLine="720"/>
        <w:rPr>
          <w:rFonts w:ascii="Verdana" w:eastAsia="Garamond" w:hAnsi="Verdana" w:cs="Garamond"/>
          <w:b/>
          <w:sz w:val="20"/>
          <w:szCs w:val="20"/>
          <w:u w:val="single"/>
        </w:rPr>
      </w:pPr>
    </w:p>
    <w:p w:rsidR="00253D64" w:rsidRPr="00AC27F8" w:rsidP="00AC27F8">
      <w:pPr>
        <w:spacing w:after="120" w:line="260" w:lineRule="atLeast"/>
        <w:ind w:firstLine="720"/>
        <w:rPr>
          <w:rFonts w:ascii="Verdana" w:eastAsia="Garamond" w:hAnsi="Verdana" w:cs="Garamond"/>
          <w:b/>
          <w:sz w:val="20"/>
          <w:szCs w:val="20"/>
          <w:u w:val="single"/>
        </w:rPr>
      </w:pPr>
      <w:r w:rsidRPr="00AC27F8">
        <w:rPr>
          <w:rFonts w:ascii="Verdana" w:eastAsia="Garamond" w:hAnsi="Verdana" w:cs="Garamond"/>
          <w:b/>
          <w:sz w:val="20"/>
          <w:szCs w:val="20"/>
          <w:u w:val="single"/>
        </w:rPr>
        <w:t xml:space="preserve">Project #1: </w:t>
      </w:r>
      <w:r w:rsidRPr="00AC27F8" w:rsidR="00AC27F8">
        <w:rPr>
          <w:rFonts w:ascii="Verdana" w:eastAsia="Garamond" w:hAnsi="Verdana" w:cs="Garamond"/>
          <w:b/>
          <w:sz w:val="20"/>
          <w:szCs w:val="20"/>
          <w:u w:val="single"/>
        </w:rPr>
        <w:t>MMC Global Technology Infrastructure, USA</w:t>
      </w:r>
    </w:p>
    <w:p w:rsidR="00253D64" w:rsidP="00253D64">
      <w:pPr>
        <w:spacing w:after="120" w:line="260" w:lineRule="atLeast"/>
        <w:ind w:left="2880" w:firstLine="720"/>
        <w:rPr>
          <w:rFonts w:ascii="Arial" w:hAnsi="Arial" w:cs="Arial"/>
          <w:i/>
          <w:iCs/>
          <w:sz w:val="16"/>
          <w:szCs w:val="16"/>
          <w:u w:val="single"/>
        </w:rPr>
      </w:pPr>
    </w:p>
    <w:p w:rsidR="00B76A4A" w:rsidRPr="00FE215F" w:rsidP="00253D64">
      <w:pPr>
        <w:spacing w:after="120" w:line="260" w:lineRule="atLeast"/>
        <w:ind w:left="2880" w:firstLine="720"/>
        <w:rPr>
          <w:rFonts w:ascii="Arial" w:hAnsi="Arial" w:cs="Arial"/>
          <w:i/>
          <w:iCs/>
          <w:sz w:val="16"/>
          <w:szCs w:val="16"/>
          <w:u w:val="single"/>
        </w:rPr>
      </w:pPr>
    </w:p>
    <w:p w:rsidR="00253D64" w:rsidRPr="009B602D" w:rsidP="00253D64">
      <w:pPr>
        <w:spacing w:before="240" w:line="120" w:lineRule="auto"/>
        <w:rPr>
          <w:rFonts w:ascii="Verdana" w:hAnsi="Verdana"/>
          <w:color w:val="000000"/>
          <w:sz w:val="20"/>
          <w:szCs w:val="20"/>
          <w:shd w:val="clear" w:color="auto" w:fill="FFFFFF"/>
        </w:rPr>
      </w:pPr>
      <w:r w:rsidRPr="009B602D">
        <w:rPr>
          <w:rFonts w:ascii="Verdana" w:hAnsi="Verdana"/>
          <w:color w:val="000000"/>
          <w:sz w:val="20"/>
          <w:szCs w:val="20"/>
          <w:shd w:val="clear" w:color="auto" w:fill="FFFFFF"/>
        </w:rPr>
        <w:t xml:space="preserve">Client                         </w:t>
      </w:r>
      <w:r w:rsidRPr="009B602D">
        <w:rPr>
          <w:rFonts w:ascii="Verdana" w:hAnsi="Verdana"/>
          <w:color w:val="000000"/>
          <w:sz w:val="20"/>
          <w:szCs w:val="20"/>
          <w:shd w:val="clear" w:color="auto" w:fill="FFFFFF"/>
        </w:rPr>
        <w:t xml:space="preserve">  :</w:t>
      </w:r>
      <w:r w:rsidRPr="009B602D">
        <w:rPr>
          <w:rFonts w:ascii="Verdana" w:hAnsi="Verdana"/>
          <w:color w:val="000000"/>
          <w:sz w:val="20"/>
          <w:szCs w:val="20"/>
          <w:shd w:val="clear" w:color="auto" w:fill="FFFFFF"/>
        </w:rPr>
        <w:t xml:space="preserve"> MMC Global Technology Infrastructure, USA</w:t>
      </w:r>
    </w:p>
    <w:p w:rsidR="00220DBB" w:rsidP="00253D64">
      <w:pPr>
        <w:spacing w:before="240" w:line="120" w:lineRule="auto"/>
        <w:rPr>
          <w:rFonts w:ascii="Verdana" w:hAnsi="Verdana"/>
          <w:color w:val="000000"/>
          <w:sz w:val="20"/>
          <w:szCs w:val="20"/>
          <w:shd w:val="clear" w:color="auto" w:fill="FFFFFF"/>
        </w:rPr>
      </w:pPr>
      <w:r w:rsidRPr="009B602D">
        <w:rPr>
          <w:rFonts w:ascii="Verdana" w:hAnsi="Verdana"/>
          <w:color w:val="000000"/>
          <w:sz w:val="20"/>
          <w:szCs w:val="20"/>
          <w:shd w:val="clear" w:color="auto" w:fill="FFFFFF"/>
        </w:rPr>
        <w:t xml:space="preserve">Environment              </w:t>
      </w:r>
      <w:r w:rsidR="009B602D">
        <w:rPr>
          <w:rFonts w:ascii="Verdana" w:hAnsi="Verdana"/>
          <w:color w:val="000000"/>
          <w:sz w:val="20"/>
          <w:szCs w:val="20"/>
          <w:shd w:val="clear" w:color="auto" w:fill="FFFFFF"/>
        </w:rPr>
        <w:t xml:space="preserve"> </w:t>
      </w:r>
      <w:r w:rsidR="009B602D">
        <w:rPr>
          <w:rFonts w:ascii="Verdana" w:hAnsi="Verdana"/>
          <w:color w:val="000000"/>
          <w:sz w:val="20"/>
          <w:szCs w:val="20"/>
          <w:shd w:val="clear" w:color="auto" w:fill="FFFFFF"/>
        </w:rPr>
        <w:t xml:space="preserve">  </w:t>
      </w:r>
      <w:r w:rsidRPr="009B602D">
        <w:rPr>
          <w:rFonts w:ascii="Verdana" w:hAnsi="Verdana"/>
          <w:color w:val="000000"/>
          <w:sz w:val="20"/>
          <w:szCs w:val="20"/>
          <w:shd w:val="clear" w:color="auto" w:fill="FFFFFF"/>
        </w:rPr>
        <w:t>:</w:t>
      </w:r>
      <w:r w:rsidRPr="009B602D">
        <w:rPr>
          <w:rFonts w:ascii="Verdana" w:hAnsi="Verdana"/>
          <w:color w:val="000000"/>
          <w:sz w:val="20"/>
          <w:szCs w:val="20"/>
          <w:shd w:val="clear" w:color="auto" w:fill="FFFFFF"/>
        </w:rPr>
        <w:t xml:space="preserve"> </w:t>
      </w:r>
      <w:r w:rsidR="00D20D1A">
        <w:rPr>
          <w:rFonts w:ascii="Verdana" w:hAnsi="Verdana"/>
          <w:color w:val="000000"/>
          <w:sz w:val="20"/>
          <w:szCs w:val="20"/>
          <w:shd w:val="clear" w:color="auto" w:fill="FFFFFF"/>
        </w:rPr>
        <w:t xml:space="preserve">Informatica 8.5, </w:t>
      </w:r>
      <w:r w:rsidRPr="009B602D">
        <w:rPr>
          <w:rFonts w:ascii="Verdana" w:hAnsi="Verdana"/>
          <w:color w:val="000000"/>
          <w:sz w:val="20"/>
          <w:szCs w:val="20"/>
          <w:shd w:val="clear" w:color="auto" w:fill="FFFFFF"/>
        </w:rPr>
        <w:t>Mercator (Data Stage TX), putty, FTP client, UNIX,</w:t>
      </w:r>
    </w:p>
    <w:p w:rsidR="00661CA8" w:rsidRPr="009B602D" w:rsidP="000523F3">
      <w:pPr>
        <w:spacing w:before="240" w:line="120" w:lineRule="auto"/>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Tool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 </w:t>
      </w:r>
      <w:r w:rsidRPr="00F70BCC">
        <w:rPr>
          <w:rFonts w:ascii="Verdana" w:hAnsi="Verdana"/>
          <w:color w:val="000000"/>
          <w:sz w:val="20"/>
          <w:szCs w:val="20"/>
          <w:shd w:val="clear" w:color="auto" w:fill="FFFFFF"/>
        </w:rPr>
        <w:t xml:space="preserve">putty, </w:t>
      </w:r>
      <w:r w:rsidR="00A8076D">
        <w:rPr>
          <w:rFonts w:ascii="Verdana" w:hAnsi="Verdana"/>
          <w:color w:val="000000"/>
          <w:sz w:val="20"/>
          <w:szCs w:val="20"/>
          <w:shd w:val="clear" w:color="auto" w:fill="FFFFFF"/>
        </w:rPr>
        <w:t>WINSCP</w:t>
      </w:r>
      <w:r w:rsidRPr="00F70BC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SQL Developer</w:t>
      </w:r>
      <w:r w:rsidR="000523F3">
        <w:rPr>
          <w:rFonts w:ascii="Verdana" w:hAnsi="Verdana"/>
          <w:color w:val="000000"/>
          <w:sz w:val="20"/>
          <w:szCs w:val="20"/>
          <w:shd w:val="clear" w:color="auto" w:fill="FFFFFF"/>
        </w:rPr>
        <w:t>,</w:t>
      </w:r>
      <w:r w:rsidRPr="000523F3" w:rsidR="000523F3">
        <w:rPr>
          <w:rFonts w:ascii="Verdana" w:hAnsi="Verdana"/>
          <w:color w:val="000000"/>
          <w:sz w:val="20"/>
          <w:szCs w:val="20"/>
          <w:shd w:val="clear" w:color="auto" w:fill="FFFFFF"/>
        </w:rPr>
        <w:t xml:space="preserve"> </w:t>
      </w:r>
      <w:r w:rsidRPr="009B602D" w:rsidR="000523F3">
        <w:rPr>
          <w:rFonts w:ascii="Verdana" w:hAnsi="Verdana"/>
          <w:color w:val="000000"/>
          <w:sz w:val="20"/>
          <w:szCs w:val="20"/>
          <w:shd w:val="clear" w:color="auto" w:fill="FFFFFF"/>
        </w:rPr>
        <w:t>Sup tool (HP3000 Emulat</w:t>
      </w:r>
      <w:r w:rsidR="000523F3">
        <w:rPr>
          <w:rFonts w:ascii="Verdana" w:hAnsi="Verdana"/>
          <w:color w:val="000000"/>
          <w:sz w:val="20"/>
          <w:szCs w:val="20"/>
          <w:shd w:val="clear" w:color="auto" w:fill="FFFFFF"/>
        </w:rPr>
        <w:t>or)</w:t>
      </w:r>
    </w:p>
    <w:p w:rsidR="00253D64" w:rsidRPr="009B602D" w:rsidP="00253D64">
      <w:pPr>
        <w:spacing w:before="240" w:line="120" w:lineRule="auto"/>
        <w:rPr>
          <w:rFonts w:ascii="Verdana" w:hAnsi="Verdana"/>
          <w:color w:val="000000"/>
          <w:sz w:val="20"/>
          <w:szCs w:val="20"/>
          <w:shd w:val="clear" w:color="auto" w:fill="FFFFFF"/>
        </w:rPr>
      </w:pPr>
      <w:r w:rsidRPr="009B602D">
        <w:rPr>
          <w:rFonts w:ascii="Verdana" w:hAnsi="Verdana"/>
          <w:color w:val="000000"/>
          <w:sz w:val="20"/>
          <w:szCs w:val="20"/>
          <w:shd w:val="clear" w:color="auto" w:fill="FFFFFF"/>
        </w:rPr>
        <w:t xml:space="preserve">Role                           </w:t>
      </w:r>
      <w:r w:rsidRPr="009B602D">
        <w:rPr>
          <w:rFonts w:ascii="Verdana" w:hAnsi="Verdana"/>
          <w:color w:val="000000"/>
          <w:sz w:val="20"/>
          <w:szCs w:val="20"/>
          <w:shd w:val="clear" w:color="auto" w:fill="FFFFFF"/>
        </w:rPr>
        <w:t xml:space="preserve">  :</w:t>
      </w:r>
      <w:r w:rsidRPr="009B602D">
        <w:rPr>
          <w:rFonts w:ascii="Verdana" w:hAnsi="Verdana"/>
          <w:color w:val="000000"/>
          <w:sz w:val="20"/>
          <w:szCs w:val="20"/>
          <w:shd w:val="clear" w:color="auto" w:fill="FFFFFF"/>
        </w:rPr>
        <w:t xml:space="preserve"> EDI Analyst                            </w:t>
      </w:r>
    </w:p>
    <w:p w:rsidR="00253D64" w:rsidRPr="009B602D" w:rsidP="00253D64">
      <w:pPr>
        <w:spacing w:before="240" w:line="120" w:lineRule="auto"/>
        <w:rPr>
          <w:rFonts w:ascii="Verdana" w:hAnsi="Verdana"/>
          <w:color w:val="000000"/>
          <w:sz w:val="20"/>
          <w:szCs w:val="20"/>
          <w:shd w:val="clear" w:color="auto" w:fill="FFFFFF"/>
        </w:rPr>
      </w:pPr>
      <w:r w:rsidRPr="009B602D">
        <w:rPr>
          <w:rFonts w:ascii="Verdana" w:hAnsi="Verdana"/>
          <w:color w:val="000000"/>
          <w:sz w:val="20"/>
          <w:szCs w:val="20"/>
          <w:shd w:val="clear" w:color="auto" w:fill="FFFFFF"/>
        </w:rPr>
        <w:t>Team Size</w:t>
      </w:r>
      <w:r w:rsidRPr="009B602D">
        <w:rPr>
          <w:rFonts w:ascii="Verdana" w:hAnsi="Verdana"/>
          <w:color w:val="000000"/>
          <w:sz w:val="20"/>
          <w:szCs w:val="20"/>
          <w:shd w:val="clear" w:color="auto" w:fill="FFFFFF"/>
        </w:rPr>
        <w:tab/>
        <w:t xml:space="preserve">           </w:t>
      </w:r>
      <w:r w:rsidR="009B602D">
        <w:rPr>
          <w:rFonts w:ascii="Verdana" w:hAnsi="Verdana"/>
          <w:color w:val="000000"/>
          <w:sz w:val="20"/>
          <w:szCs w:val="20"/>
          <w:shd w:val="clear" w:color="auto" w:fill="FFFFFF"/>
        </w:rPr>
        <w:t xml:space="preserve">  </w:t>
      </w:r>
      <w:r w:rsidR="009B602D">
        <w:rPr>
          <w:rFonts w:ascii="Verdana" w:hAnsi="Verdana"/>
          <w:color w:val="000000"/>
          <w:sz w:val="20"/>
          <w:szCs w:val="20"/>
          <w:shd w:val="clear" w:color="auto" w:fill="FFFFFF"/>
        </w:rPr>
        <w:t xml:space="preserve">  </w:t>
      </w:r>
      <w:r w:rsidRPr="009B602D">
        <w:rPr>
          <w:rFonts w:ascii="Verdana" w:hAnsi="Verdana"/>
          <w:color w:val="000000"/>
          <w:sz w:val="20"/>
          <w:szCs w:val="20"/>
          <w:shd w:val="clear" w:color="auto" w:fill="FFFFFF"/>
        </w:rPr>
        <w:t>:</w:t>
      </w:r>
      <w:r w:rsidRPr="009B602D">
        <w:rPr>
          <w:rFonts w:ascii="Verdana" w:hAnsi="Verdana"/>
          <w:color w:val="000000"/>
          <w:sz w:val="20"/>
          <w:szCs w:val="20"/>
          <w:shd w:val="clear" w:color="auto" w:fill="FFFFFF"/>
        </w:rPr>
        <w:t xml:space="preserve">  2</w:t>
      </w:r>
    </w:p>
    <w:p w:rsidR="00253D64" w:rsidRPr="009B602D" w:rsidP="00253D64">
      <w:pPr>
        <w:spacing w:before="240" w:line="120" w:lineRule="auto"/>
        <w:rPr>
          <w:rFonts w:ascii="Verdana" w:hAnsi="Verdana"/>
          <w:color w:val="000000"/>
          <w:sz w:val="20"/>
          <w:szCs w:val="20"/>
          <w:shd w:val="clear" w:color="auto" w:fill="FFFFFF"/>
        </w:rPr>
      </w:pPr>
      <w:r w:rsidRPr="009B602D">
        <w:rPr>
          <w:rFonts w:ascii="Verdana" w:hAnsi="Verdana"/>
          <w:color w:val="000000"/>
          <w:sz w:val="20"/>
          <w:szCs w:val="20"/>
          <w:shd w:val="clear" w:color="auto" w:fill="FFFFFF"/>
        </w:rPr>
        <w:t xml:space="preserve">Time period                </w:t>
      </w:r>
      <w:r w:rsidR="009B602D">
        <w:rPr>
          <w:rFonts w:ascii="Verdana" w:hAnsi="Verdana"/>
          <w:color w:val="000000"/>
          <w:sz w:val="20"/>
          <w:szCs w:val="20"/>
          <w:shd w:val="clear" w:color="auto" w:fill="FFFFFF"/>
        </w:rPr>
        <w:t xml:space="preserve">  </w:t>
      </w:r>
      <w:r w:rsidRPr="009B602D">
        <w:rPr>
          <w:rFonts w:ascii="Verdana" w:hAnsi="Verdana"/>
          <w:color w:val="000000"/>
          <w:sz w:val="20"/>
          <w:szCs w:val="20"/>
          <w:shd w:val="clear" w:color="auto" w:fill="FFFFFF"/>
        </w:rPr>
        <w:t>:</w:t>
      </w:r>
      <w:r w:rsidRPr="009B602D">
        <w:rPr>
          <w:rFonts w:ascii="Verdana" w:hAnsi="Verdana"/>
          <w:color w:val="000000"/>
          <w:sz w:val="20"/>
          <w:szCs w:val="20"/>
          <w:shd w:val="clear" w:color="auto" w:fill="FFFFFF"/>
        </w:rPr>
        <w:t xml:space="preserve"> May’10 to Aug’11           </w:t>
      </w:r>
    </w:p>
    <w:p w:rsidR="00253D64" w:rsidRPr="009B602D" w:rsidP="00253D64">
      <w:pPr>
        <w:spacing w:before="240" w:line="120" w:lineRule="auto"/>
        <w:rPr>
          <w:rFonts w:ascii="Verdana" w:hAnsi="Verdana"/>
          <w:color w:val="000000"/>
          <w:sz w:val="20"/>
          <w:szCs w:val="20"/>
          <w:shd w:val="clear" w:color="auto" w:fill="FFFFFF"/>
        </w:rPr>
      </w:pPr>
      <w:r w:rsidRPr="009B602D">
        <w:rPr>
          <w:rFonts w:ascii="Verdana" w:hAnsi="Verdana"/>
          <w:color w:val="000000"/>
          <w:sz w:val="20"/>
          <w:szCs w:val="20"/>
          <w:shd w:val="clear" w:color="auto" w:fill="FFFFFF"/>
        </w:rPr>
        <w:t xml:space="preserve">Work Location            </w:t>
      </w:r>
      <w:r w:rsidR="009B602D">
        <w:rPr>
          <w:rFonts w:ascii="Verdana" w:hAnsi="Verdana"/>
          <w:color w:val="000000"/>
          <w:sz w:val="20"/>
          <w:szCs w:val="20"/>
          <w:shd w:val="clear" w:color="auto" w:fill="FFFFFF"/>
        </w:rPr>
        <w:t xml:space="preserve"> </w:t>
      </w:r>
      <w:r w:rsidR="009B602D">
        <w:rPr>
          <w:rFonts w:ascii="Verdana" w:hAnsi="Verdana"/>
          <w:color w:val="000000"/>
          <w:sz w:val="20"/>
          <w:szCs w:val="20"/>
          <w:shd w:val="clear" w:color="auto" w:fill="FFFFFF"/>
        </w:rPr>
        <w:t xml:space="preserve">  </w:t>
      </w:r>
      <w:r w:rsidRPr="009B602D">
        <w:rPr>
          <w:rFonts w:ascii="Verdana" w:hAnsi="Verdana"/>
          <w:color w:val="000000"/>
          <w:sz w:val="20"/>
          <w:szCs w:val="20"/>
          <w:shd w:val="clear" w:color="auto" w:fill="FFFFFF"/>
        </w:rPr>
        <w:t>:</w:t>
      </w:r>
      <w:r w:rsidRPr="009B602D">
        <w:rPr>
          <w:rFonts w:ascii="Verdana" w:hAnsi="Verdana"/>
          <w:color w:val="000000"/>
          <w:sz w:val="20"/>
          <w:szCs w:val="20"/>
          <w:shd w:val="clear" w:color="auto" w:fill="FFFFFF"/>
        </w:rPr>
        <w:t xml:space="preserve"> Offshore</w:t>
      </w:r>
    </w:p>
    <w:p w:rsidR="00253D64" w:rsidRPr="009B602D" w:rsidP="00253D64">
      <w:pPr>
        <w:ind w:left="720"/>
        <w:rPr>
          <w:rFonts w:ascii="Verdana" w:hAnsi="Verdana"/>
          <w:color w:val="000000"/>
          <w:sz w:val="20"/>
          <w:szCs w:val="20"/>
          <w:shd w:val="clear" w:color="auto" w:fill="FFFFFF"/>
        </w:rPr>
      </w:pPr>
    </w:p>
    <w:p w:rsidR="00253D64" w:rsidRPr="00B83FDD" w:rsidP="00B83FDD">
      <w:pPr>
        <w:spacing w:after="120" w:line="260" w:lineRule="atLeast"/>
        <w:rPr>
          <w:rFonts w:ascii="Verdana" w:eastAsia="Garamond" w:hAnsi="Verdana" w:cs="Garamond"/>
          <w:b/>
          <w:sz w:val="20"/>
          <w:szCs w:val="20"/>
        </w:rPr>
      </w:pPr>
    </w:p>
    <w:p w:rsidR="00253D64" w:rsidP="00253D64">
      <w:pPr>
        <w:spacing w:after="120" w:line="260" w:lineRule="atLeast"/>
        <w:rPr>
          <w:rFonts w:ascii="Verdana" w:eastAsia="Garamond" w:hAnsi="Verdana" w:cs="Garamond"/>
          <w:b/>
          <w:sz w:val="20"/>
          <w:szCs w:val="20"/>
        </w:rPr>
      </w:pPr>
      <w:r w:rsidRPr="00B83FDD">
        <w:rPr>
          <w:rFonts w:ascii="Verdana" w:eastAsia="Garamond" w:hAnsi="Verdana" w:cs="Garamond"/>
          <w:b/>
          <w:sz w:val="20"/>
          <w:szCs w:val="20"/>
        </w:rPr>
        <w:t xml:space="preserve">Project Description: </w:t>
      </w:r>
    </w:p>
    <w:p w:rsidR="00146AD2" w:rsidRPr="00B83FDD" w:rsidP="00253D64">
      <w:pPr>
        <w:spacing w:after="120" w:line="260" w:lineRule="atLeast"/>
        <w:rPr>
          <w:rFonts w:ascii="Verdana" w:eastAsia="Garamond" w:hAnsi="Verdana" w:cs="Garamond"/>
          <w:b/>
          <w:sz w:val="20"/>
          <w:szCs w:val="20"/>
        </w:rPr>
      </w:pPr>
    </w:p>
    <w:p w:rsidR="00253D64" w:rsidP="0046281A">
      <w:pPr>
        <w:spacing w:after="120" w:line="260" w:lineRule="atLeast"/>
        <w:ind w:left="450"/>
        <w:jc w:val="both"/>
        <w:rPr>
          <w:rFonts w:ascii="Verdana" w:hAnsi="Verdana"/>
          <w:color w:val="000000"/>
          <w:sz w:val="20"/>
          <w:szCs w:val="20"/>
          <w:shd w:val="clear" w:color="auto" w:fill="FFFFFF"/>
        </w:rPr>
      </w:pPr>
      <w:r w:rsidRPr="002016C7">
        <w:rPr>
          <w:rFonts w:ascii="Calibri" w:hAnsi="Calibri" w:cs="Calibri"/>
          <w:color w:val="000000"/>
        </w:rPr>
        <w:t xml:space="preserve">              </w:t>
      </w:r>
      <w:r w:rsidRPr="009C71AC">
        <w:rPr>
          <w:rFonts w:ascii="Verdana" w:hAnsi="Verdana"/>
          <w:color w:val="000000"/>
          <w:sz w:val="20"/>
          <w:szCs w:val="20"/>
          <w:shd w:val="clear" w:color="auto" w:fill="FFFFFF"/>
        </w:rPr>
        <w:t xml:space="preserve">Marsh &amp; McLennan Companies, Inc. (MMC) is a US-based global professional service and insurance brokerage </w:t>
      </w:r>
      <w:r w:rsidRPr="009C71AC">
        <w:rPr>
          <w:rFonts w:ascii="Verdana" w:hAnsi="Verdana"/>
          <w:color w:val="000000"/>
          <w:sz w:val="20"/>
          <w:szCs w:val="20"/>
          <w:shd w:val="clear" w:color="auto" w:fill="FFFFFF"/>
        </w:rPr>
        <w:t>firm.MMC</w:t>
      </w:r>
      <w:r w:rsidRPr="009C71AC">
        <w:rPr>
          <w:rFonts w:ascii="Verdana" w:hAnsi="Verdana"/>
          <w:color w:val="000000"/>
          <w:sz w:val="20"/>
          <w:szCs w:val="20"/>
          <w:shd w:val="clear" w:color="auto" w:fill="FFFFFF"/>
        </w:rPr>
        <w:t xml:space="preserve"> is a diversified risk, insurance and professional services firm which is the world’s leading broker and risk adviser. The ultimate aim of the project is used as a data validation and conversion package for many of the </w:t>
      </w:r>
      <w:r w:rsidRPr="009C71AC">
        <w:rPr>
          <w:rFonts w:ascii="Verdana" w:hAnsi="Verdana"/>
          <w:color w:val="000000"/>
          <w:sz w:val="20"/>
          <w:szCs w:val="20"/>
          <w:shd w:val="clear" w:color="auto" w:fill="FFFFFF"/>
        </w:rPr>
        <w:t>above mentioned</w:t>
      </w:r>
      <w:r w:rsidRPr="009C71AC">
        <w:rPr>
          <w:rFonts w:ascii="Verdana" w:hAnsi="Verdana"/>
          <w:color w:val="000000"/>
          <w:sz w:val="20"/>
          <w:szCs w:val="20"/>
          <w:shd w:val="clear" w:color="auto" w:fill="FFFFFF"/>
        </w:rPr>
        <w:t xml:space="preserve"> file types that is being sent and received to or from various internal systems.  It allows legacy systems to create or accept one file layout because it can accept basically any layout and convert it to the layout that either the legacy or client system is expecting.  The system is a control file driven system.</w:t>
      </w:r>
    </w:p>
    <w:p w:rsidR="00A238A0" w:rsidRPr="009C71AC" w:rsidP="00253D64">
      <w:pPr>
        <w:spacing w:after="120" w:line="260" w:lineRule="atLeast"/>
        <w:ind w:left="450"/>
        <w:rPr>
          <w:rFonts w:ascii="Verdana" w:hAnsi="Verdana"/>
          <w:color w:val="000000"/>
          <w:sz w:val="20"/>
          <w:szCs w:val="20"/>
          <w:shd w:val="clear" w:color="auto" w:fill="FFFFFF"/>
        </w:rPr>
      </w:pPr>
    </w:p>
    <w:p w:rsidR="00253D64" w:rsidRPr="009C71AC" w:rsidP="00B83FDD">
      <w:pPr>
        <w:spacing w:after="120" w:line="260" w:lineRule="atLeast"/>
        <w:rPr>
          <w:rFonts w:ascii="Verdana" w:eastAsia="Garamond" w:hAnsi="Verdana" w:cs="Garamond"/>
          <w:b/>
          <w:sz w:val="20"/>
          <w:szCs w:val="20"/>
        </w:rPr>
      </w:pPr>
      <w:r w:rsidRPr="009C71AC">
        <w:rPr>
          <w:rFonts w:ascii="Verdana" w:eastAsia="Garamond" w:hAnsi="Verdana" w:cs="Garamond"/>
          <w:b/>
          <w:sz w:val="20"/>
          <w:szCs w:val="20"/>
        </w:rPr>
        <w:t xml:space="preserve">Responsibilities:  </w:t>
      </w:r>
    </w:p>
    <w:p w:rsidR="00253D64" w:rsidP="00253D64">
      <w:pPr>
        <w:ind w:firstLine="720"/>
        <w:rPr>
          <w:rFonts w:ascii="Arial" w:hAnsi="Arial" w:cs="Arial"/>
          <w:sz w:val="16"/>
          <w:szCs w:val="16"/>
        </w:rPr>
      </w:pPr>
    </w:p>
    <w:p w:rsidR="00F90342" w:rsidP="00253D64">
      <w:pPr>
        <w:ind w:firstLine="720"/>
        <w:rPr>
          <w:rFonts w:ascii="Arial" w:hAnsi="Arial" w:cs="Arial"/>
          <w:sz w:val="16"/>
          <w:szCs w:val="16"/>
        </w:rPr>
      </w:pPr>
    </w:p>
    <w:p w:rsidR="00253D64" w:rsidRPr="009C71AC" w:rsidP="009C71AC">
      <w:pPr>
        <w:numPr>
          <w:ilvl w:val="0"/>
          <w:numId w:val="24"/>
        </w:numPr>
        <w:suppressAutoHyphens w:val="0"/>
        <w:spacing w:line="360" w:lineRule="auto"/>
        <w:rPr>
          <w:rFonts w:ascii="Verdana" w:hAnsi="Verdana"/>
          <w:color w:val="000000"/>
          <w:sz w:val="20"/>
          <w:szCs w:val="20"/>
          <w:shd w:val="clear" w:color="auto" w:fill="FFFFFF"/>
        </w:rPr>
      </w:pPr>
      <w:r w:rsidRPr="009C71AC">
        <w:rPr>
          <w:rFonts w:ascii="Verdana" w:hAnsi="Verdana"/>
          <w:color w:val="000000"/>
          <w:sz w:val="20"/>
          <w:szCs w:val="20"/>
          <w:shd w:val="clear" w:color="auto" w:fill="FFFFFF"/>
        </w:rPr>
        <w:t>Analysis of business requirements.</w:t>
      </w:r>
    </w:p>
    <w:p w:rsidR="00253D64" w:rsidRPr="009C71AC" w:rsidP="009C71AC">
      <w:pPr>
        <w:numPr>
          <w:ilvl w:val="0"/>
          <w:numId w:val="24"/>
        </w:numPr>
        <w:suppressAutoHyphens w:val="0"/>
        <w:spacing w:line="360" w:lineRule="auto"/>
        <w:rPr>
          <w:rFonts w:ascii="Verdana" w:hAnsi="Verdana"/>
          <w:color w:val="000000"/>
          <w:sz w:val="20"/>
          <w:szCs w:val="20"/>
          <w:shd w:val="clear" w:color="auto" w:fill="FFFFFF"/>
        </w:rPr>
      </w:pPr>
      <w:r w:rsidRPr="009C71AC">
        <w:rPr>
          <w:rFonts w:ascii="Verdana" w:hAnsi="Verdana"/>
          <w:color w:val="000000"/>
          <w:sz w:val="20"/>
          <w:szCs w:val="20"/>
          <w:shd w:val="clear" w:color="auto" w:fill="FFFFFF"/>
        </w:rPr>
        <w:t>Production support (40%), enhancement (60%).</w:t>
      </w:r>
    </w:p>
    <w:p w:rsidR="00253D64" w:rsidRPr="009C71AC" w:rsidP="009C71AC">
      <w:pPr>
        <w:numPr>
          <w:ilvl w:val="0"/>
          <w:numId w:val="24"/>
        </w:numPr>
        <w:suppressAutoHyphens w:val="0"/>
        <w:spacing w:line="360" w:lineRule="auto"/>
        <w:rPr>
          <w:rFonts w:ascii="Verdana" w:hAnsi="Verdana"/>
          <w:color w:val="000000"/>
          <w:sz w:val="20"/>
          <w:szCs w:val="20"/>
          <w:shd w:val="clear" w:color="auto" w:fill="FFFFFF"/>
        </w:rPr>
      </w:pPr>
      <w:r w:rsidRPr="009C71AC">
        <w:rPr>
          <w:rFonts w:ascii="Verdana" w:hAnsi="Verdana"/>
          <w:color w:val="000000"/>
          <w:sz w:val="20"/>
          <w:szCs w:val="20"/>
          <w:shd w:val="clear" w:color="auto" w:fill="FFFFFF"/>
        </w:rPr>
        <w:t>Working on issues, enhancements, defects and Change Requests.</w:t>
      </w:r>
    </w:p>
    <w:p w:rsidR="00253D64" w:rsidRPr="009C71AC" w:rsidP="009C71AC">
      <w:pPr>
        <w:numPr>
          <w:ilvl w:val="0"/>
          <w:numId w:val="24"/>
        </w:numPr>
        <w:suppressAutoHyphens w:val="0"/>
        <w:spacing w:line="360" w:lineRule="auto"/>
        <w:rPr>
          <w:rFonts w:ascii="Verdana" w:hAnsi="Verdana"/>
          <w:color w:val="000000"/>
          <w:sz w:val="20"/>
          <w:szCs w:val="20"/>
          <w:shd w:val="clear" w:color="auto" w:fill="FFFFFF"/>
        </w:rPr>
      </w:pPr>
      <w:r w:rsidRPr="009C71AC">
        <w:rPr>
          <w:rFonts w:ascii="Verdana" w:hAnsi="Verdana"/>
          <w:color w:val="000000"/>
          <w:sz w:val="20"/>
          <w:szCs w:val="20"/>
          <w:shd w:val="clear" w:color="auto" w:fill="FFFFFF"/>
        </w:rPr>
        <w:t>Involved in data validation and conversion package for many of the file types that is being sent &amp;</w:t>
      </w:r>
      <w:r w:rsidR="009163AA">
        <w:rPr>
          <w:rFonts w:ascii="Verdana" w:hAnsi="Verdana"/>
          <w:color w:val="000000"/>
          <w:sz w:val="20"/>
          <w:szCs w:val="20"/>
          <w:shd w:val="clear" w:color="auto" w:fill="FFFFFF"/>
        </w:rPr>
        <w:t xml:space="preserve"> </w:t>
      </w:r>
      <w:r w:rsidRPr="009C71AC">
        <w:rPr>
          <w:rFonts w:ascii="Verdana" w:hAnsi="Verdana"/>
          <w:color w:val="000000"/>
          <w:sz w:val="20"/>
          <w:szCs w:val="20"/>
          <w:shd w:val="clear" w:color="auto" w:fill="FFFFFF"/>
        </w:rPr>
        <w:t>received.</w:t>
      </w:r>
    </w:p>
    <w:p w:rsidR="00253D64" w:rsidP="009C71AC">
      <w:pPr>
        <w:numPr>
          <w:ilvl w:val="0"/>
          <w:numId w:val="24"/>
        </w:numPr>
        <w:suppressAutoHyphens w:val="0"/>
        <w:spacing w:line="360" w:lineRule="auto"/>
        <w:rPr>
          <w:rFonts w:ascii="Verdana" w:hAnsi="Verdana"/>
          <w:color w:val="000000"/>
          <w:sz w:val="20"/>
          <w:szCs w:val="20"/>
          <w:shd w:val="clear" w:color="auto" w:fill="FFFFFF"/>
        </w:rPr>
      </w:pPr>
      <w:r w:rsidRPr="009C71AC">
        <w:rPr>
          <w:rFonts w:ascii="Verdana" w:hAnsi="Verdana"/>
          <w:color w:val="000000"/>
          <w:sz w:val="20"/>
          <w:szCs w:val="20"/>
          <w:shd w:val="clear" w:color="auto" w:fill="FFFFFF"/>
        </w:rPr>
        <w:t xml:space="preserve">Responsible for conversion and validation of data and for applying the business rule </w:t>
      </w:r>
      <w:r w:rsidRPr="009C71AC">
        <w:rPr>
          <w:rFonts w:ascii="Verdana" w:hAnsi="Verdana"/>
          <w:color w:val="000000"/>
          <w:sz w:val="20"/>
          <w:szCs w:val="20"/>
          <w:shd w:val="clear" w:color="auto" w:fill="FFFFFF"/>
        </w:rPr>
        <w:t>in order to</w:t>
      </w:r>
      <w:r w:rsidRPr="009C71AC">
        <w:rPr>
          <w:rFonts w:ascii="Verdana" w:hAnsi="Verdana"/>
          <w:color w:val="000000"/>
          <w:sz w:val="20"/>
          <w:szCs w:val="20"/>
          <w:shd w:val="clear" w:color="auto" w:fill="FFFFFF"/>
        </w:rPr>
        <w:t xml:space="preserve"> obtain the required data from input file.</w:t>
      </w:r>
    </w:p>
    <w:p w:rsidR="00824A8A" w:rsidRPr="00E474CB" w:rsidP="00824A8A">
      <w:pPr>
        <w:numPr>
          <w:ilvl w:val="0"/>
          <w:numId w:val="24"/>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most of the Transformations such as Source Qualifier, Aggregator, Lookup, Filter, Sequence generator, Router, Update strategy etc.,</w:t>
      </w:r>
    </w:p>
    <w:p w:rsidR="00824A8A" w:rsidRPr="00E474CB" w:rsidP="00824A8A">
      <w:pPr>
        <w:numPr>
          <w:ilvl w:val="0"/>
          <w:numId w:val="24"/>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 xml:space="preserve">Extensively used ETL to load data from Oracle and Flat files to Data Warehouse. </w:t>
      </w:r>
    </w:p>
    <w:p w:rsidR="00824A8A" w:rsidRPr="00E474CB" w:rsidP="00824A8A">
      <w:pPr>
        <w:numPr>
          <w:ilvl w:val="0"/>
          <w:numId w:val="24"/>
        </w:numPr>
        <w:tabs>
          <w:tab w:val="left" w:pos="720"/>
        </w:tabs>
        <w:suppressAutoHyphens w:val="0"/>
        <w:spacing w:line="360" w:lineRule="auto"/>
        <w:rPr>
          <w:rFonts w:ascii="Verdana" w:hAnsi="Verdana"/>
          <w:color w:val="000000"/>
          <w:sz w:val="20"/>
          <w:szCs w:val="20"/>
          <w:shd w:val="clear" w:color="auto" w:fill="FFFFFF"/>
        </w:rPr>
      </w:pPr>
      <w:r w:rsidRPr="00E474CB">
        <w:rPr>
          <w:rFonts w:ascii="Verdana" w:hAnsi="Verdana"/>
          <w:color w:val="000000"/>
          <w:sz w:val="20"/>
          <w:szCs w:val="20"/>
          <w:shd w:val="clear" w:color="auto" w:fill="FFFFFF"/>
        </w:rPr>
        <w:t>Used Informatica Workflow Manager to create Sessions, Workflows to run with the logic embedded in the mappings.</w:t>
      </w:r>
    </w:p>
    <w:p w:rsidR="006E1EB5" w:rsidP="00253D64">
      <w:pPr>
        <w:spacing w:line="360" w:lineRule="auto"/>
        <w:rPr>
          <w:rFonts w:ascii="Calibri" w:hAnsi="Calibri" w:cs="Calibri"/>
          <w:color w:val="000000"/>
          <w:sz w:val="16"/>
          <w:szCs w:val="16"/>
        </w:rPr>
      </w:pPr>
    </w:p>
    <w:p w:rsidR="006E1EB5" w:rsidP="00253D64">
      <w:pPr>
        <w:spacing w:line="360" w:lineRule="auto"/>
        <w:rPr>
          <w:rFonts w:ascii="Calibri" w:hAnsi="Calibri" w:cs="Calibri"/>
          <w:color w:val="000000"/>
          <w:sz w:val="16"/>
          <w:szCs w:val="16"/>
        </w:rPr>
      </w:pPr>
    </w:p>
    <w:p w:rsidR="006E1EB5" w:rsidP="00D61B66">
      <w:pPr>
        <w:spacing w:line="360" w:lineRule="auto"/>
        <w:jc w:val="both"/>
        <w:rPr>
          <w:rFonts w:ascii="Verdana" w:hAnsi="Verdana"/>
          <w:b/>
          <w:color w:val="000000"/>
          <w:sz w:val="18"/>
          <w:szCs w:val="18"/>
          <w:shd w:val="clear" w:color="auto" w:fill="FFFFFF"/>
        </w:rPr>
      </w:pPr>
    </w:p>
    <w:p w:rsidR="0070291A" w:rsidP="00D61B66">
      <w:pPr>
        <w:spacing w:line="360" w:lineRule="auto"/>
        <w:jc w:val="both"/>
        <w:rPr>
          <w:rFonts w:ascii="Verdana" w:hAnsi="Verdana"/>
          <w:b/>
          <w:color w:val="000000"/>
          <w:sz w:val="18"/>
          <w:szCs w:val="18"/>
          <w:shd w:val="clear" w:color="auto" w:fill="FFFFFF"/>
        </w:rPr>
      </w:pPr>
    </w:p>
    <w:p w:rsidR="00B30E67" w:rsidP="00D61B66">
      <w:pPr>
        <w:spacing w:line="360" w:lineRule="auto"/>
        <w:jc w:val="both"/>
        <w:rPr>
          <w:rFonts w:ascii="Verdana" w:hAnsi="Verdana"/>
          <w:b/>
          <w:color w:val="000000"/>
          <w:sz w:val="18"/>
          <w:szCs w:val="18"/>
          <w:shd w:val="clear" w:color="auto" w:fill="FFFFFF"/>
        </w:rPr>
      </w:pPr>
      <w:r w:rsidRPr="00B30E67">
        <w:rPr>
          <w:rFonts w:ascii="Verdana" w:hAnsi="Verdana"/>
          <w:b/>
          <w:color w:val="000000"/>
          <w:sz w:val="18"/>
          <w:szCs w:val="18"/>
          <w:shd w:val="clear" w:color="auto" w:fill="FFFFFF"/>
        </w:rPr>
        <w:t>Key Achievements:</w:t>
      </w:r>
    </w:p>
    <w:p w:rsidR="006E1EB5" w:rsidRPr="00B30E67" w:rsidP="00D61B66">
      <w:pPr>
        <w:spacing w:line="360" w:lineRule="auto"/>
        <w:jc w:val="both"/>
        <w:rPr>
          <w:rFonts w:ascii="Verdana" w:hAnsi="Verdana"/>
          <w:b/>
          <w:color w:val="000000"/>
          <w:sz w:val="18"/>
          <w:szCs w:val="18"/>
          <w:shd w:val="clear" w:color="auto" w:fill="FFFFFF"/>
        </w:rPr>
      </w:pPr>
    </w:p>
    <w:p w:rsidR="001A5C9B" w:rsidRPr="00AA629E" w:rsidP="00AA629E">
      <w:pPr>
        <w:numPr>
          <w:ilvl w:val="0"/>
          <w:numId w:val="24"/>
        </w:numPr>
        <w:suppressAutoHyphens w:val="0"/>
        <w:spacing w:line="360" w:lineRule="auto"/>
        <w:jc w:val="both"/>
        <w:rPr>
          <w:rFonts w:ascii="Verdana" w:hAnsi="Verdana"/>
          <w:color w:val="000000"/>
          <w:sz w:val="20"/>
          <w:szCs w:val="20"/>
          <w:shd w:val="clear" w:color="auto" w:fill="FFFFFF"/>
        </w:rPr>
      </w:pPr>
      <w:r w:rsidRPr="00AA629E">
        <w:rPr>
          <w:rFonts w:ascii="Verdana" w:hAnsi="Verdana"/>
          <w:color w:val="000000"/>
          <w:sz w:val="20"/>
          <w:szCs w:val="20"/>
          <w:shd w:val="clear" w:color="auto" w:fill="FFFFFF"/>
        </w:rPr>
        <w:t>Established a positive and productive workplace by personally training, supporting and interacting with employees and managers at all levels of the organization.</w:t>
      </w:r>
    </w:p>
    <w:p w:rsidR="001A5C9B" w:rsidRPr="00AA629E" w:rsidP="00AA629E">
      <w:pPr>
        <w:numPr>
          <w:ilvl w:val="0"/>
          <w:numId w:val="24"/>
        </w:numPr>
        <w:suppressAutoHyphens w:val="0"/>
        <w:spacing w:line="360" w:lineRule="auto"/>
        <w:jc w:val="both"/>
        <w:rPr>
          <w:rFonts w:ascii="Verdana" w:hAnsi="Verdana"/>
          <w:color w:val="000000"/>
          <w:sz w:val="20"/>
          <w:szCs w:val="20"/>
          <w:shd w:val="clear" w:color="auto" w:fill="FFFFFF"/>
        </w:rPr>
      </w:pPr>
      <w:r w:rsidRPr="00AA629E">
        <w:rPr>
          <w:rFonts w:ascii="Verdana" w:hAnsi="Verdana"/>
          <w:color w:val="000000"/>
          <w:sz w:val="20"/>
          <w:szCs w:val="20"/>
          <w:shd w:val="clear" w:color="auto" w:fill="FFFFFF"/>
        </w:rPr>
        <w:t>Managed significant change and improvement initiatives.</w:t>
      </w:r>
    </w:p>
    <w:p w:rsidR="00EF4CAF" w:rsidRPr="00AA629E" w:rsidP="00AA629E">
      <w:pPr>
        <w:numPr>
          <w:ilvl w:val="0"/>
          <w:numId w:val="24"/>
        </w:numPr>
        <w:suppressAutoHyphens w:val="0"/>
        <w:spacing w:line="360" w:lineRule="auto"/>
        <w:jc w:val="both"/>
        <w:rPr>
          <w:rFonts w:ascii="Verdana" w:hAnsi="Verdana"/>
          <w:color w:val="000000"/>
          <w:sz w:val="20"/>
          <w:szCs w:val="20"/>
          <w:shd w:val="clear" w:color="auto" w:fill="FFFFFF"/>
        </w:rPr>
      </w:pPr>
      <w:r w:rsidRPr="00AA629E">
        <w:rPr>
          <w:rFonts w:ascii="Verdana" w:hAnsi="Verdana"/>
          <w:color w:val="000000"/>
          <w:sz w:val="20"/>
          <w:szCs w:val="20"/>
          <w:shd w:val="clear" w:color="auto" w:fill="FFFFFF"/>
        </w:rPr>
        <w:t>Led help desk and support functions for 650 users in global locations; ensured immediate diagnosis and resolution of complex issues and updates.</w:t>
      </w:r>
    </w:p>
    <w:p w:rsidR="008127D9" w:rsidRPr="00AA629E" w:rsidP="00AA629E">
      <w:pPr>
        <w:numPr>
          <w:ilvl w:val="0"/>
          <w:numId w:val="24"/>
        </w:numPr>
        <w:suppressAutoHyphens w:val="0"/>
        <w:spacing w:line="360" w:lineRule="auto"/>
        <w:jc w:val="both"/>
        <w:rPr>
          <w:rFonts w:ascii="Verdana" w:hAnsi="Verdana"/>
          <w:color w:val="000000"/>
          <w:sz w:val="20"/>
          <w:szCs w:val="20"/>
          <w:shd w:val="clear" w:color="auto" w:fill="FFFFFF"/>
        </w:rPr>
      </w:pPr>
      <w:r w:rsidRPr="00AA629E">
        <w:rPr>
          <w:rFonts w:ascii="Verdana" w:hAnsi="Verdana"/>
          <w:color w:val="000000"/>
          <w:sz w:val="20"/>
          <w:szCs w:val="20"/>
          <w:shd w:val="clear" w:color="auto" w:fill="FFFFFF"/>
        </w:rPr>
        <w:t xml:space="preserve">Identified and capitalized on cost reductions by merging team functions, training employees and updating or transitioning to more cost-effective systems (such as </w:t>
      </w:r>
      <w:r w:rsidRPr="00AA629E" w:rsidR="00EF4CAF">
        <w:rPr>
          <w:rFonts w:ascii="Verdana" w:hAnsi="Verdana"/>
          <w:color w:val="000000"/>
          <w:sz w:val="20"/>
          <w:szCs w:val="20"/>
          <w:shd w:val="clear" w:color="auto" w:fill="FFFFFF"/>
        </w:rPr>
        <w:t>involving automated systems</w:t>
      </w:r>
      <w:r w:rsidRPr="00AA629E">
        <w:rPr>
          <w:rFonts w:ascii="Verdana" w:hAnsi="Verdana"/>
          <w:color w:val="000000"/>
          <w:sz w:val="20"/>
          <w:szCs w:val="20"/>
          <w:shd w:val="clear" w:color="auto" w:fill="FFFFFF"/>
        </w:rPr>
        <w:t>).</w:t>
      </w:r>
    </w:p>
    <w:p w:rsidR="00264E94" w:rsidRPr="00D8153F" w:rsidP="00264E94">
      <w:pPr>
        <w:spacing w:line="360" w:lineRule="auto"/>
        <w:ind w:left="720"/>
        <w:jc w:val="both"/>
        <w:rPr>
          <w:rFonts w:ascii="Verdana" w:hAnsi="Verdana"/>
          <w:color w:val="000000"/>
          <w:sz w:val="18"/>
          <w:szCs w:val="18"/>
          <w:shd w:val="clear" w:color="auto" w:fill="FFFFFF"/>
        </w:rPr>
      </w:pPr>
    </w:p>
    <w:p w:rsidR="008127D9" w:rsidP="008127D9">
      <w:pPr>
        <w:spacing w:line="360" w:lineRule="auto"/>
        <w:rPr>
          <w:rFonts w:ascii="Verdana" w:hAnsi="Verdana"/>
          <w:b/>
          <w:color w:val="000000"/>
          <w:sz w:val="18"/>
          <w:szCs w:val="18"/>
          <w:shd w:val="clear" w:color="auto" w:fill="FFFFFF"/>
        </w:rPr>
      </w:pPr>
      <w:r w:rsidRPr="00264E94">
        <w:rPr>
          <w:rFonts w:ascii="Verdana" w:hAnsi="Verdana"/>
          <w:b/>
          <w:color w:val="000000"/>
          <w:sz w:val="18"/>
          <w:szCs w:val="18"/>
          <w:shd w:val="clear" w:color="auto" w:fill="FFFFFF"/>
        </w:rPr>
        <w:t>Other Achievements &amp; Awards:</w:t>
      </w:r>
    </w:p>
    <w:p w:rsidR="00766D98" w:rsidRPr="00264E94" w:rsidP="008127D9">
      <w:pPr>
        <w:spacing w:line="360" w:lineRule="auto"/>
        <w:rPr>
          <w:rFonts w:ascii="Verdana" w:hAnsi="Verdana"/>
          <w:b/>
          <w:color w:val="000000"/>
          <w:sz w:val="18"/>
          <w:szCs w:val="18"/>
          <w:shd w:val="clear" w:color="auto" w:fill="FFFFFF"/>
        </w:rPr>
      </w:pPr>
    </w:p>
    <w:p w:rsidR="00D43C32" w:rsidRPr="00AA629E" w:rsidP="00AA629E">
      <w:pPr>
        <w:numPr>
          <w:ilvl w:val="0"/>
          <w:numId w:val="24"/>
        </w:numPr>
        <w:suppressAutoHyphens w:val="0"/>
        <w:spacing w:line="360" w:lineRule="auto"/>
        <w:rPr>
          <w:rFonts w:ascii="Verdana" w:hAnsi="Verdana"/>
          <w:color w:val="000000"/>
          <w:sz w:val="20"/>
          <w:szCs w:val="20"/>
          <w:shd w:val="clear" w:color="auto" w:fill="FFFFFF"/>
        </w:rPr>
      </w:pPr>
      <w:r w:rsidRPr="00AA629E">
        <w:rPr>
          <w:rFonts w:ascii="Verdana" w:hAnsi="Verdana"/>
          <w:color w:val="000000"/>
          <w:sz w:val="20"/>
          <w:szCs w:val="20"/>
          <w:shd w:val="clear" w:color="auto" w:fill="FFFFFF"/>
        </w:rPr>
        <w:t xml:space="preserve">Awarded </w:t>
      </w:r>
      <w:r w:rsidRPr="00AA629E" w:rsidR="009F3F3F">
        <w:rPr>
          <w:rFonts w:ascii="Verdana" w:hAnsi="Verdana"/>
          <w:color w:val="000000"/>
          <w:sz w:val="20"/>
          <w:szCs w:val="20"/>
          <w:shd w:val="clear" w:color="auto" w:fill="FFFFFF"/>
        </w:rPr>
        <w:t xml:space="preserve">best </w:t>
      </w:r>
      <w:r w:rsidR="00893912">
        <w:rPr>
          <w:rFonts w:ascii="Verdana" w:hAnsi="Verdana"/>
          <w:color w:val="000000"/>
          <w:sz w:val="20"/>
          <w:szCs w:val="20"/>
          <w:shd w:val="clear" w:color="auto" w:fill="FFFFFF"/>
        </w:rPr>
        <w:t>Employee</w:t>
      </w:r>
      <w:r w:rsidRPr="00AA629E" w:rsidR="009F3F3F">
        <w:rPr>
          <w:rFonts w:ascii="Verdana" w:hAnsi="Verdana"/>
          <w:color w:val="000000"/>
          <w:sz w:val="20"/>
          <w:szCs w:val="20"/>
          <w:shd w:val="clear" w:color="auto" w:fill="FFFFFF"/>
        </w:rPr>
        <w:t xml:space="preserve"> in 2012</w:t>
      </w:r>
      <w:r w:rsidRPr="00AA629E">
        <w:rPr>
          <w:rFonts w:ascii="Verdana" w:hAnsi="Verdana"/>
          <w:color w:val="000000"/>
          <w:sz w:val="20"/>
          <w:szCs w:val="20"/>
          <w:shd w:val="clear" w:color="auto" w:fill="FFFFFF"/>
        </w:rPr>
        <w:t xml:space="preserve"> for </w:t>
      </w:r>
      <w:r w:rsidRPr="00AA629E" w:rsidR="00475885">
        <w:rPr>
          <w:rFonts w:ascii="Verdana" w:hAnsi="Verdana"/>
          <w:color w:val="000000"/>
          <w:sz w:val="20"/>
          <w:szCs w:val="20"/>
          <w:shd w:val="clear" w:color="auto" w:fill="FFFFFF"/>
        </w:rPr>
        <w:t>Coloplast</w:t>
      </w:r>
      <w:r w:rsidRPr="00AA629E">
        <w:rPr>
          <w:rFonts w:ascii="Verdana" w:hAnsi="Verdana"/>
          <w:color w:val="000000"/>
          <w:sz w:val="20"/>
          <w:szCs w:val="20"/>
          <w:shd w:val="clear" w:color="auto" w:fill="FFFFFF"/>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10"/>
          </v:shape>
        </w:pict>
      </w:r>
    </w:p>
    <w:sectPr w:rsidSect="00BA663B">
      <w:pgSz w:w="12240" w:h="15840"/>
      <w:pgMar w:top="540" w:right="180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pStyle w:val="Heading3"/>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pStyle w:val="Heading6"/>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pStyle w:val="Heading9"/>
      <w:suff w:val="nothing"/>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Wingdings" w:hAnsi="Wingdings" w:cs="Wingdings"/>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1080"/>
        </w:tabs>
        <w:ind w:left="1080" w:hanging="360"/>
      </w:pPr>
      <w:rPr>
        <w:rFonts w:ascii="Wingdings" w:hAnsi="Wingdings" w:cs="Wingdings"/>
        <w:sz w:val="20"/>
        <w:szCs w:val="20"/>
      </w:rPr>
    </w:lvl>
  </w:abstractNum>
  <w:abstractNum w:abstractNumId="5">
    <w:nsid w:val="00000006"/>
    <w:multiLevelType w:val="singleLevel"/>
    <w:tmpl w:val="00000006"/>
    <w:name w:val="WW8Num5"/>
    <w:lvl w:ilvl="0">
      <w:start w:val="1"/>
      <w:numFmt w:val="bullet"/>
      <w:lvlText w:val=""/>
      <w:lvlJc w:val="left"/>
      <w:pPr>
        <w:tabs>
          <w:tab w:val="num" w:pos="1080"/>
        </w:tabs>
        <w:ind w:left="1080" w:hanging="360"/>
      </w:pPr>
      <w:rPr>
        <w:rFonts w:ascii="Wingdings" w:hAnsi="Wingdings" w:cs="Wingdings"/>
        <w:sz w:val="16"/>
        <w:szCs w:val="16"/>
      </w:rPr>
    </w:lvl>
  </w:abstractNum>
  <w:abstractNum w:abstractNumId="6">
    <w:nsid w:val="00000007"/>
    <w:multiLevelType w:val="singleLevel"/>
    <w:tmpl w:val="00000007"/>
    <w:name w:val="WW8Num6"/>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7"/>
    <w:lvl w:ilvl="0">
      <w:start w:val="1"/>
      <w:numFmt w:val="bullet"/>
      <w:lvlText w:val=""/>
      <w:lvlJc w:val="left"/>
      <w:pPr>
        <w:tabs>
          <w:tab w:val="num" w:pos="14625"/>
        </w:tabs>
        <w:ind w:left="14625" w:hanging="360"/>
      </w:pPr>
      <w:rPr>
        <w:rFonts w:ascii="Wingdings" w:hAnsi="Wingdings" w:cs="Wingdings"/>
      </w:rPr>
    </w:lvl>
  </w:abstractNum>
  <w:abstractNum w:abstractNumId="8">
    <w:nsid w:val="00000009"/>
    <w:multiLevelType w:val="singleLevel"/>
    <w:tmpl w:val="00000009"/>
    <w:name w:val="WW8Num8"/>
    <w:lvl w:ilvl="0">
      <w:start w:val="1"/>
      <w:numFmt w:val="bullet"/>
      <w:lvlText w:val=""/>
      <w:lvlJc w:val="left"/>
      <w:pPr>
        <w:tabs>
          <w:tab w:val="num" w:pos="1080"/>
        </w:tabs>
        <w:ind w:left="1080" w:hanging="360"/>
      </w:pPr>
      <w:rPr>
        <w:rFonts w:ascii="Symbol" w:hAnsi="Symbol" w:cs="Symbol"/>
      </w:rPr>
    </w:lvl>
  </w:abstractNum>
  <w:abstractNum w:abstractNumId="9">
    <w:nsid w:val="0000000A"/>
    <w:multiLevelType w:val="multilevel"/>
    <w:tmpl w:val="0000000A"/>
    <w:name w:val="WW8Num9"/>
    <w:lvl w:ilvl="0">
      <w:start w:val="1"/>
      <w:numFmt w:val="bullet"/>
      <w:lvlText w:val=""/>
      <w:lvlJc w:val="left"/>
      <w:pPr>
        <w:tabs>
          <w:tab w:val="num" w:pos="720"/>
        </w:tabs>
        <w:ind w:left="720" w:hanging="360"/>
      </w:pPr>
      <w:rPr>
        <w:rFonts w:ascii="Wingdings" w:hAnsi="Wingdings" w:cs="Wingdings"/>
        <w:sz w:val="16"/>
      </w:rPr>
    </w:lvl>
    <w:lvl w:ilvl="1">
      <w:start w:val="1"/>
      <w:numFmt w:val="bullet"/>
      <w:lvlText w:val=""/>
      <w:lvlJc w:val="left"/>
      <w:pPr>
        <w:tabs>
          <w:tab w:val="num" w:pos="1080"/>
        </w:tabs>
        <w:ind w:left="1080" w:hanging="360"/>
      </w:pPr>
      <w:rPr>
        <w:rFonts w:ascii="Wingdings" w:hAnsi="Wingdings" w:cs="Wingdings"/>
        <w:sz w:val="16"/>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000000B"/>
    <w:multiLevelType w:val="singleLevel"/>
    <w:tmpl w:val="0000000B"/>
    <w:name w:val="WW8Num10"/>
    <w:lvl w:ilvl="0">
      <w:start w:val="1"/>
      <w:numFmt w:val="bullet"/>
      <w:lvlText w:val=""/>
      <w:lvlJc w:val="left"/>
      <w:pPr>
        <w:tabs>
          <w:tab w:val="num" w:pos="0"/>
        </w:tabs>
        <w:ind w:left="720" w:hanging="360"/>
      </w:pPr>
      <w:rPr>
        <w:rFonts w:ascii="Symbol" w:hAnsi="Symbol" w:cs="Symbol"/>
      </w:rPr>
    </w:lvl>
  </w:abstractNum>
  <w:abstractNum w:abstractNumId="11">
    <w:nsid w:val="0000000C"/>
    <w:multiLevelType w:val="singleLevel"/>
    <w:tmpl w:val="0000000C"/>
    <w:name w:val="WW8Num11"/>
    <w:lvl w:ilvl="0">
      <w:start w:val="0"/>
      <w:numFmt w:val="bullet"/>
      <w:lvlText w:val=""/>
      <w:lvlJc w:val="left"/>
      <w:pPr>
        <w:tabs>
          <w:tab w:val="num" w:pos="1080"/>
        </w:tabs>
        <w:ind w:left="1080" w:hanging="360"/>
      </w:pPr>
      <w:rPr>
        <w:rFonts w:ascii="Wingdings" w:hAnsi="Wingdings" w:cs="Arial"/>
        <w:b/>
      </w:rPr>
    </w:lvl>
  </w:abstractNum>
  <w:abstractNum w:abstractNumId="12">
    <w:nsid w:val="0000000D"/>
    <w:multiLevelType w:val="singleLevel"/>
    <w:tmpl w:val="0000000D"/>
    <w:name w:val="WW8Num12"/>
    <w:lvl w:ilvl="0">
      <w:start w:val="1"/>
      <w:numFmt w:val="bullet"/>
      <w:lvlText w:val=""/>
      <w:lvlJc w:val="left"/>
      <w:pPr>
        <w:tabs>
          <w:tab w:val="num" w:pos="1080"/>
        </w:tabs>
        <w:ind w:left="1080" w:hanging="360"/>
      </w:pPr>
      <w:rPr>
        <w:rFonts w:ascii="Symbol" w:hAnsi="Symbol" w:cs="Symbol"/>
      </w:rPr>
    </w:lvl>
  </w:abstractNum>
  <w:abstractNum w:abstractNumId="13">
    <w:nsid w:val="0000000E"/>
    <w:multiLevelType w:val="singleLevel"/>
    <w:tmpl w:val="0000000E"/>
    <w:name w:val="WW8Num13"/>
    <w:lvl w:ilvl="0">
      <w:start w:val="1"/>
      <w:numFmt w:val="bullet"/>
      <w:lvlText w:val=""/>
      <w:lvlJc w:val="left"/>
      <w:pPr>
        <w:tabs>
          <w:tab w:val="num" w:pos="1080"/>
        </w:tabs>
        <w:ind w:left="1080" w:hanging="360"/>
      </w:pPr>
      <w:rPr>
        <w:rFonts w:ascii="Symbol" w:hAnsi="Symbol" w:cs="Symbol"/>
      </w:rPr>
    </w:lvl>
  </w:abstractNum>
  <w:abstractNum w:abstractNumId="14">
    <w:nsid w:val="0A6906B4"/>
    <w:multiLevelType w:val="multilevel"/>
    <w:tmpl w:val="8C8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A012E9"/>
    <w:multiLevelType w:val="hybridMultilevel"/>
    <w:tmpl w:val="755A6C12"/>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0EE4734E"/>
    <w:multiLevelType w:val="hybridMultilevel"/>
    <w:tmpl w:val="9D98479A"/>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0F777318"/>
    <w:multiLevelType w:val="multilevel"/>
    <w:tmpl w:val="3B6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394154"/>
    <w:multiLevelType w:val="hybridMultilevel"/>
    <w:tmpl w:val="CE0AFDB4"/>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2824A48"/>
    <w:multiLevelType w:val="multilevel"/>
    <w:tmpl w:val="FD24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7FF451F"/>
    <w:multiLevelType w:val="multilevel"/>
    <w:tmpl w:val="03B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E67124"/>
    <w:multiLevelType w:val="hybridMultilevel"/>
    <w:tmpl w:val="A7EA3D7A"/>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1C772EFE"/>
    <w:multiLevelType w:val="hybridMultilevel"/>
    <w:tmpl w:val="ED709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1CD53D68"/>
    <w:multiLevelType w:val="multilevel"/>
    <w:tmpl w:val="0FE8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986106"/>
    <w:multiLevelType w:val="multilevel"/>
    <w:tmpl w:val="F08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B4527E"/>
    <w:multiLevelType w:val="hybridMultilevel"/>
    <w:tmpl w:val="EDAEB9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C3B3FB5"/>
    <w:multiLevelType w:val="multilevel"/>
    <w:tmpl w:val="687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CF113E"/>
    <w:multiLevelType w:val="hybridMultilevel"/>
    <w:tmpl w:val="7138F4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81B1E1B"/>
    <w:multiLevelType w:val="hybridMultilevel"/>
    <w:tmpl w:val="ED7405C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9495D5F"/>
    <w:multiLevelType w:val="multilevel"/>
    <w:tmpl w:val="8E5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678EF"/>
    <w:multiLevelType w:val="hybridMultilevel"/>
    <w:tmpl w:val="979A7258"/>
    <w:lvl w:ilvl="0">
      <w:start w:val="1"/>
      <w:numFmt w:val="bullet"/>
      <w:lvlText w:val=""/>
      <w:lvlJc w:val="left"/>
      <w:pPr>
        <w:ind w:left="3240" w:hanging="360"/>
      </w:pPr>
      <w:rPr>
        <w:rFonts w:ascii="Wingdings" w:hAnsi="Wingdings"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31">
    <w:nsid w:val="6EE470A6"/>
    <w:multiLevelType w:val="hybridMultilevel"/>
    <w:tmpl w:val="A77265DE"/>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1EA0176"/>
    <w:multiLevelType w:val="hybridMultilevel"/>
    <w:tmpl w:val="6A50DD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7DC0925"/>
    <w:multiLevelType w:val="hybridMultilevel"/>
    <w:tmpl w:val="F7BEC5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9B01DAF"/>
    <w:multiLevelType w:val="multilevel"/>
    <w:tmpl w:val="00F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3"/>
  </w:num>
  <w:num w:numId="16">
    <w:abstractNumId w:val="22"/>
  </w:num>
  <w:num w:numId="17">
    <w:abstractNumId w:val="25"/>
  </w:num>
  <w:num w:numId="18">
    <w:abstractNumId w:val="21"/>
  </w:num>
  <w:num w:numId="19">
    <w:abstractNumId w:val="18"/>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num>
  <w:num w:numId="22">
    <w:abstractNumId w:val="15"/>
  </w:num>
  <w:num w:numId="23">
    <w:abstractNumId w:val="31"/>
  </w:num>
  <w:num w:numId="24">
    <w:abstractNumId w:val="16"/>
  </w:num>
  <w:num w:numId="25">
    <w:abstractNumId w:val="27"/>
  </w:num>
  <w:num w:numId="26">
    <w:abstractNumId w:val="30"/>
  </w:num>
  <w:num w:numId="27">
    <w:abstractNumId w:val="28"/>
  </w:num>
  <w:num w:numId="28">
    <w:abstractNumId w:val="20"/>
  </w:num>
  <w:num w:numId="29">
    <w:abstractNumId w:val="17"/>
  </w:num>
  <w:num w:numId="30">
    <w:abstractNumId w:val="29"/>
  </w:num>
  <w:num w:numId="31">
    <w:abstractNumId w:val="26"/>
  </w:num>
  <w:num w:numId="32">
    <w:abstractNumId w:val="24"/>
  </w:num>
  <w:num w:numId="33">
    <w:abstractNumId w:val="19"/>
  </w:num>
  <w:num w:numId="34">
    <w:abstractNumId w:val="14"/>
  </w:num>
  <w:num w:numId="35">
    <w:abstractNumId w:val="2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38"/>
    <w:rsid w:val="00000A07"/>
    <w:rsid w:val="00013592"/>
    <w:rsid w:val="00014489"/>
    <w:rsid w:val="00014B9C"/>
    <w:rsid w:val="000523F3"/>
    <w:rsid w:val="00064FDF"/>
    <w:rsid w:val="00090923"/>
    <w:rsid w:val="00094E3E"/>
    <w:rsid w:val="00096472"/>
    <w:rsid w:val="000973C0"/>
    <w:rsid w:val="000A1AAB"/>
    <w:rsid w:val="000A4957"/>
    <w:rsid w:val="000B13DF"/>
    <w:rsid w:val="000B2B80"/>
    <w:rsid w:val="000B39BD"/>
    <w:rsid w:val="000B43E8"/>
    <w:rsid w:val="000B6F80"/>
    <w:rsid w:val="000E43E4"/>
    <w:rsid w:val="000E476E"/>
    <w:rsid w:val="000E5EF6"/>
    <w:rsid w:val="000E7441"/>
    <w:rsid w:val="000F2C12"/>
    <w:rsid w:val="000F63B2"/>
    <w:rsid w:val="00105866"/>
    <w:rsid w:val="00107263"/>
    <w:rsid w:val="0011218E"/>
    <w:rsid w:val="00114776"/>
    <w:rsid w:val="00117C42"/>
    <w:rsid w:val="001248F9"/>
    <w:rsid w:val="00125871"/>
    <w:rsid w:val="00130F40"/>
    <w:rsid w:val="00132BBC"/>
    <w:rsid w:val="00135341"/>
    <w:rsid w:val="001409A4"/>
    <w:rsid w:val="001426AF"/>
    <w:rsid w:val="00143423"/>
    <w:rsid w:val="00146AD2"/>
    <w:rsid w:val="0014752B"/>
    <w:rsid w:val="001502E4"/>
    <w:rsid w:val="0015395C"/>
    <w:rsid w:val="001554C0"/>
    <w:rsid w:val="001641EB"/>
    <w:rsid w:val="00164CE5"/>
    <w:rsid w:val="00171E10"/>
    <w:rsid w:val="00185606"/>
    <w:rsid w:val="001857A5"/>
    <w:rsid w:val="00185A42"/>
    <w:rsid w:val="001961EF"/>
    <w:rsid w:val="001A5C9B"/>
    <w:rsid w:val="001B527D"/>
    <w:rsid w:val="001C20C9"/>
    <w:rsid w:val="001C3167"/>
    <w:rsid w:val="001C3F3B"/>
    <w:rsid w:val="001C498C"/>
    <w:rsid w:val="001D79BD"/>
    <w:rsid w:val="001E3F6B"/>
    <w:rsid w:val="001E5CA5"/>
    <w:rsid w:val="001F2131"/>
    <w:rsid w:val="002016C7"/>
    <w:rsid w:val="00206C95"/>
    <w:rsid w:val="002126C0"/>
    <w:rsid w:val="00212DF2"/>
    <w:rsid w:val="00213F90"/>
    <w:rsid w:val="00214214"/>
    <w:rsid w:val="00215F17"/>
    <w:rsid w:val="00220DBB"/>
    <w:rsid w:val="00221D6D"/>
    <w:rsid w:val="00223DEB"/>
    <w:rsid w:val="00224153"/>
    <w:rsid w:val="00225D12"/>
    <w:rsid w:val="00226713"/>
    <w:rsid w:val="00231623"/>
    <w:rsid w:val="00240CA4"/>
    <w:rsid w:val="00242C45"/>
    <w:rsid w:val="00253D64"/>
    <w:rsid w:val="00257A2B"/>
    <w:rsid w:val="002630C2"/>
    <w:rsid w:val="00263671"/>
    <w:rsid w:val="00264E94"/>
    <w:rsid w:val="0026528F"/>
    <w:rsid w:val="0026547C"/>
    <w:rsid w:val="00266413"/>
    <w:rsid w:val="00267EE9"/>
    <w:rsid w:val="0027302C"/>
    <w:rsid w:val="00274BD4"/>
    <w:rsid w:val="00283F35"/>
    <w:rsid w:val="002861A8"/>
    <w:rsid w:val="00291392"/>
    <w:rsid w:val="00292CDB"/>
    <w:rsid w:val="00293414"/>
    <w:rsid w:val="0029415E"/>
    <w:rsid w:val="00296D0C"/>
    <w:rsid w:val="0029748A"/>
    <w:rsid w:val="002A02BD"/>
    <w:rsid w:val="002A4FDC"/>
    <w:rsid w:val="002B26A4"/>
    <w:rsid w:val="002B29E2"/>
    <w:rsid w:val="002C0439"/>
    <w:rsid w:val="002C629E"/>
    <w:rsid w:val="002D1C00"/>
    <w:rsid w:val="002D2753"/>
    <w:rsid w:val="002D2936"/>
    <w:rsid w:val="002D716B"/>
    <w:rsid w:val="00300309"/>
    <w:rsid w:val="003011AD"/>
    <w:rsid w:val="003023ED"/>
    <w:rsid w:val="00314287"/>
    <w:rsid w:val="003165C7"/>
    <w:rsid w:val="003309A1"/>
    <w:rsid w:val="003318F5"/>
    <w:rsid w:val="003325CA"/>
    <w:rsid w:val="003356DF"/>
    <w:rsid w:val="00337824"/>
    <w:rsid w:val="0034185E"/>
    <w:rsid w:val="0034525F"/>
    <w:rsid w:val="003501A5"/>
    <w:rsid w:val="003701D3"/>
    <w:rsid w:val="003717D1"/>
    <w:rsid w:val="00372174"/>
    <w:rsid w:val="00373594"/>
    <w:rsid w:val="00382143"/>
    <w:rsid w:val="00394130"/>
    <w:rsid w:val="003A03AE"/>
    <w:rsid w:val="003A4539"/>
    <w:rsid w:val="003A46A7"/>
    <w:rsid w:val="003B496C"/>
    <w:rsid w:val="003B50B9"/>
    <w:rsid w:val="003B71F3"/>
    <w:rsid w:val="003C5116"/>
    <w:rsid w:val="003D1593"/>
    <w:rsid w:val="003D31C1"/>
    <w:rsid w:val="003D46D3"/>
    <w:rsid w:val="003E3835"/>
    <w:rsid w:val="003E396B"/>
    <w:rsid w:val="003F1F21"/>
    <w:rsid w:val="003F3594"/>
    <w:rsid w:val="003F718B"/>
    <w:rsid w:val="004002DE"/>
    <w:rsid w:val="004051FB"/>
    <w:rsid w:val="00417D93"/>
    <w:rsid w:val="00420915"/>
    <w:rsid w:val="004214E7"/>
    <w:rsid w:val="00425C20"/>
    <w:rsid w:val="004353FB"/>
    <w:rsid w:val="004508B9"/>
    <w:rsid w:val="00452304"/>
    <w:rsid w:val="004551F5"/>
    <w:rsid w:val="00456432"/>
    <w:rsid w:val="0046281A"/>
    <w:rsid w:val="004630A9"/>
    <w:rsid w:val="004637C3"/>
    <w:rsid w:val="00464AD4"/>
    <w:rsid w:val="0046569E"/>
    <w:rsid w:val="00475885"/>
    <w:rsid w:val="004767FA"/>
    <w:rsid w:val="004769E1"/>
    <w:rsid w:val="00482421"/>
    <w:rsid w:val="00484994"/>
    <w:rsid w:val="0049205E"/>
    <w:rsid w:val="004948A7"/>
    <w:rsid w:val="00497633"/>
    <w:rsid w:val="004A4F48"/>
    <w:rsid w:val="004A7058"/>
    <w:rsid w:val="004B57E9"/>
    <w:rsid w:val="004C174B"/>
    <w:rsid w:val="004C19AA"/>
    <w:rsid w:val="004C2039"/>
    <w:rsid w:val="004C3826"/>
    <w:rsid w:val="004C56D2"/>
    <w:rsid w:val="004C5E7A"/>
    <w:rsid w:val="004C6A1B"/>
    <w:rsid w:val="004C76D5"/>
    <w:rsid w:val="004D1C44"/>
    <w:rsid w:val="004E1A28"/>
    <w:rsid w:val="004E23CC"/>
    <w:rsid w:val="004E5B15"/>
    <w:rsid w:val="004F5070"/>
    <w:rsid w:val="004F6F4C"/>
    <w:rsid w:val="004F73FC"/>
    <w:rsid w:val="00514ED6"/>
    <w:rsid w:val="00516979"/>
    <w:rsid w:val="005215E8"/>
    <w:rsid w:val="00523F5E"/>
    <w:rsid w:val="00525C85"/>
    <w:rsid w:val="005301F5"/>
    <w:rsid w:val="0053315C"/>
    <w:rsid w:val="0053753A"/>
    <w:rsid w:val="00543210"/>
    <w:rsid w:val="00544859"/>
    <w:rsid w:val="00561192"/>
    <w:rsid w:val="005669EF"/>
    <w:rsid w:val="00567134"/>
    <w:rsid w:val="00567CB1"/>
    <w:rsid w:val="00574851"/>
    <w:rsid w:val="00580EBE"/>
    <w:rsid w:val="00582F18"/>
    <w:rsid w:val="0058323F"/>
    <w:rsid w:val="00586512"/>
    <w:rsid w:val="005A3695"/>
    <w:rsid w:val="005A624C"/>
    <w:rsid w:val="005A6F46"/>
    <w:rsid w:val="005A7E08"/>
    <w:rsid w:val="005B4C94"/>
    <w:rsid w:val="005C44D2"/>
    <w:rsid w:val="005D06B5"/>
    <w:rsid w:val="005D119B"/>
    <w:rsid w:val="005D3809"/>
    <w:rsid w:val="005D4383"/>
    <w:rsid w:val="005E3046"/>
    <w:rsid w:val="005F15FC"/>
    <w:rsid w:val="005F7847"/>
    <w:rsid w:val="00605021"/>
    <w:rsid w:val="00605A46"/>
    <w:rsid w:val="00606D27"/>
    <w:rsid w:val="00611A90"/>
    <w:rsid w:val="00621651"/>
    <w:rsid w:val="00622FEA"/>
    <w:rsid w:val="00623E2D"/>
    <w:rsid w:val="0062495F"/>
    <w:rsid w:val="0063081F"/>
    <w:rsid w:val="006333E8"/>
    <w:rsid w:val="00633740"/>
    <w:rsid w:val="0063504B"/>
    <w:rsid w:val="00637D76"/>
    <w:rsid w:val="0064034C"/>
    <w:rsid w:val="006411AE"/>
    <w:rsid w:val="00641BCE"/>
    <w:rsid w:val="006424BB"/>
    <w:rsid w:val="0064748E"/>
    <w:rsid w:val="0065038A"/>
    <w:rsid w:val="006544E6"/>
    <w:rsid w:val="0065607D"/>
    <w:rsid w:val="0065682C"/>
    <w:rsid w:val="0065776A"/>
    <w:rsid w:val="00661CA8"/>
    <w:rsid w:val="00662BB9"/>
    <w:rsid w:val="00663C49"/>
    <w:rsid w:val="0066562A"/>
    <w:rsid w:val="00667934"/>
    <w:rsid w:val="00676305"/>
    <w:rsid w:val="0068188E"/>
    <w:rsid w:val="006836A1"/>
    <w:rsid w:val="006849F5"/>
    <w:rsid w:val="006858EA"/>
    <w:rsid w:val="00686E64"/>
    <w:rsid w:val="00687B7A"/>
    <w:rsid w:val="00690CEB"/>
    <w:rsid w:val="0069105E"/>
    <w:rsid w:val="00692235"/>
    <w:rsid w:val="006A0167"/>
    <w:rsid w:val="006B14A6"/>
    <w:rsid w:val="006B63AC"/>
    <w:rsid w:val="006B65AF"/>
    <w:rsid w:val="006C357A"/>
    <w:rsid w:val="006C3CC2"/>
    <w:rsid w:val="006C3CD3"/>
    <w:rsid w:val="006C4F32"/>
    <w:rsid w:val="006D4D26"/>
    <w:rsid w:val="006D7C7A"/>
    <w:rsid w:val="006E0720"/>
    <w:rsid w:val="006E1A68"/>
    <w:rsid w:val="006E1B5D"/>
    <w:rsid w:val="006E1EB5"/>
    <w:rsid w:val="006F07B7"/>
    <w:rsid w:val="00700C39"/>
    <w:rsid w:val="0070291A"/>
    <w:rsid w:val="00706730"/>
    <w:rsid w:val="00717B5A"/>
    <w:rsid w:val="007259B4"/>
    <w:rsid w:val="007324F8"/>
    <w:rsid w:val="007331FA"/>
    <w:rsid w:val="00734281"/>
    <w:rsid w:val="007400BB"/>
    <w:rsid w:val="00741584"/>
    <w:rsid w:val="00745B44"/>
    <w:rsid w:val="00750C61"/>
    <w:rsid w:val="00752E3D"/>
    <w:rsid w:val="00753C51"/>
    <w:rsid w:val="00763F0A"/>
    <w:rsid w:val="00766D98"/>
    <w:rsid w:val="0077085E"/>
    <w:rsid w:val="00773CD5"/>
    <w:rsid w:val="007771DA"/>
    <w:rsid w:val="007822EC"/>
    <w:rsid w:val="00792B72"/>
    <w:rsid w:val="0079636B"/>
    <w:rsid w:val="007B4BC0"/>
    <w:rsid w:val="007C3793"/>
    <w:rsid w:val="007D3767"/>
    <w:rsid w:val="007E0B84"/>
    <w:rsid w:val="007E48FE"/>
    <w:rsid w:val="007F4525"/>
    <w:rsid w:val="007F68FE"/>
    <w:rsid w:val="008119D5"/>
    <w:rsid w:val="00811B61"/>
    <w:rsid w:val="00812459"/>
    <w:rsid w:val="008127D9"/>
    <w:rsid w:val="0081656A"/>
    <w:rsid w:val="0081660B"/>
    <w:rsid w:val="00817BF7"/>
    <w:rsid w:val="00824A8A"/>
    <w:rsid w:val="0083005D"/>
    <w:rsid w:val="00832F0B"/>
    <w:rsid w:val="008361DF"/>
    <w:rsid w:val="00840237"/>
    <w:rsid w:val="008427B8"/>
    <w:rsid w:val="008455D9"/>
    <w:rsid w:val="00855DAD"/>
    <w:rsid w:val="008602CB"/>
    <w:rsid w:val="00860734"/>
    <w:rsid w:val="00860E5B"/>
    <w:rsid w:val="008639CF"/>
    <w:rsid w:val="008668E7"/>
    <w:rsid w:val="00872E35"/>
    <w:rsid w:val="008730B3"/>
    <w:rsid w:val="008762BB"/>
    <w:rsid w:val="00886281"/>
    <w:rsid w:val="00890C4A"/>
    <w:rsid w:val="008911BB"/>
    <w:rsid w:val="00891AE0"/>
    <w:rsid w:val="00893912"/>
    <w:rsid w:val="008A2E6B"/>
    <w:rsid w:val="008B0BB6"/>
    <w:rsid w:val="008B66DD"/>
    <w:rsid w:val="008C3AE7"/>
    <w:rsid w:val="008C7C3E"/>
    <w:rsid w:val="008D5C7A"/>
    <w:rsid w:val="008F01B2"/>
    <w:rsid w:val="008F6BBF"/>
    <w:rsid w:val="008F7536"/>
    <w:rsid w:val="009011AC"/>
    <w:rsid w:val="009025EA"/>
    <w:rsid w:val="00904435"/>
    <w:rsid w:val="00904C03"/>
    <w:rsid w:val="009052F6"/>
    <w:rsid w:val="009075F8"/>
    <w:rsid w:val="009132AC"/>
    <w:rsid w:val="009152E7"/>
    <w:rsid w:val="009163AA"/>
    <w:rsid w:val="00934B3F"/>
    <w:rsid w:val="00940D82"/>
    <w:rsid w:val="00941A08"/>
    <w:rsid w:val="00946050"/>
    <w:rsid w:val="00965158"/>
    <w:rsid w:val="009761D8"/>
    <w:rsid w:val="00984341"/>
    <w:rsid w:val="00987277"/>
    <w:rsid w:val="00991FDC"/>
    <w:rsid w:val="009B487C"/>
    <w:rsid w:val="009B602D"/>
    <w:rsid w:val="009B793B"/>
    <w:rsid w:val="009C09B3"/>
    <w:rsid w:val="009C51CE"/>
    <w:rsid w:val="009C57FB"/>
    <w:rsid w:val="009C67AF"/>
    <w:rsid w:val="009C71AC"/>
    <w:rsid w:val="009D0421"/>
    <w:rsid w:val="009D0973"/>
    <w:rsid w:val="009E2007"/>
    <w:rsid w:val="009E2A54"/>
    <w:rsid w:val="009E40FB"/>
    <w:rsid w:val="009E5282"/>
    <w:rsid w:val="009E77E0"/>
    <w:rsid w:val="009F3F3F"/>
    <w:rsid w:val="009F44D9"/>
    <w:rsid w:val="009F6E5F"/>
    <w:rsid w:val="009F7C38"/>
    <w:rsid w:val="00A00790"/>
    <w:rsid w:val="00A021D6"/>
    <w:rsid w:val="00A1004A"/>
    <w:rsid w:val="00A12006"/>
    <w:rsid w:val="00A238A0"/>
    <w:rsid w:val="00A25F85"/>
    <w:rsid w:val="00A26DEF"/>
    <w:rsid w:val="00A323E7"/>
    <w:rsid w:val="00A32B74"/>
    <w:rsid w:val="00A47206"/>
    <w:rsid w:val="00A47CFB"/>
    <w:rsid w:val="00A553E4"/>
    <w:rsid w:val="00A57916"/>
    <w:rsid w:val="00A62848"/>
    <w:rsid w:val="00A67287"/>
    <w:rsid w:val="00A74BE1"/>
    <w:rsid w:val="00A8076D"/>
    <w:rsid w:val="00A85590"/>
    <w:rsid w:val="00A91C8A"/>
    <w:rsid w:val="00AA0862"/>
    <w:rsid w:val="00AA629E"/>
    <w:rsid w:val="00AA63DD"/>
    <w:rsid w:val="00AA75E8"/>
    <w:rsid w:val="00AC0FA6"/>
    <w:rsid w:val="00AC27F8"/>
    <w:rsid w:val="00AC3EA2"/>
    <w:rsid w:val="00AD0F4A"/>
    <w:rsid w:val="00AD1ACA"/>
    <w:rsid w:val="00AE007E"/>
    <w:rsid w:val="00AF0252"/>
    <w:rsid w:val="00AF3A98"/>
    <w:rsid w:val="00AF3CA7"/>
    <w:rsid w:val="00B02689"/>
    <w:rsid w:val="00B060E1"/>
    <w:rsid w:val="00B077BA"/>
    <w:rsid w:val="00B1246A"/>
    <w:rsid w:val="00B14E52"/>
    <w:rsid w:val="00B20D15"/>
    <w:rsid w:val="00B244D2"/>
    <w:rsid w:val="00B30E67"/>
    <w:rsid w:val="00B3774F"/>
    <w:rsid w:val="00B4108F"/>
    <w:rsid w:val="00B4611C"/>
    <w:rsid w:val="00B46AF2"/>
    <w:rsid w:val="00B549CA"/>
    <w:rsid w:val="00B55D82"/>
    <w:rsid w:val="00B56162"/>
    <w:rsid w:val="00B626AD"/>
    <w:rsid w:val="00B6715B"/>
    <w:rsid w:val="00B72FD2"/>
    <w:rsid w:val="00B76364"/>
    <w:rsid w:val="00B76A4A"/>
    <w:rsid w:val="00B8246E"/>
    <w:rsid w:val="00B83FDD"/>
    <w:rsid w:val="00B84C5E"/>
    <w:rsid w:val="00B95AA9"/>
    <w:rsid w:val="00B971A4"/>
    <w:rsid w:val="00B97E5A"/>
    <w:rsid w:val="00BA2FEA"/>
    <w:rsid w:val="00BA4AE1"/>
    <w:rsid w:val="00BA663B"/>
    <w:rsid w:val="00BA66BA"/>
    <w:rsid w:val="00BA6A79"/>
    <w:rsid w:val="00BA7404"/>
    <w:rsid w:val="00BB2DB4"/>
    <w:rsid w:val="00BC1150"/>
    <w:rsid w:val="00BC45FB"/>
    <w:rsid w:val="00BC475B"/>
    <w:rsid w:val="00BD5019"/>
    <w:rsid w:val="00BE2AE2"/>
    <w:rsid w:val="00BE3ED1"/>
    <w:rsid w:val="00BF144C"/>
    <w:rsid w:val="00BF1B09"/>
    <w:rsid w:val="00BF2910"/>
    <w:rsid w:val="00C006D2"/>
    <w:rsid w:val="00C1457E"/>
    <w:rsid w:val="00C16FDA"/>
    <w:rsid w:val="00C24BD4"/>
    <w:rsid w:val="00C26BE3"/>
    <w:rsid w:val="00C30072"/>
    <w:rsid w:val="00C3295B"/>
    <w:rsid w:val="00C378A4"/>
    <w:rsid w:val="00C406C3"/>
    <w:rsid w:val="00C4162C"/>
    <w:rsid w:val="00C503C6"/>
    <w:rsid w:val="00C5726D"/>
    <w:rsid w:val="00C57E2C"/>
    <w:rsid w:val="00C63A0D"/>
    <w:rsid w:val="00C65F73"/>
    <w:rsid w:val="00C71211"/>
    <w:rsid w:val="00C76F62"/>
    <w:rsid w:val="00C84A9C"/>
    <w:rsid w:val="00C86838"/>
    <w:rsid w:val="00C9219F"/>
    <w:rsid w:val="00CA462F"/>
    <w:rsid w:val="00CB61C3"/>
    <w:rsid w:val="00CC0F75"/>
    <w:rsid w:val="00CC2656"/>
    <w:rsid w:val="00CC272F"/>
    <w:rsid w:val="00CC399E"/>
    <w:rsid w:val="00CC4461"/>
    <w:rsid w:val="00CC4D56"/>
    <w:rsid w:val="00CC4F0E"/>
    <w:rsid w:val="00CD175F"/>
    <w:rsid w:val="00CD55B0"/>
    <w:rsid w:val="00CE00DC"/>
    <w:rsid w:val="00CE4170"/>
    <w:rsid w:val="00CF210F"/>
    <w:rsid w:val="00CF2F29"/>
    <w:rsid w:val="00CF3164"/>
    <w:rsid w:val="00D01720"/>
    <w:rsid w:val="00D038C7"/>
    <w:rsid w:val="00D11C8B"/>
    <w:rsid w:val="00D20D1A"/>
    <w:rsid w:val="00D3202D"/>
    <w:rsid w:val="00D32F3C"/>
    <w:rsid w:val="00D332AA"/>
    <w:rsid w:val="00D34A16"/>
    <w:rsid w:val="00D37DF3"/>
    <w:rsid w:val="00D40EF0"/>
    <w:rsid w:val="00D42D0C"/>
    <w:rsid w:val="00D43C32"/>
    <w:rsid w:val="00D46DC2"/>
    <w:rsid w:val="00D50335"/>
    <w:rsid w:val="00D5243B"/>
    <w:rsid w:val="00D60256"/>
    <w:rsid w:val="00D61731"/>
    <w:rsid w:val="00D61B66"/>
    <w:rsid w:val="00D62332"/>
    <w:rsid w:val="00D63CB1"/>
    <w:rsid w:val="00D77B21"/>
    <w:rsid w:val="00D80D00"/>
    <w:rsid w:val="00D8153F"/>
    <w:rsid w:val="00D81E6A"/>
    <w:rsid w:val="00D823B1"/>
    <w:rsid w:val="00D83649"/>
    <w:rsid w:val="00D91D4D"/>
    <w:rsid w:val="00D95237"/>
    <w:rsid w:val="00DA1215"/>
    <w:rsid w:val="00DA5AD8"/>
    <w:rsid w:val="00DB5AB0"/>
    <w:rsid w:val="00DC2221"/>
    <w:rsid w:val="00DD1704"/>
    <w:rsid w:val="00DD4000"/>
    <w:rsid w:val="00DD54B7"/>
    <w:rsid w:val="00DE0263"/>
    <w:rsid w:val="00DE37B2"/>
    <w:rsid w:val="00DE4827"/>
    <w:rsid w:val="00DE71B5"/>
    <w:rsid w:val="00DF30E3"/>
    <w:rsid w:val="00E00A58"/>
    <w:rsid w:val="00E01970"/>
    <w:rsid w:val="00E05D4A"/>
    <w:rsid w:val="00E06E36"/>
    <w:rsid w:val="00E13F49"/>
    <w:rsid w:val="00E1797A"/>
    <w:rsid w:val="00E26F89"/>
    <w:rsid w:val="00E308DE"/>
    <w:rsid w:val="00E346CC"/>
    <w:rsid w:val="00E474CB"/>
    <w:rsid w:val="00E52F54"/>
    <w:rsid w:val="00E55B8C"/>
    <w:rsid w:val="00E56D98"/>
    <w:rsid w:val="00E603E4"/>
    <w:rsid w:val="00E640B2"/>
    <w:rsid w:val="00E7228D"/>
    <w:rsid w:val="00E737CE"/>
    <w:rsid w:val="00E765F3"/>
    <w:rsid w:val="00E8260F"/>
    <w:rsid w:val="00EA0296"/>
    <w:rsid w:val="00EA47EF"/>
    <w:rsid w:val="00EB0D51"/>
    <w:rsid w:val="00EB158C"/>
    <w:rsid w:val="00EB15C7"/>
    <w:rsid w:val="00EC27D2"/>
    <w:rsid w:val="00EC39D6"/>
    <w:rsid w:val="00ED5D8B"/>
    <w:rsid w:val="00ED7319"/>
    <w:rsid w:val="00EE10EC"/>
    <w:rsid w:val="00EE681E"/>
    <w:rsid w:val="00EE7184"/>
    <w:rsid w:val="00EF4CAF"/>
    <w:rsid w:val="00F02B19"/>
    <w:rsid w:val="00F05C54"/>
    <w:rsid w:val="00F05C60"/>
    <w:rsid w:val="00F0772C"/>
    <w:rsid w:val="00F1540F"/>
    <w:rsid w:val="00F25D1B"/>
    <w:rsid w:val="00F27411"/>
    <w:rsid w:val="00F3258C"/>
    <w:rsid w:val="00F34C22"/>
    <w:rsid w:val="00F404A6"/>
    <w:rsid w:val="00F42829"/>
    <w:rsid w:val="00F43C3C"/>
    <w:rsid w:val="00F527F0"/>
    <w:rsid w:val="00F5329F"/>
    <w:rsid w:val="00F5355B"/>
    <w:rsid w:val="00F53D63"/>
    <w:rsid w:val="00F5535A"/>
    <w:rsid w:val="00F56181"/>
    <w:rsid w:val="00F67FF4"/>
    <w:rsid w:val="00F70BCC"/>
    <w:rsid w:val="00F73289"/>
    <w:rsid w:val="00F74098"/>
    <w:rsid w:val="00F7586E"/>
    <w:rsid w:val="00F767DD"/>
    <w:rsid w:val="00F83ACE"/>
    <w:rsid w:val="00F85CE5"/>
    <w:rsid w:val="00F85FE6"/>
    <w:rsid w:val="00F8670C"/>
    <w:rsid w:val="00F90342"/>
    <w:rsid w:val="00F964EC"/>
    <w:rsid w:val="00F97317"/>
    <w:rsid w:val="00FA3068"/>
    <w:rsid w:val="00FA4496"/>
    <w:rsid w:val="00FB0720"/>
    <w:rsid w:val="00FB3E36"/>
    <w:rsid w:val="00FB5DDC"/>
    <w:rsid w:val="00FC0DEA"/>
    <w:rsid w:val="00FC27F9"/>
    <w:rsid w:val="00FC39AD"/>
    <w:rsid w:val="00FC552C"/>
    <w:rsid w:val="00FC73AA"/>
    <w:rsid w:val="00FE0A30"/>
    <w:rsid w:val="00FE11EB"/>
    <w:rsid w:val="00FE1F31"/>
    <w:rsid w:val="00FE215F"/>
    <w:rsid w:val="00FE37E1"/>
    <w:rsid w:val="00FE3D9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docId w15:val="{369DD8CF-3D98-4734-BD1D-4B17AC79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CE5"/>
    <w:pPr>
      <w:suppressAutoHyphens/>
    </w:pPr>
    <w:rPr>
      <w:sz w:val="24"/>
      <w:szCs w:val="24"/>
      <w:lang w:eastAsia="zh-CN"/>
    </w:rPr>
  </w:style>
  <w:style w:type="paragraph" w:styleId="Heading3">
    <w:name w:val="heading 3"/>
    <w:basedOn w:val="Normal"/>
    <w:next w:val="Normal"/>
    <w:qFormat/>
    <w:rsid w:val="00164CE5"/>
    <w:pPr>
      <w:keepNext/>
      <w:numPr>
        <w:ilvl w:val="2"/>
        <w:numId w:val="1"/>
      </w:numPr>
      <w:spacing w:before="240" w:after="60"/>
      <w:outlineLvl w:val="2"/>
    </w:pPr>
    <w:rPr>
      <w:rFonts w:ascii="Arial" w:hAnsi="Arial" w:cs="Arial"/>
      <w:b/>
      <w:bCs/>
      <w:sz w:val="26"/>
      <w:szCs w:val="26"/>
    </w:rPr>
  </w:style>
  <w:style w:type="paragraph" w:styleId="Heading6">
    <w:name w:val="heading 6"/>
    <w:basedOn w:val="Normal"/>
    <w:next w:val="Normal"/>
    <w:qFormat/>
    <w:rsid w:val="00164CE5"/>
    <w:pPr>
      <w:keepNext/>
      <w:numPr>
        <w:ilvl w:val="5"/>
        <w:numId w:val="1"/>
      </w:numPr>
      <w:shd w:val="clear" w:color="auto" w:fill="E0E0E0"/>
      <w:jc w:val="center"/>
      <w:outlineLvl w:val="5"/>
    </w:pPr>
    <w:rPr>
      <w:rFonts w:ascii="Verdana" w:hAnsi="Verdana" w:cs="Verdana"/>
      <w:b/>
      <w:bCs/>
      <w:sz w:val="18"/>
    </w:rPr>
  </w:style>
  <w:style w:type="paragraph" w:styleId="Heading9">
    <w:name w:val="heading 9"/>
    <w:basedOn w:val="Normal"/>
    <w:next w:val="Normal"/>
    <w:qFormat/>
    <w:rsid w:val="00164CE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64CE5"/>
    <w:rPr>
      <w:rFonts w:ascii="Wingdings" w:hAnsi="Wingdings" w:cs="Wingdings"/>
    </w:rPr>
  </w:style>
  <w:style w:type="character" w:customStyle="1" w:styleId="WW8Num2z0">
    <w:name w:val="WW8Num2z0"/>
    <w:rsid w:val="00164CE5"/>
    <w:rPr>
      <w:rFonts w:ascii="Wingdings" w:hAnsi="Wingdings" w:cs="Wingdings"/>
    </w:rPr>
  </w:style>
  <w:style w:type="character" w:customStyle="1" w:styleId="WW8Num2z1">
    <w:name w:val="WW8Num2z1"/>
    <w:rsid w:val="00164CE5"/>
    <w:rPr>
      <w:rFonts w:ascii="Symbol" w:hAnsi="Symbol" w:cs="Symbol"/>
    </w:rPr>
  </w:style>
  <w:style w:type="character" w:customStyle="1" w:styleId="WW8Num3z0">
    <w:name w:val="WW8Num3z0"/>
    <w:rsid w:val="00164CE5"/>
    <w:rPr>
      <w:rFonts w:ascii="Symbol" w:hAnsi="Symbol" w:cs="Symbol"/>
    </w:rPr>
  </w:style>
  <w:style w:type="character" w:customStyle="1" w:styleId="WW8Num3z1">
    <w:name w:val="WW8Num3z1"/>
    <w:rsid w:val="00164CE5"/>
    <w:rPr>
      <w:rFonts w:ascii="Courier New" w:hAnsi="Courier New" w:cs="Courier New"/>
    </w:rPr>
  </w:style>
  <w:style w:type="character" w:customStyle="1" w:styleId="WW8Num3z2">
    <w:name w:val="WW8Num3z2"/>
    <w:rsid w:val="00164CE5"/>
    <w:rPr>
      <w:rFonts w:ascii="Wingdings" w:hAnsi="Wingdings" w:cs="Wingdings"/>
    </w:rPr>
  </w:style>
  <w:style w:type="character" w:customStyle="1" w:styleId="WW8Num4z0">
    <w:name w:val="WW8Num4z0"/>
    <w:rsid w:val="00164CE5"/>
    <w:rPr>
      <w:rFonts w:ascii="Wingdings" w:hAnsi="Wingdings" w:cs="Wingdings"/>
      <w:sz w:val="20"/>
      <w:szCs w:val="20"/>
    </w:rPr>
  </w:style>
  <w:style w:type="character" w:customStyle="1" w:styleId="WW8Num4z1">
    <w:name w:val="WW8Num4z1"/>
    <w:rsid w:val="00164CE5"/>
    <w:rPr>
      <w:rFonts w:ascii="Courier New" w:hAnsi="Courier New" w:cs="Courier New"/>
    </w:rPr>
  </w:style>
  <w:style w:type="character" w:customStyle="1" w:styleId="WW8Num5z0">
    <w:name w:val="WW8Num5z0"/>
    <w:rsid w:val="00164CE5"/>
    <w:rPr>
      <w:rFonts w:ascii="Wingdings" w:hAnsi="Wingdings" w:cs="Wingdings"/>
      <w:sz w:val="16"/>
      <w:szCs w:val="16"/>
    </w:rPr>
  </w:style>
  <w:style w:type="character" w:customStyle="1" w:styleId="WW8Num6z0">
    <w:name w:val="WW8Num6z0"/>
    <w:rsid w:val="00164CE5"/>
    <w:rPr>
      <w:rFonts w:ascii="Symbol" w:hAnsi="Symbol" w:cs="Symbol"/>
    </w:rPr>
  </w:style>
  <w:style w:type="character" w:customStyle="1" w:styleId="WW8Num6z1">
    <w:name w:val="WW8Num6z1"/>
    <w:rsid w:val="00164CE5"/>
    <w:rPr>
      <w:rFonts w:ascii="Courier New" w:hAnsi="Courier New" w:cs="Courier New"/>
    </w:rPr>
  </w:style>
  <w:style w:type="character" w:customStyle="1" w:styleId="WW8Num6z2">
    <w:name w:val="WW8Num6z2"/>
    <w:rsid w:val="00164CE5"/>
    <w:rPr>
      <w:rFonts w:ascii="Wingdings" w:hAnsi="Wingdings" w:cs="Wingdings"/>
    </w:rPr>
  </w:style>
  <w:style w:type="character" w:customStyle="1" w:styleId="WW8Num7z0">
    <w:name w:val="WW8Num7z0"/>
    <w:rsid w:val="00164CE5"/>
    <w:rPr>
      <w:rFonts w:ascii="Wingdings" w:hAnsi="Wingdings" w:cs="Wingdings"/>
    </w:rPr>
  </w:style>
  <w:style w:type="character" w:customStyle="1" w:styleId="WW8Num8z0">
    <w:name w:val="WW8Num8z0"/>
    <w:rsid w:val="00164CE5"/>
    <w:rPr>
      <w:rFonts w:ascii="Symbol" w:hAnsi="Symbol" w:cs="Symbol"/>
    </w:rPr>
  </w:style>
  <w:style w:type="character" w:customStyle="1" w:styleId="WW8Num9z0">
    <w:name w:val="WW8Num9z0"/>
    <w:rsid w:val="00164CE5"/>
    <w:rPr>
      <w:rFonts w:ascii="Wingdings" w:hAnsi="Wingdings" w:cs="Wingdings"/>
      <w:sz w:val="16"/>
    </w:rPr>
  </w:style>
  <w:style w:type="character" w:customStyle="1" w:styleId="WW8Num9z2">
    <w:name w:val="WW8Num9z2"/>
    <w:rsid w:val="00164CE5"/>
    <w:rPr>
      <w:rFonts w:ascii="Wingdings" w:hAnsi="Wingdings" w:cs="Wingdings"/>
    </w:rPr>
  </w:style>
  <w:style w:type="character" w:customStyle="1" w:styleId="WW8Num10z0">
    <w:name w:val="WW8Num10z0"/>
    <w:rsid w:val="00164CE5"/>
    <w:rPr>
      <w:rFonts w:ascii="Symbol" w:hAnsi="Symbol" w:cs="Symbol"/>
    </w:rPr>
  </w:style>
  <w:style w:type="character" w:customStyle="1" w:styleId="WW8Num10z1">
    <w:name w:val="WW8Num10z1"/>
    <w:rsid w:val="00164CE5"/>
    <w:rPr>
      <w:rFonts w:ascii="Courier New" w:hAnsi="Courier New" w:cs="Courier New"/>
    </w:rPr>
  </w:style>
  <w:style w:type="character" w:customStyle="1" w:styleId="WW8Num10z2">
    <w:name w:val="WW8Num10z2"/>
    <w:rsid w:val="00164CE5"/>
    <w:rPr>
      <w:rFonts w:ascii="Wingdings" w:hAnsi="Wingdings" w:cs="Wingdings"/>
    </w:rPr>
  </w:style>
  <w:style w:type="character" w:customStyle="1" w:styleId="WW8Num11z0">
    <w:name w:val="WW8Num11z0"/>
    <w:rsid w:val="00164CE5"/>
    <w:rPr>
      <w:rFonts w:ascii="Wingdings" w:eastAsia="Times New Roman" w:hAnsi="Wingdings" w:cs="Arial"/>
      <w:b/>
    </w:rPr>
  </w:style>
  <w:style w:type="character" w:customStyle="1" w:styleId="WW8Num12z0">
    <w:name w:val="WW8Num12z0"/>
    <w:rsid w:val="00164CE5"/>
    <w:rPr>
      <w:rFonts w:ascii="Symbol" w:hAnsi="Symbol" w:cs="Symbol"/>
    </w:rPr>
  </w:style>
  <w:style w:type="character" w:customStyle="1" w:styleId="WW8Num13z0">
    <w:name w:val="WW8Num13z0"/>
    <w:rsid w:val="00164CE5"/>
    <w:rPr>
      <w:rFonts w:ascii="Symbol" w:hAnsi="Symbol" w:cs="Symbol"/>
    </w:rPr>
  </w:style>
  <w:style w:type="character" w:styleId="Hyperlink">
    <w:name w:val="Hyperlink"/>
    <w:rsid w:val="00164CE5"/>
    <w:rPr>
      <w:color w:val="0000FF"/>
      <w:u w:val="single"/>
    </w:rPr>
  </w:style>
  <w:style w:type="character" w:customStyle="1" w:styleId="NormalverdanaCharChar">
    <w:name w:val="Normal+verdana Char Char"/>
    <w:rsid w:val="00164CE5"/>
    <w:rPr>
      <w:rFonts w:ascii="Verdana" w:hAnsi="Verdana" w:cs="Verdana"/>
      <w:b/>
      <w:bCs w:val="0"/>
      <w:sz w:val="24"/>
      <w:szCs w:val="22"/>
      <w:lang w:val="en-US" w:bidi="ar-SA"/>
    </w:rPr>
  </w:style>
  <w:style w:type="paragraph" w:customStyle="1" w:styleId="Heading">
    <w:name w:val="Heading"/>
    <w:basedOn w:val="Normal"/>
    <w:next w:val="BodyText"/>
    <w:rsid w:val="00164CE5"/>
    <w:pPr>
      <w:keepNext/>
      <w:spacing w:before="240" w:after="120"/>
    </w:pPr>
    <w:rPr>
      <w:rFonts w:ascii="Arial" w:eastAsia="SimSun" w:hAnsi="Arial" w:cs="Mangal"/>
      <w:sz w:val="28"/>
      <w:szCs w:val="28"/>
    </w:rPr>
  </w:style>
  <w:style w:type="paragraph" w:styleId="BodyText">
    <w:name w:val="Body Text"/>
    <w:basedOn w:val="Normal"/>
    <w:rsid w:val="00164CE5"/>
    <w:pPr>
      <w:spacing w:after="120"/>
    </w:pPr>
  </w:style>
  <w:style w:type="paragraph" w:styleId="List">
    <w:name w:val="List"/>
    <w:basedOn w:val="BodyText"/>
    <w:rsid w:val="00164CE5"/>
    <w:rPr>
      <w:rFonts w:cs="Mangal"/>
    </w:rPr>
  </w:style>
  <w:style w:type="paragraph" w:styleId="Caption">
    <w:name w:val="caption"/>
    <w:basedOn w:val="Normal"/>
    <w:qFormat/>
    <w:rsid w:val="00164CE5"/>
    <w:pPr>
      <w:suppressLineNumbers/>
      <w:spacing w:before="120" w:after="120"/>
    </w:pPr>
    <w:rPr>
      <w:rFonts w:cs="Mangal"/>
      <w:i/>
      <w:iCs/>
    </w:rPr>
  </w:style>
  <w:style w:type="paragraph" w:customStyle="1" w:styleId="Index">
    <w:name w:val="Index"/>
    <w:basedOn w:val="Normal"/>
    <w:rsid w:val="00164CE5"/>
    <w:pPr>
      <w:suppressLineNumbers/>
    </w:pPr>
    <w:rPr>
      <w:rFonts w:cs="Mangal"/>
    </w:rPr>
  </w:style>
  <w:style w:type="paragraph" w:styleId="HTMLPreformatted">
    <w:name w:val="HTML Preformatted"/>
    <w:basedOn w:val="Normal"/>
    <w:rsid w:val="0016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Batang"/>
      <w:color w:val="404040"/>
      <w:sz w:val="20"/>
      <w:szCs w:val="20"/>
    </w:rPr>
  </w:style>
  <w:style w:type="paragraph" w:customStyle="1" w:styleId="NormalverdanaChar">
    <w:name w:val="Normal+verdana Char"/>
    <w:basedOn w:val="Heading3"/>
    <w:rsid w:val="00164CE5"/>
    <w:pPr>
      <w:numPr>
        <w:numId w:val="0"/>
      </w:numPr>
      <w:overflowPunct w:val="0"/>
      <w:autoSpaceDE w:val="0"/>
      <w:spacing w:before="0" w:after="0"/>
      <w:outlineLvl w:val="9"/>
    </w:pPr>
    <w:rPr>
      <w:rFonts w:ascii="Verdana" w:hAnsi="Verdana" w:cs="Times New Roman"/>
      <w:bCs w:val="0"/>
      <w:sz w:val="20"/>
      <w:szCs w:val="20"/>
    </w:rPr>
  </w:style>
  <w:style w:type="paragraph" w:customStyle="1" w:styleId="WP9Heading5">
    <w:name w:val="WP9_Heading5"/>
    <w:basedOn w:val="Normal"/>
    <w:rsid w:val="00164CE5"/>
    <w:pPr>
      <w:widowControl w:val="0"/>
      <w:overflowPunct w:val="0"/>
      <w:autoSpaceDE w:val="0"/>
      <w:jc w:val="both"/>
    </w:pPr>
    <w:rPr>
      <w:rFonts w:ascii="Arial" w:hAnsi="Arial" w:cs="Arial"/>
      <w:b/>
      <w:sz w:val="20"/>
      <w:szCs w:val="20"/>
    </w:rPr>
  </w:style>
  <w:style w:type="paragraph" w:customStyle="1" w:styleId="tablehead">
    <w:name w:val="tablehead"/>
    <w:basedOn w:val="Normal"/>
    <w:rsid w:val="00164CE5"/>
    <w:pPr>
      <w:spacing w:before="120" w:after="120"/>
    </w:pPr>
    <w:rPr>
      <w:rFonts w:ascii="Arial" w:hAnsi="Arial" w:cs="Arial"/>
      <w:b/>
      <w:bCs/>
      <w:sz w:val="20"/>
      <w:szCs w:val="20"/>
      <w:lang w:val="en-GB"/>
    </w:rPr>
  </w:style>
  <w:style w:type="paragraph" w:styleId="NormalWeb">
    <w:name w:val="Normal (Web)"/>
    <w:basedOn w:val="Normal"/>
    <w:uiPriority w:val="99"/>
    <w:rsid w:val="00164CE5"/>
    <w:pPr>
      <w:spacing w:before="280" w:after="280"/>
    </w:pPr>
  </w:style>
  <w:style w:type="character" w:customStyle="1" w:styleId="apple-converted-space">
    <w:name w:val="apple-converted-space"/>
    <w:basedOn w:val="DefaultParagraphFont"/>
    <w:rsid w:val="008911BB"/>
  </w:style>
  <w:style w:type="character" w:styleId="SubtleEmphasis">
    <w:name w:val="Subtle Emphasis"/>
    <w:uiPriority w:val="19"/>
    <w:qFormat/>
    <w:rsid w:val="009E2007"/>
    <w:rPr>
      <w:i/>
      <w:iCs/>
    </w:rPr>
  </w:style>
  <w:style w:type="paragraph" w:styleId="Title">
    <w:name w:val="Title"/>
    <w:basedOn w:val="Normal"/>
    <w:next w:val="Normal"/>
    <w:link w:val="TitleChar"/>
    <w:uiPriority w:val="10"/>
    <w:qFormat/>
    <w:rsid w:val="009E2007"/>
    <w:pPr>
      <w:pBdr>
        <w:top w:val="dotted" w:sz="2" w:space="1" w:color="632423"/>
        <w:bottom w:val="dotted" w:sz="2" w:space="6" w:color="632423"/>
      </w:pBdr>
      <w:suppressAutoHyphens w:val="0"/>
      <w:spacing w:before="500" w:after="300"/>
      <w:jc w:val="center"/>
    </w:pPr>
    <w:rPr>
      <w:rFonts w:ascii="Century Schoolbook" w:hAnsi="Century Schoolbook"/>
      <w:caps/>
      <w:color w:val="632423"/>
      <w:spacing w:val="50"/>
      <w:sz w:val="44"/>
      <w:szCs w:val="44"/>
    </w:rPr>
  </w:style>
  <w:style w:type="character" w:customStyle="1" w:styleId="TitleChar">
    <w:name w:val="Title Char"/>
    <w:link w:val="Title"/>
    <w:uiPriority w:val="10"/>
    <w:rsid w:val="009E2007"/>
    <w:rPr>
      <w:rFonts w:ascii="Century Schoolbook" w:hAnsi="Century Schoolbook"/>
      <w:caps/>
      <w:color w:val="632423"/>
      <w:spacing w:val="50"/>
      <w:sz w:val="44"/>
      <w:szCs w:val="44"/>
    </w:rPr>
  </w:style>
  <w:style w:type="table" w:styleId="TableGrid">
    <w:name w:val="Table Grid"/>
    <w:basedOn w:val="TableNormal"/>
    <w:uiPriority w:val="59"/>
    <w:rsid w:val="00FA3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uiPriority w:val="33"/>
    <w:qFormat/>
    <w:rsid w:val="00253D64"/>
    <w:rPr>
      <w:caps/>
      <w:color w:val="622423"/>
      <w:spacing w:val="5"/>
      <w:u w:color="622423"/>
    </w:rPr>
  </w:style>
  <w:style w:type="paragraph" w:styleId="Quote">
    <w:name w:val="Quote"/>
    <w:basedOn w:val="Normal"/>
    <w:next w:val="Normal"/>
    <w:link w:val="QuoteChar"/>
    <w:uiPriority w:val="29"/>
    <w:qFormat/>
    <w:rsid w:val="00253D64"/>
    <w:pPr>
      <w:suppressAutoHyphens w:val="0"/>
      <w:spacing w:after="200" w:line="252" w:lineRule="auto"/>
    </w:pPr>
    <w:rPr>
      <w:rFonts w:ascii="Century Schoolbook" w:hAnsi="Century Schoolbook"/>
      <w:i/>
      <w:iCs/>
      <w:sz w:val="20"/>
      <w:szCs w:val="20"/>
    </w:rPr>
  </w:style>
  <w:style w:type="character" w:customStyle="1" w:styleId="QuoteChar">
    <w:name w:val="Quote Char"/>
    <w:link w:val="Quote"/>
    <w:uiPriority w:val="29"/>
    <w:rsid w:val="00253D64"/>
    <w:rPr>
      <w:rFonts w:ascii="Century Schoolbook" w:hAnsi="Century Schoolbook"/>
      <w:i/>
      <w:iCs/>
    </w:rPr>
  </w:style>
  <w:style w:type="paragraph" w:styleId="Header">
    <w:name w:val="header"/>
    <w:basedOn w:val="Normal"/>
    <w:link w:val="HeaderChar"/>
    <w:uiPriority w:val="99"/>
    <w:unhideWhenUsed/>
    <w:rsid w:val="00567CB1"/>
    <w:pPr>
      <w:tabs>
        <w:tab w:val="center" w:pos="4680"/>
        <w:tab w:val="right" w:pos="9360"/>
      </w:tabs>
    </w:pPr>
  </w:style>
  <w:style w:type="character" w:customStyle="1" w:styleId="HeaderChar">
    <w:name w:val="Header Char"/>
    <w:link w:val="Header"/>
    <w:uiPriority w:val="99"/>
    <w:rsid w:val="00567CB1"/>
    <w:rPr>
      <w:sz w:val="24"/>
      <w:szCs w:val="24"/>
      <w:lang w:eastAsia="zh-CN"/>
    </w:rPr>
  </w:style>
  <w:style w:type="paragraph" w:styleId="Footer">
    <w:name w:val="footer"/>
    <w:basedOn w:val="Normal"/>
    <w:link w:val="FooterChar"/>
    <w:uiPriority w:val="99"/>
    <w:unhideWhenUsed/>
    <w:rsid w:val="00567CB1"/>
    <w:pPr>
      <w:tabs>
        <w:tab w:val="center" w:pos="4680"/>
        <w:tab w:val="right" w:pos="9360"/>
      </w:tabs>
    </w:pPr>
  </w:style>
  <w:style w:type="character" w:customStyle="1" w:styleId="FooterChar">
    <w:name w:val="Footer Char"/>
    <w:link w:val="Footer"/>
    <w:uiPriority w:val="99"/>
    <w:rsid w:val="00567CB1"/>
    <w:rPr>
      <w:sz w:val="24"/>
      <w:szCs w:val="24"/>
      <w:lang w:eastAsia="zh-CN"/>
    </w:rPr>
  </w:style>
  <w:style w:type="character" w:customStyle="1" w:styleId="ipa">
    <w:name w:val="ipa"/>
    <w:basedOn w:val="DefaultParagraphFont"/>
    <w:rsid w:val="003D1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6355dccf89db98ad857f5c15bab23973134f530e18705c4458440321091b5b58140c1506194751591b4d58515c424154181c084b281e010303021746515a0d55580f1b425c4c01090340281e0103100b1542585e1543124a4b485d4637071f1b5b58170a10014042595858564d465d4507144359090f59431209175144410c595f5049100a1105035d4a1e500558191b12001644595a0e5949121b5c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Saint_Paul,_Minnesota" TargetMode="External" /><Relationship Id="rId5" Type="http://schemas.openxmlformats.org/officeDocument/2006/relationships/hyperlink" Target="https://en.wikipedia.org/wiki/Multinational_corporation" TargetMode="External" /><Relationship Id="rId6" Type="http://schemas.openxmlformats.org/officeDocument/2006/relationships/hyperlink" Target="https://en.wikipedia.org/wiki/Mass_media" TargetMode="External" /><Relationship Id="rId7" Type="http://schemas.openxmlformats.org/officeDocument/2006/relationships/hyperlink" Target="https://en.wikipedia.org/wiki/Walt_Disney_Studios_(Burbank)" TargetMode="External" /><Relationship Id="rId8" Type="http://schemas.openxmlformats.org/officeDocument/2006/relationships/hyperlink" Target="https://en.wikipedia.org/wiki/Burbank,_California" TargetMode="External" /><Relationship Id="rId9" Type="http://schemas.openxmlformats.org/officeDocument/2006/relationships/hyperlink" Target="https://en.wikipedia.org/wiki/Comc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40339</vt:lpwstr>
  </property>
  <property fmtid="{D5CDD505-2E9C-101B-9397-08002B2CF9AE}" pid="4" name="OptimizationTime">
    <vt:lpwstr>20190522_1903</vt:lpwstr>
  </property>
</Properties>
</file>

<file path=docProps/app.xml><?xml version="1.0" encoding="utf-8"?>
<Properties xmlns="http://schemas.openxmlformats.org/officeDocument/2006/extended-properties" xmlns:vt="http://schemas.openxmlformats.org/officeDocument/2006/docPropsVTypes">
  <Template>Normal.dotm</Template>
  <TotalTime>183</TotalTime>
  <Pages>11</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Oracle Apps Techno Functional Consultant</vt:lpstr>
    </vt:vector>
  </TitlesOfParts>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Apps Techno Functional Consultant</dc:title>
  <dc:creator>a</dc:creator>
  <cp:lastModifiedBy>Bikash Satapathy</cp:lastModifiedBy>
  <cp:revision>80</cp:revision>
  <cp:lastPrinted>1899-12-31T18:30:00Z</cp:lastPrinted>
  <dcterms:created xsi:type="dcterms:W3CDTF">2018-04-24T13:28:00Z</dcterms:created>
  <dcterms:modified xsi:type="dcterms:W3CDTF">2018-11-20T15:21:00Z</dcterms:modified>
</cp:coreProperties>
</file>